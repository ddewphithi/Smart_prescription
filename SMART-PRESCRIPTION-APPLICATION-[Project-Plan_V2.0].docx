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72"/>
          <w:szCs w:val="72"/>
        </w:rPr>
        <w:jc w:val="center"/>
        <w:spacing w:before="7" w:lineRule="exact" w:line="820"/>
        <w:ind w:left="227" w:right="230"/>
      </w:pPr>
      <w:r>
        <w:rPr>
          <w:rFonts w:cs="Times New Roman" w:hAnsi="Times New Roman" w:eastAsia="Times New Roman" w:ascii="Times New Roman"/>
          <w:b/>
          <w:spacing w:val="0"/>
          <w:w w:val="100"/>
          <w:sz w:val="72"/>
          <w:szCs w:val="72"/>
        </w:rPr>
        <w:t>SMART</w:t>
      </w:r>
      <w:r>
        <w:rPr>
          <w:rFonts w:cs="Times New Roman" w:hAnsi="Times New Roman" w:eastAsia="Times New Roman" w:ascii="Times New Roman"/>
          <w:b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72"/>
          <w:szCs w:val="72"/>
        </w:rPr>
        <w:t>PRESCR</w:t>
      </w:r>
      <w:r>
        <w:rPr>
          <w:rFonts w:cs="Times New Roman" w:hAnsi="Times New Roman" w:eastAsia="Times New Roman" w:ascii="Times New Roman"/>
          <w:b/>
          <w:spacing w:val="1"/>
          <w:w w:val="100"/>
          <w:sz w:val="72"/>
          <w:szCs w:val="72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72"/>
          <w:szCs w:val="7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72"/>
          <w:szCs w:val="72"/>
        </w:rPr>
        <w:t>TION</w:t>
      </w:r>
      <w:r>
        <w:rPr>
          <w:rFonts w:cs="Times New Roman" w:hAnsi="Times New Roman" w:eastAsia="Times New Roman" w:ascii="Times New Roman"/>
          <w:b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72"/>
          <w:szCs w:val="72"/>
        </w:rPr>
        <w:t>APPLICAT</w:t>
      </w:r>
      <w:r>
        <w:rPr>
          <w:rFonts w:cs="Times New Roman" w:hAnsi="Times New Roman" w:eastAsia="Times New Roman" w:ascii="Times New Roman"/>
          <w:b/>
          <w:spacing w:val="1"/>
          <w:w w:val="100"/>
          <w:sz w:val="72"/>
          <w:szCs w:val="7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72"/>
          <w:szCs w:val="7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72"/>
          <w:szCs w:val="72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center"/>
        <w:ind w:left="3378" w:right="3374"/>
      </w:pPr>
      <w:r>
        <w:rPr>
          <w:rFonts w:cs="Times New Roman" w:hAnsi="Times New Roman" w:eastAsia="Times New Roman" w:ascii="Times New Roman"/>
          <w:spacing w:val="0"/>
          <w:w w:val="100"/>
          <w:sz w:val="40"/>
          <w:szCs w:val="4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40"/>
          <w:szCs w:val="4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40"/>
          <w:szCs w:val="40"/>
        </w:rPr>
        <w:t>oject</w:t>
      </w:r>
      <w:r>
        <w:rPr>
          <w:rFonts w:cs="Times New Roman" w:hAnsi="Times New Roman" w:eastAsia="Times New Roman" w:ascii="Times New Roman"/>
          <w:spacing w:val="-3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40"/>
          <w:szCs w:val="4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40"/>
          <w:szCs w:val="4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40"/>
          <w:szCs w:val="40"/>
        </w:rPr>
        <w:t>n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spacing w:lineRule="exact" w:line="400"/>
        <w:ind w:left="4143" w:right="4148"/>
      </w:pPr>
      <w:r>
        <w:rPr>
          <w:rFonts w:cs="Times New Roman" w:hAnsi="Times New Roman" w:eastAsia="Times New Roman" w:ascii="Times New Roman"/>
          <w:spacing w:val="-3"/>
          <w:w w:val="100"/>
          <w:position w:val="-1"/>
          <w:sz w:val="36"/>
          <w:szCs w:val="36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88" w:hRule="exact"/>
        </w:trPr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36"/>
                <w:szCs w:val="36"/>
              </w:rPr>
              <w:jc w:val="left"/>
              <w:spacing w:before="53"/>
              <w:ind w:left="4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36"/>
                <w:szCs w:val="36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36"/>
                <w:szCs w:val="36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36"/>
                <w:szCs w:val="36"/>
              </w:rPr>
              <w:t>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36"/>
                <w:szCs w:val="36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36"/>
                <w:szCs w:val="36"/>
              </w:rPr>
              <w:t>Natt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36"/>
                <w:szCs w:val="36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36"/>
                <w:szCs w:val="36"/>
              </w:rPr>
              <w:t>akan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6"/>
                <w:szCs w:val="36"/>
              </w:rPr>
            </w:r>
          </w:p>
        </w:tc>
        <w:tc>
          <w:tcPr>
            <w:tcW w:w="2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36"/>
                <w:szCs w:val="36"/>
              </w:rPr>
              <w:jc w:val="left"/>
              <w:spacing w:before="53"/>
              <w:ind w:left="28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36"/>
                <w:szCs w:val="36"/>
              </w:rPr>
              <w:t>Ka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36"/>
                <w:szCs w:val="36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36"/>
                <w:szCs w:val="36"/>
              </w:rPr>
              <w:t>oka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36"/>
                <w:szCs w:val="36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36"/>
                <w:szCs w:val="36"/>
              </w:rPr>
              <w:t>pai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6"/>
                <w:szCs w:val="36"/>
              </w:rPr>
            </w:r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36"/>
                <w:szCs w:val="36"/>
              </w:rPr>
              <w:jc w:val="left"/>
              <w:spacing w:before="53"/>
              <w:ind w:left="150" w:right="-34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36"/>
                <w:szCs w:val="36"/>
              </w:rPr>
              <w:t>552115020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88" w:hRule="exact"/>
        </w:trPr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36"/>
                <w:szCs w:val="36"/>
              </w:rPr>
              <w:jc w:val="left"/>
              <w:spacing w:lineRule="exact" w:line="380"/>
              <w:ind w:left="4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36"/>
                <w:szCs w:val="36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36"/>
                <w:szCs w:val="36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36"/>
                <w:szCs w:val="36"/>
              </w:rPr>
              <w:t>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36"/>
                <w:szCs w:val="36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36"/>
                <w:szCs w:val="36"/>
              </w:rPr>
              <w:t>Phith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36"/>
                <w:szCs w:val="36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36"/>
                <w:szCs w:val="36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36"/>
                <w:szCs w:val="36"/>
              </w:rPr>
              <w:t>at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6"/>
                <w:szCs w:val="36"/>
              </w:rPr>
            </w:r>
          </w:p>
        </w:tc>
        <w:tc>
          <w:tcPr>
            <w:tcW w:w="2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36"/>
                <w:szCs w:val="36"/>
              </w:rPr>
              <w:jc w:val="left"/>
              <w:spacing w:lineRule="exact" w:line="380"/>
              <w:ind w:left="28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36"/>
                <w:szCs w:val="36"/>
              </w:rPr>
              <w:t>Sitthit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36"/>
                <w:szCs w:val="36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36"/>
                <w:szCs w:val="36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6"/>
                <w:szCs w:val="36"/>
              </w:rPr>
            </w:r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36"/>
                <w:szCs w:val="36"/>
              </w:rPr>
              <w:jc w:val="left"/>
              <w:spacing w:lineRule="exact" w:line="380"/>
              <w:ind w:left="150" w:right="-34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36"/>
                <w:szCs w:val="36"/>
              </w:rPr>
              <w:t>552115051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6"/>
                <w:szCs w:val="36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spacing w:before="13"/>
        <w:ind w:left="1499" w:right="1502" w:firstLine="2"/>
      </w:pP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Dep</w:t>
      </w:r>
      <w:r>
        <w:rPr>
          <w:rFonts w:cs="Times New Roman" w:hAnsi="Times New Roman" w:eastAsia="Times New Roman" w:ascii="Times New Roman"/>
          <w:spacing w:val="1"/>
          <w:w w:val="100"/>
          <w:sz w:val="36"/>
          <w:szCs w:val="3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rtment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36"/>
          <w:szCs w:val="3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oftw</w:t>
      </w:r>
      <w:r>
        <w:rPr>
          <w:rFonts w:cs="Times New Roman" w:hAnsi="Times New Roman" w:eastAsia="Times New Roman" w:ascii="Times New Roman"/>
          <w:spacing w:val="1"/>
          <w:w w:val="100"/>
          <w:sz w:val="36"/>
          <w:szCs w:val="3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Eng</w:t>
      </w:r>
      <w:r>
        <w:rPr>
          <w:rFonts w:cs="Times New Roman" w:hAnsi="Times New Roman" w:eastAsia="Times New Roman" w:ascii="Times New Roman"/>
          <w:spacing w:val="1"/>
          <w:w w:val="100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36"/>
          <w:szCs w:val="3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6"/>
          <w:szCs w:val="3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ring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Col</w:t>
      </w:r>
      <w:r>
        <w:rPr>
          <w:rFonts w:cs="Times New Roman" w:hAnsi="Times New Roman" w:eastAsia="Times New Roman" w:ascii="Times New Roman"/>
          <w:spacing w:val="1"/>
          <w:w w:val="100"/>
          <w:sz w:val="36"/>
          <w:szCs w:val="3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ege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Art</w:t>
      </w:r>
      <w:r>
        <w:rPr>
          <w:rFonts w:cs="Times New Roman" w:hAnsi="Times New Roman" w:eastAsia="Times New Roman" w:ascii="Times New Roman"/>
          <w:spacing w:val="-3"/>
          <w:w w:val="100"/>
          <w:sz w:val="36"/>
          <w:szCs w:val="3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Media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6"/>
          <w:szCs w:val="3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36"/>
          <w:szCs w:val="3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nolo</w:t>
      </w:r>
      <w:r>
        <w:rPr>
          <w:rFonts w:cs="Times New Roman" w:hAnsi="Times New Roman" w:eastAsia="Times New Roman" w:ascii="Times New Roman"/>
          <w:spacing w:val="-2"/>
          <w:w w:val="100"/>
          <w:sz w:val="36"/>
          <w:szCs w:val="3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Chi</w:t>
      </w:r>
      <w:r>
        <w:rPr>
          <w:rFonts w:cs="Times New Roman" w:hAnsi="Times New Roman" w:eastAsia="Times New Roman" w:ascii="Times New Roman"/>
          <w:spacing w:val="1"/>
          <w:w w:val="100"/>
          <w:sz w:val="36"/>
          <w:szCs w:val="3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36"/>
          <w:szCs w:val="3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Un</w:t>
      </w:r>
      <w:r>
        <w:rPr>
          <w:rFonts w:cs="Times New Roman" w:hAnsi="Times New Roman" w:eastAsia="Times New Roman" w:ascii="Times New Roman"/>
          <w:spacing w:val="-3"/>
          <w:w w:val="100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ve</w:t>
      </w:r>
      <w:r>
        <w:rPr>
          <w:rFonts w:cs="Times New Roman" w:hAnsi="Times New Roman" w:eastAsia="Times New Roman" w:ascii="Times New Roman"/>
          <w:spacing w:val="1"/>
          <w:w w:val="100"/>
          <w:sz w:val="36"/>
          <w:szCs w:val="3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si</w:t>
      </w:r>
      <w:r>
        <w:rPr>
          <w:rFonts w:cs="Times New Roman" w:hAnsi="Times New Roman" w:eastAsia="Times New Roman" w:ascii="Times New Roman"/>
          <w:spacing w:val="-2"/>
          <w:w w:val="100"/>
          <w:sz w:val="36"/>
          <w:szCs w:val="3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y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spacing w:lineRule="exact" w:line="400"/>
        <w:ind w:left="3219" w:right="3217"/>
      </w:pPr>
      <w:r>
        <w:pict>
          <v:group style="position:absolute;margin-left:175.46pt;margin-top:103.133pt;width:261pt;height:0pt;mso-position-horizontal-relative:page;mso-position-vertical-relative:paragraph;z-index:-2587" coordorigin="3509,2063" coordsize="5220,0">
            <v:shape style="position:absolute;left:3509;top:2063;width:5220;height:0" coordorigin="3509,2063" coordsize="5220,0" path="m3509,2063l8729,2063e" filled="f" stroked="t" strokeweight="0.7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Proje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36"/>
          <w:szCs w:val="3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Advisor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before="13"/>
        <w:ind w:left="2440"/>
        <w:sectPr>
          <w:pgSz w:w="12240" w:h="15840"/>
          <w:pgMar w:top="1440" w:bottom="280" w:left="1720" w:right="172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Dr</w:t>
      </w:r>
      <w:r>
        <w:rPr>
          <w:rFonts w:cs="Times New Roman" w:hAnsi="Times New Roman" w:eastAsia="Times New Roman" w:ascii="Times New Roman"/>
          <w:b/>
          <w:spacing w:val="1"/>
          <w:w w:val="100"/>
          <w:sz w:val="36"/>
          <w:szCs w:val="36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36"/>
          <w:szCs w:val="36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ompo</w:t>
      </w:r>
      <w:r>
        <w:rPr>
          <w:rFonts w:cs="Times New Roman" w:hAnsi="Times New Roman" w:eastAsia="Times New Roman" w:ascii="Times New Roman"/>
          <w:b/>
          <w:spacing w:val="-2"/>
          <w:w w:val="100"/>
          <w:sz w:val="36"/>
          <w:szCs w:val="36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36"/>
          <w:szCs w:val="36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ug</w:t>
      </w:r>
      <w:r>
        <w:rPr>
          <w:rFonts w:cs="Times New Roman" w:hAnsi="Times New Roman" w:eastAsia="Times New Roman" w:ascii="Times New Roman"/>
          <w:b/>
          <w:spacing w:val="-2"/>
          <w:w w:val="100"/>
          <w:sz w:val="36"/>
          <w:szCs w:val="36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36"/>
          <w:szCs w:val="36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na</w:t>
      </w:r>
      <w:r>
        <w:rPr>
          <w:rFonts w:cs="Times New Roman" w:hAnsi="Times New Roman" w:eastAsia="Times New Roman" w:ascii="Times New Roman"/>
          <w:b/>
          <w:spacing w:val="-2"/>
          <w:w w:val="100"/>
          <w:sz w:val="36"/>
          <w:szCs w:val="36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il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before="58" w:lineRule="exact" w:line="400"/>
        <w:ind w:left="840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6"/>
          <w:szCs w:val="36"/>
        </w:rPr>
        <w:t>Document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6"/>
          <w:szCs w:val="36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6"/>
          <w:szCs w:val="36"/>
        </w:rPr>
        <w:t>is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36"/>
          <w:szCs w:val="36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6"/>
          <w:szCs w:val="36"/>
        </w:rPr>
        <w:t>ory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59" w:hRule="exact"/>
        </w:trPr>
        <w:tc>
          <w:tcPr>
            <w:tcW w:w="108" w:type="dxa"/>
            <w:vMerge w:val="restart"/>
            <w:tcBorders>
              <w:top w:val="single" w:sz="5" w:space="0" w:color="000000"/>
              <w:left w:val="single" w:sz="5" w:space="0" w:color="000000"/>
              <w:right w:val="nil" w:sz="6" w:space="0" w:color="auto"/>
            </w:tcBorders>
          </w:tcPr>
          <w:p/>
        </w:tc>
        <w:tc>
          <w:tcPr>
            <w:tcW w:w="1438" w:type="dxa"/>
            <w:vMerge w:val="restart"/>
            <w:tcBorders>
              <w:top w:val="single" w:sz="5" w:space="0" w:color="000000"/>
              <w:left w:val="nil" w:sz="6" w:space="0" w:color="auto"/>
              <w:right w:val="single" w:sz="5" w:space="0" w:color="000000"/>
            </w:tcBorders>
            <w:shd w:val="clear" w:color="auto" w:fill="999999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ocu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53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  <w:shd w:val="clear" w:color="auto" w:fill="999999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ers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6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  <w:shd w:val="clear" w:color="auto" w:fill="999999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Sta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78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  <w:shd w:val="clear" w:color="auto" w:fill="999999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04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  <w:shd w:val="clear" w:color="auto" w:fill="999999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able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25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  <w:shd w:val="clear" w:color="auto" w:fill="999999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96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  <w:shd w:val="clear" w:color="auto" w:fill="999999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po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52" w:hRule="exact"/>
        </w:trPr>
        <w:tc>
          <w:tcPr>
            <w:tcW w:w="108" w:type="dxa"/>
            <w:vMerge w:val=""/>
            <w:tcBorders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8" w:type="dxa"/>
            <w:vMerge w:val=""/>
            <w:tcBorders>
              <w:left w:val="nil" w:sz="6" w:space="0" w:color="auto"/>
              <w:bottom w:val="nil" w:sz="6" w:space="0" w:color="auto"/>
              <w:right w:val="single" w:sz="5" w:space="0" w:color="000000"/>
            </w:tcBorders>
            <w:shd w:val="clear" w:color="auto" w:fill="999999"/>
          </w:tcPr>
          <w:p/>
        </w:tc>
        <w:tc>
          <w:tcPr>
            <w:tcW w:w="1561" w:type="dxa"/>
            <w:gridSpan w:val="2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  <w:shd w:val="clear" w:color="auto" w:fill="999999"/>
          </w:tcPr>
          <w:p/>
        </w:tc>
        <w:tc>
          <w:tcPr>
            <w:tcW w:w="1169" w:type="dxa"/>
            <w:gridSpan w:val="2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  <w:shd w:val="clear" w:color="auto" w:fill="999999"/>
          </w:tcPr>
          <w:p/>
        </w:tc>
        <w:tc>
          <w:tcPr>
            <w:tcW w:w="886" w:type="dxa"/>
            <w:gridSpan w:val="2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  <w:shd w:val="clear" w:color="auto" w:fill="999999"/>
          </w:tcPr>
          <w:p/>
        </w:tc>
        <w:tc>
          <w:tcPr>
            <w:tcW w:w="1512" w:type="dxa"/>
            <w:gridSpan w:val="2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  <w:shd w:val="clear" w:color="auto" w:fill="999999"/>
          </w:tcPr>
          <w:p/>
        </w:tc>
        <w:tc>
          <w:tcPr>
            <w:tcW w:w="1359" w:type="dxa"/>
            <w:gridSpan w:val="2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  <w:shd w:val="clear" w:color="auto" w:fill="999999"/>
          </w:tcPr>
          <w:p/>
        </w:tc>
        <w:tc>
          <w:tcPr>
            <w:tcW w:w="1704" w:type="dxa"/>
            <w:gridSpan w:val="2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  <w:shd w:val="clear" w:color="auto" w:fill="999999"/>
          </w:tcPr>
          <w:p/>
        </w:tc>
      </w:tr>
      <w:tr>
        <w:trPr>
          <w:trHeight w:val="737" w:hRule="exact"/>
        </w:trPr>
        <w:tc>
          <w:tcPr>
            <w:tcW w:w="1546" w:type="dxa"/>
            <w:gridSpan w:val="2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9999"/>
          </w:tcPr>
          <w:p/>
        </w:tc>
        <w:tc>
          <w:tcPr>
            <w:tcW w:w="1561" w:type="dxa"/>
            <w:gridSpan w:val="2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9999"/>
          </w:tcPr>
          <w:p/>
        </w:tc>
        <w:tc>
          <w:tcPr>
            <w:tcW w:w="1169" w:type="dxa"/>
            <w:gridSpan w:val="2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9999"/>
          </w:tcPr>
          <w:p/>
        </w:tc>
        <w:tc>
          <w:tcPr>
            <w:tcW w:w="886" w:type="dxa"/>
            <w:gridSpan w:val="2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9999"/>
          </w:tcPr>
          <w:p/>
        </w:tc>
        <w:tc>
          <w:tcPr>
            <w:tcW w:w="1512" w:type="dxa"/>
            <w:gridSpan w:val="2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9999"/>
          </w:tcPr>
          <w:p/>
        </w:tc>
        <w:tc>
          <w:tcPr>
            <w:tcW w:w="1359" w:type="dxa"/>
            <w:gridSpan w:val="2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9999"/>
          </w:tcPr>
          <w:p/>
        </w:tc>
        <w:tc>
          <w:tcPr>
            <w:tcW w:w="1704" w:type="dxa"/>
            <w:gridSpan w:val="2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9999"/>
          </w:tcPr>
          <w:p/>
        </w:tc>
      </w:tr>
      <w:tr>
        <w:trPr>
          <w:trHeight w:val="653" w:hRule="exact"/>
        </w:trPr>
        <w:tc>
          <w:tcPr>
            <w:tcW w:w="9736" w:type="dxa"/>
            <w:gridSpan w:val="14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ocu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045" w:hRule="exact"/>
        </w:trPr>
        <w:tc>
          <w:tcPr>
            <w:tcW w:w="15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_Pr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ect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</w:p>
        </w:tc>
        <w:tc>
          <w:tcPr>
            <w:tcW w:w="15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_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1.0</w:t>
            </w:r>
          </w:p>
        </w:tc>
        <w:tc>
          <w:tcPr>
            <w:tcW w:w="11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ewed</w:t>
            </w:r>
          </w:p>
        </w:tc>
        <w:tc>
          <w:tcPr>
            <w:tcW w:w="88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2016</w:t>
            </w:r>
          </w:p>
        </w:tc>
        <w:tc>
          <w:tcPr>
            <w:tcW w:w="15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</w:t>
            </w:r>
          </w:p>
        </w:tc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</w:p>
        </w:tc>
        <w:tc>
          <w:tcPr>
            <w:tcW w:w="170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</w:p>
        </w:tc>
      </w:tr>
      <w:tr>
        <w:trPr>
          <w:trHeight w:val="1042" w:hRule="exact"/>
        </w:trPr>
        <w:tc>
          <w:tcPr>
            <w:tcW w:w="15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_Pr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ect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</w:p>
        </w:tc>
        <w:tc>
          <w:tcPr>
            <w:tcW w:w="15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_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2.0</w:t>
            </w:r>
          </w:p>
        </w:tc>
        <w:tc>
          <w:tcPr>
            <w:tcW w:w="11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</w:p>
        </w:tc>
        <w:tc>
          <w:tcPr>
            <w:tcW w:w="88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30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2016</w:t>
            </w:r>
          </w:p>
        </w:tc>
        <w:tc>
          <w:tcPr>
            <w:tcW w:w="15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</w:t>
            </w:r>
          </w:p>
        </w:tc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</w:p>
        </w:tc>
        <w:tc>
          <w:tcPr>
            <w:tcW w:w="170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</w:p>
        </w:tc>
      </w:tr>
    </w:tbl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  <w:ind w:left="840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Acronym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840" w:right="6273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aeo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pong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72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11" w:hRule="exact"/>
        </w:trPr>
        <w:tc>
          <w:tcPr>
            <w:tcW w:w="108" w:type="dxa"/>
            <w:vMerge w:val="restart"/>
            <w:tcBorders>
              <w:top w:val="single" w:sz="5" w:space="0" w:color="000000"/>
              <w:left w:val="single" w:sz="5" w:space="0" w:color="000000"/>
              <w:right w:val="nil" w:sz="6" w:space="0" w:color="auto"/>
            </w:tcBorders>
          </w:tcPr>
          <w:p/>
        </w:tc>
        <w:tc>
          <w:tcPr>
            <w:tcW w:w="1349" w:type="dxa"/>
            <w:vMerge w:val="restart"/>
            <w:tcBorders>
              <w:top w:val="single" w:sz="5" w:space="0" w:color="000000"/>
              <w:left w:val="nil" w:sz="6" w:space="0" w:color="auto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1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2" w:lineRule="exact" w:line="160"/>
              <w:ind w:left="102" w:right="2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je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t-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4"/>
                <w:szCs w:val="1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_V2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34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2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i,</w:t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77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4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spacing w:lineRule="exact" w:line="200"/>
              <w:ind w:left="635" w:right="63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2</w:t>
            </w:r>
          </w:p>
        </w:tc>
      </w:tr>
      <w:tr>
        <w:trPr>
          <w:trHeight w:val="206" w:hRule="exact"/>
        </w:trPr>
        <w:tc>
          <w:tcPr>
            <w:tcW w:w="108" w:type="dxa"/>
            <w:vMerge w:val=""/>
            <w:tcBorders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49" w:type="dxa"/>
            <w:vMerge w:val=""/>
            <w:tcBorders>
              <w:left w:val="nil" w:sz="6" w:space="0" w:color="auto"/>
              <w:bottom w:val="nil" w:sz="6" w:space="0" w:color="auto"/>
              <w:right w:val="single" w:sz="5" w:space="0" w:color="000000"/>
            </w:tcBorders>
            <w:shd w:val="clear" w:color="auto" w:fill="B8CCE3"/>
          </w:tcPr>
          <w:p/>
        </w:tc>
        <w:tc>
          <w:tcPr>
            <w:tcW w:w="180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142" w:type="dxa"/>
            <w:gridSpan w:val="2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  <w:shd w:val="clear" w:color="auto" w:fill="B8CCE3"/>
          </w:tcPr>
          <w:p/>
        </w:tc>
        <w:tc>
          <w:tcPr>
            <w:tcW w:w="192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085" w:type="dxa"/>
            <w:gridSpan w:val="2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  <w:shd w:val="clear" w:color="auto" w:fill="B8CCE3"/>
          </w:tcPr>
          <w:p/>
        </w:tc>
        <w:tc>
          <w:tcPr>
            <w:tcW w:w="144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02" w:hRule="exact"/>
        </w:trPr>
        <w:tc>
          <w:tcPr>
            <w:tcW w:w="1457" w:type="dxa"/>
            <w:gridSpan w:val="2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/>
        </w:tc>
        <w:tc>
          <w:tcPr>
            <w:tcW w:w="180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142" w:type="dxa"/>
            <w:gridSpan w:val="2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/>
        </w:tc>
        <w:tc>
          <w:tcPr>
            <w:tcW w:w="192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085" w:type="dxa"/>
            <w:gridSpan w:val="2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/>
        </w:tc>
        <w:tc>
          <w:tcPr>
            <w:tcW w:w="144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14" w:hRule="exact"/>
        </w:trPr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49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roj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ct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108" w:type="dxa"/>
            <w:vMerge w:val="restart"/>
            <w:tcBorders>
              <w:top w:val="single" w:sz="5" w:space="0" w:color="000000"/>
              <w:left w:val="single" w:sz="5" w:space="0" w:color="000000"/>
              <w:right w:val="nil" w:sz="6" w:space="0" w:color="auto"/>
            </w:tcBorders>
          </w:tcPr>
          <w:p/>
        </w:tc>
        <w:tc>
          <w:tcPr>
            <w:tcW w:w="1034" w:type="dxa"/>
            <w:vMerge w:val="restart"/>
            <w:tcBorders>
              <w:top w:val="single" w:sz="5" w:space="0" w:color="000000"/>
              <w:left w:val="nil" w:sz="6" w:space="0" w:color="auto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le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2" w:lineRule="exact" w:line="20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2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6"/>
                <w:sz w:val="12"/>
                <w:szCs w:val="1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6"/>
                <w:sz w:val="12"/>
                <w:szCs w:val="1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6</w:t>
            </w:r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77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Pri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4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6"/>
                <w:sz w:val="12"/>
                <w:szCs w:val="1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6"/>
                <w:sz w:val="12"/>
                <w:szCs w:val="1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6</w:t>
            </w:r>
          </w:p>
        </w:tc>
      </w:tr>
      <w:tr>
        <w:trPr>
          <w:trHeight w:val="206" w:hRule="exact"/>
        </w:trPr>
        <w:tc>
          <w:tcPr>
            <w:tcW w:w="1457" w:type="dxa"/>
            <w:gridSpan w:val="2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  <w:shd w:val="clear" w:color="auto" w:fill="B8CCE3"/>
          </w:tcPr>
          <w:p/>
        </w:tc>
        <w:tc>
          <w:tcPr>
            <w:tcW w:w="180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08" w:type="dxa"/>
            <w:vMerge w:val=""/>
            <w:tcBorders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34" w:type="dxa"/>
            <w:vMerge w:val=""/>
            <w:tcBorders>
              <w:left w:val="nil" w:sz="6" w:space="0" w:color="auto"/>
              <w:bottom w:val="nil" w:sz="6" w:space="0" w:color="auto"/>
              <w:right w:val="single" w:sz="5" w:space="0" w:color="000000"/>
            </w:tcBorders>
            <w:shd w:val="clear" w:color="auto" w:fill="B8CCE3"/>
          </w:tcPr>
          <w:p/>
        </w:tc>
        <w:tc>
          <w:tcPr>
            <w:tcW w:w="192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085" w:type="dxa"/>
            <w:gridSpan w:val="2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  <w:shd w:val="clear" w:color="auto" w:fill="B8CCE3"/>
          </w:tcPr>
          <w:p/>
        </w:tc>
        <w:tc>
          <w:tcPr>
            <w:tcW w:w="144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38" w:hRule="exact"/>
        </w:trPr>
        <w:tc>
          <w:tcPr>
            <w:tcW w:w="1457" w:type="dxa"/>
            <w:gridSpan w:val="2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/>
        </w:tc>
        <w:tc>
          <w:tcPr>
            <w:tcW w:w="180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142" w:type="dxa"/>
            <w:gridSpan w:val="2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/>
        </w:tc>
        <w:tc>
          <w:tcPr>
            <w:tcW w:w="192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085" w:type="dxa"/>
            <w:gridSpan w:val="2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/>
        </w:tc>
        <w:tc>
          <w:tcPr>
            <w:tcW w:w="144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sectPr>
          <w:pgSz w:w="12240" w:h="15840"/>
          <w:pgMar w:top="1380" w:bottom="280" w:left="960" w:right="1320"/>
        </w:sectPr>
      </w:pP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before="13"/>
        <w:ind w:left="220"/>
      </w:pP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Ta</w:t>
      </w:r>
      <w:r>
        <w:rPr>
          <w:rFonts w:cs="Times New Roman" w:hAnsi="Times New Roman" w:eastAsia="Times New Roman" w:ascii="Times New Roman"/>
          <w:b/>
          <w:spacing w:val="-1"/>
          <w:w w:val="100"/>
          <w:sz w:val="36"/>
          <w:szCs w:val="36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le</w:t>
      </w:r>
      <w:r>
        <w:rPr>
          <w:rFonts w:cs="Times New Roman" w:hAnsi="Times New Roman" w:eastAsia="Times New Roman" w:ascii="Times New Roman"/>
          <w:b/>
          <w:spacing w:val="2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of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co</w:t>
      </w:r>
      <w:r>
        <w:rPr>
          <w:rFonts w:cs="Times New Roman" w:hAnsi="Times New Roman" w:eastAsia="Times New Roman" w:ascii="Times New Roman"/>
          <w:b/>
          <w:spacing w:val="-1"/>
          <w:w w:val="100"/>
          <w:sz w:val="36"/>
          <w:szCs w:val="36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tents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32"/>
        <w:ind w:left="220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|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ion</w:t>
      </w:r>
      <w:r>
        <w:rPr>
          <w:rFonts w:cs="Cambria" w:hAnsi="Cambria" w:eastAsia="Cambria" w:ascii="Cambria"/>
          <w:spacing w:val="-2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................................................................................................................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-3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4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95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.................................................................................................................................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-3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4</w:t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.................................................................................................................................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-3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4</w:t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220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|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Desc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</w:t>
      </w:r>
      <w:r>
        <w:rPr>
          <w:rFonts w:cs="Cambria" w:hAnsi="Cambria" w:eastAsia="Cambria" w:ascii="Cambria"/>
          <w:spacing w:val="-3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..................................................................................................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-3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5</w:t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rodu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-3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.....................................................................................................................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-3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5</w:t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...........................................................................................................................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-3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5</w:t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.............................................................................................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-3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5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98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Environm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4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..............................................................................................................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-3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5</w:t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220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|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3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eme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oce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</w:t>
      </w:r>
      <w:r>
        <w:rPr>
          <w:rFonts w:cs="Cambria" w:hAnsi="Cambria" w:eastAsia="Cambria" w:ascii="Cambria"/>
          <w:spacing w:val="-1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...................................................................................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-3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6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95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...............................................................................................................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-3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6</w:t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3.2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.............................................................................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-3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6</w:t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7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3.2.1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....................................................................................................................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-3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6</w:t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220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|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uality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Plan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2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....................................................................................................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-3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7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95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29110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E)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..............................................................................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-3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7</w:t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spons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................................................................................................................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-3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7</w:t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.............................................................................................................................................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-3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8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4.4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..............................................................................................................................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-3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8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220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ive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|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ule</w:t>
      </w:r>
      <w:r>
        <w:rPr>
          <w:rFonts w:cs="Cambria" w:hAnsi="Cambria" w:eastAsia="Cambria" w:ascii="Cambria"/>
          <w:spacing w:val="-2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....................................................................................................................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-1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11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95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dul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........................................................................................................................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-1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11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lestone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......................................................................................................................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-1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13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220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ix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|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twa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ion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agement</w:t>
      </w:r>
      <w:r>
        <w:rPr>
          <w:rFonts w:cs="Cambria" w:hAnsi="Cambria" w:eastAsia="Cambria" w:ascii="Cambria"/>
          <w:spacing w:val="-1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..............................................................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-1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14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95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</w:t>
      </w:r>
      <w:r>
        <w:rPr>
          <w:rFonts w:cs="Times New Roman" w:hAnsi="Times New Roman" w:eastAsia="Times New Roman" w:ascii="Times New Roman"/>
          <w:spacing w:val="-4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.................................................................................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-1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14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ble</w:t>
      </w:r>
      <w:r>
        <w:rPr>
          <w:rFonts w:cs="Times New Roman" w:hAnsi="Times New Roman" w:eastAsia="Times New Roman" w:ascii="Times New Roman"/>
          <w:spacing w:val="-3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......................................................................................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-1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14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220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even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|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ma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os</w:t>
      </w:r>
      <w:r>
        <w:rPr>
          <w:rFonts w:cs="Cambria" w:hAnsi="Cambria" w:eastAsia="Cambria" w:ascii="Cambria"/>
          <w:spacing w:val="8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..................................................................................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-1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15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220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|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Refe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ce</w:t>
      </w:r>
      <w:r>
        <w:rPr>
          <w:rFonts w:cs="Cambria" w:hAnsi="Cambria" w:eastAsia="Cambria" w:ascii="Cambria"/>
          <w:spacing w:val="-3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................................................................................................................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-1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15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19" w:hRule="exact"/>
        </w:trPr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1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2" w:lineRule="exact" w:line="160"/>
              <w:ind w:left="102" w:right="2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je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t-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4"/>
                <w:szCs w:val="1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_V2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i,</w:t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spacing w:lineRule="exact" w:line="200"/>
              <w:ind w:left="635" w:right="63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3</w:t>
            </w:r>
          </w:p>
        </w:tc>
      </w:tr>
      <w:tr>
        <w:trPr>
          <w:trHeight w:val="658" w:hRule="exact"/>
        </w:trPr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roj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ct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le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2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6"/>
                <w:sz w:val="12"/>
                <w:szCs w:val="1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6"/>
                <w:sz w:val="12"/>
                <w:szCs w:val="1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Pri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6"/>
                <w:sz w:val="12"/>
                <w:szCs w:val="1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6"/>
                <w:sz w:val="12"/>
                <w:szCs w:val="1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6</w:t>
            </w:r>
          </w:p>
        </w:tc>
      </w:tr>
    </w:tbl>
    <w:p>
      <w:pPr>
        <w:sectPr>
          <w:pgSz w:w="12240" w:h="15840"/>
          <w:pgMar w:top="1480" w:bottom="280" w:left="1580" w:right="1580"/>
        </w:sectPr>
      </w:pP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before="56"/>
        <w:ind w:left="220"/>
      </w:pP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Chap</w:t>
      </w:r>
      <w:r>
        <w:rPr>
          <w:rFonts w:cs="Times New Roman" w:hAnsi="Times New Roman" w:eastAsia="Times New Roman" w:ascii="Times New Roman"/>
          <w:b/>
          <w:spacing w:val="1"/>
          <w:w w:val="100"/>
          <w:sz w:val="40"/>
          <w:szCs w:val="4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er</w:t>
      </w:r>
      <w:r>
        <w:rPr>
          <w:rFonts w:cs="Times New Roman" w:hAnsi="Times New Roman" w:eastAsia="Times New Roman" w:ascii="Times New Roman"/>
          <w:b/>
          <w:spacing w:val="-1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One</w:t>
      </w:r>
      <w:r>
        <w:rPr>
          <w:rFonts w:cs="Times New Roman" w:hAnsi="Times New Roman" w:eastAsia="Times New Roman" w:ascii="Times New Roman"/>
          <w:b/>
          <w:spacing w:val="-1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|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Int</w:t>
      </w:r>
      <w:r>
        <w:rPr>
          <w:rFonts w:cs="Times New Roman" w:hAnsi="Times New Roman" w:eastAsia="Times New Roman" w:ascii="Times New Roman"/>
          <w:b/>
          <w:spacing w:val="-9"/>
          <w:w w:val="100"/>
          <w:sz w:val="40"/>
          <w:szCs w:val="4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oducti</w:t>
      </w:r>
      <w:r>
        <w:rPr>
          <w:rFonts w:cs="Times New Roman" w:hAnsi="Times New Roman" w:eastAsia="Times New Roman" w:ascii="Times New Roman"/>
          <w:b/>
          <w:spacing w:val="-2"/>
          <w:w w:val="100"/>
          <w:sz w:val="40"/>
          <w:szCs w:val="4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40"/>
          <w:szCs w:val="4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220"/>
      </w:pP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.1</w:t>
      </w:r>
      <w:r>
        <w:rPr>
          <w:rFonts w:cs="Times New Roman" w:hAnsi="Times New Roman" w:eastAsia="Times New Roman" w:ascii="Times New Roman"/>
          <w:b/>
          <w:spacing w:val="-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Identific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220" w:right="183" w:firstLine="720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ct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ocu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ent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hedu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an.</w:t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20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.2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ject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pe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99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220" w:right="41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‘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220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220" w:right="4027" w:firstLine="720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e#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e#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anage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2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e#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e#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e#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" w:lineRule="exact" w:line="240"/>
        <w:ind w:left="220" w:right="3782" w:firstLine="720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e#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19" w:hRule="exact"/>
        </w:trPr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1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2" w:lineRule="exact" w:line="160"/>
              <w:ind w:left="102" w:right="2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je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t-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4"/>
                <w:szCs w:val="1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_V2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i,</w:t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spacing w:lineRule="exact" w:line="200"/>
              <w:ind w:left="635" w:right="63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4</w:t>
            </w:r>
          </w:p>
        </w:tc>
      </w:tr>
      <w:tr>
        <w:trPr>
          <w:trHeight w:val="658" w:hRule="exact"/>
        </w:trPr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roj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ct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le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2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6"/>
                <w:sz w:val="12"/>
                <w:szCs w:val="1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6"/>
                <w:sz w:val="12"/>
                <w:szCs w:val="1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Pri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6"/>
                <w:sz w:val="12"/>
                <w:szCs w:val="1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6"/>
                <w:sz w:val="12"/>
                <w:szCs w:val="1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6</w:t>
            </w:r>
          </w:p>
        </w:tc>
      </w:tr>
    </w:tbl>
    <w:p>
      <w:pPr>
        <w:sectPr>
          <w:pgSz w:w="12240" w:h="15840"/>
          <w:pgMar w:top="1380" w:bottom="280" w:left="1580" w:right="1580"/>
        </w:sectPr>
      </w:pP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before="56"/>
        <w:ind w:left="220"/>
      </w:pP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Chap</w:t>
      </w:r>
      <w:r>
        <w:rPr>
          <w:rFonts w:cs="Times New Roman" w:hAnsi="Times New Roman" w:eastAsia="Times New Roman" w:ascii="Times New Roman"/>
          <w:b/>
          <w:spacing w:val="1"/>
          <w:w w:val="100"/>
          <w:sz w:val="40"/>
          <w:szCs w:val="4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er</w:t>
      </w:r>
      <w:r>
        <w:rPr>
          <w:rFonts w:cs="Times New Roman" w:hAnsi="Times New Roman" w:eastAsia="Times New Roman" w:ascii="Times New Roman"/>
          <w:b/>
          <w:spacing w:val="-17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-30"/>
          <w:w w:val="100"/>
          <w:sz w:val="40"/>
          <w:szCs w:val="40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40"/>
          <w:szCs w:val="40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|</w:t>
      </w:r>
      <w:r>
        <w:rPr>
          <w:rFonts w:cs="Times New Roman" w:hAnsi="Times New Roman" w:eastAsia="Times New Roman" w:ascii="Times New Roman"/>
          <w:b/>
          <w:spacing w:val="-2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40"/>
          <w:szCs w:val="40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40"/>
          <w:szCs w:val="4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all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D</w:t>
      </w:r>
      <w:r>
        <w:rPr>
          <w:rFonts w:cs="Times New Roman" w:hAnsi="Times New Roman" w:eastAsia="Times New Roman" w:ascii="Times New Roman"/>
          <w:b/>
          <w:spacing w:val="-2"/>
          <w:w w:val="100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b/>
          <w:spacing w:val="-3"/>
          <w:w w:val="100"/>
          <w:sz w:val="40"/>
          <w:szCs w:val="4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40"/>
          <w:szCs w:val="4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40"/>
          <w:szCs w:val="4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40"/>
          <w:szCs w:val="4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220"/>
      </w:pP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.1</w:t>
      </w:r>
      <w:r>
        <w:rPr>
          <w:rFonts w:cs="Times New Roman" w:hAnsi="Times New Roman" w:eastAsia="Times New Roman" w:ascii="Times New Roman"/>
          <w:b/>
          <w:spacing w:val="-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-5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duct</w:t>
      </w:r>
      <w:r>
        <w:rPr>
          <w:rFonts w:cs="Times New Roman" w:hAnsi="Times New Roman" w:eastAsia="Times New Roman" w:ascii="Times New Roman"/>
          <w:b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Pers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ective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6"/>
        <w:ind w:left="225" w:right="368" w:firstLine="64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code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code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86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22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25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unusu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d.</w:t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220"/>
      </w:pP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.2</w:t>
      </w:r>
      <w:r>
        <w:rPr>
          <w:rFonts w:cs="Times New Roman" w:hAnsi="Times New Roman" w:eastAsia="Times New Roman" w:ascii="Times New Roman"/>
          <w:b/>
          <w:spacing w:val="-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-5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duct</w:t>
      </w:r>
      <w:r>
        <w:rPr>
          <w:rFonts w:cs="Times New Roman" w:hAnsi="Times New Roman" w:eastAsia="Times New Roman" w:ascii="Times New Roman"/>
          <w:b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Fe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b/>
          <w:spacing w:val="-5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0" w:lineRule="exact" w:line="240"/>
        <w:ind w:left="220" w:right="671" w:firstLine="72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64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e#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640" w:right="481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e#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anage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e#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e#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e#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e#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220"/>
      </w:pP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.3</w:t>
      </w:r>
      <w:r>
        <w:rPr>
          <w:rFonts w:cs="Times New Roman" w:hAnsi="Times New Roman" w:eastAsia="Times New Roman" w:ascii="Times New Roman"/>
          <w:b/>
          <w:spacing w:val="-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User</w:t>
      </w:r>
      <w:r>
        <w:rPr>
          <w:rFonts w:cs="Times New Roman" w:hAnsi="Times New Roman" w:eastAsia="Times New Roman" w:ascii="Times New Roman"/>
          <w:b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Cla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ses</w:t>
      </w:r>
      <w:r>
        <w:rPr>
          <w:rFonts w:cs="Times New Roman" w:hAnsi="Times New Roman" w:eastAsia="Times New Roman" w:ascii="Times New Roman"/>
          <w:b/>
          <w:spacing w:val="-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b/>
          <w:spacing w:val="-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Ch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ct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risti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0" w:lineRule="exact" w:line="240"/>
        <w:ind w:left="220" w:right="610" w:firstLine="550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have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220"/>
      </w:pP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.4</w:t>
      </w:r>
      <w:r>
        <w:rPr>
          <w:rFonts w:cs="Times New Roman" w:hAnsi="Times New Roman" w:eastAsia="Times New Roman" w:ascii="Times New Roman"/>
          <w:b/>
          <w:spacing w:val="-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per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tion</w:t>
      </w:r>
      <w:r>
        <w:rPr>
          <w:rFonts w:cs="Times New Roman" w:hAnsi="Times New Roman" w:eastAsia="Times New Roman" w:ascii="Times New Roman"/>
          <w:b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-5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ent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1"/>
        <w:ind w:left="940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ern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940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apto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96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550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S101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" w:lineRule="exact" w:line="240"/>
        <w:ind w:left="1324" w:right="3764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5750M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324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adeon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32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"/>
        <w:ind w:left="940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pho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per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93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4.5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296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4.4.2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25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296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Speed: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z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" w:lineRule="exact" w:line="240"/>
        <w:ind w:left="1296" w:right="563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1GB</w:t>
      </w:r>
    </w:p>
    <w:p>
      <w:pPr>
        <w:rPr>
          <w:sz w:val="6"/>
          <w:szCs w:val="6"/>
        </w:rPr>
        <w:jc w:val="left"/>
        <w:spacing w:before="1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19" w:hRule="exact"/>
        </w:trPr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1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2" w:lineRule="exact" w:line="160"/>
              <w:ind w:left="102" w:right="2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je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t-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4"/>
                <w:szCs w:val="1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_V2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i,</w:t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spacing w:lineRule="exact" w:line="200"/>
              <w:ind w:left="635" w:right="63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5</w:t>
            </w:r>
          </w:p>
        </w:tc>
      </w:tr>
      <w:tr>
        <w:trPr>
          <w:trHeight w:val="658" w:hRule="exact"/>
        </w:trPr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roj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ct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le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2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6"/>
                <w:sz w:val="12"/>
                <w:szCs w:val="1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6"/>
                <w:sz w:val="12"/>
                <w:szCs w:val="1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Pri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6"/>
                <w:sz w:val="12"/>
                <w:szCs w:val="1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6"/>
                <w:sz w:val="12"/>
                <w:szCs w:val="1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6</w:t>
            </w:r>
          </w:p>
        </w:tc>
      </w:tr>
    </w:tbl>
    <w:p>
      <w:pPr>
        <w:sectPr>
          <w:pgSz w:w="12240" w:h="15840"/>
          <w:pgMar w:top="1380" w:bottom="280" w:left="1580" w:right="1580"/>
        </w:sectPr>
      </w:pP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before="56"/>
        <w:ind w:left="220"/>
      </w:pP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Chap</w:t>
      </w:r>
      <w:r>
        <w:rPr>
          <w:rFonts w:cs="Times New Roman" w:hAnsi="Times New Roman" w:eastAsia="Times New Roman" w:ascii="Times New Roman"/>
          <w:b/>
          <w:spacing w:val="1"/>
          <w:w w:val="100"/>
          <w:sz w:val="40"/>
          <w:szCs w:val="4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er</w:t>
      </w:r>
      <w:r>
        <w:rPr>
          <w:rFonts w:cs="Times New Roman" w:hAnsi="Times New Roman" w:eastAsia="Times New Roman" w:ascii="Times New Roman"/>
          <w:b/>
          <w:spacing w:val="-17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Th</w:t>
      </w:r>
      <w:r>
        <w:rPr>
          <w:rFonts w:cs="Times New Roman" w:hAnsi="Times New Roman" w:eastAsia="Times New Roman" w:ascii="Times New Roman"/>
          <w:b/>
          <w:spacing w:val="-8"/>
          <w:w w:val="100"/>
          <w:sz w:val="40"/>
          <w:szCs w:val="40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|</w:t>
      </w:r>
      <w:r>
        <w:rPr>
          <w:rFonts w:cs="Times New Roman" w:hAnsi="Times New Roman" w:eastAsia="Times New Roman" w:ascii="Times New Roman"/>
          <w:b/>
          <w:spacing w:val="-4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40"/>
          <w:szCs w:val="4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40"/>
          <w:szCs w:val="4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agem</w:t>
      </w:r>
      <w:r>
        <w:rPr>
          <w:rFonts w:cs="Times New Roman" w:hAnsi="Times New Roman" w:eastAsia="Times New Roman" w:ascii="Times New Roman"/>
          <w:b/>
          <w:spacing w:val="-3"/>
          <w:w w:val="100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nt</w:t>
      </w:r>
      <w:r>
        <w:rPr>
          <w:rFonts w:cs="Times New Roman" w:hAnsi="Times New Roman" w:eastAsia="Times New Roman" w:ascii="Times New Roman"/>
          <w:b/>
          <w:spacing w:val="1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P</w:t>
      </w:r>
      <w:r>
        <w:rPr>
          <w:rFonts w:cs="Times New Roman" w:hAnsi="Times New Roman" w:eastAsia="Times New Roman" w:ascii="Times New Roman"/>
          <w:b/>
          <w:spacing w:val="-10"/>
          <w:w w:val="100"/>
          <w:sz w:val="40"/>
          <w:szCs w:val="4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oce</w:t>
      </w:r>
      <w:r>
        <w:rPr>
          <w:rFonts w:cs="Times New Roman" w:hAnsi="Times New Roman" w:eastAsia="Times New Roman" w:ascii="Times New Roman"/>
          <w:b/>
          <w:spacing w:val="-2"/>
          <w:w w:val="100"/>
          <w:sz w:val="40"/>
          <w:szCs w:val="4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u</w:t>
      </w:r>
      <w:r>
        <w:rPr>
          <w:rFonts w:cs="Times New Roman" w:hAnsi="Times New Roman" w:eastAsia="Times New Roman" w:ascii="Times New Roman"/>
          <w:b/>
          <w:spacing w:val="-7"/>
          <w:w w:val="100"/>
          <w:sz w:val="40"/>
          <w:szCs w:val="4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40"/>
          <w:szCs w:val="4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exact" w:line="360"/>
        <w:ind w:left="220"/>
      </w:pP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3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.1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ject</w:t>
      </w:r>
      <w:r>
        <w:rPr>
          <w:rFonts w:cs="Times New Roman" w:hAnsi="Times New Roman" w:eastAsia="Times New Roman" w:ascii="Times New Roman"/>
          <w:b/>
          <w:spacing w:val="-17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28"/>
          <w:w w:val="100"/>
          <w:position w:val="-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b/>
          <w:spacing w:val="-8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Struc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2"/>
          <w:szCs w:val="32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1" w:hRule="exact"/>
        </w:trPr>
        <w:tc>
          <w:tcPr>
            <w:tcW w:w="4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1832" w:right="1831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eam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1705" w:right="1706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428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aeo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un</w:t>
            </w:r>
          </w:p>
        </w:tc>
        <w:tc>
          <w:tcPr>
            <w:tcW w:w="4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</w:p>
        </w:tc>
      </w:tr>
      <w:tr>
        <w:trPr>
          <w:trHeight w:val="288" w:hRule="exact"/>
        </w:trPr>
        <w:tc>
          <w:tcPr>
            <w:tcW w:w="428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equ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</w:p>
        </w:tc>
      </w:tr>
      <w:tr>
        <w:trPr>
          <w:trHeight w:val="271" w:hRule="exact"/>
        </w:trPr>
        <w:tc>
          <w:tcPr>
            <w:tcW w:w="428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</w:p>
        </w:tc>
      </w:tr>
      <w:tr>
        <w:trPr>
          <w:trHeight w:val="288" w:hRule="exact"/>
        </w:trPr>
        <w:tc>
          <w:tcPr>
            <w:tcW w:w="428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Sof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</w:p>
        </w:tc>
      </w:tr>
      <w:tr>
        <w:trPr>
          <w:trHeight w:val="271" w:hRule="exact"/>
        </w:trPr>
        <w:tc>
          <w:tcPr>
            <w:tcW w:w="428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Sof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</w:p>
        </w:tc>
      </w:tr>
      <w:tr>
        <w:trPr>
          <w:trHeight w:val="288" w:hRule="exact"/>
        </w:trPr>
        <w:tc>
          <w:tcPr>
            <w:tcW w:w="428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</w:p>
        </w:tc>
      </w:tr>
      <w:tr>
        <w:trPr>
          <w:trHeight w:val="274" w:hRule="exact"/>
        </w:trPr>
        <w:tc>
          <w:tcPr>
            <w:tcW w:w="4287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8"/>
        <w:ind w:left="220"/>
      </w:pP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3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.2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nitoring</w:t>
      </w:r>
      <w:r>
        <w:rPr>
          <w:rFonts w:cs="Times New Roman" w:hAnsi="Times New Roman" w:eastAsia="Times New Roman" w:ascii="Times New Roman"/>
          <w:b/>
          <w:spacing w:val="-1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b/>
          <w:spacing w:val="-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nt</w:t>
      </w:r>
      <w:r>
        <w:rPr>
          <w:rFonts w:cs="Times New Roman" w:hAnsi="Times New Roman" w:eastAsia="Times New Roman" w:ascii="Times New Roman"/>
          <w:b/>
          <w:spacing w:val="-5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lling</w:t>
      </w:r>
      <w:r>
        <w:rPr>
          <w:rFonts w:cs="Times New Roman" w:hAnsi="Times New Roman" w:eastAsia="Times New Roman" w:ascii="Times New Roman"/>
          <w:b/>
          <w:spacing w:val="-1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ec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ni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-4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58"/>
        <w:ind w:left="1072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3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.2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ct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ee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0" w:hRule="exact"/>
        </w:trPr>
        <w:tc>
          <w:tcPr>
            <w:tcW w:w="4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455" w:right="1457"/>
            </w:pP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nts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72" w:right="1771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4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pong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unna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</w:p>
        </w:tc>
        <w:tc>
          <w:tcPr>
            <w:tcW w:w="4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or</w:t>
            </w:r>
          </w:p>
        </w:tc>
      </w:tr>
      <w:tr>
        <w:trPr>
          <w:trHeight w:val="290" w:hRule="exact"/>
        </w:trPr>
        <w:tc>
          <w:tcPr>
            <w:tcW w:w="4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aeo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</w:p>
        </w:tc>
        <w:tc>
          <w:tcPr>
            <w:tcW w:w="4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op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eam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ber</w:t>
            </w:r>
          </w:p>
        </w:tc>
      </w:tr>
      <w:tr>
        <w:trPr>
          <w:trHeight w:val="307" w:hRule="exact"/>
        </w:trPr>
        <w:tc>
          <w:tcPr>
            <w:tcW w:w="4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un</w:t>
            </w:r>
          </w:p>
        </w:tc>
        <w:tc>
          <w:tcPr>
            <w:tcW w:w="4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op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eam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ber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19" w:hRule="exact"/>
        </w:trPr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1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2" w:lineRule="exact" w:line="160"/>
              <w:ind w:left="102" w:right="2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je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t-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4"/>
                <w:szCs w:val="1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_V2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i,</w:t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spacing w:lineRule="exact" w:line="200"/>
              <w:ind w:left="635" w:right="63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6</w:t>
            </w:r>
          </w:p>
        </w:tc>
      </w:tr>
      <w:tr>
        <w:trPr>
          <w:trHeight w:val="658" w:hRule="exact"/>
        </w:trPr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roj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ct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le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2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6"/>
                <w:sz w:val="12"/>
                <w:szCs w:val="1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6"/>
                <w:sz w:val="12"/>
                <w:szCs w:val="1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Pri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6"/>
                <w:sz w:val="12"/>
                <w:szCs w:val="1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6"/>
                <w:sz w:val="12"/>
                <w:szCs w:val="1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6</w:t>
            </w:r>
          </w:p>
        </w:tc>
      </w:tr>
    </w:tbl>
    <w:p>
      <w:pPr>
        <w:sectPr>
          <w:pgSz w:w="12240" w:h="15840"/>
          <w:pgMar w:top="1380" w:bottom="280" w:left="1580" w:right="1580"/>
        </w:sectPr>
      </w:pPr>
    </w:p>
    <w:p>
      <w:pPr>
        <w:rPr>
          <w:rFonts w:cs="Times New Roman" w:hAnsi="Times New Roman" w:eastAsia="Times New Roman" w:ascii="Times New Roman"/>
          <w:sz w:val="40"/>
          <w:szCs w:val="40"/>
        </w:rPr>
        <w:jc w:val="both"/>
        <w:spacing w:before="56"/>
        <w:ind w:left="220" w:right="3066"/>
      </w:pP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Chap</w:t>
      </w:r>
      <w:r>
        <w:rPr>
          <w:rFonts w:cs="Times New Roman" w:hAnsi="Times New Roman" w:eastAsia="Times New Roman" w:ascii="Times New Roman"/>
          <w:b/>
          <w:spacing w:val="1"/>
          <w:w w:val="100"/>
          <w:sz w:val="40"/>
          <w:szCs w:val="4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er</w:t>
      </w:r>
      <w:r>
        <w:rPr>
          <w:rFonts w:cs="Times New Roman" w:hAnsi="Times New Roman" w:eastAsia="Times New Roman" w:ascii="Times New Roman"/>
          <w:b/>
          <w:spacing w:val="-17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Th</w:t>
      </w:r>
      <w:r>
        <w:rPr>
          <w:rFonts w:cs="Times New Roman" w:hAnsi="Times New Roman" w:eastAsia="Times New Roman" w:ascii="Times New Roman"/>
          <w:b/>
          <w:spacing w:val="-8"/>
          <w:w w:val="100"/>
          <w:sz w:val="40"/>
          <w:szCs w:val="40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|</w:t>
      </w:r>
      <w:r>
        <w:rPr>
          <w:rFonts w:cs="Times New Roman" w:hAnsi="Times New Roman" w:eastAsia="Times New Roman" w:ascii="Times New Roman"/>
          <w:b/>
          <w:spacing w:val="-4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Qu</w:t>
      </w:r>
      <w:r>
        <w:rPr>
          <w:rFonts w:cs="Times New Roman" w:hAnsi="Times New Roman" w:eastAsia="Times New Roman" w:ascii="Times New Roman"/>
          <w:b/>
          <w:spacing w:val="2"/>
          <w:w w:val="100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sz w:val="40"/>
          <w:szCs w:val="4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ty</w:t>
      </w:r>
      <w:r>
        <w:rPr>
          <w:rFonts w:cs="Times New Roman" w:hAnsi="Times New Roman" w:eastAsia="Times New Roman" w:ascii="Times New Roman"/>
          <w:b/>
          <w:spacing w:val="2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P</w:t>
      </w:r>
      <w:r>
        <w:rPr>
          <w:rFonts w:cs="Times New Roman" w:hAnsi="Times New Roman" w:eastAsia="Times New Roman" w:ascii="Times New Roman"/>
          <w:b/>
          <w:spacing w:val="-3"/>
          <w:w w:val="100"/>
          <w:sz w:val="40"/>
          <w:szCs w:val="40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ann</w:t>
      </w:r>
      <w:r>
        <w:rPr>
          <w:rFonts w:cs="Times New Roman" w:hAnsi="Times New Roman" w:eastAsia="Times New Roman" w:ascii="Times New Roman"/>
          <w:b/>
          <w:spacing w:val="-2"/>
          <w:w w:val="100"/>
          <w:sz w:val="40"/>
          <w:szCs w:val="4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40"/>
          <w:szCs w:val="4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220" w:right="3684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4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.1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9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0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4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ery</w:t>
      </w:r>
      <w:r>
        <w:rPr>
          <w:rFonts w:cs="Times New Roman" w:hAnsi="Times New Roman" w:eastAsia="Times New Roman" w:ascii="Times New Roman"/>
          <w:b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-4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En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ty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(</w:t>
      </w:r>
      <w:r>
        <w:rPr>
          <w:rFonts w:cs="Times New Roman" w:hAnsi="Times New Roman" w:eastAsia="Times New Roman" w:ascii="Times New Roman"/>
          <w:b/>
          <w:spacing w:val="-4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SE)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940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29110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ent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/>
        <w:ind w:left="220" w:right="18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25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cess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12207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220" w:right="18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15289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</w:p>
    <w:p>
      <w:pPr>
        <w:rPr>
          <w:rFonts w:cs="Tahoma" w:hAnsi="Tahoma" w:eastAsia="Tahoma" w:ascii="Tahoma"/>
          <w:sz w:val="22"/>
          <w:szCs w:val="22"/>
        </w:rPr>
        <w:jc w:val="both"/>
        <w:spacing w:before="1"/>
        <w:ind w:left="220" w:right="2523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oce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docu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n)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ahoma" w:hAnsi="Tahoma" w:eastAsia="Tahoma" w:ascii="Tahoma"/>
          <w:spacing w:val="0"/>
          <w:w w:val="100"/>
          <w:sz w:val="22"/>
          <w:szCs w:val="22"/>
        </w:rPr>
        <w:t>.</w:t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940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4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.1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ct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4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ent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proc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660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94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94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"/>
        <w:ind w:left="940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roc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94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3.1.1.1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ocess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94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3.1.1.2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cess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94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3.1.1.3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94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3.1.1.4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ss</w:t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940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4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.1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So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ent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660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ocess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940" w:right="18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ance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new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equ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940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roc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94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3.1.2.1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ss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94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3.1.2.2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94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3.1.2.3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94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3.1.2.4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cess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94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3.1.2.5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ss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94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3.1.2.6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ss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220" w:right="5754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4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.2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/</w:t>
      </w:r>
      <w:r>
        <w:rPr>
          <w:rFonts w:cs="Times New Roman" w:hAnsi="Times New Roman" w:eastAsia="Times New Roman" w:ascii="Times New Roman"/>
          <w:b/>
          <w:spacing w:val="-4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64" w:hRule="exact"/>
        </w:trPr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46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1405" w:right="1405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901" w:right="900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ev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43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po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289" w:right="2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3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equ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</w:p>
        </w:tc>
        <w:tc>
          <w:tcPr>
            <w:tcW w:w="2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</w:p>
        </w:tc>
        <w:tc>
          <w:tcPr>
            <w:tcW w:w="1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78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</w:p>
        </w:tc>
      </w:tr>
      <w:tr>
        <w:trPr>
          <w:trHeight w:val="262" w:hRule="exact"/>
        </w:trPr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289" w:right="2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3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</w:p>
        </w:tc>
        <w:tc>
          <w:tcPr>
            <w:tcW w:w="2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</w:p>
        </w:tc>
        <w:tc>
          <w:tcPr>
            <w:tcW w:w="1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78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</w:p>
        </w:tc>
      </w:tr>
      <w:tr>
        <w:trPr>
          <w:trHeight w:val="517" w:hRule="exact"/>
        </w:trPr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89" w:right="2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3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equ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nd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Spec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</w:p>
        </w:tc>
        <w:tc>
          <w:tcPr>
            <w:tcW w:w="2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Sof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ent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Spec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</w:p>
        </w:tc>
        <w:tc>
          <w:tcPr>
            <w:tcW w:w="1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78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</w:p>
        </w:tc>
      </w:tr>
      <w:tr>
        <w:trPr>
          <w:trHeight w:val="516" w:hRule="exact"/>
        </w:trPr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89" w:right="2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4</w:t>
            </w:r>
          </w:p>
        </w:tc>
        <w:tc>
          <w:tcPr>
            <w:tcW w:w="3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</w:p>
        </w:tc>
        <w:tc>
          <w:tcPr>
            <w:tcW w:w="2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Sof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ocu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ent</w:t>
            </w:r>
          </w:p>
        </w:tc>
        <w:tc>
          <w:tcPr>
            <w:tcW w:w="1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78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</w:p>
        </w:tc>
      </w:tr>
      <w:tr>
        <w:trPr>
          <w:trHeight w:val="264" w:hRule="exact"/>
        </w:trPr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289" w:right="2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5</w:t>
            </w:r>
          </w:p>
        </w:tc>
        <w:tc>
          <w:tcPr>
            <w:tcW w:w="3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Sof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</w:p>
        </w:tc>
        <w:tc>
          <w:tcPr>
            <w:tcW w:w="2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</w:p>
        </w:tc>
        <w:tc>
          <w:tcPr>
            <w:tcW w:w="1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78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</w:p>
        </w:tc>
      </w:tr>
      <w:tr>
        <w:trPr>
          <w:trHeight w:val="262" w:hRule="exact"/>
        </w:trPr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289" w:right="2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6</w:t>
            </w:r>
          </w:p>
        </w:tc>
        <w:tc>
          <w:tcPr>
            <w:tcW w:w="3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</w:p>
        </w:tc>
        <w:tc>
          <w:tcPr>
            <w:tcW w:w="2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an,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</w:p>
        </w:tc>
        <w:tc>
          <w:tcPr>
            <w:tcW w:w="1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78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</w:p>
        </w:tc>
      </w:tr>
      <w:tr>
        <w:trPr>
          <w:trHeight w:val="264" w:hRule="exact"/>
        </w:trPr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289" w:right="2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7</w:t>
            </w:r>
          </w:p>
        </w:tc>
        <w:tc>
          <w:tcPr>
            <w:tcW w:w="3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</w:p>
        </w:tc>
        <w:tc>
          <w:tcPr>
            <w:tcW w:w="2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eco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</w:p>
        </w:tc>
        <w:tc>
          <w:tcPr>
            <w:tcW w:w="1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78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</w:p>
        </w:tc>
      </w:tr>
    </w:tbl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19" w:hRule="exact"/>
        </w:trPr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1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2" w:lineRule="exact" w:line="160"/>
              <w:ind w:left="102" w:right="2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je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t-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4"/>
                <w:szCs w:val="1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_V2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i,</w:t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spacing w:lineRule="exact" w:line="200"/>
              <w:ind w:left="635" w:right="63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7</w:t>
            </w:r>
          </w:p>
        </w:tc>
      </w:tr>
      <w:tr>
        <w:trPr>
          <w:trHeight w:val="658" w:hRule="exact"/>
        </w:trPr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roj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ct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le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2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6"/>
                <w:sz w:val="12"/>
                <w:szCs w:val="1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6"/>
                <w:sz w:val="12"/>
                <w:szCs w:val="1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Pri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6"/>
                <w:sz w:val="12"/>
                <w:szCs w:val="1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6"/>
                <w:sz w:val="12"/>
                <w:szCs w:val="1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6</w:t>
            </w:r>
          </w:p>
        </w:tc>
      </w:tr>
    </w:tbl>
    <w:p>
      <w:pPr>
        <w:sectPr>
          <w:pgSz w:w="12240" w:h="15840"/>
          <w:pgMar w:top="1380" w:bottom="280" w:left="1580" w:right="158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8" w:lineRule="exact" w:line="360"/>
        <w:ind w:left="220"/>
      </w:pP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4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.3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b/>
          <w:spacing w:val="76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Te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2"/>
          <w:szCs w:val="32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62" w:hRule="exact"/>
        </w:trPr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56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2097" w:right="2095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36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po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298" w:right="29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4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</w:p>
        </w:tc>
        <w:tc>
          <w:tcPr>
            <w:tcW w:w="2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934" w:right="936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</w:p>
        </w:tc>
      </w:tr>
      <w:tr>
        <w:trPr>
          <w:trHeight w:val="262" w:hRule="exact"/>
        </w:trPr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298" w:right="29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4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</w:p>
        </w:tc>
        <w:tc>
          <w:tcPr>
            <w:tcW w:w="2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934" w:right="936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</w:p>
        </w:tc>
      </w:tr>
    </w:tbl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8"/>
        <w:ind w:left="220"/>
      </w:pP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4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.4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b/>
          <w:spacing w:val="7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Q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lity</w:t>
      </w:r>
      <w:r>
        <w:rPr>
          <w:rFonts w:cs="Times New Roman" w:hAnsi="Times New Roman" w:eastAsia="Times New Roman" w:ascii="Times New Roman"/>
          <w:b/>
          <w:spacing w:val="-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Factors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64" w:hRule="exact"/>
        </w:trPr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356" w:right="357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8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36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Req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6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621"/>
            </w:pP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ua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7" w:type="dxa"/>
            <w:vMerge w:val="restart"/>
            <w:tcBorders>
              <w:top w:val="nil" w:sz="6" w:space="0" w:color="auto"/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769" w:hRule="exact"/>
        </w:trPr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1:</w:t>
            </w:r>
          </w:p>
        </w:tc>
        <w:tc>
          <w:tcPr>
            <w:tcW w:w="508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web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on.</w:t>
            </w:r>
          </w:p>
        </w:tc>
        <w:tc>
          <w:tcPr>
            <w:tcW w:w="26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2" w:lineRule="exact" w:line="240"/>
              <w:ind w:left="102" w:right="638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67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768" w:hRule="exact"/>
        </w:trPr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2:</w:t>
            </w:r>
          </w:p>
        </w:tc>
        <w:tc>
          <w:tcPr>
            <w:tcW w:w="508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web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 w:lineRule="exact" w:line="240"/>
              <w:ind w:left="102" w:right="30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son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d,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e.</w:t>
            </w:r>
          </w:p>
        </w:tc>
        <w:tc>
          <w:tcPr>
            <w:tcW w:w="26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 w:lineRule="exact" w:line="240"/>
              <w:ind w:left="102" w:right="64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67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770" w:hRule="exact"/>
        </w:trPr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3:</w:t>
            </w:r>
          </w:p>
        </w:tc>
        <w:tc>
          <w:tcPr>
            <w:tcW w:w="508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web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 w:lineRule="exact" w:line="240"/>
              <w:ind w:left="102" w:righ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nput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e.</w:t>
            </w:r>
          </w:p>
        </w:tc>
        <w:tc>
          <w:tcPr>
            <w:tcW w:w="26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 w:lineRule="exact" w:line="240"/>
              <w:ind w:left="102" w:right="64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67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768" w:hRule="exact"/>
        </w:trPr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4:</w:t>
            </w:r>
          </w:p>
        </w:tc>
        <w:tc>
          <w:tcPr>
            <w:tcW w:w="508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eb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on.</w:t>
            </w:r>
          </w:p>
        </w:tc>
        <w:tc>
          <w:tcPr>
            <w:tcW w:w="26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 w:lineRule="exact" w:line="240"/>
              <w:ind w:left="102" w:right="64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67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768" w:hRule="exact"/>
        </w:trPr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5:</w:t>
            </w:r>
          </w:p>
        </w:tc>
        <w:tc>
          <w:tcPr>
            <w:tcW w:w="508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web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e.</w:t>
            </w:r>
          </w:p>
        </w:tc>
        <w:tc>
          <w:tcPr>
            <w:tcW w:w="26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 w:lineRule="exact" w:line="240"/>
              <w:ind w:left="102" w:right="64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67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770" w:hRule="exact"/>
        </w:trPr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6:</w:t>
            </w:r>
          </w:p>
        </w:tc>
        <w:tc>
          <w:tcPr>
            <w:tcW w:w="508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web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on.</w:t>
            </w:r>
          </w:p>
        </w:tc>
        <w:tc>
          <w:tcPr>
            <w:tcW w:w="26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3" w:lineRule="exact" w:line="240"/>
              <w:ind w:left="102" w:right="638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67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852" w:hRule="exact"/>
        </w:trPr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7:</w:t>
            </w:r>
          </w:p>
        </w:tc>
        <w:tc>
          <w:tcPr>
            <w:tcW w:w="508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web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</w:p>
        </w:tc>
        <w:tc>
          <w:tcPr>
            <w:tcW w:w="26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 w:lineRule="exact" w:line="240"/>
              <w:ind w:left="102" w:right="64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67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854" w:hRule="exact"/>
        </w:trPr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8:</w:t>
            </w:r>
          </w:p>
        </w:tc>
        <w:tc>
          <w:tcPr>
            <w:tcW w:w="508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on.</w:t>
            </w:r>
          </w:p>
        </w:tc>
        <w:tc>
          <w:tcPr>
            <w:tcW w:w="26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 w:lineRule="exact" w:line="240"/>
              <w:ind w:left="102" w:right="64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67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769" w:hRule="exact"/>
        </w:trPr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9:</w:t>
            </w:r>
          </w:p>
        </w:tc>
        <w:tc>
          <w:tcPr>
            <w:tcW w:w="508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eb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 w:right="43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sw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swo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n.</w:t>
            </w:r>
          </w:p>
        </w:tc>
        <w:tc>
          <w:tcPr>
            <w:tcW w:w="26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 w:right="64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67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792" w:hRule="exact"/>
        </w:trPr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10:</w:t>
            </w:r>
          </w:p>
        </w:tc>
        <w:tc>
          <w:tcPr>
            <w:tcW w:w="508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web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 w:lineRule="exact" w:line="240"/>
              <w:ind w:left="102" w:right="43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sw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swo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n.</w:t>
            </w:r>
          </w:p>
        </w:tc>
        <w:tc>
          <w:tcPr>
            <w:tcW w:w="26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 w:lineRule="exact" w:line="240"/>
              <w:ind w:left="102" w:right="64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67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1033" w:hRule="exact"/>
        </w:trPr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11:</w:t>
            </w:r>
          </w:p>
        </w:tc>
        <w:tc>
          <w:tcPr>
            <w:tcW w:w="508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web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on.</w:t>
            </w:r>
          </w:p>
        </w:tc>
        <w:tc>
          <w:tcPr>
            <w:tcW w:w="26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 w:lineRule="exact" w:line="240"/>
              <w:ind w:left="102" w:right="64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67" w:type="dxa"/>
            <w:vMerge w:val=""/>
            <w:tcBorders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630" w:hRule="exact"/>
        </w:trPr>
        <w:tc>
          <w:tcPr>
            <w:tcW w:w="145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9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9" w:lineRule="exact" w:line="160"/>
              <w:ind w:left="102" w:right="116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je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t-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4"/>
                <w:szCs w:val="1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_V2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9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8" w:lineRule="exact" w:line="200"/>
              <w:ind w:left="102" w:right="9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9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spacing w:before="5"/>
              <w:ind w:left="635" w:right="63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8</w:t>
            </w:r>
          </w:p>
        </w:tc>
      </w:tr>
      <w:tr>
        <w:trPr>
          <w:trHeight w:val="658" w:hRule="exact"/>
        </w:trPr>
        <w:tc>
          <w:tcPr>
            <w:tcW w:w="145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roj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ct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le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2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6"/>
                <w:sz w:val="12"/>
                <w:szCs w:val="1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6"/>
                <w:sz w:val="12"/>
                <w:szCs w:val="1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Pri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6"/>
                <w:sz w:val="12"/>
                <w:szCs w:val="1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6"/>
                <w:sz w:val="12"/>
                <w:szCs w:val="1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6</w:t>
            </w:r>
          </w:p>
        </w:tc>
      </w:tr>
    </w:tbl>
    <w:p>
      <w:pPr>
        <w:sectPr>
          <w:pgSz w:w="12240" w:h="15840"/>
          <w:pgMar w:top="1480" w:bottom="280" w:left="1580" w:right="1580"/>
        </w:sectPr>
      </w:pPr>
    </w:p>
    <w:p>
      <w:pPr>
        <w:rPr>
          <w:sz w:val="9"/>
          <w:szCs w:val="9"/>
        </w:rPr>
        <w:jc w:val="left"/>
        <w:spacing w:before="4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68" w:hRule="exact"/>
        </w:trPr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12:</w:t>
            </w:r>
          </w:p>
        </w:tc>
        <w:tc>
          <w:tcPr>
            <w:tcW w:w="508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eb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e.</w:t>
            </w:r>
          </w:p>
        </w:tc>
        <w:tc>
          <w:tcPr>
            <w:tcW w:w="26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 w:lineRule="exact" w:line="240"/>
              <w:ind w:left="102" w:right="64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67" w:type="dxa"/>
            <w:vMerge w:val="restart"/>
            <w:tcBorders>
              <w:top w:val="nil" w:sz="6" w:space="0" w:color="auto"/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770" w:hRule="exact"/>
        </w:trPr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13:</w:t>
            </w:r>
          </w:p>
        </w:tc>
        <w:tc>
          <w:tcPr>
            <w:tcW w:w="508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web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</w:p>
        </w:tc>
        <w:tc>
          <w:tcPr>
            <w:tcW w:w="26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3" w:lineRule="exact" w:line="240"/>
              <w:ind w:left="102" w:right="64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67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768" w:hRule="exact"/>
        </w:trPr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14:</w:t>
            </w:r>
          </w:p>
        </w:tc>
        <w:tc>
          <w:tcPr>
            <w:tcW w:w="508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</w:p>
        </w:tc>
        <w:tc>
          <w:tcPr>
            <w:tcW w:w="26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 w:lineRule="exact" w:line="240"/>
              <w:ind w:left="102" w:right="64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67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770" w:hRule="exact"/>
        </w:trPr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15:</w:t>
            </w:r>
          </w:p>
        </w:tc>
        <w:tc>
          <w:tcPr>
            <w:tcW w:w="508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Ad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ons,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sw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d.</w:t>
            </w:r>
          </w:p>
        </w:tc>
        <w:tc>
          <w:tcPr>
            <w:tcW w:w="26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 w:lineRule="exact" w:line="240"/>
              <w:ind w:left="102" w:right="64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67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769" w:hRule="exact"/>
        </w:trPr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16:</w:t>
            </w:r>
          </w:p>
        </w:tc>
        <w:tc>
          <w:tcPr>
            <w:tcW w:w="508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out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om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web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on.</w:t>
            </w:r>
          </w:p>
        </w:tc>
        <w:tc>
          <w:tcPr>
            <w:tcW w:w="26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2" w:lineRule="exact" w:line="240"/>
              <w:ind w:left="102" w:right="64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67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768" w:hRule="exact"/>
        </w:trPr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17:</w:t>
            </w:r>
          </w:p>
        </w:tc>
        <w:tc>
          <w:tcPr>
            <w:tcW w:w="508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sword.</w:t>
            </w:r>
          </w:p>
        </w:tc>
        <w:tc>
          <w:tcPr>
            <w:tcW w:w="26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 w:lineRule="exact" w:line="240"/>
              <w:ind w:left="102" w:right="638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67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770" w:hRule="exact"/>
        </w:trPr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18:</w:t>
            </w:r>
          </w:p>
        </w:tc>
        <w:tc>
          <w:tcPr>
            <w:tcW w:w="508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out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n.</w:t>
            </w:r>
          </w:p>
        </w:tc>
        <w:tc>
          <w:tcPr>
            <w:tcW w:w="26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3" w:lineRule="exact" w:line="240"/>
              <w:ind w:left="102" w:right="64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67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768" w:hRule="exact"/>
        </w:trPr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19:</w:t>
            </w:r>
          </w:p>
        </w:tc>
        <w:tc>
          <w:tcPr>
            <w:tcW w:w="508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QR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on.</w:t>
            </w:r>
          </w:p>
        </w:tc>
        <w:tc>
          <w:tcPr>
            <w:tcW w:w="26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 w:lineRule="exact" w:line="240"/>
              <w:ind w:left="102" w:right="638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67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771" w:hRule="exact"/>
        </w:trPr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20:</w:t>
            </w:r>
          </w:p>
        </w:tc>
        <w:tc>
          <w:tcPr>
            <w:tcW w:w="508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Pha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can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code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</w:p>
        </w:tc>
        <w:tc>
          <w:tcPr>
            <w:tcW w:w="26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 w:lineRule="exact" w:line="240"/>
              <w:ind w:left="102" w:right="64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67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814" w:hRule="exact"/>
        </w:trPr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21:</w:t>
            </w:r>
          </w:p>
        </w:tc>
        <w:tc>
          <w:tcPr>
            <w:tcW w:w="508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Pha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dispens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nt’s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ofile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obi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ppl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on.</w:t>
            </w:r>
          </w:p>
        </w:tc>
        <w:tc>
          <w:tcPr>
            <w:tcW w:w="26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3" w:lineRule="exact" w:line="240"/>
              <w:ind w:left="102" w:right="638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67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768" w:hRule="exact"/>
        </w:trPr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22:</w:t>
            </w:r>
          </w:p>
        </w:tc>
        <w:tc>
          <w:tcPr>
            <w:tcW w:w="508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epo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web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 w:lineRule="exact" w:line="240"/>
              <w:ind w:left="102" w:right="30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son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d,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</w:p>
        </w:tc>
        <w:tc>
          <w:tcPr>
            <w:tcW w:w="26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 w:lineRule="exact" w:line="240"/>
              <w:ind w:left="102" w:right="64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67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770" w:hRule="exact"/>
        </w:trPr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23:</w:t>
            </w:r>
          </w:p>
        </w:tc>
        <w:tc>
          <w:tcPr>
            <w:tcW w:w="508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gy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epo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web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3" w:lineRule="exact" w:line="240"/>
              <w:ind w:left="102" w:right="30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son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d,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</w:p>
        </w:tc>
        <w:tc>
          <w:tcPr>
            <w:tcW w:w="26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3" w:lineRule="exact" w:line="240"/>
              <w:ind w:left="102" w:right="64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67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768" w:hRule="exact"/>
        </w:trPr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24:</w:t>
            </w:r>
          </w:p>
        </w:tc>
        <w:tc>
          <w:tcPr>
            <w:tcW w:w="508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epo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on.</w:t>
            </w:r>
          </w:p>
        </w:tc>
        <w:tc>
          <w:tcPr>
            <w:tcW w:w="26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 w:lineRule="exact" w:line="240"/>
              <w:ind w:left="102" w:right="64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67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771" w:hRule="exact"/>
        </w:trPr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25:</w:t>
            </w:r>
          </w:p>
        </w:tc>
        <w:tc>
          <w:tcPr>
            <w:tcW w:w="508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gy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epo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web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e.</w:t>
            </w:r>
          </w:p>
        </w:tc>
        <w:tc>
          <w:tcPr>
            <w:tcW w:w="26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 w:lineRule="exact" w:line="240"/>
              <w:ind w:left="102" w:right="64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67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768" w:hRule="exact"/>
        </w:trPr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26:</w:t>
            </w:r>
          </w:p>
        </w:tc>
        <w:tc>
          <w:tcPr>
            <w:tcW w:w="508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epo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on.</w:t>
            </w:r>
          </w:p>
        </w:tc>
        <w:tc>
          <w:tcPr>
            <w:tcW w:w="26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 w:lineRule="exact" w:line="240"/>
              <w:ind w:left="102" w:right="64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67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524" w:hRule="exact"/>
        </w:trPr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27:</w:t>
            </w:r>
          </w:p>
        </w:tc>
        <w:tc>
          <w:tcPr>
            <w:tcW w:w="508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epo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on.</w:t>
            </w:r>
          </w:p>
        </w:tc>
        <w:tc>
          <w:tcPr>
            <w:tcW w:w="26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</w:tc>
        <w:tc>
          <w:tcPr>
            <w:tcW w:w="67" w:type="dxa"/>
            <w:vMerge w:val=""/>
            <w:tcBorders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628" w:hRule="exact"/>
        </w:trPr>
        <w:tc>
          <w:tcPr>
            <w:tcW w:w="145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7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6" w:lineRule="exact" w:line="160"/>
              <w:ind w:left="102" w:right="116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je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t-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4"/>
                <w:szCs w:val="1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_V2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7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6" w:lineRule="exact" w:line="200"/>
              <w:ind w:left="102" w:right="9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7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spacing w:before="2"/>
              <w:ind w:left="635" w:right="63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9</w:t>
            </w:r>
          </w:p>
        </w:tc>
      </w:tr>
      <w:tr>
        <w:trPr>
          <w:trHeight w:val="658" w:hRule="exact"/>
        </w:trPr>
        <w:tc>
          <w:tcPr>
            <w:tcW w:w="145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roj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ct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le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2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6"/>
                <w:sz w:val="12"/>
                <w:szCs w:val="1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6"/>
                <w:sz w:val="12"/>
                <w:szCs w:val="1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Pri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6"/>
                <w:sz w:val="12"/>
                <w:szCs w:val="1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6"/>
                <w:sz w:val="12"/>
                <w:szCs w:val="1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6</w:t>
            </w:r>
          </w:p>
        </w:tc>
      </w:tr>
    </w:tbl>
    <w:p>
      <w:pPr>
        <w:sectPr>
          <w:pgSz w:w="12240" w:h="15840"/>
          <w:pgMar w:top="1340" w:bottom="280" w:left="1580" w:right="1580"/>
        </w:sectPr>
      </w:pPr>
    </w:p>
    <w:p>
      <w:pPr>
        <w:rPr>
          <w:sz w:val="9"/>
          <w:szCs w:val="9"/>
        </w:rPr>
        <w:jc w:val="left"/>
        <w:spacing w:before="4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64" w:hRule="exact"/>
        </w:trPr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0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</w:tc>
      </w:tr>
      <w:tr>
        <w:trPr>
          <w:trHeight w:val="768" w:hRule="exact"/>
        </w:trPr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28:</w:t>
            </w:r>
          </w:p>
        </w:tc>
        <w:tc>
          <w:tcPr>
            <w:tcW w:w="50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web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on.</w:t>
            </w:r>
          </w:p>
        </w:tc>
        <w:tc>
          <w:tcPr>
            <w:tcW w:w="2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 w:lineRule="exact" w:line="240"/>
              <w:ind w:left="102" w:right="64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</w:tc>
      </w:tr>
      <w:tr>
        <w:trPr>
          <w:trHeight w:val="900" w:hRule="exact"/>
        </w:trPr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29:</w:t>
            </w:r>
          </w:p>
        </w:tc>
        <w:tc>
          <w:tcPr>
            <w:tcW w:w="50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epo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eb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on.</w:t>
            </w:r>
          </w:p>
        </w:tc>
        <w:tc>
          <w:tcPr>
            <w:tcW w:w="2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 w:lineRule="exact" w:line="240"/>
              <w:ind w:left="102" w:right="64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</w:tc>
      </w:tr>
      <w:tr>
        <w:trPr>
          <w:trHeight w:val="770" w:hRule="exact"/>
        </w:trPr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30:</w:t>
            </w:r>
          </w:p>
        </w:tc>
        <w:tc>
          <w:tcPr>
            <w:tcW w:w="50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epo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eb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on.</w:t>
            </w:r>
          </w:p>
        </w:tc>
        <w:tc>
          <w:tcPr>
            <w:tcW w:w="2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3" w:lineRule="exact" w:line="240"/>
              <w:ind w:left="102" w:right="64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</w:tc>
      </w:tr>
    </w:tbl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19" w:hRule="exact"/>
        </w:trPr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1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2" w:lineRule="exact" w:line="160"/>
              <w:ind w:left="102" w:right="2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je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t-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4"/>
                <w:szCs w:val="1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_V2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i,</w:t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spacing w:lineRule="exact" w:line="200"/>
              <w:ind w:left="589" w:right="589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658" w:hRule="exact"/>
        </w:trPr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roj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ct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le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2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6"/>
                <w:sz w:val="12"/>
                <w:szCs w:val="1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6"/>
                <w:sz w:val="12"/>
                <w:szCs w:val="1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Pri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6"/>
                <w:sz w:val="12"/>
                <w:szCs w:val="1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6"/>
                <w:sz w:val="12"/>
                <w:szCs w:val="1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6</w:t>
            </w:r>
          </w:p>
        </w:tc>
      </w:tr>
    </w:tbl>
    <w:p>
      <w:pPr>
        <w:sectPr>
          <w:pgSz w:w="12240" w:h="15840"/>
          <w:pgMar w:top="1340" w:bottom="280" w:left="1580" w:right="1580"/>
        </w:sectPr>
      </w:pP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before="56"/>
        <w:ind w:left="220"/>
      </w:pP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Chap</w:t>
      </w:r>
      <w:r>
        <w:rPr>
          <w:rFonts w:cs="Times New Roman" w:hAnsi="Times New Roman" w:eastAsia="Times New Roman" w:ascii="Times New Roman"/>
          <w:b/>
          <w:spacing w:val="1"/>
          <w:w w:val="100"/>
          <w:sz w:val="40"/>
          <w:szCs w:val="4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er</w:t>
      </w:r>
      <w:r>
        <w:rPr>
          <w:rFonts w:cs="Times New Roman" w:hAnsi="Times New Roman" w:eastAsia="Times New Roman" w:ascii="Times New Roman"/>
          <w:b/>
          <w:spacing w:val="-1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Five</w:t>
      </w:r>
      <w:r>
        <w:rPr>
          <w:rFonts w:cs="Times New Roman" w:hAnsi="Times New Roman" w:eastAsia="Times New Roman" w:ascii="Times New Roman"/>
          <w:b/>
          <w:spacing w:val="-2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|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Sche</w:t>
      </w:r>
      <w:r>
        <w:rPr>
          <w:rFonts w:cs="Times New Roman" w:hAnsi="Times New Roman" w:eastAsia="Times New Roman" w:ascii="Times New Roman"/>
          <w:b/>
          <w:spacing w:val="-3"/>
          <w:w w:val="100"/>
          <w:sz w:val="40"/>
          <w:szCs w:val="40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40"/>
          <w:szCs w:val="40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40"/>
          <w:szCs w:val="40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40"/>
          <w:szCs w:val="4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20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5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.1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ject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hed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940"/>
      </w:pP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e#1: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Pre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ys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940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on: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uppo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94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940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r: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" w:lineRule="exact" w:line="240"/>
        <w:ind w:left="940"/>
      </w:pP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6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660" w:right="73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6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660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6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660" w:right="27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6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6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940"/>
      </w:pP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e#2: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ccou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ge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940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on: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uppo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940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94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940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r: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" w:lineRule="exact" w:line="240"/>
        <w:ind w:left="940"/>
      </w:pP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6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6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6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swo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6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6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swo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6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6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6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6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6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19" w:hRule="exact"/>
        </w:trPr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1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2" w:lineRule="exact" w:line="160"/>
              <w:ind w:left="102" w:right="2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je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t-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4"/>
                <w:szCs w:val="1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_V2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i,</w:t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spacing w:lineRule="exact" w:line="200"/>
              <w:ind w:left="589" w:right="589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658" w:hRule="exact"/>
        </w:trPr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roj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ct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le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2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6"/>
                <w:sz w:val="12"/>
                <w:szCs w:val="1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6"/>
                <w:sz w:val="12"/>
                <w:szCs w:val="1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Pri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6"/>
                <w:sz w:val="12"/>
                <w:szCs w:val="1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6"/>
                <w:sz w:val="12"/>
                <w:szCs w:val="1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6</w:t>
            </w:r>
          </w:p>
        </w:tc>
      </w:tr>
    </w:tbl>
    <w:p>
      <w:pPr>
        <w:sectPr>
          <w:pgSz w:w="12240" w:h="15840"/>
          <w:pgMar w:top="1380" w:bottom="280" w:left="1580" w:right="1580"/>
        </w:sectPr>
      </w:pP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9"/>
        <w:ind w:left="940"/>
      </w:pP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e#3: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sys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940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on: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uppo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" w:lineRule="exact" w:line="240"/>
        <w:ind w:left="940" w:right="239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940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r: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" w:lineRule="exact" w:line="240"/>
        <w:ind w:left="940"/>
      </w:pP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660" w:right="24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sword.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6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6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sword.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6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940"/>
      </w:pP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e#4: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pt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sy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940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on: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uppo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code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"/>
        <w:ind w:left="94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code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94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940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r: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"/>
        <w:ind w:left="1264" w:right="7106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6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code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6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code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6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660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940"/>
      </w:pP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e#5: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epo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gy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sy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940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on: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uppo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940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r: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" w:lineRule="exact" w:line="240"/>
        <w:ind w:left="940"/>
      </w:pP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6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660" w:right="82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epo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6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6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6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epo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660" w:right="30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epo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6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6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epo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"/>
        <w:ind w:left="940"/>
      </w:pP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e#6: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ergy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rug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um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ry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epo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940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on: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uppo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epo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940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r: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" w:lineRule="exact" w:line="240"/>
        <w:ind w:left="940"/>
      </w:pP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6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6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6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240"/>
        <w:ind w:left="904" w:right="113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*=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Food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19" w:hRule="exact"/>
        </w:trPr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1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2" w:lineRule="exact" w:line="160"/>
              <w:ind w:left="102" w:right="2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je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t-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4"/>
                <w:szCs w:val="1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_V2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i,</w:t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spacing w:lineRule="exact" w:line="200"/>
              <w:ind w:left="589" w:right="589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12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658" w:hRule="exact"/>
        </w:trPr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roj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ct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le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2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6"/>
                <w:sz w:val="12"/>
                <w:szCs w:val="1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6"/>
                <w:sz w:val="12"/>
                <w:szCs w:val="1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Pri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6"/>
                <w:sz w:val="12"/>
                <w:szCs w:val="1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6"/>
                <w:sz w:val="12"/>
                <w:szCs w:val="1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6</w:t>
            </w:r>
          </w:p>
        </w:tc>
      </w:tr>
    </w:tbl>
    <w:p>
      <w:pPr>
        <w:sectPr>
          <w:pgSz w:w="12240" w:h="15840"/>
          <w:pgMar w:top="1360" w:bottom="280" w:left="1580" w:right="1580"/>
        </w:sectPr>
      </w:pP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55"/>
        <w:ind w:left="680" w:right="-62"/>
      </w:pPr>
      <w:r>
        <w:pict>
          <v:shape type="#_x0000_t75" style="position:absolute;margin-left:61.68pt;margin-top:33.0803pt;width:524.16pt;height:179.76pt;mso-position-horizontal-relative:page;mso-position-vertical-relative:paragraph;z-index:-2586">
            <v:imagedata o:title="" r:id="rId4"/>
          </v:shape>
        </w:pic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5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.2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ject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4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ectPr>
          <w:pgSz w:w="12240" w:h="15840"/>
          <w:pgMar w:top="1380" w:bottom="280" w:left="1120" w:right="420"/>
          <w:cols w:num="2" w:equalWidth="off">
            <w:col w:w="3206" w:space="451"/>
            <w:col w:w="7043"/>
          </w:cols>
        </w:sectPr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1: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Proje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Miles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56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19" w:hRule="exact"/>
        </w:trPr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1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2" w:lineRule="exact" w:line="160"/>
              <w:ind w:left="102" w:right="2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je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t-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4"/>
                <w:szCs w:val="1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_V2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i,</w:t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spacing w:lineRule="exact" w:line="200"/>
              <w:ind w:left="589" w:right="589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13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658" w:hRule="exact"/>
        </w:trPr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roj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ct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le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2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6"/>
                <w:sz w:val="12"/>
                <w:szCs w:val="1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6"/>
                <w:sz w:val="12"/>
                <w:szCs w:val="1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Pri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6"/>
                <w:sz w:val="12"/>
                <w:szCs w:val="1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6"/>
                <w:sz w:val="12"/>
                <w:szCs w:val="1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6</w:t>
            </w:r>
          </w:p>
        </w:tc>
      </w:tr>
    </w:tbl>
    <w:p>
      <w:pPr>
        <w:sectPr>
          <w:type w:val="continuous"/>
          <w:pgSz w:w="12240" w:h="15840"/>
          <w:pgMar w:top="1440" w:bottom="280" w:left="1120" w:right="420"/>
        </w:sectPr>
      </w:pP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before="59"/>
        <w:ind w:left="460"/>
      </w:pP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Chap</w:t>
      </w:r>
      <w:r>
        <w:rPr>
          <w:rFonts w:cs="Times New Roman" w:hAnsi="Times New Roman" w:eastAsia="Times New Roman" w:ascii="Times New Roman"/>
          <w:b/>
          <w:spacing w:val="1"/>
          <w:w w:val="100"/>
          <w:sz w:val="40"/>
          <w:szCs w:val="4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er</w:t>
      </w:r>
      <w:r>
        <w:rPr>
          <w:rFonts w:cs="Times New Roman" w:hAnsi="Times New Roman" w:eastAsia="Times New Roman" w:ascii="Times New Roman"/>
          <w:b/>
          <w:spacing w:val="-1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Six</w:t>
      </w:r>
      <w:r>
        <w:rPr>
          <w:rFonts w:cs="Times New Roman" w:hAnsi="Times New Roman" w:eastAsia="Times New Roman" w:ascii="Times New Roman"/>
          <w:b/>
          <w:spacing w:val="-1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|</w:t>
      </w:r>
      <w:r>
        <w:rPr>
          <w:rFonts w:cs="Times New Roman" w:hAnsi="Times New Roman" w:eastAsia="Times New Roman" w:ascii="Times New Roman"/>
          <w:b/>
          <w:spacing w:val="-1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40"/>
          <w:szCs w:val="40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100"/>
          <w:sz w:val="40"/>
          <w:szCs w:val="40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twa</w:t>
      </w:r>
      <w:r>
        <w:rPr>
          <w:rFonts w:cs="Times New Roman" w:hAnsi="Times New Roman" w:eastAsia="Times New Roman" w:ascii="Times New Roman"/>
          <w:b/>
          <w:spacing w:val="-7"/>
          <w:w w:val="100"/>
          <w:sz w:val="40"/>
          <w:szCs w:val="4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Co</w:t>
      </w:r>
      <w:r>
        <w:rPr>
          <w:rFonts w:cs="Times New Roman" w:hAnsi="Times New Roman" w:eastAsia="Times New Roman" w:ascii="Times New Roman"/>
          <w:b/>
          <w:spacing w:val="-2"/>
          <w:w w:val="100"/>
          <w:sz w:val="40"/>
          <w:szCs w:val="4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fig</w:t>
      </w:r>
      <w:r>
        <w:rPr>
          <w:rFonts w:cs="Times New Roman" w:hAnsi="Times New Roman" w:eastAsia="Times New Roman" w:ascii="Times New Roman"/>
          <w:b/>
          <w:spacing w:val="1"/>
          <w:w w:val="100"/>
          <w:sz w:val="40"/>
          <w:szCs w:val="40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sz w:val="40"/>
          <w:szCs w:val="4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40"/>
          <w:szCs w:val="40"/>
        </w:rPr>
        <w:t>t</w:t>
      </w:r>
      <w:r>
        <w:rPr>
          <w:rFonts w:cs="Times New Roman" w:hAnsi="Times New Roman" w:eastAsia="Times New Roman" w:ascii="Times New Roman"/>
          <w:b/>
          <w:spacing w:val="-4"/>
          <w:w w:val="100"/>
          <w:sz w:val="40"/>
          <w:szCs w:val="4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40"/>
          <w:szCs w:val="4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before="1"/>
        <w:ind w:left="460"/>
      </w:pP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Manageme</w:t>
      </w:r>
      <w:r>
        <w:rPr>
          <w:rFonts w:cs="Times New Roman" w:hAnsi="Times New Roman" w:eastAsia="Times New Roman" w:ascii="Times New Roman"/>
          <w:b/>
          <w:spacing w:val="-3"/>
          <w:w w:val="100"/>
          <w:sz w:val="40"/>
          <w:szCs w:val="4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40"/>
          <w:szCs w:val="4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460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6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.1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ur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4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ent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8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task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 w:right="54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ontrolling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disciplina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ontrol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stabli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rmine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1]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460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6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.2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nf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tem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Tab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tbl>
      <w:tblPr>
        <w:tblW w:w="0" w:type="auto"/>
        <w:tblLook w:val="01E0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16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7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510" w:right="51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9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Fi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69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Fi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9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ype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65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ner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771" w:right="772"/>
            </w:pP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39"/>
            </w:pP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ne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63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ers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768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186" w:right="1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</w:p>
        </w:tc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on-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[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n_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0]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.doc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43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.pdf</w:t>
            </w: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6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</w:p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_P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_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457" w:right="45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2.0</w:t>
            </w:r>
          </w:p>
        </w:tc>
      </w:tr>
      <w:tr>
        <w:trPr>
          <w:trHeight w:val="1022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186" w:right="1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Sof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equ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ent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Spec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</w:p>
        </w:tc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 w:right="79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Sof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[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S_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.0]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.doc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.pdf</w:t>
            </w: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6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</w:p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_Pr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on_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457" w:right="45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2.0</w:t>
            </w:r>
          </w:p>
        </w:tc>
      </w:tr>
      <w:tr>
        <w:trPr>
          <w:trHeight w:val="1023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186" w:right="1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Sof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</w:p>
        </w:tc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 w:lineRule="exact" w:line="240"/>
              <w:ind w:left="102" w:right="34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[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_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]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.doc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.pdf</w:t>
            </w: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6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</w:p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_Pr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on_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457" w:right="45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2.0</w:t>
            </w:r>
          </w:p>
        </w:tc>
      </w:tr>
      <w:tr>
        <w:trPr>
          <w:trHeight w:val="768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186" w:right="1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4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</w:p>
        </w:tc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 w:lineRule="exact" w:line="240"/>
              <w:ind w:left="102" w:right="2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[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_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]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.doc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.pdf</w:t>
            </w: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6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</w:p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_Pr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on_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457" w:right="45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2.0</w:t>
            </w:r>
          </w:p>
        </w:tc>
      </w:tr>
      <w:tr>
        <w:trPr>
          <w:trHeight w:val="770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186" w:right="1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5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</w:p>
        </w:tc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 w:lineRule="exact" w:line="240"/>
              <w:ind w:left="102" w:right="2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[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eco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_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.0]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.doc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.pdf</w:t>
            </w: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6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</w:p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_Pr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on_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457" w:right="45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2.0</w:t>
            </w:r>
          </w:p>
        </w:tc>
      </w:tr>
      <w:tr>
        <w:trPr>
          <w:trHeight w:val="1022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186" w:right="1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6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eco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</w:p>
        </w:tc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 w:lineRule="exact" w:line="240"/>
              <w:ind w:left="102" w:right="696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[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cea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eco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_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.0]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.doc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.pdf</w:t>
            </w: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6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</w:p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_Pr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on_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457" w:right="45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2.0</w:t>
            </w:r>
          </w:p>
        </w:tc>
      </w:tr>
    </w:tbl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19" w:hRule="exact"/>
        </w:trPr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1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2" w:lineRule="exact" w:line="160"/>
              <w:ind w:left="102" w:right="2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je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t-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4"/>
                <w:szCs w:val="1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_V2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i,</w:t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spacing w:lineRule="exact" w:line="200"/>
              <w:ind w:left="589" w:right="589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14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658" w:hRule="exact"/>
        </w:trPr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roj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ct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le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2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6"/>
                <w:sz w:val="12"/>
                <w:szCs w:val="1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6"/>
                <w:sz w:val="12"/>
                <w:szCs w:val="1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Pri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6"/>
                <w:sz w:val="12"/>
                <w:szCs w:val="1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6"/>
                <w:sz w:val="12"/>
                <w:szCs w:val="1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6</w:t>
            </w:r>
          </w:p>
        </w:tc>
      </w:tr>
    </w:tbl>
    <w:p>
      <w:pPr>
        <w:sectPr>
          <w:pgSz w:w="12240" w:h="15840"/>
          <w:pgMar w:top="1380" w:bottom="280" w:left="1340" w:right="1260"/>
        </w:sectPr>
      </w:pP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before="56"/>
        <w:ind w:left="220"/>
      </w:pP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Chap</w:t>
      </w:r>
      <w:r>
        <w:rPr>
          <w:rFonts w:cs="Times New Roman" w:hAnsi="Times New Roman" w:eastAsia="Times New Roman" w:ascii="Times New Roman"/>
          <w:b/>
          <w:spacing w:val="1"/>
          <w:w w:val="100"/>
          <w:sz w:val="40"/>
          <w:szCs w:val="4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er</w:t>
      </w:r>
      <w:r>
        <w:rPr>
          <w:rFonts w:cs="Times New Roman" w:hAnsi="Times New Roman" w:eastAsia="Times New Roman" w:ascii="Times New Roman"/>
          <w:b/>
          <w:spacing w:val="-1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v</w:t>
      </w:r>
      <w:r>
        <w:rPr>
          <w:rFonts w:cs="Times New Roman" w:hAnsi="Times New Roman" w:eastAsia="Times New Roman" w:ascii="Times New Roman"/>
          <w:b/>
          <w:spacing w:val="-2"/>
          <w:w w:val="100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|</w:t>
      </w:r>
      <w:r>
        <w:rPr>
          <w:rFonts w:cs="Times New Roman" w:hAnsi="Times New Roman" w:eastAsia="Times New Roman" w:ascii="Times New Roman"/>
          <w:b/>
          <w:spacing w:val="-3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Estima</w:t>
      </w:r>
      <w:r>
        <w:rPr>
          <w:rFonts w:cs="Times New Roman" w:hAnsi="Times New Roman" w:eastAsia="Times New Roman" w:ascii="Times New Roman"/>
          <w:b/>
          <w:spacing w:val="1"/>
          <w:w w:val="100"/>
          <w:sz w:val="40"/>
          <w:szCs w:val="4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ffort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and</w:t>
      </w:r>
      <w:r>
        <w:rPr>
          <w:rFonts w:cs="Times New Roman" w:hAnsi="Times New Roman" w:eastAsia="Times New Roman" w:ascii="Times New Roman"/>
          <w:b/>
          <w:spacing w:val="-2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Cost</w:t>
      </w:r>
      <w:r>
        <w:rPr>
          <w:rFonts w:cs="Times New Roman" w:hAnsi="Times New Roman" w:eastAsia="Times New Roman" w:ascii="Times New Roman"/>
          <w:spacing w:val="0"/>
          <w:w w:val="100"/>
          <w:sz w:val="40"/>
          <w:szCs w:val="4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20" w:right="178" w:firstLine="72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ew.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ind w:left="220"/>
      </w:pP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Chap</w:t>
      </w:r>
      <w:r>
        <w:rPr>
          <w:rFonts w:cs="Times New Roman" w:hAnsi="Times New Roman" w:eastAsia="Times New Roman" w:ascii="Times New Roman"/>
          <w:b/>
          <w:spacing w:val="1"/>
          <w:w w:val="100"/>
          <w:sz w:val="40"/>
          <w:szCs w:val="4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er</w:t>
      </w:r>
      <w:r>
        <w:rPr>
          <w:rFonts w:cs="Times New Roman" w:hAnsi="Times New Roman" w:eastAsia="Times New Roman" w:ascii="Times New Roman"/>
          <w:b/>
          <w:spacing w:val="-9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40"/>
          <w:szCs w:val="4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ght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|</w:t>
      </w:r>
      <w:r>
        <w:rPr>
          <w:rFonts w:cs="Times New Roman" w:hAnsi="Times New Roman" w:eastAsia="Times New Roman" w:ascii="Times New Roman"/>
          <w:b/>
          <w:spacing w:val="-4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40"/>
          <w:szCs w:val="4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efe</w:t>
      </w:r>
      <w:r>
        <w:rPr>
          <w:rFonts w:cs="Times New Roman" w:hAnsi="Times New Roman" w:eastAsia="Times New Roman" w:ascii="Times New Roman"/>
          <w:b/>
          <w:spacing w:val="-7"/>
          <w:w w:val="100"/>
          <w:sz w:val="40"/>
          <w:szCs w:val="4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ence</w:t>
      </w:r>
      <w:r>
        <w:rPr>
          <w:rFonts w:cs="Times New Roman" w:hAnsi="Times New Roman" w:eastAsia="Times New Roman" w:ascii="Times New Roman"/>
          <w:spacing w:val="0"/>
          <w:w w:val="100"/>
          <w:sz w:val="40"/>
          <w:szCs w:val="4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20" w:right="2900" w:firstLine="166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1]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e_co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n_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ent</w:t>
      </w:r>
      <w:hyperlink r:id="rId5"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h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: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en.wi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k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d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g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k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Sof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-3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_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co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n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f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g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u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n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_</w:t>
        </w:r>
        <w:r>
          <w:rPr>
            <w:rFonts w:cs="Times New Roman" w:hAnsi="Times New Roman" w:eastAsia="Times New Roman" w:ascii="Times New Roman"/>
            <w:spacing w:val="-4"/>
            <w:w w:val="100"/>
            <w:sz w:val="22"/>
            <w:szCs w:val="22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ana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g</w:t>
        </w:r>
        <w:r>
          <w:rPr>
            <w:rFonts w:cs="Times New Roman" w:hAnsi="Times New Roman" w:eastAsia="Times New Roman" w:ascii="Times New Roman"/>
            <w:spacing w:val="3"/>
            <w:w w:val="10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spacing w:val="-4"/>
            <w:w w:val="100"/>
            <w:sz w:val="22"/>
            <w:szCs w:val="22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ent</w:t>
        </w:r>
      </w:hyperlink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 w:right="2780" w:firstLine="18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2]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hyperlink r:id="rId6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p: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/se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-2"/>
            <w:w w:val="100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hsoftw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qu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3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3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-5"/>
            <w:w w:val="100"/>
            <w:sz w:val="24"/>
            <w:szCs w:val="24"/>
          </w:rPr>
          <w:t>y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.te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ht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-2"/>
            <w:w w:val="100"/>
            <w:sz w:val="24"/>
            <w:szCs w:val="24"/>
          </w:rPr>
          <w:t>g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t.com/de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f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in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3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ion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us</w:t>
        </w:r>
        <w:r>
          <w:rPr>
            <w:rFonts w:cs="Times New Roman" w:hAnsi="Times New Roman" w:eastAsia="Times New Roman" w:ascii="Times New Roman"/>
            <w:spacing w:val="3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-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se</w:t>
        </w:r>
      </w:hyperlink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 w:right="4169" w:firstLine="6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3]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/en.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dia.o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g/wik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4]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hyperlink r:id="rId7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p: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/ww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.um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-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dia</w:t>
        </w:r>
        <w:r>
          <w:rPr>
            <w:rFonts w:cs="Times New Roman" w:hAnsi="Times New Roman" w:eastAsia="Times New Roman" w:ascii="Times New Roman"/>
            <w:spacing w:val="-3"/>
            <w:w w:val="100"/>
            <w:sz w:val="24"/>
            <w:szCs w:val="24"/>
          </w:rPr>
          <w:t>g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-2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3"/>
            <w:w w:val="100"/>
            <w:sz w:val="24"/>
            <w:szCs w:val="24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s.or</w:t>
        </w:r>
        <w:r>
          <w:rPr>
            <w:rFonts w:cs="Times New Roman" w:hAnsi="Times New Roman" w:eastAsia="Times New Roman" w:ascii="Times New Roman"/>
            <w:spacing w:val="-3"/>
            <w:w w:val="100"/>
            <w:sz w:val="24"/>
            <w:szCs w:val="24"/>
          </w:rPr>
          <w:t>g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/us</w:t>
        </w:r>
        <w:r>
          <w:rPr>
            <w:rFonts w:cs="Times New Roman" w:hAnsi="Times New Roman" w:eastAsia="Times New Roman" w:ascii="Times New Roman"/>
            <w:spacing w:val="3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-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s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-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di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gr</w:t>
        </w:r>
        <w:r>
          <w:rPr>
            <w:rFonts w:cs="Times New Roman" w:hAnsi="Times New Roman" w:eastAsia="Times New Roman" w:ascii="Times New Roman"/>
            <w:spacing w:val="-2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ms</w:t>
        </w:r>
        <w:r>
          <w:rPr>
            <w:rFonts w:cs="Times New Roman" w:hAnsi="Times New Roman" w:eastAsia="Times New Roman" w:ascii="Times New Roman"/>
            <w:spacing w:val="3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l</w:t>
        </w:r>
      </w:hyperlink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19" w:hRule="exact"/>
        </w:trPr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1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2" w:lineRule="exact" w:line="160"/>
              <w:ind w:left="102" w:right="2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je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t-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4"/>
                <w:szCs w:val="1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4"/>
                <w:szCs w:val="1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_V2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4"/>
                <w:szCs w:val="1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i,</w:t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spacing w:lineRule="exact" w:line="200"/>
              <w:ind w:left="589" w:right="589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15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658" w:hRule="exact"/>
        </w:trPr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roj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ct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mbria" w:hAnsi="Cambria" w:eastAsia="Cambria" w:ascii="Cambria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le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2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6"/>
                <w:sz w:val="12"/>
                <w:szCs w:val="1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6"/>
                <w:sz w:val="12"/>
                <w:szCs w:val="1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Pri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6"/>
                <w:sz w:val="12"/>
                <w:szCs w:val="1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6"/>
                <w:sz w:val="12"/>
                <w:szCs w:val="1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  <w:t>6</w:t>
            </w:r>
          </w:p>
        </w:tc>
      </w:tr>
    </w:tbl>
    <w:sectPr>
      <w:pgSz w:w="12240" w:h="15840"/>
      <w:pgMar w:top="1380" w:bottom="280" w:left="1580" w:right="15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hyperlink" Target="http://en.wikipedia.org/wiki" TargetMode="External"/><Relationship Id="rId6" Type="http://schemas.openxmlformats.org/officeDocument/2006/relationships/hyperlink" Target="http://searchsoftwarequality.techtarget.com/definition/use-case" TargetMode="External"/><Relationship Id="rId7" Type="http://schemas.openxmlformats.org/officeDocument/2006/relationships/hyperlink" Target="http://www.uml-diagrams.org/use-case-diagrams.html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