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5F9" w:rsidRPr="00423B09" w:rsidRDefault="00B275F9" w:rsidP="00B275F9">
      <w:pPr>
        <w:jc w:val="center"/>
        <w:rPr>
          <w:rFonts w:ascii="Times New Roman" w:hAnsi="Times New Roman"/>
          <w:b/>
          <w:bCs/>
          <w:sz w:val="72"/>
          <w:szCs w:val="72"/>
        </w:rPr>
      </w:pPr>
      <w:r w:rsidRPr="00423B09">
        <w:rPr>
          <w:rFonts w:ascii="Times New Roman" w:hAnsi="Times New Roman"/>
          <w:b/>
          <w:bCs/>
          <w:sz w:val="72"/>
          <w:szCs w:val="72"/>
        </w:rPr>
        <w:t>SMART PRESCRIPTION APPLICATION</w:t>
      </w:r>
    </w:p>
    <w:p w:rsidR="00B275F9" w:rsidRPr="00330F43" w:rsidRDefault="00B275F9" w:rsidP="00B275F9">
      <w:pPr>
        <w:rPr>
          <w:rFonts w:ascii="Times New Roman" w:hAnsi="Times New Roman"/>
          <w:sz w:val="40"/>
          <w:szCs w:val="40"/>
        </w:rPr>
      </w:pPr>
    </w:p>
    <w:p w:rsidR="00B275F9" w:rsidRPr="00330F43" w:rsidRDefault="00B275F9" w:rsidP="00B275F9">
      <w:pPr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  <w:sz w:val="44"/>
          <w:szCs w:val="44"/>
        </w:rPr>
        <w:t>Executive Summary</w:t>
      </w:r>
    </w:p>
    <w:p w:rsidR="00B275F9" w:rsidRPr="00330F43" w:rsidRDefault="00B275F9" w:rsidP="00B275F9">
      <w:pPr>
        <w:jc w:val="center"/>
        <w:rPr>
          <w:rFonts w:ascii="Times New Roman" w:hAnsi="Times New Roman"/>
          <w:sz w:val="32"/>
          <w:szCs w:val="32"/>
        </w:rPr>
      </w:pPr>
    </w:p>
    <w:p w:rsidR="00B275F9" w:rsidRPr="00330F43" w:rsidRDefault="00B275F9" w:rsidP="00B275F9">
      <w:pPr>
        <w:jc w:val="center"/>
        <w:rPr>
          <w:rFonts w:ascii="Times New Roman" w:hAnsi="Times New Roman"/>
          <w:sz w:val="36"/>
          <w:szCs w:val="36"/>
        </w:rPr>
      </w:pPr>
      <w:r w:rsidRPr="00330F43">
        <w:rPr>
          <w:rFonts w:ascii="Times New Roman" w:hAnsi="Times New Roman"/>
          <w:sz w:val="36"/>
          <w:szCs w:val="36"/>
        </w:rPr>
        <w:t>By</w:t>
      </w:r>
    </w:p>
    <w:p w:rsidR="00B275F9" w:rsidRPr="00330F43" w:rsidRDefault="00B275F9" w:rsidP="00B275F9">
      <w:pPr>
        <w:jc w:val="center"/>
        <w:rPr>
          <w:rFonts w:ascii="Times New Roman" w:hAnsi="Times New Roman"/>
          <w:sz w:val="32"/>
          <w:szCs w:val="32"/>
        </w:rPr>
      </w:pPr>
    </w:p>
    <w:p w:rsidR="00B275F9" w:rsidRPr="00882580" w:rsidRDefault="00B275F9" w:rsidP="00B275F9">
      <w:pPr>
        <w:ind w:left="720" w:firstLine="720"/>
        <w:rPr>
          <w:rFonts w:ascii="Times New Roman" w:hAnsi="Times New Roman"/>
          <w:bCs/>
          <w:sz w:val="36"/>
          <w:szCs w:val="36"/>
        </w:rPr>
      </w:pPr>
      <w:r w:rsidRPr="00882580">
        <w:rPr>
          <w:rFonts w:ascii="Times New Roman" w:hAnsi="Times New Roman"/>
          <w:bCs/>
          <w:sz w:val="36"/>
          <w:szCs w:val="36"/>
        </w:rPr>
        <w:t xml:space="preserve">Mr. Natthakan </w:t>
      </w:r>
      <w:r w:rsidRPr="00882580">
        <w:rPr>
          <w:rFonts w:ascii="Times New Roman" w:hAnsi="Times New Roman"/>
          <w:bCs/>
          <w:sz w:val="36"/>
          <w:szCs w:val="36"/>
        </w:rPr>
        <w:tab/>
        <w:t xml:space="preserve">Kaeokanpai </w:t>
      </w:r>
      <w:r w:rsidRPr="00882580">
        <w:rPr>
          <w:rFonts w:ascii="Times New Roman" w:hAnsi="Times New Roman"/>
          <w:bCs/>
          <w:sz w:val="36"/>
          <w:szCs w:val="36"/>
        </w:rPr>
        <w:tab/>
        <w:t>552115020</w:t>
      </w:r>
    </w:p>
    <w:p w:rsidR="00B275F9" w:rsidRPr="00882580" w:rsidRDefault="00B275F9" w:rsidP="00B275F9">
      <w:pPr>
        <w:ind w:left="720" w:firstLine="720"/>
        <w:rPr>
          <w:rFonts w:ascii="Times New Roman" w:hAnsi="Times New Roman"/>
          <w:bCs/>
          <w:sz w:val="36"/>
          <w:szCs w:val="36"/>
        </w:rPr>
      </w:pPr>
      <w:r w:rsidRPr="00882580">
        <w:rPr>
          <w:rFonts w:ascii="Times New Roman" w:hAnsi="Times New Roman"/>
          <w:bCs/>
          <w:sz w:val="36"/>
          <w:szCs w:val="36"/>
        </w:rPr>
        <w:t xml:space="preserve">Mr. Phithiwat   </w:t>
      </w:r>
      <w:r w:rsidRPr="00882580">
        <w:rPr>
          <w:rFonts w:ascii="Times New Roman" w:hAnsi="Times New Roman"/>
          <w:bCs/>
          <w:sz w:val="36"/>
          <w:szCs w:val="36"/>
        </w:rPr>
        <w:tab/>
        <w:t>Sitthitun    </w:t>
      </w:r>
      <w:r w:rsidRPr="00882580">
        <w:rPr>
          <w:rFonts w:ascii="Times New Roman" w:hAnsi="Times New Roman"/>
          <w:bCs/>
          <w:sz w:val="36"/>
          <w:szCs w:val="36"/>
        </w:rPr>
        <w:tab/>
        <w:t>552115051</w:t>
      </w:r>
    </w:p>
    <w:p w:rsidR="00B275F9" w:rsidRDefault="00B275F9" w:rsidP="00B275F9">
      <w:pPr>
        <w:jc w:val="center"/>
        <w:rPr>
          <w:rFonts w:ascii="Times New Roman" w:hAnsi="Times New Roman"/>
          <w:b/>
          <w:sz w:val="28"/>
        </w:rPr>
      </w:pPr>
    </w:p>
    <w:p w:rsidR="00B275F9" w:rsidRPr="00330F43" w:rsidRDefault="00B275F9" w:rsidP="00B275F9">
      <w:pPr>
        <w:jc w:val="center"/>
        <w:rPr>
          <w:rFonts w:ascii="Times New Roman" w:hAnsi="Times New Roman"/>
          <w:sz w:val="32"/>
          <w:szCs w:val="32"/>
        </w:rPr>
      </w:pPr>
    </w:p>
    <w:p w:rsidR="00B275F9" w:rsidRPr="00330F43" w:rsidRDefault="00B275F9" w:rsidP="00B275F9">
      <w:pPr>
        <w:jc w:val="center"/>
        <w:rPr>
          <w:rFonts w:ascii="Times New Roman" w:hAnsi="Times New Roman"/>
          <w:sz w:val="36"/>
          <w:szCs w:val="36"/>
        </w:rPr>
      </w:pPr>
      <w:r w:rsidRPr="00330F43">
        <w:rPr>
          <w:rFonts w:ascii="Times New Roman" w:hAnsi="Times New Roman"/>
          <w:sz w:val="36"/>
          <w:szCs w:val="36"/>
        </w:rPr>
        <w:t>Department of Software Engineering</w:t>
      </w:r>
    </w:p>
    <w:p w:rsidR="00B275F9" w:rsidRPr="00330F43" w:rsidRDefault="00B275F9" w:rsidP="00B275F9">
      <w:pPr>
        <w:jc w:val="center"/>
        <w:rPr>
          <w:rFonts w:ascii="Times New Roman" w:hAnsi="Times New Roman"/>
          <w:sz w:val="36"/>
          <w:szCs w:val="36"/>
        </w:rPr>
      </w:pPr>
      <w:r w:rsidRPr="00330F43">
        <w:rPr>
          <w:rFonts w:ascii="Times New Roman" w:hAnsi="Times New Roman"/>
          <w:sz w:val="36"/>
          <w:szCs w:val="36"/>
        </w:rPr>
        <w:t>College of Arts, Media and Technology</w:t>
      </w:r>
    </w:p>
    <w:p w:rsidR="00B275F9" w:rsidRPr="00330F43" w:rsidRDefault="00B275F9" w:rsidP="00B275F9">
      <w:pPr>
        <w:jc w:val="center"/>
        <w:rPr>
          <w:rFonts w:ascii="Times New Roman" w:hAnsi="Times New Roman"/>
          <w:sz w:val="36"/>
          <w:szCs w:val="36"/>
        </w:rPr>
      </w:pPr>
      <w:r w:rsidRPr="00330F43">
        <w:rPr>
          <w:rFonts w:ascii="Times New Roman" w:hAnsi="Times New Roman"/>
          <w:sz w:val="36"/>
          <w:szCs w:val="36"/>
        </w:rPr>
        <w:t>Chiang Mai University</w:t>
      </w:r>
    </w:p>
    <w:p w:rsidR="00B275F9" w:rsidRDefault="00B275F9" w:rsidP="00B275F9">
      <w:pPr>
        <w:jc w:val="center"/>
        <w:rPr>
          <w:rFonts w:ascii="Times New Roman" w:hAnsi="Times New Roman"/>
          <w:sz w:val="28"/>
        </w:rPr>
      </w:pPr>
    </w:p>
    <w:p w:rsidR="00B275F9" w:rsidRPr="00330F43" w:rsidRDefault="00B275F9" w:rsidP="00B275F9">
      <w:pPr>
        <w:jc w:val="center"/>
        <w:rPr>
          <w:rFonts w:ascii="Times New Roman" w:hAnsi="Times New Roman"/>
          <w:sz w:val="28"/>
        </w:rPr>
      </w:pPr>
    </w:p>
    <w:p w:rsidR="00B275F9" w:rsidRPr="00330F43" w:rsidRDefault="00B275F9" w:rsidP="00B275F9">
      <w:pPr>
        <w:jc w:val="center"/>
        <w:rPr>
          <w:rFonts w:ascii="Times New Roman" w:hAnsi="Times New Roman"/>
          <w:sz w:val="36"/>
          <w:szCs w:val="36"/>
        </w:rPr>
      </w:pPr>
      <w:r w:rsidRPr="00330F43">
        <w:rPr>
          <w:rFonts w:ascii="Times New Roman" w:hAnsi="Times New Roman"/>
          <w:sz w:val="36"/>
          <w:szCs w:val="36"/>
        </w:rPr>
        <w:t>Project Advisor</w:t>
      </w:r>
    </w:p>
    <w:p w:rsidR="00B275F9" w:rsidRPr="00330F43" w:rsidRDefault="00B275F9" w:rsidP="00B275F9">
      <w:pPr>
        <w:jc w:val="center"/>
        <w:rPr>
          <w:rFonts w:ascii="Times New Roman" w:hAnsi="Times New Roman"/>
          <w:sz w:val="32"/>
          <w:szCs w:val="32"/>
        </w:rPr>
      </w:pPr>
    </w:p>
    <w:p w:rsidR="00B275F9" w:rsidRPr="00330F43" w:rsidRDefault="00B275F9" w:rsidP="00B275F9">
      <w:pPr>
        <w:jc w:val="center"/>
        <w:rPr>
          <w:rFonts w:ascii="Times New Roman" w:hAnsi="Times New Roman"/>
          <w:sz w:val="20"/>
          <w:szCs w:val="20"/>
        </w:rPr>
      </w:pPr>
    </w:p>
    <w:p w:rsidR="00B275F9" w:rsidRPr="00882580" w:rsidRDefault="00B275F9" w:rsidP="00B275F9">
      <w:pPr>
        <w:jc w:val="center"/>
        <w:rPr>
          <w:rFonts w:ascii="Times New Roman" w:hAnsi="Times New Roman"/>
          <w:sz w:val="20"/>
          <w:szCs w:val="20"/>
        </w:rPr>
      </w:pPr>
      <w:r w:rsidRPr="00882580">
        <w:rPr>
          <w:rFonts w:ascii="Times New Roman" w:hAnsi="Times New Roman"/>
          <w:sz w:val="20"/>
          <w:szCs w:val="20"/>
        </w:rPr>
        <w:t>_____________________________</w:t>
      </w:r>
    </w:p>
    <w:p w:rsidR="00BB5C61" w:rsidRDefault="00B275F9" w:rsidP="00B275F9">
      <w:pPr>
        <w:jc w:val="center"/>
        <w:rPr>
          <w:b/>
          <w:bCs/>
        </w:rPr>
      </w:pPr>
      <w:r w:rsidRPr="00882580">
        <w:rPr>
          <w:rFonts w:ascii="Times New Roman" w:hAnsi="Times New Roman"/>
          <w:sz w:val="32"/>
          <w:szCs w:val="32"/>
        </w:rPr>
        <w:t>Dr.Prompong Sugunnasil</w:t>
      </w:r>
    </w:p>
    <w:p w:rsidR="008409B7" w:rsidRDefault="008409B7" w:rsidP="008409B7">
      <w:pPr>
        <w:rPr>
          <w:b/>
          <w:bCs/>
          <w:sz w:val="32"/>
          <w:szCs w:val="32"/>
        </w:rPr>
      </w:pPr>
    </w:p>
    <w:p w:rsidR="008409B7" w:rsidRDefault="008409B7" w:rsidP="008409B7">
      <w:pPr>
        <w:jc w:val="center"/>
        <w:rPr>
          <w:b/>
          <w:bCs/>
          <w:sz w:val="56"/>
          <w:szCs w:val="56"/>
        </w:rPr>
      </w:pPr>
    </w:p>
    <w:p w:rsidR="008409B7" w:rsidRDefault="008409B7" w:rsidP="008409B7">
      <w:pPr>
        <w:jc w:val="center"/>
        <w:rPr>
          <w:b/>
          <w:bCs/>
          <w:sz w:val="56"/>
          <w:szCs w:val="56"/>
        </w:rPr>
      </w:pPr>
    </w:p>
    <w:p w:rsidR="008409B7" w:rsidRDefault="008409B7" w:rsidP="008409B7">
      <w:pPr>
        <w:jc w:val="center"/>
        <w:rPr>
          <w:b/>
          <w:bCs/>
          <w:sz w:val="56"/>
          <w:szCs w:val="56"/>
        </w:rPr>
      </w:pPr>
    </w:p>
    <w:p w:rsidR="008409B7" w:rsidRDefault="008409B7" w:rsidP="008409B7">
      <w:pPr>
        <w:jc w:val="center"/>
        <w:rPr>
          <w:b/>
          <w:bCs/>
          <w:sz w:val="56"/>
          <w:szCs w:val="56"/>
        </w:rPr>
      </w:pPr>
    </w:p>
    <w:p w:rsidR="008409B7" w:rsidRDefault="008409B7" w:rsidP="008409B7">
      <w:pPr>
        <w:jc w:val="center"/>
        <w:rPr>
          <w:b/>
          <w:bCs/>
          <w:sz w:val="56"/>
          <w:szCs w:val="56"/>
        </w:rPr>
      </w:pPr>
    </w:p>
    <w:p w:rsidR="008409B7" w:rsidRPr="00BB5C61" w:rsidRDefault="008409B7" w:rsidP="008409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B5C61">
        <w:rPr>
          <w:rFonts w:ascii="Times New Roman" w:hAnsi="Times New Roman" w:cs="Times New Roman"/>
          <w:b/>
          <w:bCs/>
          <w:sz w:val="40"/>
          <w:szCs w:val="40"/>
        </w:rPr>
        <w:t>Executive Summary</w:t>
      </w:r>
    </w:p>
    <w:p w:rsidR="008409B7" w:rsidRDefault="008409B7" w:rsidP="008409B7">
      <w:pPr>
        <w:rPr>
          <w:b/>
          <w:bCs/>
          <w:sz w:val="32"/>
          <w:szCs w:val="32"/>
        </w:rPr>
      </w:pPr>
    </w:p>
    <w:p w:rsidR="008409B7" w:rsidRDefault="008409B7" w:rsidP="008409B7">
      <w:pPr>
        <w:rPr>
          <w:b/>
          <w:bCs/>
          <w:sz w:val="32"/>
          <w:szCs w:val="32"/>
        </w:rPr>
      </w:pPr>
    </w:p>
    <w:p w:rsidR="008409B7" w:rsidRDefault="008409B7" w:rsidP="008409B7">
      <w:pPr>
        <w:rPr>
          <w:b/>
          <w:bCs/>
          <w:sz w:val="24"/>
          <w:szCs w:val="24"/>
        </w:rPr>
      </w:pPr>
    </w:p>
    <w:p w:rsidR="008409B7" w:rsidRDefault="008409B7" w:rsidP="008409B7">
      <w:pPr>
        <w:rPr>
          <w:b/>
          <w:bCs/>
          <w:sz w:val="24"/>
          <w:szCs w:val="24"/>
        </w:rPr>
      </w:pPr>
    </w:p>
    <w:p w:rsidR="008409B7" w:rsidRDefault="008409B7" w:rsidP="008409B7">
      <w:pPr>
        <w:rPr>
          <w:b/>
          <w:bCs/>
          <w:sz w:val="24"/>
          <w:szCs w:val="24"/>
        </w:rPr>
      </w:pPr>
    </w:p>
    <w:p w:rsidR="008409B7" w:rsidRDefault="008409B7" w:rsidP="008409B7">
      <w:pPr>
        <w:rPr>
          <w:b/>
          <w:bCs/>
          <w:sz w:val="24"/>
          <w:szCs w:val="24"/>
        </w:rPr>
      </w:pPr>
    </w:p>
    <w:p w:rsidR="008409B7" w:rsidRDefault="008409B7" w:rsidP="008409B7">
      <w:pPr>
        <w:rPr>
          <w:b/>
          <w:bCs/>
          <w:sz w:val="24"/>
          <w:szCs w:val="24"/>
        </w:rPr>
      </w:pPr>
    </w:p>
    <w:p w:rsidR="008409B7" w:rsidRDefault="008409B7" w:rsidP="008409B7">
      <w:pPr>
        <w:rPr>
          <w:b/>
          <w:bCs/>
          <w:sz w:val="24"/>
          <w:szCs w:val="24"/>
        </w:rPr>
      </w:pPr>
    </w:p>
    <w:p w:rsidR="008409B7" w:rsidRDefault="008409B7" w:rsidP="008409B7">
      <w:pPr>
        <w:rPr>
          <w:b/>
          <w:bCs/>
          <w:sz w:val="24"/>
          <w:szCs w:val="24"/>
        </w:rPr>
      </w:pPr>
    </w:p>
    <w:p w:rsidR="008409B7" w:rsidRDefault="008409B7" w:rsidP="008409B7">
      <w:pPr>
        <w:rPr>
          <w:b/>
          <w:bCs/>
          <w:sz w:val="24"/>
          <w:szCs w:val="24"/>
        </w:rPr>
      </w:pPr>
    </w:p>
    <w:p w:rsidR="00587FA3" w:rsidRDefault="00587FA3" w:rsidP="008409B7">
      <w:pPr>
        <w:rPr>
          <w:b/>
          <w:bCs/>
          <w:sz w:val="24"/>
          <w:szCs w:val="24"/>
        </w:rPr>
      </w:pPr>
      <w:bookmarkStart w:id="0" w:name="_GoBack"/>
      <w:bookmarkEnd w:id="0"/>
    </w:p>
    <w:p w:rsidR="00587FA3" w:rsidRDefault="00587FA3" w:rsidP="008409B7">
      <w:pPr>
        <w:rPr>
          <w:b/>
          <w:bCs/>
          <w:sz w:val="24"/>
          <w:szCs w:val="24"/>
        </w:rPr>
      </w:pPr>
    </w:p>
    <w:p w:rsidR="00587FA3" w:rsidRDefault="00587FA3" w:rsidP="008409B7">
      <w:pPr>
        <w:rPr>
          <w:b/>
          <w:bCs/>
          <w:sz w:val="24"/>
          <w:szCs w:val="24"/>
        </w:rPr>
      </w:pPr>
    </w:p>
    <w:p w:rsidR="008409B7" w:rsidRPr="00D108A9" w:rsidRDefault="00D108A9" w:rsidP="008409B7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Executive Summary </w:t>
      </w:r>
    </w:p>
    <w:p w:rsidR="008409B7" w:rsidRPr="00D108A9" w:rsidRDefault="008409B7" w:rsidP="008409B7">
      <w:pPr>
        <w:rPr>
          <w:rFonts w:ascii="Times New Roman" w:hAnsi="Times New Roman" w:cs="Times New Roman"/>
          <w:szCs w:val="22"/>
        </w:rPr>
      </w:pPr>
      <w:r w:rsidRPr="00D108A9">
        <w:rPr>
          <w:rFonts w:ascii="Times New Roman" w:hAnsi="Times New Roman" w:cs="Times New Roman"/>
          <w:b/>
          <w:bCs/>
          <w:szCs w:val="22"/>
        </w:rPr>
        <w:tab/>
      </w:r>
      <w:r w:rsidRPr="00D108A9">
        <w:rPr>
          <w:rFonts w:ascii="Times New Roman" w:hAnsi="Times New Roman" w:cs="Times New Roman"/>
          <w:szCs w:val="22"/>
        </w:rPr>
        <w:t xml:space="preserve">Software development process of the </w:t>
      </w:r>
      <w:r w:rsidR="00BB5C61" w:rsidRPr="00D108A9">
        <w:rPr>
          <w:rFonts w:ascii="Times New Roman" w:hAnsi="Times New Roman" w:cs="Times New Roman"/>
          <w:szCs w:val="22"/>
        </w:rPr>
        <w:t>smart prescription application</w:t>
      </w:r>
      <w:r w:rsidRPr="00D108A9">
        <w:rPr>
          <w:rFonts w:ascii="Times New Roman" w:hAnsi="Times New Roman" w:cs="Times New Roman"/>
          <w:szCs w:val="22"/>
        </w:rPr>
        <w:t xml:space="preserve"> for the </w:t>
      </w:r>
      <w:r w:rsidR="00BB5C61" w:rsidRPr="00D108A9">
        <w:rPr>
          <w:rFonts w:ascii="Times New Roman" w:hAnsi="Times New Roman" w:cs="Times New Roman"/>
          <w:szCs w:val="22"/>
        </w:rPr>
        <w:t>last progress</w:t>
      </w:r>
      <w:r w:rsidRPr="00D108A9">
        <w:rPr>
          <w:rFonts w:ascii="Times New Roman" w:hAnsi="Times New Roman" w:cs="Times New Roman"/>
          <w:szCs w:val="22"/>
        </w:rPr>
        <w:t xml:space="preserve">, which have planned in deliverable in the project proposal </w:t>
      </w:r>
      <w:r w:rsidR="00BB5C61" w:rsidRPr="00D108A9">
        <w:rPr>
          <w:rFonts w:ascii="Times New Roman" w:hAnsi="Times New Roman" w:cs="Times New Roman"/>
          <w:szCs w:val="22"/>
        </w:rPr>
        <w:t>including software</w:t>
      </w:r>
      <w:r w:rsidRPr="00D108A9">
        <w:rPr>
          <w:rFonts w:ascii="Times New Roman" w:hAnsi="Times New Roman" w:cs="Times New Roman"/>
          <w:szCs w:val="22"/>
        </w:rPr>
        <w:t xml:space="preserve"> requirement specification, software design, test plan, test r</w:t>
      </w:r>
      <w:r w:rsidR="00BB5C61" w:rsidRPr="00D108A9">
        <w:rPr>
          <w:rFonts w:ascii="Times New Roman" w:hAnsi="Times New Roman" w:cs="Times New Roman"/>
          <w:szCs w:val="22"/>
        </w:rPr>
        <w:t xml:space="preserve">ecord, </w:t>
      </w:r>
      <w:r w:rsidR="00D108A9">
        <w:rPr>
          <w:rFonts w:ascii="Times New Roman" w:hAnsi="Times New Roman" w:cs="Times New Roman"/>
          <w:szCs w:val="22"/>
        </w:rPr>
        <w:t xml:space="preserve">change request, </w:t>
      </w:r>
      <w:r w:rsidR="00BB5C61" w:rsidRPr="00D108A9">
        <w:rPr>
          <w:rFonts w:ascii="Times New Roman" w:hAnsi="Times New Roman" w:cs="Times New Roman"/>
          <w:szCs w:val="22"/>
        </w:rPr>
        <w:t>and traceability record</w:t>
      </w:r>
      <w:r w:rsidR="00D108A9">
        <w:rPr>
          <w:rFonts w:ascii="Times New Roman" w:hAnsi="Times New Roman" w:cs="Times New Roman"/>
          <w:szCs w:val="22"/>
        </w:rPr>
        <w:t xml:space="preserve"> are completed</w:t>
      </w:r>
      <w:r w:rsidR="00BB5C61" w:rsidRPr="00D108A9">
        <w:rPr>
          <w:rFonts w:ascii="Times New Roman" w:hAnsi="Times New Roman" w:cs="Times New Roman"/>
          <w:szCs w:val="22"/>
        </w:rPr>
        <w:t>.</w:t>
      </w:r>
      <w:r w:rsidR="00D108A9">
        <w:rPr>
          <w:rFonts w:ascii="Times New Roman" w:hAnsi="Times New Roman" w:cs="Times New Roman"/>
          <w:szCs w:val="22"/>
        </w:rPr>
        <w:t xml:space="preserve"> The web application and mobile application </w:t>
      </w:r>
      <w:r w:rsidR="00587FA3">
        <w:rPr>
          <w:rFonts w:ascii="Times New Roman" w:hAnsi="Times New Roman" w:cs="Times New Roman"/>
          <w:szCs w:val="22"/>
        </w:rPr>
        <w:t>have the six features the following the plan.</w:t>
      </w:r>
      <w:r w:rsidR="00587FA3" w:rsidRPr="00D108A9">
        <w:rPr>
          <w:rFonts w:ascii="Times New Roman" w:hAnsi="Times New Roman" w:cs="Times New Roman"/>
          <w:szCs w:val="22"/>
        </w:rPr>
        <w:t xml:space="preserve"> </w:t>
      </w:r>
      <w:r w:rsidR="00BB5C61" w:rsidRPr="00D108A9">
        <w:rPr>
          <w:rFonts w:ascii="Times New Roman" w:hAnsi="Times New Roman" w:cs="Times New Roman"/>
          <w:szCs w:val="22"/>
        </w:rPr>
        <w:t>All six f</w:t>
      </w:r>
      <w:r w:rsidRPr="00D108A9">
        <w:rPr>
          <w:rFonts w:ascii="Times New Roman" w:hAnsi="Times New Roman" w:cs="Times New Roman"/>
          <w:szCs w:val="22"/>
        </w:rPr>
        <w:t>eatur</w:t>
      </w:r>
      <w:r w:rsidR="00BB5C61" w:rsidRPr="00D108A9">
        <w:rPr>
          <w:rFonts w:ascii="Times New Roman" w:hAnsi="Times New Roman" w:cs="Times New Roman"/>
          <w:szCs w:val="22"/>
        </w:rPr>
        <w:t>es</w:t>
      </w:r>
      <w:r w:rsidR="00587FA3">
        <w:rPr>
          <w:rFonts w:ascii="Times New Roman" w:hAnsi="Times New Roman" w:cs="Times New Roman"/>
          <w:szCs w:val="22"/>
        </w:rPr>
        <w:t xml:space="preserve"> are completed</w:t>
      </w:r>
      <w:r w:rsidRPr="00D108A9">
        <w:rPr>
          <w:rFonts w:ascii="Times New Roman" w:hAnsi="Times New Roman" w:cs="Times New Roman"/>
          <w:szCs w:val="22"/>
        </w:rPr>
        <w:t>:</w:t>
      </w:r>
    </w:p>
    <w:p w:rsidR="00BB5C61" w:rsidRPr="00D108A9" w:rsidRDefault="00BB5C61" w:rsidP="00BB5C61">
      <w:pPr>
        <w:pStyle w:val="NoSpacing"/>
        <w:rPr>
          <w:rFonts w:ascii="Times New Roman" w:hAnsi="Times New Roman" w:cs="Times New Roman"/>
          <w:szCs w:val="22"/>
        </w:rPr>
      </w:pPr>
      <w:r w:rsidRPr="00D108A9">
        <w:rPr>
          <w:rFonts w:ascii="Times New Roman" w:hAnsi="Times New Roman" w:cs="Times New Roman"/>
          <w:szCs w:val="22"/>
        </w:rPr>
        <w:t>Feature#1: Prescription system</w:t>
      </w:r>
    </w:p>
    <w:p w:rsidR="00BB5C61" w:rsidRPr="00D108A9" w:rsidRDefault="00BB5C61" w:rsidP="00BB5C61">
      <w:pPr>
        <w:pStyle w:val="NoSpacing"/>
        <w:rPr>
          <w:rFonts w:ascii="Times New Roman" w:hAnsi="Times New Roman" w:cs="Times New Roman"/>
          <w:szCs w:val="22"/>
        </w:rPr>
      </w:pPr>
      <w:r w:rsidRPr="00D108A9">
        <w:rPr>
          <w:rFonts w:ascii="Times New Roman" w:hAnsi="Times New Roman" w:cs="Times New Roman"/>
          <w:szCs w:val="22"/>
        </w:rPr>
        <w:t>Feature#2: Account management system</w:t>
      </w:r>
    </w:p>
    <w:p w:rsidR="00BB5C61" w:rsidRPr="00D108A9" w:rsidRDefault="00BB5C61" w:rsidP="00BB5C61">
      <w:pPr>
        <w:pStyle w:val="NoSpacing"/>
        <w:rPr>
          <w:rFonts w:ascii="Times New Roman" w:hAnsi="Times New Roman" w:cs="Times New Roman"/>
          <w:szCs w:val="22"/>
        </w:rPr>
      </w:pPr>
      <w:r w:rsidRPr="00D108A9">
        <w:rPr>
          <w:rFonts w:ascii="Times New Roman" w:hAnsi="Times New Roman" w:cs="Times New Roman"/>
          <w:szCs w:val="22"/>
        </w:rPr>
        <w:t>Feature#3: Authentication system</w:t>
      </w:r>
    </w:p>
    <w:p w:rsidR="00D108A9" w:rsidRPr="00D108A9" w:rsidRDefault="00D108A9" w:rsidP="00D108A9">
      <w:pPr>
        <w:pStyle w:val="NoSpacing"/>
        <w:rPr>
          <w:rFonts w:ascii="Times New Roman" w:hAnsi="Times New Roman" w:cs="Times New Roman"/>
          <w:szCs w:val="22"/>
        </w:rPr>
      </w:pPr>
      <w:r w:rsidRPr="00D108A9">
        <w:rPr>
          <w:rFonts w:ascii="Times New Roman" w:hAnsi="Times New Roman" w:cs="Times New Roman"/>
          <w:szCs w:val="22"/>
        </w:rPr>
        <w:t>Feature#4: Prescription verification system</w:t>
      </w:r>
    </w:p>
    <w:p w:rsidR="00BB5C61" w:rsidRPr="00D108A9" w:rsidRDefault="00BB5C61" w:rsidP="00BB5C61">
      <w:pPr>
        <w:pStyle w:val="NoSpacing"/>
        <w:rPr>
          <w:rFonts w:ascii="Times New Roman" w:hAnsi="Times New Roman" w:cs="Times New Roman"/>
          <w:szCs w:val="22"/>
        </w:rPr>
      </w:pPr>
      <w:r w:rsidRPr="00D108A9">
        <w:rPr>
          <w:rFonts w:ascii="Times New Roman" w:hAnsi="Times New Roman" w:cs="Times New Roman"/>
          <w:szCs w:val="22"/>
        </w:rPr>
        <w:t>Feature#5: Report allergy system</w:t>
      </w:r>
    </w:p>
    <w:p w:rsidR="00BB5C61" w:rsidRPr="00D108A9" w:rsidRDefault="00BB5C61" w:rsidP="00BB5C61">
      <w:pPr>
        <w:pStyle w:val="NoSpacing"/>
        <w:rPr>
          <w:rFonts w:ascii="Times New Roman" w:hAnsi="Times New Roman" w:cs="Times New Roman"/>
          <w:szCs w:val="22"/>
        </w:rPr>
      </w:pPr>
      <w:r w:rsidRPr="00D108A9">
        <w:rPr>
          <w:rFonts w:ascii="Times New Roman" w:hAnsi="Times New Roman" w:cs="Times New Roman"/>
          <w:szCs w:val="22"/>
        </w:rPr>
        <w:t>Feature#6: Allergy drug summary report system</w:t>
      </w:r>
    </w:p>
    <w:p w:rsidR="00713D4D" w:rsidRDefault="00713D4D" w:rsidP="008409B7">
      <w:pPr>
        <w:pStyle w:val="NoSpacing"/>
        <w:ind w:left="1440"/>
        <w:rPr>
          <w:sz w:val="20"/>
          <w:szCs w:val="20"/>
        </w:rPr>
      </w:pPr>
    </w:p>
    <w:p w:rsidR="00713D4D" w:rsidRPr="00587FA3" w:rsidRDefault="00713D4D" w:rsidP="00713D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7FA3">
        <w:rPr>
          <w:rFonts w:ascii="Times New Roman" w:hAnsi="Times New Roman" w:cs="Times New Roman"/>
          <w:b/>
          <w:bCs/>
        </w:rPr>
        <w:t xml:space="preserve">Project </w:t>
      </w:r>
      <w:r w:rsidR="00D108A9" w:rsidRPr="00587FA3">
        <w:rPr>
          <w:rFonts w:ascii="Times New Roman" w:hAnsi="Times New Roman" w:cs="Times New Roman"/>
          <w:b/>
          <w:bCs/>
        </w:rPr>
        <w:t xml:space="preserve">report </w:t>
      </w:r>
    </w:p>
    <w:tbl>
      <w:tblPr>
        <w:tblStyle w:val="TableGrid"/>
        <w:tblpPr w:leftFromText="180" w:rightFromText="180" w:vertAnchor="text" w:horzAnchor="margin" w:tblpY="29"/>
        <w:tblOverlap w:val="never"/>
        <w:tblW w:w="9322" w:type="dxa"/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1559"/>
        <w:gridCol w:w="2126"/>
        <w:gridCol w:w="1701"/>
      </w:tblGrid>
      <w:tr w:rsidR="00713D4D" w:rsidRPr="00D108A9" w:rsidTr="002E47A8">
        <w:tc>
          <w:tcPr>
            <w:tcW w:w="2376" w:type="dxa"/>
            <w:shd w:val="clear" w:color="auto" w:fill="BFBFBF" w:themeFill="background1" w:themeFillShade="BF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Milestone</w:t>
            </w:r>
          </w:p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Complete (%)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Deliverable status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Version</w:t>
            </w:r>
          </w:p>
        </w:tc>
      </w:tr>
      <w:tr w:rsidR="00713D4D" w:rsidRPr="00D108A9" w:rsidTr="002E47A8">
        <w:tc>
          <w:tcPr>
            <w:tcW w:w="237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Project Plan</w:t>
            </w:r>
          </w:p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713D4D" w:rsidRPr="00D108A9" w:rsidRDefault="00D121F1" w:rsidP="00D108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D108A9" w:rsidRPr="00D108A9">
              <w:rPr>
                <w:rFonts w:ascii="Times New Roman" w:hAnsi="Times New Roman" w:cs="Times New Roman"/>
              </w:rPr>
              <w:t>/</w:t>
            </w:r>
            <w:r w:rsidR="00D108A9">
              <w:rPr>
                <w:rFonts w:ascii="Times New Roman" w:hAnsi="Times New Roman" w:cs="Times New Roman"/>
              </w:rPr>
              <w:t>07</w:t>
            </w:r>
            <w:r w:rsidR="00D108A9" w:rsidRPr="00D108A9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559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12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On schedule</w:t>
            </w:r>
          </w:p>
        </w:tc>
        <w:tc>
          <w:tcPr>
            <w:tcW w:w="1701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2.0</w:t>
            </w:r>
          </w:p>
        </w:tc>
      </w:tr>
      <w:tr w:rsidR="00713D4D" w:rsidRPr="00D108A9" w:rsidTr="002E47A8">
        <w:tc>
          <w:tcPr>
            <w:tcW w:w="237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Software Specification Requirement</w:t>
            </w:r>
          </w:p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713D4D" w:rsidRPr="00D108A9" w:rsidRDefault="00D121F1" w:rsidP="00D108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D108A9" w:rsidRPr="00D108A9">
              <w:rPr>
                <w:rFonts w:ascii="Times New Roman" w:hAnsi="Times New Roman" w:cs="Times New Roman"/>
              </w:rPr>
              <w:t>/</w:t>
            </w:r>
            <w:r w:rsidR="00D108A9">
              <w:rPr>
                <w:rFonts w:ascii="Times New Roman" w:hAnsi="Times New Roman" w:cs="Times New Roman"/>
              </w:rPr>
              <w:t>07</w:t>
            </w:r>
            <w:r w:rsidR="00D108A9" w:rsidRPr="00D108A9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1559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12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On schedule</w:t>
            </w:r>
          </w:p>
        </w:tc>
        <w:tc>
          <w:tcPr>
            <w:tcW w:w="1701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2.0</w:t>
            </w:r>
          </w:p>
        </w:tc>
      </w:tr>
      <w:tr w:rsidR="00713D4D" w:rsidRPr="00D108A9" w:rsidTr="002E47A8">
        <w:tc>
          <w:tcPr>
            <w:tcW w:w="237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Software Design</w:t>
            </w:r>
          </w:p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713D4D" w:rsidRPr="00D108A9" w:rsidRDefault="00D121F1" w:rsidP="00D108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713D4D" w:rsidRPr="00D108A9">
              <w:rPr>
                <w:rFonts w:ascii="Times New Roman" w:hAnsi="Times New Roman" w:cs="Times New Roman"/>
              </w:rPr>
              <w:t>/</w:t>
            </w:r>
            <w:r w:rsidR="00D108A9">
              <w:rPr>
                <w:rFonts w:ascii="Times New Roman" w:hAnsi="Times New Roman" w:cs="Times New Roman"/>
              </w:rPr>
              <w:t>07</w:t>
            </w:r>
            <w:r w:rsidR="00713D4D" w:rsidRPr="00D108A9">
              <w:rPr>
                <w:rFonts w:ascii="Times New Roman" w:hAnsi="Times New Roman" w:cs="Times New Roman"/>
              </w:rPr>
              <w:t>201</w:t>
            </w:r>
            <w:r w:rsidR="00D108A9" w:rsidRPr="00D10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12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On schedule</w:t>
            </w:r>
          </w:p>
        </w:tc>
        <w:tc>
          <w:tcPr>
            <w:tcW w:w="1701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2.0</w:t>
            </w:r>
          </w:p>
        </w:tc>
      </w:tr>
      <w:tr w:rsidR="00713D4D" w:rsidRPr="00D108A9" w:rsidTr="002E47A8">
        <w:tc>
          <w:tcPr>
            <w:tcW w:w="237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Test Plan</w:t>
            </w:r>
          </w:p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713D4D" w:rsidRPr="00D108A9" w:rsidRDefault="00D121F1" w:rsidP="00D108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713D4D" w:rsidRPr="00D108A9">
              <w:rPr>
                <w:rFonts w:ascii="Times New Roman" w:hAnsi="Times New Roman" w:cs="Times New Roman"/>
              </w:rPr>
              <w:t>/</w:t>
            </w:r>
            <w:r w:rsidR="00D108A9">
              <w:rPr>
                <w:rFonts w:ascii="Times New Roman" w:hAnsi="Times New Roman" w:cs="Times New Roman"/>
              </w:rPr>
              <w:t>07</w:t>
            </w:r>
            <w:r w:rsidR="00713D4D" w:rsidRPr="00D108A9">
              <w:rPr>
                <w:rFonts w:ascii="Times New Roman" w:hAnsi="Times New Roman" w:cs="Times New Roman"/>
              </w:rPr>
              <w:t>/201</w:t>
            </w:r>
            <w:r w:rsidR="00D108A9" w:rsidRPr="00D10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12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On schedule</w:t>
            </w:r>
          </w:p>
        </w:tc>
        <w:tc>
          <w:tcPr>
            <w:tcW w:w="1701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2.0</w:t>
            </w:r>
          </w:p>
        </w:tc>
      </w:tr>
      <w:tr w:rsidR="00713D4D" w:rsidRPr="00D108A9" w:rsidTr="002E47A8">
        <w:tc>
          <w:tcPr>
            <w:tcW w:w="237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Test Record</w:t>
            </w:r>
          </w:p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713D4D" w:rsidRPr="00D108A9" w:rsidRDefault="00D121F1" w:rsidP="00D108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713D4D" w:rsidRPr="00D108A9">
              <w:rPr>
                <w:rFonts w:ascii="Times New Roman" w:hAnsi="Times New Roman" w:cs="Times New Roman"/>
              </w:rPr>
              <w:t>/</w:t>
            </w:r>
            <w:r w:rsidR="00D108A9">
              <w:rPr>
                <w:rFonts w:ascii="Times New Roman" w:hAnsi="Times New Roman" w:cs="Times New Roman"/>
              </w:rPr>
              <w:t>07</w:t>
            </w:r>
            <w:r w:rsidR="00713D4D" w:rsidRPr="00D108A9">
              <w:rPr>
                <w:rFonts w:ascii="Times New Roman" w:hAnsi="Times New Roman" w:cs="Times New Roman"/>
              </w:rPr>
              <w:t>/201</w:t>
            </w:r>
            <w:r w:rsidR="00D108A9" w:rsidRPr="00D10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:rsidR="00713D4D" w:rsidRPr="00D108A9" w:rsidRDefault="00D108A9" w:rsidP="002E47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713D4D" w:rsidRPr="00D108A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12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On schedule</w:t>
            </w:r>
          </w:p>
        </w:tc>
        <w:tc>
          <w:tcPr>
            <w:tcW w:w="1701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2.0</w:t>
            </w:r>
          </w:p>
        </w:tc>
      </w:tr>
      <w:tr w:rsidR="00713D4D" w:rsidRPr="00D108A9" w:rsidTr="002E47A8">
        <w:tc>
          <w:tcPr>
            <w:tcW w:w="237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Traceability Record</w:t>
            </w:r>
          </w:p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713D4D" w:rsidRPr="00D108A9" w:rsidRDefault="00D121F1" w:rsidP="00D108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D108A9">
              <w:rPr>
                <w:rFonts w:ascii="Times New Roman" w:hAnsi="Times New Roman" w:cs="Times New Roman"/>
              </w:rPr>
              <w:t>/07</w:t>
            </w:r>
            <w:r w:rsidR="00713D4D" w:rsidRPr="00D108A9">
              <w:rPr>
                <w:rFonts w:ascii="Times New Roman" w:hAnsi="Times New Roman" w:cs="Times New Roman"/>
              </w:rPr>
              <w:t>/201</w:t>
            </w:r>
            <w:r w:rsidR="00D108A9" w:rsidRPr="00D10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12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On schedule</w:t>
            </w:r>
          </w:p>
        </w:tc>
        <w:tc>
          <w:tcPr>
            <w:tcW w:w="1701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2.0</w:t>
            </w:r>
          </w:p>
        </w:tc>
      </w:tr>
      <w:tr w:rsidR="00713D4D" w:rsidRPr="00D108A9" w:rsidTr="002E47A8">
        <w:tc>
          <w:tcPr>
            <w:tcW w:w="237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Software Product</w:t>
            </w:r>
          </w:p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713D4D" w:rsidRPr="00D108A9" w:rsidRDefault="00D121F1" w:rsidP="00D108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713D4D" w:rsidRPr="00D108A9">
              <w:rPr>
                <w:rFonts w:ascii="Times New Roman" w:hAnsi="Times New Roman" w:cs="Times New Roman"/>
              </w:rPr>
              <w:t>/</w:t>
            </w:r>
            <w:r w:rsidR="00D108A9">
              <w:rPr>
                <w:rFonts w:ascii="Times New Roman" w:hAnsi="Times New Roman" w:cs="Times New Roman"/>
              </w:rPr>
              <w:t>07/</w:t>
            </w:r>
            <w:r w:rsidR="00713D4D" w:rsidRPr="00D108A9">
              <w:rPr>
                <w:rFonts w:ascii="Times New Roman" w:hAnsi="Times New Roman" w:cs="Times New Roman"/>
              </w:rPr>
              <w:t>201</w:t>
            </w:r>
            <w:r w:rsidR="00D108A9" w:rsidRPr="00D10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:rsidR="00713D4D" w:rsidRPr="00D108A9" w:rsidRDefault="00D108A9" w:rsidP="002E47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Pr="00D108A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126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On schedule</w:t>
            </w:r>
          </w:p>
        </w:tc>
        <w:tc>
          <w:tcPr>
            <w:tcW w:w="1701" w:type="dxa"/>
          </w:tcPr>
          <w:p w:rsidR="00713D4D" w:rsidRPr="00D108A9" w:rsidRDefault="00713D4D" w:rsidP="002E47A8">
            <w:pPr>
              <w:jc w:val="center"/>
              <w:rPr>
                <w:rFonts w:ascii="Times New Roman" w:hAnsi="Times New Roman" w:cs="Times New Roman"/>
              </w:rPr>
            </w:pPr>
            <w:r w:rsidRPr="00D108A9">
              <w:rPr>
                <w:rFonts w:ascii="Times New Roman" w:hAnsi="Times New Roman" w:cs="Times New Roman"/>
              </w:rPr>
              <w:t>2.0</w:t>
            </w:r>
          </w:p>
        </w:tc>
      </w:tr>
    </w:tbl>
    <w:p w:rsidR="00713D4D" w:rsidRPr="00D108A9" w:rsidRDefault="00713D4D" w:rsidP="00713D4D">
      <w:pPr>
        <w:rPr>
          <w:rFonts w:ascii="Times New Roman" w:hAnsi="Times New Roman" w:cs="Times New Roman"/>
          <w:szCs w:val="22"/>
        </w:rPr>
      </w:pPr>
    </w:p>
    <w:p w:rsidR="00713D4D" w:rsidRDefault="00713D4D" w:rsidP="008409B7">
      <w:pPr>
        <w:rPr>
          <w:sz w:val="20"/>
          <w:szCs w:val="20"/>
        </w:rPr>
      </w:pPr>
    </w:p>
    <w:p w:rsidR="00713D4D" w:rsidRDefault="00713D4D" w:rsidP="008409B7">
      <w:pPr>
        <w:rPr>
          <w:sz w:val="20"/>
          <w:szCs w:val="20"/>
        </w:rPr>
      </w:pPr>
    </w:p>
    <w:p w:rsidR="00713D4D" w:rsidRDefault="00713D4D" w:rsidP="008409B7">
      <w:pPr>
        <w:rPr>
          <w:sz w:val="20"/>
          <w:szCs w:val="20"/>
        </w:rPr>
      </w:pPr>
    </w:p>
    <w:p w:rsidR="00713D4D" w:rsidRPr="008409B7" w:rsidRDefault="00713D4D" w:rsidP="008409B7">
      <w:pPr>
        <w:rPr>
          <w:sz w:val="20"/>
          <w:szCs w:val="20"/>
        </w:rPr>
      </w:pPr>
    </w:p>
    <w:p w:rsidR="00DB1F3A" w:rsidRPr="008409B7" w:rsidRDefault="00DB1F3A">
      <w:pPr>
        <w:rPr>
          <w:sz w:val="20"/>
          <w:szCs w:val="20"/>
        </w:rPr>
      </w:pPr>
    </w:p>
    <w:sectPr w:rsidR="00DB1F3A" w:rsidRPr="008409B7" w:rsidSect="00587FA3">
      <w:footerReference w:type="defaul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E37" w:rsidRDefault="00C33E37">
      <w:pPr>
        <w:spacing w:after="0" w:line="240" w:lineRule="auto"/>
      </w:pPr>
      <w:r>
        <w:separator/>
      </w:r>
    </w:p>
  </w:endnote>
  <w:endnote w:type="continuationSeparator" w:id="0">
    <w:p w:rsidR="00C33E37" w:rsidRDefault="00C33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06" w:type="dxa"/>
      <w:tblLook w:val="04A0" w:firstRow="1" w:lastRow="0" w:firstColumn="1" w:lastColumn="0" w:noHBand="0" w:noVBand="1"/>
    </w:tblPr>
    <w:tblGrid>
      <w:gridCol w:w="1502"/>
      <w:gridCol w:w="1867"/>
      <w:gridCol w:w="1178"/>
      <w:gridCol w:w="2009"/>
      <w:gridCol w:w="1134"/>
      <w:gridCol w:w="1916"/>
    </w:tblGrid>
    <w:tr w:rsidR="00BB5C61" w:rsidRPr="00330F43" w:rsidTr="00EE14C7">
      <w:trPr>
        <w:trHeight w:val="532"/>
      </w:trPr>
      <w:tc>
        <w:tcPr>
          <w:tcW w:w="1502" w:type="dxa"/>
          <w:shd w:val="clear" w:color="auto" w:fill="B8CCE4" w:themeFill="accent1" w:themeFillTint="66"/>
        </w:tcPr>
        <w:p w:rsidR="00BB5C61" w:rsidRPr="00330F43" w:rsidRDefault="00BB5C61" w:rsidP="00EE14C7">
          <w:pPr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330F43">
            <w:rPr>
              <w:rFonts w:ascii="Times New Roman" w:hAnsi="Times New Roman"/>
              <w:b/>
              <w:bCs/>
              <w:sz w:val="18"/>
              <w:szCs w:val="18"/>
            </w:rPr>
            <w:t>Document Name</w:t>
          </w:r>
        </w:p>
      </w:tc>
      <w:tc>
        <w:tcPr>
          <w:tcW w:w="1867" w:type="dxa"/>
        </w:tcPr>
        <w:p w:rsidR="00BB5C61" w:rsidRPr="00330F43" w:rsidRDefault="00BB5C61" w:rsidP="00EE14C7">
          <w:pPr>
            <w:rPr>
              <w:rFonts w:ascii="Times New Roman" w:hAnsi="Times New Roman"/>
              <w:sz w:val="18"/>
              <w:szCs w:val="18"/>
            </w:rPr>
          </w:pPr>
          <w:r w:rsidRPr="00330F43">
            <w:rPr>
              <w:rFonts w:ascii="Times New Roman" w:hAnsi="Times New Roman"/>
              <w:sz w:val="18"/>
              <w:szCs w:val="18"/>
            </w:rPr>
            <w:t>Smart Prescription Application</w:t>
          </w:r>
        </w:p>
      </w:tc>
      <w:tc>
        <w:tcPr>
          <w:tcW w:w="1178" w:type="dxa"/>
          <w:shd w:val="clear" w:color="auto" w:fill="B8CCE4" w:themeFill="accent1" w:themeFillTint="66"/>
        </w:tcPr>
        <w:p w:rsidR="00BB5C61" w:rsidRPr="00330F43" w:rsidRDefault="00BB5C61" w:rsidP="00EE14C7">
          <w:pPr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330F43">
            <w:rPr>
              <w:rFonts w:ascii="Times New Roman" w:hAnsi="Times New Roman"/>
              <w:b/>
              <w:bCs/>
              <w:sz w:val="18"/>
              <w:szCs w:val="18"/>
            </w:rPr>
            <w:t>Owner</w:t>
          </w:r>
        </w:p>
      </w:tc>
      <w:tc>
        <w:tcPr>
          <w:tcW w:w="2009" w:type="dxa"/>
        </w:tcPr>
        <w:p w:rsidR="00BB5C61" w:rsidRPr="00330F43" w:rsidRDefault="00BB5C61" w:rsidP="00EE14C7">
          <w:pPr>
            <w:rPr>
              <w:rFonts w:ascii="Times New Roman" w:hAnsi="Times New Roman"/>
              <w:sz w:val="18"/>
              <w:szCs w:val="18"/>
            </w:rPr>
          </w:pPr>
          <w:r w:rsidRPr="00330F43">
            <w:rPr>
              <w:rFonts w:ascii="Times New Roman" w:hAnsi="Times New Roman"/>
              <w:sz w:val="18"/>
              <w:szCs w:val="18"/>
            </w:rPr>
            <w:t>Natthakn Kaeokanpai, Phithiwat Sitthitun</w:t>
          </w:r>
        </w:p>
      </w:tc>
      <w:tc>
        <w:tcPr>
          <w:tcW w:w="1134" w:type="dxa"/>
          <w:shd w:val="clear" w:color="auto" w:fill="B8CCE4" w:themeFill="accent1" w:themeFillTint="66"/>
        </w:tcPr>
        <w:p w:rsidR="00BB5C61" w:rsidRPr="00330F43" w:rsidRDefault="00BB5C61" w:rsidP="00EE14C7">
          <w:pPr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330F43">
            <w:rPr>
              <w:rFonts w:ascii="Times New Roman" w:hAnsi="Times New Roman"/>
              <w:b/>
              <w:bCs/>
              <w:sz w:val="18"/>
              <w:szCs w:val="18"/>
            </w:rPr>
            <w:t>Page</w:t>
          </w:r>
        </w:p>
      </w:tc>
      <w:tc>
        <w:tcPr>
          <w:tcW w:w="1916" w:type="dxa"/>
        </w:tcPr>
        <w:p w:rsidR="00BB5C61" w:rsidRPr="00330F43" w:rsidRDefault="00BB5C61" w:rsidP="00EE14C7">
          <w:pPr>
            <w:jc w:val="center"/>
            <w:rPr>
              <w:rFonts w:ascii="Times New Roman" w:hAnsi="Times New Roman"/>
              <w:sz w:val="18"/>
              <w:szCs w:val="18"/>
            </w:rPr>
          </w:pPr>
          <w:r w:rsidRPr="00330F43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330F43">
            <w:rPr>
              <w:rFonts w:ascii="Times New Roman" w:hAnsi="Times New Roman"/>
              <w:sz w:val="18"/>
              <w:szCs w:val="18"/>
            </w:rPr>
            <w:instrText xml:space="preserve"> PAGE  \* Arabic  \* MERGEFORMAT </w:instrText>
          </w:r>
          <w:r w:rsidRPr="00330F43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845585">
            <w:rPr>
              <w:rFonts w:ascii="Times New Roman" w:hAnsi="Times New Roman"/>
              <w:noProof/>
              <w:sz w:val="18"/>
              <w:szCs w:val="18"/>
            </w:rPr>
            <w:t>2</w:t>
          </w:r>
          <w:r w:rsidRPr="00330F43">
            <w:rPr>
              <w:rFonts w:ascii="Times New Roman" w:hAnsi="Times New Roman"/>
              <w:sz w:val="18"/>
              <w:szCs w:val="18"/>
            </w:rPr>
            <w:fldChar w:fldCharType="end"/>
          </w:r>
        </w:p>
      </w:tc>
    </w:tr>
    <w:tr w:rsidR="00BB5C61" w:rsidRPr="00330F43" w:rsidTr="00EE14C7">
      <w:trPr>
        <w:trHeight w:val="617"/>
      </w:trPr>
      <w:tc>
        <w:tcPr>
          <w:tcW w:w="1502" w:type="dxa"/>
          <w:shd w:val="clear" w:color="auto" w:fill="B8CCE4" w:themeFill="accent1" w:themeFillTint="66"/>
        </w:tcPr>
        <w:p w:rsidR="00BB5C61" w:rsidRPr="00330F43" w:rsidRDefault="00BB5C61" w:rsidP="00EE14C7">
          <w:pPr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330F43">
            <w:rPr>
              <w:rFonts w:ascii="Times New Roman" w:hAnsi="Times New Roman"/>
              <w:b/>
              <w:bCs/>
              <w:sz w:val="18"/>
              <w:szCs w:val="18"/>
            </w:rPr>
            <w:t>Document Type</w:t>
          </w:r>
        </w:p>
      </w:tc>
      <w:tc>
        <w:tcPr>
          <w:tcW w:w="1867" w:type="dxa"/>
        </w:tcPr>
        <w:p w:rsidR="00BB5C61" w:rsidRPr="00330F43" w:rsidRDefault="00BB5C61" w:rsidP="00EE14C7">
          <w:pPr>
            <w:rPr>
              <w:rFonts w:ascii="Times New Roman" w:hAnsi="Times New Roman"/>
              <w:bCs/>
              <w:sz w:val="4"/>
              <w:szCs w:val="4"/>
            </w:rPr>
          </w:pPr>
          <w:r>
            <w:rPr>
              <w:rFonts w:ascii="Times New Roman" w:hAnsi="Times New Roman"/>
              <w:bCs/>
              <w:sz w:val="18"/>
              <w:szCs w:val="18"/>
            </w:rPr>
            <w:t>Ex</w:t>
          </w:r>
          <w:r w:rsidR="00587FA3">
            <w:rPr>
              <w:rFonts w:ascii="Times New Roman" w:hAnsi="Times New Roman"/>
              <w:bCs/>
              <w:sz w:val="18"/>
              <w:szCs w:val="18"/>
            </w:rPr>
            <w:t>e</w:t>
          </w:r>
          <w:r>
            <w:rPr>
              <w:rFonts w:ascii="Times New Roman" w:hAnsi="Times New Roman"/>
              <w:bCs/>
              <w:sz w:val="18"/>
              <w:szCs w:val="18"/>
            </w:rPr>
            <w:t>cutive summary</w:t>
          </w:r>
        </w:p>
      </w:tc>
      <w:tc>
        <w:tcPr>
          <w:tcW w:w="1178" w:type="dxa"/>
          <w:shd w:val="clear" w:color="auto" w:fill="B8CCE4" w:themeFill="accent1" w:themeFillTint="66"/>
        </w:tcPr>
        <w:p w:rsidR="00BB5C61" w:rsidRPr="00330F43" w:rsidRDefault="00BB5C61" w:rsidP="00EE14C7">
          <w:pPr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330F43">
            <w:rPr>
              <w:rFonts w:ascii="Times New Roman" w:hAnsi="Times New Roman"/>
              <w:b/>
              <w:bCs/>
              <w:sz w:val="18"/>
              <w:szCs w:val="18"/>
            </w:rPr>
            <w:t>Release Date</w:t>
          </w:r>
        </w:p>
      </w:tc>
      <w:tc>
        <w:tcPr>
          <w:tcW w:w="2009" w:type="dxa"/>
        </w:tcPr>
        <w:p w:rsidR="00BB5C61" w:rsidRPr="00330F43" w:rsidRDefault="00BB5C61" w:rsidP="00EE14C7">
          <w:pPr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July</w:t>
          </w:r>
          <w:r w:rsidRPr="00330F43">
            <w:rPr>
              <w:rFonts w:ascii="Times New Roman" w:hAnsi="Times New Roman"/>
              <w:sz w:val="18"/>
              <w:szCs w:val="18"/>
            </w:rPr>
            <w:t xml:space="preserve"> </w:t>
          </w:r>
          <w:r w:rsidR="00845585">
            <w:rPr>
              <w:rFonts w:ascii="Times New Roman" w:hAnsi="Times New Roman"/>
              <w:sz w:val="18"/>
              <w:szCs w:val="18"/>
            </w:rPr>
            <w:t>3</w:t>
          </w:r>
          <w:r>
            <w:rPr>
              <w:rFonts w:ascii="Times New Roman" w:hAnsi="Times New Roman"/>
              <w:sz w:val="18"/>
              <w:szCs w:val="18"/>
            </w:rPr>
            <w:t>0</w:t>
          </w:r>
          <w:r w:rsidRPr="00330F43">
            <w:rPr>
              <w:rFonts w:ascii="Times New Roman" w:hAnsi="Times New Roman"/>
              <w:sz w:val="18"/>
              <w:szCs w:val="18"/>
              <w:vertAlign w:val="superscript"/>
            </w:rPr>
            <w:t>th</w:t>
          </w:r>
          <w:r w:rsidRPr="00330F43">
            <w:rPr>
              <w:rFonts w:ascii="Times New Roman" w:hAnsi="Times New Roman"/>
              <w:sz w:val="18"/>
              <w:szCs w:val="18"/>
            </w:rPr>
            <w:t>, 2016</w:t>
          </w:r>
        </w:p>
      </w:tc>
      <w:tc>
        <w:tcPr>
          <w:tcW w:w="1134" w:type="dxa"/>
          <w:shd w:val="clear" w:color="auto" w:fill="B8CCE4" w:themeFill="accent1" w:themeFillTint="66"/>
        </w:tcPr>
        <w:p w:rsidR="00BB5C61" w:rsidRPr="00330F43" w:rsidRDefault="00BB5C61" w:rsidP="00EE14C7">
          <w:pPr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330F43">
            <w:rPr>
              <w:rFonts w:ascii="Times New Roman" w:hAnsi="Times New Roman"/>
              <w:b/>
              <w:bCs/>
              <w:sz w:val="18"/>
              <w:szCs w:val="18"/>
            </w:rPr>
            <w:t>Print Date</w:t>
          </w:r>
        </w:p>
      </w:tc>
      <w:tc>
        <w:tcPr>
          <w:tcW w:w="1916" w:type="dxa"/>
        </w:tcPr>
        <w:p w:rsidR="00BB5C61" w:rsidRPr="00330F43" w:rsidRDefault="00BB5C61" w:rsidP="00EE14C7">
          <w:pPr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July</w:t>
          </w:r>
          <w:r w:rsidR="00845585">
            <w:rPr>
              <w:rFonts w:ascii="Times New Roman" w:hAnsi="Times New Roman"/>
              <w:sz w:val="18"/>
              <w:szCs w:val="18"/>
            </w:rPr>
            <w:t xml:space="preserve"> 3</w:t>
          </w:r>
          <w:r w:rsidRPr="00330F43">
            <w:rPr>
              <w:rFonts w:ascii="Times New Roman" w:hAnsi="Times New Roman"/>
              <w:sz w:val="18"/>
              <w:szCs w:val="18"/>
            </w:rPr>
            <w:t>0</w:t>
          </w:r>
          <w:r w:rsidRPr="00330F43">
            <w:rPr>
              <w:rFonts w:ascii="Times New Roman" w:hAnsi="Times New Roman"/>
              <w:sz w:val="18"/>
              <w:szCs w:val="18"/>
              <w:vertAlign w:val="superscript"/>
            </w:rPr>
            <w:t>th</w:t>
          </w:r>
          <w:r w:rsidRPr="00330F43">
            <w:rPr>
              <w:rFonts w:ascii="Times New Roman" w:hAnsi="Times New Roman"/>
              <w:sz w:val="18"/>
              <w:szCs w:val="18"/>
            </w:rPr>
            <w:t xml:space="preserve">, 2016 </w:t>
          </w:r>
        </w:p>
      </w:tc>
    </w:tr>
  </w:tbl>
  <w:p w:rsidR="00053B3B" w:rsidRPr="00BB5C61" w:rsidRDefault="00C33E37" w:rsidP="00BB5C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E37" w:rsidRDefault="00C33E37">
      <w:pPr>
        <w:spacing w:after="0" w:line="240" w:lineRule="auto"/>
      </w:pPr>
      <w:r>
        <w:separator/>
      </w:r>
    </w:p>
  </w:footnote>
  <w:footnote w:type="continuationSeparator" w:id="0">
    <w:p w:rsidR="00C33E37" w:rsidRDefault="00C33E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9B7"/>
    <w:rsid w:val="00050B81"/>
    <w:rsid w:val="00237AF0"/>
    <w:rsid w:val="00240BF5"/>
    <w:rsid w:val="00266E1D"/>
    <w:rsid w:val="003721E5"/>
    <w:rsid w:val="003F4166"/>
    <w:rsid w:val="0058603D"/>
    <w:rsid w:val="00587FA3"/>
    <w:rsid w:val="00713D4D"/>
    <w:rsid w:val="00836339"/>
    <w:rsid w:val="008409B7"/>
    <w:rsid w:val="00845585"/>
    <w:rsid w:val="008B1A45"/>
    <w:rsid w:val="00B275F9"/>
    <w:rsid w:val="00BB5C61"/>
    <w:rsid w:val="00C12B73"/>
    <w:rsid w:val="00C33E37"/>
    <w:rsid w:val="00D108A9"/>
    <w:rsid w:val="00D121F1"/>
    <w:rsid w:val="00D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DF53A7-D798-4480-991A-E509EB05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09B7"/>
    <w:pPr>
      <w:spacing w:after="0" w:line="240" w:lineRule="auto"/>
    </w:pPr>
  </w:style>
  <w:style w:type="table" w:styleId="TableGrid">
    <w:name w:val="Table Grid"/>
    <w:basedOn w:val="TableNormal"/>
    <w:uiPriority w:val="39"/>
    <w:rsid w:val="00713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1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D4D"/>
  </w:style>
  <w:style w:type="paragraph" w:styleId="Header">
    <w:name w:val="header"/>
    <w:basedOn w:val="Normal"/>
    <w:link w:val="HeaderChar"/>
    <w:uiPriority w:val="99"/>
    <w:unhideWhenUsed/>
    <w:rsid w:val="00BB5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0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พิธิ</cp:lastModifiedBy>
  <cp:revision>5</cp:revision>
  <dcterms:created xsi:type="dcterms:W3CDTF">2016-08-01T03:38:00Z</dcterms:created>
  <dcterms:modified xsi:type="dcterms:W3CDTF">2016-08-10T07:56:00Z</dcterms:modified>
</cp:coreProperties>
</file>