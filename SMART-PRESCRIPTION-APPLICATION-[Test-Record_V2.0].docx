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B0" w:rsidRDefault="00DA3405">
      <w:pPr>
        <w:spacing w:before="9" w:line="820" w:lineRule="exact"/>
        <w:ind w:left="121" w:right="119"/>
        <w:jc w:val="center"/>
        <w:rPr>
          <w:sz w:val="72"/>
          <w:szCs w:val="72"/>
        </w:rPr>
      </w:pPr>
      <w:r>
        <w:rPr>
          <w:b/>
          <w:sz w:val="72"/>
          <w:szCs w:val="72"/>
        </w:rPr>
        <w:t>SMA</w:t>
      </w:r>
      <w:r>
        <w:rPr>
          <w:b/>
          <w:spacing w:val="-24"/>
          <w:sz w:val="72"/>
          <w:szCs w:val="72"/>
        </w:rPr>
        <w:t>R</w:t>
      </w:r>
      <w:r>
        <w:rPr>
          <w:b/>
          <w:sz w:val="72"/>
          <w:szCs w:val="72"/>
        </w:rPr>
        <w:t>T</w:t>
      </w:r>
      <w:r>
        <w:rPr>
          <w:b/>
          <w:spacing w:val="-12"/>
          <w:sz w:val="72"/>
          <w:szCs w:val="72"/>
        </w:rPr>
        <w:t xml:space="preserve"> </w:t>
      </w:r>
      <w:r>
        <w:rPr>
          <w:b/>
          <w:sz w:val="72"/>
          <w:szCs w:val="72"/>
        </w:rPr>
        <w:t>PRESC</w:t>
      </w:r>
      <w:r>
        <w:rPr>
          <w:b/>
          <w:spacing w:val="1"/>
          <w:sz w:val="72"/>
          <w:szCs w:val="72"/>
        </w:rPr>
        <w:t>R</w:t>
      </w:r>
      <w:r>
        <w:rPr>
          <w:b/>
          <w:sz w:val="72"/>
          <w:szCs w:val="72"/>
        </w:rPr>
        <w:t>I</w:t>
      </w:r>
      <w:r>
        <w:rPr>
          <w:b/>
          <w:spacing w:val="-2"/>
          <w:sz w:val="72"/>
          <w:szCs w:val="72"/>
        </w:rPr>
        <w:t>P</w:t>
      </w:r>
      <w:r>
        <w:rPr>
          <w:b/>
          <w:sz w:val="72"/>
          <w:szCs w:val="72"/>
        </w:rPr>
        <w:t>TION APPLIC</w:t>
      </w:r>
      <w:r>
        <w:rPr>
          <w:b/>
          <w:spacing w:val="-51"/>
          <w:sz w:val="72"/>
          <w:szCs w:val="72"/>
        </w:rPr>
        <w:t>A</w:t>
      </w:r>
      <w:r>
        <w:rPr>
          <w:b/>
          <w:sz w:val="72"/>
          <w:szCs w:val="72"/>
        </w:rPr>
        <w:t>TI</w:t>
      </w:r>
      <w:r>
        <w:rPr>
          <w:b/>
          <w:spacing w:val="-3"/>
          <w:sz w:val="72"/>
          <w:szCs w:val="72"/>
        </w:rPr>
        <w:t>O</w:t>
      </w:r>
      <w:r>
        <w:rPr>
          <w:b/>
          <w:sz w:val="72"/>
          <w:szCs w:val="72"/>
        </w:rPr>
        <w:t>N</w:t>
      </w:r>
    </w:p>
    <w:p w:rsidR="002A38B0" w:rsidRDefault="002A38B0">
      <w:pPr>
        <w:spacing w:before="7" w:line="100" w:lineRule="exact"/>
        <w:rPr>
          <w:sz w:val="10"/>
          <w:szCs w:val="10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DA3405">
      <w:pPr>
        <w:ind w:left="3169" w:right="3167"/>
        <w:jc w:val="center"/>
        <w:rPr>
          <w:sz w:val="44"/>
          <w:szCs w:val="44"/>
        </w:rPr>
      </w:pPr>
      <w:r>
        <w:rPr>
          <w:spacing w:val="-31"/>
          <w:sz w:val="44"/>
          <w:szCs w:val="44"/>
        </w:rPr>
        <w:t>T</w:t>
      </w:r>
      <w:r>
        <w:rPr>
          <w:sz w:val="44"/>
          <w:szCs w:val="44"/>
        </w:rPr>
        <w:t>est</w:t>
      </w:r>
      <w:r>
        <w:rPr>
          <w:spacing w:val="-8"/>
          <w:sz w:val="44"/>
          <w:szCs w:val="44"/>
        </w:rPr>
        <w:t xml:space="preserve"> </w:t>
      </w:r>
      <w:r>
        <w:rPr>
          <w:w w:val="99"/>
          <w:sz w:val="44"/>
          <w:szCs w:val="44"/>
        </w:rPr>
        <w:t>R</w:t>
      </w:r>
      <w:r>
        <w:rPr>
          <w:spacing w:val="1"/>
          <w:w w:val="99"/>
          <w:sz w:val="44"/>
          <w:szCs w:val="44"/>
        </w:rPr>
        <w:t>e</w:t>
      </w:r>
      <w:r>
        <w:rPr>
          <w:w w:val="99"/>
          <w:sz w:val="44"/>
          <w:szCs w:val="44"/>
        </w:rPr>
        <w:t>cord</w:t>
      </w: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15" w:line="240" w:lineRule="exact"/>
        <w:rPr>
          <w:sz w:val="24"/>
          <w:szCs w:val="24"/>
        </w:rPr>
      </w:pPr>
    </w:p>
    <w:p w:rsidR="002A38B0" w:rsidRDefault="00DA3405">
      <w:pPr>
        <w:spacing w:line="400" w:lineRule="exact"/>
        <w:ind w:left="4017" w:right="4020"/>
        <w:jc w:val="center"/>
        <w:rPr>
          <w:sz w:val="36"/>
          <w:szCs w:val="36"/>
        </w:rPr>
      </w:pPr>
      <w:r>
        <w:rPr>
          <w:spacing w:val="-3"/>
          <w:position w:val="-1"/>
          <w:sz w:val="36"/>
          <w:szCs w:val="36"/>
        </w:rPr>
        <w:t>By</w:t>
      </w: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10" w:line="280" w:lineRule="exact"/>
        <w:rPr>
          <w:sz w:val="28"/>
          <w:szCs w:val="28"/>
        </w:rPr>
      </w:pP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1"/>
        <w:gridCol w:w="2250"/>
        <w:gridCol w:w="1836"/>
      </w:tblGrid>
      <w:tr w:rsidR="002A38B0">
        <w:trPr>
          <w:trHeight w:hRule="exact" w:val="486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:rsidR="002A38B0" w:rsidRDefault="00DA3405">
            <w:pPr>
              <w:spacing w:before="53"/>
              <w:ind w:left="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</w:t>
            </w:r>
            <w:r>
              <w:rPr>
                <w:spacing w:val="-20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.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Na</w:t>
            </w:r>
            <w:r>
              <w:rPr>
                <w:spacing w:val="-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th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kan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2A38B0" w:rsidRDefault="00DA3405">
            <w:pPr>
              <w:spacing w:before="53"/>
              <w:ind w:left="3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Ka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okanpai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2A38B0" w:rsidRDefault="00DA3405">
            <w:pPr>
              <w:spacing w:before="53"/>
              <w:ind w:left="190" w:right="-3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552</w:t>
            </w:r>
            <w:r>
              <w:rPr>
                <w:spacing w:val="-14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15020</w:t>
            </w:r>
          </w:p>
        </w:tc>
      </w:tr>
      <w:tr w:rsidR="002A38B0">
        <w:trPr>
          <w:trHeight w:hRule="exact" w:val="486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:rsidR="002A38B0" w:rsidRDefault="00DA3405">
            <w:pPr>
              <w:spacing w:line="380" w:lineRule="exact"/>
              <w:ind w:left="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</w:t>
            </w:r>
            <w:r>
              <w:rPr>
                <w:spacing w:val="-20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.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Phith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pacing w:val="-3"/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at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2A38B0" w:rsidRDefault="00DA3405">
            <w:pPr>
              <w:spacing w:line="380" w:lineRule="exact"/>
              <w:ind w:left="3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Sit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hi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un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2A38B0" w:rsidRDefault="00DA3405">
            <w:pPr>
              <w:spacing w:line="380" w:lineRule="exact"/>
              <w:ind w:left="190" w:right="-3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552</w:t>
            </w:r>
            <w:r>
              <w:rPr>
                <w:spacing w:val="-14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15051</w:t>
            </w:r>
          </w:p>
        </w:tc>
      </w:tr>
    </w:tbl>
    <w:p w:rsidR="002A38B0" w:rsidRDefault="002A38B0">
      <w:pPr>
        <w:spacing w:before="1" w:line="120" w:lineRule="exact"/>
        <w:rPr>
          <w:sz w:val="12"/>
          <w:szCs w:val="12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DA3405">
      <w:pPr>
        <w:spacing w:before="13"/>
        <w:ind w:left="1400" w:right="1399"/>
        <w:jc w:val="center"/>
        <w:rPr>
          <w:sz w:val="36"/>
          <w:szCs w:val="36"/>
        </w:rPr>
      </w:pPr>
      <w:r>
        <w:rPr>
          <w:sz w:val="36"/>
          <w:szCs w:val="36"/>
        </w:rPr>
        <w:t>Dep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rtment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>
        <w:rPr>
          <w:spacing w:val="-1"/>
          <w:sz w:val="36"/>
          <w:szCs w:val="36"/>
        </w:rPr>
        <w:t xml:space="preserve"> </w:t>
      </w:r>
      <w:r>
        <w:rPr>
          <w:spacing w:val="-3"/>
          <w:sz w:val="36"/>
          <w:szCs w:val="36"/>
        </w:rPr>
        <w:t>S</w:t>
      </w:r>
      <w:r>
        <w:rPr>
          <w:sz w:val="36"/>
          <w:szCs w:val="36"/>
        </w:rPr>
        <w:t>oftw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re Eng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n</w:t>
      </w:r>
      <w:r>
        <w:rPr>
          <w:spacing w:val="-1"/>
          <w:sz w:val="36"/>
          <w:szCs w:val="36"/>
        </w:rPr>
        <w:t>ee</w:t>
      </w:r>
      <w:r>
        <w:rPr>
          <w:sz w:val="36"/>
          <w:szCs w:val="36"/>
        </w:rPr>
        <w:t>ring Col</w:t>
      </w:r>
      <w:r>
        <w:rPr>
          <w:spacing w:val="1"/>
          <w:sz w:val="36"/>
          <w:szCs w:val="36"/>
        </w:rPr>
        <w:t>l</w:t>
      </w:r>
      <w:r>
        <w:rPr>
          <w:sz w:val="36"/>
          <w:szCs w:val="36"/>
        </w:rPr>
        <w:t>ege of</w:t>
      </w:r>
      <w:r>
        <w:rPr>
          <w:spacing w:val="-19"/>
          <w:sz w:val="36"/>
          <w:szCs w:val="36"/>
        </w:rPr>
        <w:t xml:space="preserve"> </w:t>
      </w:r>
      <w:r>
        <w:rPr>
          <w:sz w:val="36"/>
          <w:szCs w:val="36"/>
        </w:rPr>
        <w:t xml:space="preserve">Arts, </w:t>
      </w:r>
      <w:r>
        <w:rPr>
          <w:spacing w:val="-1"/>
          <w:sz w:val="36"/>
          <w:szCs w:val="36"/>
        </w:rPr>
        <w:t>M</w:t>
      </w:r>
      <w:r>
        <w:rPr>
          <w:sz w:val="36"/>
          <w:szCs w:val="36"/>
        </w:rPr>
        <w:t>ed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a and</w:t>
      </w:r>
      <w:r>
        <w:rPr>
          <w:spacing w:val="-8"/>
          <w:sz w:val="36"/>
          <w:szCs w:val="36"/>
        </w:rPr>
        <w:t xml:space="preserve"> </w:t>
      </w:r>
      <w:r>
        <w:rPr>
          <w:spacing w:val="-23"/>
          <w:sz w:val="36"/>
          <w:szCs w:val="36"/>
        </w:rPr>
        <w:t>T</w:t>
      </w:r>
      <w:r>
        <w:rPr>
          <w:spacing w:val="-1"/>
          <w:sz w:val="36"/>
          <w:szCs w:val="36"/>
        </w:rPr>
        <w:t>e</w:t>
      </w:r>
      <w:r>
        <w:rPr>
          <w:sz w:val="36"/>
          <w:szCs w:val="36"/>
        </w:rPr>
        <w:t>c</w:t>
      </w:r>
      <w:r>
        <w:rPr>
          <w:spacing w:val="-1"/>
          <w:sz w:val="36"/>
          <w:szCs w:val="36"/>
        </w:rPr>
        <w:t>h</w:t>
      </w:r>
      <w:r>
        <w:rPr>
          <w:sz w:val="36"/>
          <w:szCs w:val="36"/>
        </w:rPr>
        <w:t>nolo</w:t>
      </w:r>
      <w:r>
        <w:rPr>
          <w:spacing w:val="-2"/>
          <w:sz w:val="36"/>
          <w:szCs w:val="36"/>
        </w:rPr>
        <w:t>g</w:t>
      </w:r>
      <w:r>
        <w:rPr>
          <w:sz w:val="36"/>
          <w:szCs w:val="36"/>
        </w:rPr>
        <w:t>y Chi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ng M</w:t>
      </w:r>
      <w:r>
        <w:rPr>
          <w:spacing w:val="-2"/>
          <w:sz w:val="36"/>
          <w:szCs w:val="36"/>
        </w:rPr>
        <w:t>a</w:t>
      </w:r>
      <w:r>
        <w:rPr>
          <w:sz w:val="36"/>
          <w:szCs w:val="36"/>
        </w:rPr>
        <w:t>i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Un</w:t>
      </w:r>
      <w:r>
        <w:rPr>
          <w:spacing w:val="-3"/>
          <w:sz w:val="36"/>
          <w:szCs w:val="36"/>
        </w:rPr>
        <w:t>i</w:t>
      </w:r>
      <w:r>
        <w:rPr>
          <w:sz w:val="36"/>
          <w:szCs w:val="36"/>
        </w:rPr>
        <w:t>ve</w:t>
      </w:r>
      <w:r>
        <w:rPr>
          <w:spacing w:val="1"/>
          <w:sz w:val="36"/>
          <w:szCs w:val="36"/>
        </w:rPr>
        <w:t>r</w:t>
      </w:r>
      <w:r>
        <w:rPr>
          <w:sz w:val="36"/>
          <w:szCs w:val="36"/>
        </w:rPr>
        <w:t>si</w:t>
      </w:r>
      <w:r>
        <w:rPr>
          <w:spacing w:val="-2"/>
          <w:sz w:val="36"/>
          <w:szCs w:val="36"/>
        </w:rPr>
        <w:t>t</w:t>
      </w:r>
      <w:r>
        <w:rPr>
          <w:sz w:val="36"/>
          <w:szCs w:val="36"/>
        </w:rPr>
        <w:t>y</w:t>
      </w: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7" w:line="280" w:lineRule="exact"/>
        <w:rPr>
          <w:sz w:val="28"/>
          <w:szCs w:val="28"/>
        </w:rPr>
      </w:pPr>
    </w:p>
    <w:p w:rsidR="002A38B0" w:rsidRDefault="00DA3405">
      <w:pPr>
        <w:spacing w:line="400" w:lineRule="exact"/>
        <w:ind w:left="3103" w:right="3098"/>
        <w:jc w:val="center"/>
        <w:rPr>
          <w:sz w:val="36"/>
          <w:szCs w:val="36"/>
        </w:rPr>
      </w:pPr>
      <w:r>
        <w:rPr>
          <w:position w:val="-1"/>
          <w:sz w:val="36"/>
          <w:szCs w:val="36"/>
        </w:rPr>
        <w:t>Proje</w:t>
      </w:r>
      <w:r>
        <w:rPr>
          <w:spacing w:val="1"/>
          <w:position w:val="-1"/>
          <w:sz w:val="36"/>
          <w:szCs w:val="36"/>
        </w:rPr>
        <w:t>c</w:t>
      </w:r>
      <w:r>
        <w:rPr>
          <w:position w:val="-1"/>
          <w:sz w:val="36"/>
          <w:szCs w:val="36"/>
        </w:rPr>
        <w:t>t</w:t>
      </w:r>
      <w:r>
        <w:rPr>
          <w:spacing w:val="-20"/>
          <w:position w:val="-1"/>
          <w:sz w:val="36"/>
          <w:szCs w:val="36"/>
        </w:rPr>
        <w:t xml:space="preserve"> </w:t>
      </w:r>
      <w:r>
        <w:rPr>
          <w:position w:val="-1"/>
          <w:sz w:val="36"/>
          <w:szCs w:val="36"/>
        </w:rPr>
        <w:t>Advisor</w:t>
      </w: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19" w:line="260" w:lineRule="exact"/>
        <w:rPr>
          <w:sz w:val="26"/>
          <w:szCs w:val="26"/>
        </w:rPr>
      </w:pPr>
    </w:p>
    <w:p w:rsidR="002A38B0" w:rsidRDefault="00DA3405">
      <w:pPr>
        <w:spacing w:before="18"/>
        <w:ind w:left="2658"/>
        <w:rPr>
          <w:sz w:val="32"/>
          <w:szCs w:val="32"/>
        </w:rPr>
        <w:sectPr w:rsidR="002A38B0">
          <w:pgSz w:w="11920" w:h="16840"/>
          <w:pgMar w:top="1420" w:right="1680" w:bottom="280" w:left="1680" w:header="720" w:footer="720" w:gutter="0"/>
          <w:cols w:space="720"/>
        </w:sectPr>
      </w:pPr>
      <w:r>
        <w:pict>
          <v:group id="_x0000_s1026" style="position:absolute;left:0;text-align:left;margin-left:225.3pt;margin-top:.75pt;width:144.85pt;height:0;z-index:-251658240;mso-position-horizontal-relative:page" coordorigin="4506,15" coordsize="2897,0">
            <v:shape id="_x0000_s1027" style="position:absolute;left:4506;top:15;width:2897;height:0" coordorigin="4506,15" coordsize="2897,0" path="m4506,15r2897,e" filled="f" strokeweight=".14056mm">
              <v:path arrowok="t"/>
            </v:shape>
            <w10:wrap anchorx="page"/>
          </v:group>
        </w:pict>
      </w:r>
      <w:r>
        <w:rPr>
          <w:sz w:val="32"/>
          <w:szCs w:val="32"/>
        </w:rPr>
        <w:t>D</w:t>
      </w:r>
      <w:r>
        <w:rPr>
          <w:spacing w:val="-18"/>
          <w:sz w:val="32"/>
          <w:szCs w:val="32"/>
        </w:rPr>
        <w:t>r</w:t>
      </w:r>
      <w:r>
        <w:rPr>
          <w:sz w:val="32"/>
          <w:szCs w:val="32"/>
        </w:rPr>
        <w:t>.P</w:t>
      </w:r>
      <w:r>
        <w:rPr>
          <w:spacing w:val="-1"/>
          <w:sz w:val="32"/>
          <w:szCs w:val="32"/>
        </w:rPr>
        <w:t>r</w:t>
      </w:r>
      <w:r>
        <w:rPr>
          <w:spacing w:val="6"/>
          <w:sz w:val="32"/>
          <w:szCs w:val="32"/>
        </w:rPr>
        <w:t>o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pon</w:t>
      </w:r>
      <w:r>
        <w:rPr>
          <w:sz w:val="32"/>
          <w:szCs w:val="32"/>
        </w:rPr>
        <w:t>g</w:t>
      </w:r>
      <w:r>
        <w:rPr>
          <w:spacing w:val="-18"/>
          <w:sz w:val="32"/>
          <w:szCs w:val="32"/>
        </w:rPr>
        <w:t xml:space="preserve"> </w:t>
      </w:r>
      <w:r>
        <w:rPr>
          <w:sz w:val="32"/>
          <w:szCs w:val="32"/>
        </w:rPr>
        <w:t>Su</w:t>
      </w:r>
      <w:r>
        <w:rPr>
          <w:spacing w:val="2"/>
          <w:sz w:val="32"/>
          <w:szCs w:val="32"/>
        </w:rPr>
        <w:t>g</w:t>
      </w:r>
      <w:r>
        <w:rPr>
          <w:spacing w:val="1"/>
          <w:sz w:val="32"/>
          <w:szCs w:val="32"/>
        </w:rPr>
        <w:t>unn</w:t>
      </w:r>
      <w:r>
        <w:rPr>
          <w:sz w:val="32"/>
          <w:szCs w:val="32"/>
        </w:rPr>
        <w:t>asil</w:t>
      </w:r>
    </w:p>
    <w:p w:rsidR="002A38B0" w:rsidRDefault="00DA3405">
      <w:pPr>
        <w:spacing w:before="59" w:line="400" w:lineRule="exact"/>
        <w:ind w:left="839"/>
        <w:rPr>
          <w:sz w:val="36"/>
          <w:szCs w:val="36"/>
        </w:rPr>
      </w:pPr>
      <w:r>
        <w:rPr>
          <w:b/>
          <w:position w:val="-1"/>
          <w:sz w:val="36"/>
          <w:szCs w:val="36"/>
        </w:rPr>
        <w:lastRenderedPageBreak/>
        <w:t xml:space="preserve">Document </w:t>
      </w:r>
      <w:r>
        <w:rPr>
          <w:b/>
          <w:spacing w:val="1"/>
          <w:position w:val="-1"/>
          <w:sz w:val="36"/>
          <w:szCs w:val="36"/>
        </w:rPr>
        <w:t>H</w:t>
      </w:r>
      <w:r>
        <w:rPr>
          <w:b/>
          <w:position w:val="-1"/>
          <w:sz w:val="36"/>
          <w:szCs w:val="36"/>
        </w:rPr>
        <w:t>is</w:t>
      </w:r>
      <w:r>
        <w:rPr>
          <w:b/>
          <w:spacing w:val="-3"/>
          <w:position w:val="-1"/>
          <w:sz w:val="36"/>
          <w:szCs w:val="36"/>
        </w:rPr>
        <w:t>t</w:t>
      </w:r>
      <w:r>
        <w:rPr>
          <w:b/>
          <w:position w:val="-1"/>
          <w:sz w:val="36"/>
          <w:szCs w:val="36"/>
        </w:rPr>
        <w:t>ory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1438"/>
        <w:gridCol w:w="108"/>
        <w:gridCol w:w="1452"/>
        <w:gridCol w:w="109"/>
        <w:gridCol w:w="1061"/>
        <w:gridCol w:w="108"/>
        <w:gridCol w:w="778"/>
        <w:gridCol w:w="108"/>
        <w:gridCol w:w="1404"/>
        <w:gridCol w:w="108"/>
        <w:gridCol w:w="1250"/>
        <w:gridCol w:w="108"/>
        <w:gridCol w:w="1597"/>
      </w:tblGrid>
      <w:tr w:rsidR="002A38B0" w:rsidTr="00DA3405">
        <w:trPr>
          <w:trHeight w:hRule="exact" w:val="328"/>
        </w:trPr>
        <w:tc>
          <w:tcPr>
            <w:tcW w:w="108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1438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DA3405">
            <w:pPr>
              <w:spacing w:line="320" w:lineRule="exact"/>
              <w:rPr>
                <w:sz w:val="28"/>
                <w:szCs w:val="28"/>
              </w:rPr>
            </w:pPr>
            <w:r>
              <w:rPr>
                <w:b/>
                <w:spacing w:val="-1"/>
                <w:sz w:val="28"/>
                <w:szCs w:val="28"/>
              </w:rPr>
              <w:t>D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cu</w:t>
            </w:r>
            <w:r>
              <w:rPr>
                <w:b/>
                <w:spacing w:val="-3"/>
                <w:sz w:val="28"/>
                <w:szCs w:val="28"/>
              </w:rPr>
              <w:t>m</w:t>
            </w:r>
            <w:r>
              <w:rPr>
                <w:b/>
                <w:sz w:val="28"/>
                <w:szCs w:val="28"/>
              </w:rPr>
              <w:t>ent</w:t>
            </w:r>
          </w:p>
          <w:p w:rsidR="002A38B0" w:rsidRDefault="00DA3405">
            <w:pPr>
              <w:spacing w:line="320" w:lineRule="exact"/>
              <w:rPr>
                <w:sz w:val="28"/>
                <w:szCs w:val="28"/>
              </w:rPr>
            </w:pPr>
            <w:r>
              <w:rPr>
                <w:b/>
                <w:spacing w:val="-1"/>
                <w:sz w:val="28"/>
                <w:szCs w:val="28"/>
              </w:rPr>
              <w:t>N</w:t>
            </w:r>
            <w:r>
              <w:rPr>
                <w:b/>
                <w:spacing w:val="1"/>
                <w:sz w:val="28"/>
                <w:szCs w:val="28"/>
              </w:rPr>
              <w:t>a</w:t>
            </w:r>
            <w:r>
              <w:rPr>
                <w:b/>
                <w:spacing w:val="-3"/>
                <w:sz w:val="28"/>
                <w:szCs w:val="28"/>
              </w:rPr>
              <w:t>m</w:t>
            </w: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1452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DA3405">
            <w:pPr>
              <w:spacing w:line="320" w:lineRule="exact"/>
              <w:rPr>
                <w:sz w:val="28"/>
                <w:szCs w:val="28"/>
              </w:rPr>
            </w:pPr>
            <w:r>
              <w:rPr>
                <w:b/>
                <w:spacing w:val="-28"/>
                <w:sz w:val="28"/>
                <w:szCs w:val="28"/>
              </w:rPr>
              <w:t>V</w:t>
            </w:r>
            <w:r>
              <w:rPr>
                <w:b/>
                <w:sz w:val="28"/>
                <w:szCs w:val="28"/>
              </w:rPr>
              <w:t>er</w:t>
            </w:r>
            <w:r>
              <w:rPr>
                <w:b/>
                <w:spacing w:val="1"/>
                <w:sz w:val="28"/>
                <w:szCs w:val="28"/>
              </w:rPr>
              <w:t>s</w:t>
            </w:r>
            <w:r>
              <w:rPr>
                <w:b/>
                <w:spacing w:val="-1"/>
                <w:sz w:val="28"/>
                <w:szCs w:val="28"/>
              </w:rPr>
              <w:t>i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10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106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DA3405">
            <w:pPr>
              <w:spacing w:line="320" w:lineRule="exact"/>
              <w:rPr>
                <w:sz w:val="28"/>
                <w:szCs w:val="28"/>
              </w:rPr>
            </w:pPr>
            <w:r>
              <w:rPr>
                <w:b/>
                <w:spacing w:val="-15"/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</w:rPr>
              <w:t>t</w:t>
            </w:r>
            <w:r>
              <w:rPr>
                <w:b/>
                <w:spacing w:val="1"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tus</w:t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778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DA3405">
            <w:pPr>
              <w:spacing w:line="320" w:lineRule="exact"/>
              <w:rPr>
                <w:sz w:val="28"/>
                <w:szCs w:val="28"/>
              </w:rPr>
            </w:pPr>
            <w:r>
              <w:rPr>
                <w:b/>
                <w:spacing w:val="-1"/>
                <w:sz w:val="28"/>
                <w:szCs w:val="28"/>
              </w:rPr>
              <w:t>D</w:t>
            </w:r>
            <w:r>
              <w:rPr>
                <w:b/>
                <w:spacing w:val="1"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te</w:t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140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DA3405">
            <w:pPr>
              <w:spacing w:line="320" w:lineRule="exact"/>
              <w:rPr>
                <w:sz w:val="28"/>
                <w:szCs w:val="28"/>
              </w:rPr>
            </w:pPr>
            <w:r>
              <w:rPr>
                <w:b/>
                <w:spacing w:val="-11"/>
                <w:sz w:val="28"/>
                <w:szCs w:val="28"/>
              </w:rPr>
              <w:t>V</w:t>
            </w:r>
            <w:r>
              <w:rPr>
                <w:b/>
                <w:spacing w:val="1"/>
                <w:sz w:val="28"/>
                <w:szCs w:val="28"/>
              </w:rPr>
              <w:t>i</w:t>
            </w:r>
            <w:r>
              <w:rPr>
                <w:b/>
                <w:spacing w:val="-2"/>
                <w:sz w:val="28"/>
                <w:szCs w:val="28"/>
              </w:rPr>
              <w:t>e</w:t>
            </w:r>
            <w:r>
              <w:rPr>
                <w:b/>
                <w:spacing w:val="1"/>
                <w:sz w:val="28"/>
                <w:szCs w:val="28"/>
              </w:rPr>
              <w:t>wa</w:t>
            </w:r>
            <w:r>
              <w:rPr>
                <w:b/>
                <w:spacing w:val="-3"/>
                <w:sz w:val="28"/>
                <w:szCs w:val="28"/>
              </w:rPr>
              <w:t>b</w:t>
            </w:r>
            <w:r>
              <w:rPr>
                <w:b/>
                <w:spacing w:val="1"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125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DA3405">
            <w:pPr>
              <w:spacing w:line="320" w:lineRule="exac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</w:t>
            </w:r>
            <w:r>
              <w:rPr>
                <w:b/>
                <w:spacing w:val="1"/>
                <w:sz w:val="28"/>
                <w:szCs w:val="28"/>
              </w:rPr>
              <w:t>i</w:t>
            </w:r>
            <w:r>
              <w:rPr>
                <w:b/>
                <w:spacing w:val="-2"/>
                <w:sz w:val="28"/>
                <w:szCs w:val="28"/>
              </w:rPr>
              <w:t>t</w:t>
            </w:r>
            <w:r>
              <w:rPr>
                <w:b/>
                <w:spacing w:val="1"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pacing w:val="-1"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1597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DA3405">
            <w:pPr>
              <w:spacing w:line="320" w:lineRule="exact"/>
              <w:rPr>
                <w:sz w:val="28"/>
                <w:szCs w:val="28"/>
              </w:rPr>
            </w:pPr>
            <w:r>
              <w:rPr>
                <w:b/>
                <w:spacing w:val="-1"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>e</w:t>
            </w:r>
            <w:r>
              <w:rPr>
                <w:b/>
                <w:spacing w:val="1"/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</w:rPr>
              <w:t>p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pacing w:val="-3"/>
                <w:sz w:val="28"/>
                <w:szCs w:val="28"/>
              </w:rPr>
              <w:t>n</w:t>
            </w:r>
            <w:r>
              <w:rPr>
                <w:b/>
                <w:spacing w:val="-1"/>
                <w:sz w:val="28"/>
                <w:szCs w:val="28"/>
              </w:rPr>
              <w:t>s</w:t>
            </w:r>
            <w:r>
              <w:rPr>
                <w:b/>
                <w:spacing w:val="1"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pacing w:val="-1"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>e</w:t>
            </w:r>
          </w:p>
        </w:tc>
      </w:tr>
      <w:tr w:rsidR="002A38B0" w:rsidTr="00DA3405">
        <w:trPr>
          <w:trHeight w:hRule="exact" w:val="322"/>
        </w:trPr>
        <w:tc>
          <w:tcPr>
            <w:tcW w:w="108" w:type="dxa"/>
            <w:vMerge/>
            <w:tcBorders>
              <w:left w:val="single" w:sz="5" w:space="0" w:color="000000"/>
              <w:bottom w:val="nil"/>
              <w:right w:val="nil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1438" w:type="dxa"/>
            <w:vMerge/>
            <w:tcBorders>
              <w:left w:val="nil"/>
              <w:bottom w:val="nil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1560" w:type="dxa"/>
            <w:gridSpan w:val="2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1170" w:type="dxa"/>
            <w:gridSpan w:val="2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886" w:type="dxa"/>
            <w:gridSpan w:val="2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1512" w:type="dxa"/>
            <w:gridSpan w:val="2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1358" w:type="dxa"/>
            <w:gridSpan w:val="2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1705" w:type="dxa"/>
            <w:gridSpan w:val="2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2A38B0"/>
        </w:tc>
      </w:tr>
      <w:tr w:rsidR="002A38B0" w:rsidTr="00DA3405">
        <w:trPr>
          <w:trHeight w:hRule="exact" w:val="600"/>
        </w:trPr>
        <w:tc>
          <w:tcPr>
            <w:tcW w:w="154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2A38B0" w:rsidRDefault="002A38B0"/>
        </w:tc>
        <w:tc>
          <w:tcPr>
            <w:tcW w:w="1560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1170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886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1512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1358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2A38B0"/>
        </w:tc>
        <w:tc>
          <w:tcPr>
            <w:tcW w:w="1705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2A38B0" w:rsidRDefault="002A38B0"/>
        </w:tc>
      </w:tr>
      <w:tr w:rsidR="002A38B0" w:rsidTr="00DA3405">
        <w:trPr>
          <w:trHeight w:hRule="exact" w:val="653"/>
        </w:trPr>
        <w:tc>
          <w:tcPr>
            <w:tcW w:w="9737" w:type="dxa"/>
            <w:gridSpan w:val="1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A38B0" w:rsidRDefault="00DA3405">
            <w:pPr>
              <w:spacing w:before="8"/>
              <w:ind w:left="102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Doc</w:t>
            </w:r>
            <w:r>
              <w:rPr>
                <w:b/>
                <w:spacing w:val="3"/>
                <w:sz w:val="30"/>
                <w:szCs w:val="30"/>
              </w:rPr>
              <w:t>u</w:t>
            </w:r>
            <w:r>
              <w:rPr>
                <w:b/>
                <w:spacing w:val="-5"/>
                <w:sz w:val="30"/>
                <w:szCs w:val="30"/>
              </w:rPr>
              <w:t>m</w:t>
            </w:r>
            <w:r>
              <w:rPr>
                <w:b/>
                <w:spacing w:val="-1"/>
                <w:sz w:val="30"/>
                <w:szCs w:val="30"/>
              </w:rPr>
              <w:t>e</w:t>
            </w:r>
            <w:r>
              <w:rPr>
                <w:b/>
                <w:spacing w:val="1"/>
                <w:sz w:val="30"/>
                <w:szCs w:val="30"/>
              </w:rPr>
              <w:t>n</w:t>
            </w:r>
            <w:r>
              <w:rPr>
                <w:b/>
                <w:sz w:val="30"/>
                <w:szCs w:val="30"/>
              </w:rPr>
              <w:t>ts</w:t>
            </w:r>
          </w:p>
        </w:tc>
      </w:tr>
      <w:tr w:rsidR="002A38B0" w:rsidTr="00DA3405">
        <w:trPr>
          <w:trHeight w:hRule="exact" w:val="1042"/>
        </w:trPr>
        <w:tc>
          <w:tcPr>
            <w:tcW w:w="15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pp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pacing w:val="-1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</w:p>
        </w:tc>
        <w:tc>
          <w:tcPr>
            <w:tcW w:w="15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eco</w:t>
            </w:r>
            <w:r>
              <w:rPr>
                <w:spacing w:val="1"/>
                <w:sz w:val="22"/>
                <w:szCs w:val="22"/>
              </w:rPr>
              <w:t>rd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1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ewed</w:t>
            </w:r>
          </w:p>
        </w:tc>
        <w:tc>
          <w:tcPr>
            <w:tcW w:w="88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u</w:t>
            </w:r>
            <w:r>
              <w:rPr>
                <w:spacing w:val="-2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h</w:t>
            </w:r>
          </w:p>
          <w:p w:rsidR="002A38B0" w:rsidRDefault="00DA3405">
            <w:pPr>
              <w:spacing w:before="1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</w:t>
            </w:r>
          </w:p>
        </w:tc>
        <w:tc>
          <w:tcPr>
            <w:tcW w:w="15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pacing w:val="-25"/>
                <w:sz w:val="21"/>
                <w:szCs w:val="21"/>
              </w:rPr>
              <w:t>A</w:t>
            </w:r>
            <w:r>
              <w:rPr>
                <w:spacing w:val="-14"/>
                <w:sz w:val="21"/>
                <w:szCs w:val="21"/>
              </w:rPr>
              <w:t>T</w:t>
            </w:r>
            <w:r>
              <w:rPr>
                <w:spacing w:val="-2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H</w:t>
            </w:r>
            <w:r>
              <w:rPr>
                <w:spacing w:val="-3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,</w:t>
            </w:r>
          </w:p>
          <w:p w:rsidR="002A38B0" w:rsidRDefault="00DA3405">
            <w:pPr>
              <w:spacing w:line="240" w:lineRule="exact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pacing w:val="1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M</w:t>
            </w:r>
          </w:p>
        </w:tc>
        <w:tc>
          <w:tcPr>
            <w:tcW w:w="13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pacing w:val="-25"/>
                <w:sz w:val="21"/>
                <w:szCs w:val="21"/>
              </w:rPr>
              <w:t>A</w:t>
            </w:r>
            <w:r>
              <w:rPr>
                <w:spacing w:val="-14"/>
                <w:sz w:val="21"/>
                <w:szCs w:val="21"/>
              </w:rPr>
              <w:t>T</w:t>
            </w:r>
            <w:r>
              <w:rPr>
                <w:spacing w:val="-2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</w:t>
            </w:r>
          </w:p>
        </w:tc>
        <w:tc>
          <w:tcPr>
            <w:tcW w:w="17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pacing w:val="-25"/>
                <w:sz w:val="21"/>
                <w:szCs w:val="21"/>
              </w:rPr>
              <w:t>A</w:t>
            </w:r>
            <w:r>
              <w:rPr>
                <w:spacing w:val="-14"/>
                <w:sz w:val="21"/>
                <w:szCs w:val="21"/>
              </w:rPr>
              <w:t>T</w:t>
            </w:r>
            <w:r>
              <w:rPr>
                <w:spacing w:val="-2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</w:t>
            </w:r>
          </w:p>
        </w:tc>
      </w:tr>
      <w:tr w:rsidR="002A38B0" w:rsidTr="00DA3405">
        <w:trPr>
          <w:trHeight w:hRule="exact" w:val="1045"/>
        </w:trPr>
        <w:tc>
          <w:tcPr>
            <w:tcW w:w="15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pp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pacing w:val="-1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</w:p>
        </w:tc>
        <w:tc>
          <w:tcPr>
            <w:tcW w:w="15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eco</w:t>
            </w:r>
            <w:r>
              <w:rPr>
                <w:spacing w:val="1"/>
                <w:sz w:val="22"/>
                <w:szCs w:val="22"/>
              </w:rPr>
              <w:t>rd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ewed</w:t>
            </w:r>
          </w:p>
        </w:tc>
        <w:tc>
          <w:tcPr>
            <w:tcW w:w="88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u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y</w:t>
            </w:r>
          </w:p>
          <w:p w:rsidR="002A38B0" w:rsidRDefault="00DA3405">
            <w:pPr>
              <w:spacing w:before="1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h</w:t>
            </w:r>
          </w:p>
          <w:p w:rsidR="002A38B0" w:rsidRDefault="00DA3405">
            <w:pPr>
              <w:spacing w:before="1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</w:t>
            </w:r>
          </w:p>
        </w:tc>
        <w:tc>
          <w:tcPr>
            <w:tcW w:w="15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pacing w:val="-25"/>
                <w:sz w:val="21"/>
                <w:szCs w:val="21"/>
              </w:rPr>
              <w:t>A</w:t>
            </w:r>
            <w:r>
              <w:rPr>
                <w:spacing w:val="-14"/>
                <w:sz w:val="21"/>
                <w:szCs w:val="21"/>
              </w:rPr>
              <w:t>T</w:t>
            </w:r>
            <w:r>
              <w:rPr>
                <w:spacing w:val="-2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H</w:t>
            </w:r>
            <w:r>
              <w:rPr>
                <w:spacing w:val="-3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,</w:t>
            </w:r>
          </w:p>
          <w:p w:rsidR="002A38B0" w:rsidRDefault="00DA3405">
            <w:pPr>
              <w:spacing w:before="1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pacing w:val="1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M</w:t>
            </w:r>
          </w:p>
        </w:tc>
        <w:tc>
          <w:tcPr>
            <w:tcW w:w="13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pacing w:val="-25"/>
                <w:sz w:val="21"/>
                <w:szCs w:val="21"/>
              </w:rPr>
              <w:t>A</w:t>
            </w:r>
            <w:r>
              <w:rPr>
                <w:spacing w:val="-14"/>
                <w:sz w:val="21"/>
                <w:szCs w:val="21"/>
              </w:rPr>
              <w:t>T</w:t>
            </w:r>
            <w:r>
              <w:rPr>
                <w:spacing w:val="-2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</w:t>
            </w:r>
          </w:p>
        </w:tc>
        <w:tc>
          <w:tcPr>
            <w:tcW w:w="17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pacing w:val="-25"/>
                <w:sz w:val="21"/>
                <w:szCs w:val="21"/>
              </w:rPr>
              <w:t>A</w:t>
            </w:r>
            <w:r>
              <w:rPr>
                <w:spacing w:val="-14"/>
                <w:sz w:val="21"/>
                <w:szCs w:val="21"/>
              </w:rPr>
              <w:t>T</w:t>
            </w:r>
            <w:r>
              <w:rPr>
                <w:spacing w:val="-2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</w:t>
            </w:r>
          </w:p>
        </w:tc>
      </w:tr>
      <w:tr w:rsidR="002A38B0" w:rsidTr="00DA3405">
        <w:trPr>
          <w:trHeight w:hRule="exact" w:val="1042"/>
        </w:trPr>
        <w:tc>
          <w:tcPr>
            <w:tcW w:w="15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pp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pacing w:val="-1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</w:p>
        </w:tc>
        <w:tc>
          <w:tcPr>
            <w:tcW w:w="15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Record_V3.0</w:t>
            </w:r>
          </w:p>
        </w:tc>
        <w:tc>
          <w:tcPr>
            <w:tcW w:w="11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88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u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y</w:t>
            </w:r>
          </w:p>
          <w:p w:rsidR="002A38B0" w:rsidRDefault="00DA3405">
            <w:pPr>
              <w:spacing w:before="1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h</w:t>
            </w:r>
          </w:p>
          <w:p w:rsidR="002A38B0" w:rsidRDefault="00DA3405">
            <w:pPr>
              <w:spacing w:line="240" w:lineRule="exact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</w:t>
            </w:r>
          </w:p>
        </w:tc>
        <w:tc>
          <w:tcPr>
            <w:tcW w:w="15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pacing w:val="-25"/>
                <w:sz w:val="21"/>
                <w:szCs w:val="21"/>
              </w:rPr>
              <w:t>A</w:t>
            </w:r>
            <w:r>
              <w:rPr>
                <w:spacing w:val="-14"/>
                <w:sz w:val="21"/>
                <w:szCs w:val="21"/>
              </w:rPr>
              <w:t>T</w:t>
            </w:r>
            <w:r>
              <w:rPr>
                <w:spacing w:val="-2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H</w:t>
            </w:r>
            <w:r>
              <w:rPr>
                <w:spacing w:val="-3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,</w:t>
            </w:r>
          </w:p>
          <w:p w:rsidR="002A38B0" w:rsidRDefault="00DA3405">
            <w:pPr>
              <w:spacing w:before="1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pacing w:val="1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M</w:t>
            </w:r>
          </w:p>
        </w:tc>
        <w:tc>
          <w:tcPr>
            <w:tcW w:w="13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pacing w:val="-25"/>
                <w:sz w:val="21"/>
                <w:szCs w:val="21"/>
              </w:rPr>
              <w:t>A</w:t>
            </w:r>
            <w:r>
              <w:rPr>
                <w:spacing w:val="-14"/>
                <w:sz w:val="21"/>
                <w:szCs w:val="21"/>
              </w:rPr>
              <w:t>T</w:t>
            </w:r>
            <w:r>
              <w:rPr>
                <w:spacing w:val="-2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</w:t>
            </w:r>
          </w:p>
        </w:tc>
        <w:tc>
          <w:tcPr>
            <w:tcW w:w="17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pacing w:val="-25"/>
                <w:sz w:val="21"/>
                <w:szCs w:val="21"/>
              </w:rPr>
              <w:t>A</w:t>
            </w:r>
            <w:r>
              <w:rPr>
                <w:spacing w:val="-14"/>
                <w:sz w:val="21"/>
                <w:szCs w:val="21"/>
              </w:rPr>
              <w:t>T</w:t>
            </w:r>
            <w:r>
              <w:rPr>
                <w:spacing w:val="-2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</w:t>
            </w:r>
          </w:p>
        </w:tc>
      </w:tr>
      <w:tr w:rsidR="00DA3405" w:rsidTr="00DA3405">
        <w:trPr>
          <w:trHeight w:hRule="exact" w:val="1042"/>
        </w:trPr>
        <w:tc>
          <w:tcPr>
            <w:tcW w:w="15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</w:p>
          <w:p w:rsidR="00DA3405" w:rsidRDefault="00DA3405" w:rsidP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  <w:p w:rsidR="00DA3405" w:rsidRDefault="00DA3405" w:rsidP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pp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  <w:p w:rsidR="00DA3405" w:rsidRDefault="00DA3405" w:rsidP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pacing w:val="-1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</w:p>
        </w:tc>
        <w:tc>
          <w:tcPr>
            <w:tcW w:w="15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5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</w:p>
          <w:p w:rsidR="00DA3405" w:rsidRDefault="00DA3405" w:rsidP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eco</w:t>
            </w:r>
            <w:r>
              <w:rPr>
                <w:spacing w:val="1"/>
                <w:sz w:val="22"/>
                <w:szCs w:val="22"/>
              </w:rPr>
              <w:t>rd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1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88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August</w:t>
            </w:r>
          </w:p>
          <w:p w:rsidR="00DA3405" w:rsidRDefault="00DA3405" w:rsidP="00DA3405">
            <w:pPr>
              <w:spacing w:before="1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h</w:t>
            </w:r>
          </w:p>
          <w:p w:rsidR="00DA3405" w:rsidRDefault="00DA3405" w:rsidP="00DA3405">
            <w:pPr>
              <w:spacing w:line="240" w:lineRule="exact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</w:t>
            </w:r>
          </w:p>
        </w:tc>
        <w:tc>
          <w:tcPr>
            <w:tcW w:w="15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pacing w:val="-25"/>
                <w:sz w:val="21"/>
                <w:szCs w:val="21"/>
              </w:rPr>
              <w:t>A</w:t>
            </w:r>
            <w:r>
              <w:rPr>
                <w:spacing w:val="-14"/>
                <w:sz w:val="21"/>
                <w:szCs w:val="21"/>
              </w:rPr>
              <w:t>T</w:t>
            </w:r>
            <w:r>
              <w:rPr>
                <w:spacing w:val="-2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H</w:t>
            </w:r>
            <w:r>
              <w:rPr>
                <w:spacing w:val="-3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,</w:t>
            </w:r>
          </w:p>
          <w:p w:rsidR="00DA3405" w:rsidRDefault="00DA3405" w:rsidP="00DA3405">
            <w:pPr>
              <w:spacing w:before="1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pacing w:val="1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M</w:t>
            </w:r>
          </w:p>
        </w:tc>
        <w:tc>
          <w:tcPr>
            <w:tcW w:w="13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pacing w:val="-25"/>
                <w:sz w:val="21"/>
                <w:szCs w:val="21"/>
              </w:rPr>
              <w:t>A</w:t>
            </w:r>
            <w:r>
              <w:rPr>
                <w:spacing w:val="-14"/>
                <w:sz w:val="21"/>
                <w:szCs w:val="21"/>
              </w:rPr>
              <w:t>T</w:t>
            </w:r>
            <w:r>
              <w:rPr>
                <w:spacing w:val="-2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</w:t>
            </w:r>
          </w:p>
        </w:tc>
        <w:tc>
          <w:tcPr>
            <w:tcW w:w="17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pacing w:val="-25"/>
                <w:sz w:val="21"/>
                <w:szCs w:val="21"/>
              </w:rPr>
              <w:t>A</w:t>
            </w:r>
            <w:r>
              <w:rPr>
                <w:spacing w:val="-14"/>
                <w:sz w:val="21"/>
                <w:szCs w:val="21"/>
              </w:rPr>
              <w:t>T</w:t>
            </w:r>
            <w:r>
              <w:rPr>
                <w:spacing w:val="-2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P</w:t>
            </w:r>
            <w:r>
              <w:rPr>
                <w:spacing w:val="1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5" w:line="260" w:lineRule="exact"/>
        <w:rPr>
          <w:sz w:val="26"/>
          <w:szCs w:val="26"/>
        </w:rPr>
      </w:pPr>
    </w:p>
    <w:p w:rsidR="002A38B0" w:rsidRDefault="00DA3405">
      <w:pPr>
        <w:spacing w:before="32"/>
        <w:ind w:left="839"/>
        <w:rPr>
          <w:sz w:val="22"/>
          <w:szCs w:val="22"/>
        </w:rPr>
      </w:pPr>
      <w:r>
        <w:rPr>
          <w:i/>
          <w:sz w:val="22"/>
          <w:szCs w:val="22"/>
        </w:rPr>
        <w:t>Ac</w:t>
      </w:r>
      <w:r>
        <w:rPr>
          <w:i/>
          <w:spacing w:val="-7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ym</w:t>
      </w:r>
    </w:p>
    <w:p w:rsidR="002A38B0" w:rsidRDefault="00DA3405">
      <w:pPr>
        <w:spacing w:before="1"/>
        <w:ind w:left="839" w:right="6281"/>
        <w:rPr>
          <w:sz w:val="22"/>
          <w:szCs w:val="22"/>
        </w:rPr>
      </w:pPr>
      <w:r>
        <w:rPr>
          <w:spacing w:val="-1"/>
          <w:sz w:val="22"/>
          <w:szCs w:val="22"/>
        </w:rPr>
        <w:t>N</w:t>
      </w:r>
      <w:r>
        <w:rPr>
          <w:spacing w:val="-25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eo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anpai P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= Ph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 P</w:t>
      </w:r>
      <w:r>
        <w:rPr>
          <w:spacing w:val="-1"/>
          <w:sz w:val="22"/>
          <w:szCs w:val="22"/>
        </w:rPr>
        <w:t>RO</w:t>
      </w:r>
      <w:r>
        <w:rPr>
          <w:sz w:val="22"/>
          <w:szCs w:val="22"/>
        </w:rPr>
        <w:t>M =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pong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</w:p>
    <w:p w:rsidR="002A38B0" w:rsidRDefault="002A38B0">
      <w:pPr>
        <w:spacing w:before="5" w:line="140" w:lineRule="exact"/>
        <w:rPr>
          <w:sz w:val="15"/>
          <w:szCs w:val="15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tbl>
      <w:tblPr>
        <w:tblW w:w="0" w:type="auto"/>
        <w:tblInd w:w="9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1438"/>
        <w:gridCol w:w="2408"/>
        <w:gridCol w:w="108"/>
        <w:gridCol w:w="1028"/>
        <w:gridCol w:w="1291"/>
        <w:gridCol w:w="106"/>
        <w:gridCol w:w="1013"/>
        <w:gridCol w:w="1292"/>
      </w:tblGrid>
      <w:tr w:rsidR="002A38B0" w:rsidTr="00DA3405">
        <w:trPr>
          <w:trHeight w:hRule="exact" w:val="214"/>
        </w:trPr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2CDDC" w:themeFill="accent5" w:themeFillTint="99"/>
          </w:tcPr>
          <w:p w:rsidR="002A38B0" w:rsidRDefault="002A38B0"/>
        </w:tc>
        <w:tc>
          <w:tcPr>
            <w:tcW w:w="1438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92CDDC" w:themeFill="accent5" w:themeFillTint="99"/>
          </w:tcPr>
          <w:p w:rsidR="002A38B0" w:rsidRDefault="00DA3405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before="2"/>
              <w:ind w:left="10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2CDDC" w:themeFill="accent5" w:themeFillTint="99"/>
          </w:tcPr>
          <w:p w:rsidR="002A38B0" w:rsidRDefault="002A38B0"/>
        </w:tc>
        <w:tc>
          <w:tcPr>
            <w:tcW w:w="1028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92CDDC" w:themeFill="accent5" w:themeFillTint="99"/>
          </w:tcPr>
          <w:p w:rsidR="002A38B0" w:rsidRDefault="00DA3405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06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2CDDC" w:themeFill="accent5" w:themeFillTint="99"/>
          </w:tcPr>
          <w:p w:rsidR="002A38B0" w:rsidRDefault="002A38B0"/>
        </w:tc>
        <w:tc>
          <w:tcPr>
            <w:tcW w:w="1013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92CDDC" w:themeFill="accent5" w:themeFillTint="99"/>
          </w:tcPr>
          <w:p w:rsidR="002A38B0" w:rsidRDefault="00DA3405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61" w:right="56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2A38B0" w:rsidTr="00BF685E">
        <w:trPr>
          <w:trHeight w:hRule="exact" w:val="625"/>
        </w:trPr>
        <w:tc>
          <w:tcPr>
            <w:tcW w:w="154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 w:themeFill="accent5" w:themeFillTint="99"/>
          </w:tcPr>
          <w:p w:rsidR="002A38B0" w:rsidRDefault="002A38B0"/>
        </w:tc>
        <w:tc>
          <w:tcPr>
            <w:tcW w:w="24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2A38B0"/>
        </w:tc>
        <w:tc>
          <w:tcPr>
            <w:tcW w:w="113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 w:themeFill="accent5" w:themeFillTint="99"/>
          </w:tcPr>
          <w:p w:rsidR="002A38B0" w:rsidRDefault="002A38B0"/>
        </w:tc>
        <w:tc>
          <w:tcPr>
            <w:tcW w:w="12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2A38B0"/>
        </w:tc>
        <w:tc>
          <w:tcPr>
            <w:tcW w:w="111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 w:themeFill="accent5" w:themeFillTint="99"/>
          </w:tcPr>
          <w:p w:rsidR="002A38B0" w:rsidRDefault="002A38B0"/>
        </w:tc>
        <w:tc>
          <w:tcPr>
            <w:tcW w:w="12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2A38B0"/>
        </w:tc>
      </w:tr>
      <w:tr w:rsidR="00BF685E" w:rsidTr="00DA3405">
        <w:trPr>
          <w:trHeight w:hRule="exact" w:val="213"/>
        </w:trPr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2CDDC" w:themeFill="accent5" w:themeFillTint="99"/>
          </w:tcPr>
          <w:p w:rsidR="00BF685E" w:rsidRDefault="00BF685E" w:rsidP="00BF685E"/>
        </w:tc>
        <w:tc>
          <w:tcPr>
            <w:tcW w:w="1438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92CDDC" w:themeFill="accent5" w:themeFillTint="99"/>
          </w:tcPr>
          <w:p w:rsidR="00BF685E" w:rsidRDefault="00BF685E" w:rsidP="00BF685E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08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  <w:shd w:val="clear" w:color="auto" w:fill="92CDDC" w:themeFill="accent5" w:themeFillTint="99"/>
          </w:tcPr>
          <w:p w:rsidR="00BF685E" w:rsidRDefault="00BF685E" w:rsidP="00BF685E"/>
        </w:tc>
        <w:tc>
          <w:tcPr>
            <w:tcW w:w="1028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  <w:shd w:val="clear" w:color="auto" w:fill="92CDDC" w:themeFill="accent5" w:themeFillTint="99"/>
          </w:tcPr>
          <w:p w:rsidR="00BF685E" w:rsidRDefault="00BF685E" w:rsidP="00BF685E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6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2CDDC" w:themeFill="accent5" w:themeFillTint="99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013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92CDDC" w:themeFill="accent5" w:themeFillTint="99"/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2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2"/>
                <w:sz w:val="18"/>
                <w:szCs w:val="18"/>
              </w:rPr>
              <w:t xml:space="preserve"> 9</w:t>
            </w:r>
            <w:r>
              <w:rPr>
                <w:spacing w:val="3"/>
                <w:position w:val="6"/>
                <w:sz w:val="12"/>
                <w:szCs w:val="12"/>
              </w:rPr>
              <w:t>\t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  <w:tr w:rsidR="002A38B0" w:rsidTr="00BF685E">
        <w:trPr>
          <w:trHeight w:hRule="exact" w:val="211"/>
        </w:trPr>
        <w:tc>
          <w:tcPr>
            <w:tcW w:w="154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2A38B0"/>
        </w:tc>
        <w:tc>
          <w:tcPr>
            <w:tcW w:w="24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2A38B0"/>
        </w:tc>
        <w:tc>
          <w:tcPr>
            <w:tcW w:w="108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  <w:shd w:val="clear" w:color="auto" w:fill="92CDDC" w:themeFill="accent5" w:themeFillTint="99"/>
          </w:tcPr>
          <w:p w:rsidR="002A38B0" w:rsidRDefault="002A38B0"/>
        </w:tc>
        <w:tc>
          <w:tcPr>
            <w:tcW w:w="1028" w:type="dxa"/>
            <w:vMerge/>
            <w:tcBorders>
              <w:left w:val="nil"/>
              <w:bottom w:val="single" w:sz="5" w:space="0" w:color="000000"/>
              <w:right w:val="single" w:sz="5" w:space="0" w:color="000000"/>
            </w:tcBorders>
            <w:shd w:val="clear" w:color="auto" w:fill="92CDDC" w:themeFill="accent5" w:themeFillTint="99"/>
          </w:tcPr>
          <w:p w:rsidR="002A38B0" w:rsidRDefault="002A38B0"/>
        </w:tc>
        <w:tc>
          <w:tcPr>
            <w:tcW w:w="12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2A38B0"/>
        </w:tc>
        <w:tc>
          <w:tcPr>
            <w:tcW w:w="111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2A38B0"/>
        </w:tc>
        <w:tc>
          <w:tcPr>
            <w:tcW w:w="12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2A38B0"/>
        </w:tc>
      </w:tr>
    </w:tbl>
    <w:p w:rsidR="002A38B0" w:rsidRDefault="002A38B0">
      <w:pPr>
        <w:sectPr w:rsidR="002A38B0">
          <w:pgSz w:w="11920" w:h="16840"/>
          <w:pgMar w:top="1360" w:right="1360" w:bottom="280" w:left="580" w:header="720" w:footer="720" w:gutter="0"/>
          <w:cols w:space="720"/>
        </w:sectPr>
      </w:pPr>
    </w:p>
    <w:p w:rsidR="002A38B0" w:rsidRDefault="00DA3405">
      <w:pPr>
        <w:spacing w:before="99"/>
        <w:ind w:left="358"/>
        <w:rPr>
          <w:sz w:val="44"/>
          <w:szCs w:val="44"/>
        </w:rPr>
      </w:pPr>
      <w:r>
        <w:rPr>
          <w:b/>
          <w:sz w:val="44"/>
          <w:szCs w:val="44"/>
        </w:rPr>
        <w:lastRenderedPageBreak/>
        <w:t>Ta</w:t>
      </w:r>
      <w:r>
        <w:rPr>
          <w:b/>
          <w:spacing w:val="1"/>
          <w:sz w:val="44"/>
          <w:szCs w:val="44"/>
        </w:rPr>
        <w:t>b</w:t>
      </w:r>
      <w:r>
        <w:rPr>
          <w:b/>
          <w:sz w:val="44"/>
          <w:szCs w:val="44"/>
        </w:rPr>
        <w:t>le</w:t>
      </w:r>
      <w:r>
        <w:rPr>
          <w:b/>
          <w:spacing w:val="-8"/>
          <w:sz w:val="44"/>
          <w:szCs w:val="44"/>
        </w:rPr>
        <w:t xml:space="preserve"> </w:t>
      </w:r>
      <w:r>
        <w:rPr>
          <w:b/>
          <w:spacing w:val="1"/>
          <w:sz w:val="44"/>
          <w:szCs w:val="44"/>
        </w:rPr>
        <w:t>o</w:t>
      </w:r>
      <w:r>
        <w:rPr>
          <w:b/>
          <w:sz w:val="44"/>
          <w:szCs w:val="44"/>
        </w:rPr>
        <w:t>f</w:t>
      </w:r>
      <w:r>
        <w:rPr>
          <w:b/>
          <w:spacing w:val="-4"/>
          <w:sz w:val="44"/>
          <w:szCs w:val="44"/>
        </w:rPr>
        <w:t xml:space="preserve"> </w:t>
      </w:r>
      <w:r>
        <w:rPr>
          <w:b/>
          <w:sz w:val="44"/>
          <w:szCs w:val="44"/>
        </w:rPr>
        <w:t>C</w:t>
      </w:r>
      <w:r>
        <w:rPr>
          <w:b/>
          <w:spacing w:val="1"/>
          <w:sz w:val="44"/>
          <w:szCs w:val="44"/>
        </w:rPr>
        <w:t>o</w:t>
      </w:r>
      <w:r>
        <w:rPr>
          <w:b/>
          <w:sz w:val="44"/>
          <w:szCs w:val="44"/>
        </w:rPr>
        <w:t>ntents</w:t>
      </w:r>
    </w:p>
    <w:p w:rsidR="002A38B0" w:rsidRDefault="002A38B0">
      <w:pPr>
        <w:spacing w:before="10" w:line="280" w:lineRule="exact"/>
        <w:rPr>
          <w:sz w:val="28"/>
          <w:szCs w:val="28"/>
        </w:rPr>
      </w:pPr>
    </w:p>
    <w:p w:rsidR="002A38B0" w:rsidRDefault="00DA3405">
      <w:pPr>
        <w:ind w:left="358"/>
        <w:rPr>
          <w:sz w:val="21"/>
          <w:szCs w:val="21"/>
        </w:rPr>
      </w:pPr>
      <w:r>
        <w:rPr>
          <w:sz w:val="21"/>
          <w:szCs w:val="21"/>
        </w:rPr>
        <w:t>Chap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er</w:t>
      </w:r>
      <w:r>
        <w:rPr>
          <w:spacing w:val="-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O</w:t>
      </w:r>
      <w:r>
        <w:rPr>
          <w:sz w:val="21"/>
          <w:szCs w:val="21"/>
        </w:rPr>
        <w:t>ne |</w:t>
      </w:r>
      <w:r>
        <w:rPr>
          <w:spacing w:val="-4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tr</w:t>
      </w:r>
      <w:r>
        <w:rPr>
          <w:sz w:val="21"/>
          <w:szCs w:val="21"/>
        </w:rPr>
        <w:t>oduc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  <w:r>
        <w:rPr>
          <w:spacing w:val="-35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................................................................................................................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5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r>
        <w:rPr>
          <w:sz w:val="21"/>
          <w:szCs w:val="21"/>
        </w:rPr>
        <w:t>1.1</w:t>
      </w:r>
      <w:r>
        <w:rPr>
          <w:spacing w:val="-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-2"/>
          <w:sz w:val="21"/>
          <w:szCs w:val="21"/>
        </w:rPr>
        <w:t>p</w:t>
      </w:r>
      <w:r>
        <w:rPr>
          <w:sz w:val="21"/>
          <w:szCs w:val="21"/>
        </w:rPr>
        <w:t>os</w:t>
      </w:r>
      <w:r>
        <w:rPr>
          <w:spacing w:val="6"/>
          <w:sz w:val="21"/>
          <w:szCs w:val="21"/>
        </w:rPr>
        <w:t>e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5</w:t>
      </w:r>
    </w:p>
    <w:p w:rsidR="002A38B0" w:rsidRDefault="00DA3405">
      <w:pPr>
        <w:spacing w:line="240" w:lineRule="exact"/>
        <w:ind w:left="569"/>
        <w:rPr>
          <w:sz w:val="21"/>
          <w:szCs w:val="21"/>
        </w:rPr>
      </w:pPr>
      <w:r>
        <w:rPr>
          <w:sz w:val="21"/>
          <w:szCs w:val="21"/>
        </w:rPr>
        <w:t xml:space="preserve">1.2 </w:t>
      </w:r>
      <w:r>
        <w:rPr>
          <w:spacing w:val="-2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pons</w:t>
      </w:r>
      <w:r>
        <w:rPr>
          <w:spacing w:val="-2"/>
          <w:sz w:val="21"/>
          <w:szCs w:val="21"/>
        </w:rPr>
        <w:t>i</w:t>
      </w:r>
      <w:r>
        <w:rPr>
          <w:sz w:val="21"/>
          <w:szCs w:val="21"/>
        </w:rPr>
        <w:t>b</w:t>
      </w:r>
      <w:r>
        <w:rPr>
          <w:spacing w:val="-1"/>
          <w:sz w:val="21"/>
          <w:szCs w:val="21"/>
        </w:rPr>
        <w:t>ili</w:t>
      </w:r>
      <w:r>
        <w:rPr>
          <w:spacing w:val="1"/>
          <w:sz w:val="21"/>
          <w:szCs w:val="21"/>
        </w:rPr>
        <w:t>t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5</w:t>
      </w:r>
    </w:p>
    <w:p w:rsidR="002A38B0" w:rsidRDefault="00DA3405">
      <w:pPr>
        <w:spacing w:before="1"/>
        <w:ind w:left="358"/>
        <w:rPr>
          <w:sz w:val="21"/>
          <w:szCs w:val="21"/>
        </w:rPr>
      </w:pPr>
      <w:r>
        <w:rPr>
          <w:sz w:val="21"/>
          <w:szCs w:val="21"/>
        </w:rPr>
        <w:t>Chap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er</w:t>
      </w:r>
      <w:r>
        <w:rPr>
          <w:spacing w:val="-5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o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|</w:t>
      </w:r>
      <w:r>
        <w:rPr>
          <w:spacing w:val="-4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sti</w:t>
      </w:r>
      <w:r>
        <w:rPr>
          <w:sz w:val="21"/>
          <w:szCs w:val="21"/>
        </w:rPr>
        <w:t>ng Reco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d</w:t>
      </w:r>
      <w:r>
        <w:rPr>
          <w:spacing w:val="-27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6</w:t>
      </w:r>
    </w:p>
    <w:p w:rsidR="002A38B0" w:rsidRDefault="00DA3405">
      <w:pPr>
        <w:spacing w:line="240" w:lineRule="exact"/>
        <w:ind w:left="569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pacing w:val="-5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st</w:t>
      </w:r>
      <w:r>
        <w:rPr>
          <w:sz w:val="21"/>
          <w:szCs w:val="21"/>
        </w:rPr>
        <w:t>es S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c</w:t>
      </w:r>
      <w:r>
        <w:rPr>
          <w:spacing w:val="-1"/>
          <w:sz w:val="21"/>
          <w:szCs w:val="21"/>
        </w:rPr>
        <w:t>ri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  <w:r>
        <w:rPr>
          <w:spacing w:val="-14"/>
          <w:sz w:val="21"/>
          <w:szCs w:val="21"/>
        </w:rPr>
        <w:t xml:space="preserve"> </w:t>
      </w:r>
      <w:proofErr w:type="gramStart"/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......................................................................................</w:t>
      </w:r>
      <w:proofErr w:type="gramEnd"/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6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r>
        <w:rPr>
          <w:sz w:val="21"/>
          <w:szCs w:val="21"/>
        </w:rPr>
        <w:t>2.1 C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it</w:t>
      </w:r>
      <w:r>
        <w:rPr>
          <w:sz w:val="21"/>
          <w:szCs w:val="21"/>
        </w:rPr>
        <w:t>eCont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er</w:t>
      </w:r>
      <w:r>
        <w:rPr>
          <w:spacing w:val="-10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................................................................................................................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6</w:t>
      </w:r>
    </w:p>
    <w:p w:rsidR="002A38B0" w:rsidRDefault="00DA3405">
      <w:pPr>
        <w:spacing w:before="1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2.1.1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01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og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(</w:t>
      </w:r>
      <w:proofErr w:type="gramEnd"/>
      <w:r>
        <w:rPr>
          <w:spacing w:val="-5"/>
          <w:sz w:val="21"/>
          <w:szCs w:val="21"/>
        </w:rPr>
        <w:t>S</w:t>
      </w:r>
      <w:r>
        <w:rPr>
          <w:spacing w:val="-1"/>
          <w:sz w:val="21"/>
          <w:szCs w:val="21"/>
        </w:rPr>
        <w:t>tri</w:t>
      </w:r>
      <w:r>
        <w:rPr>
          <w:sz w:val="21"/>
          <w:szCs w:val="21"/>
        </w:rPr>
        <w:t>ng us</w:t>
      </w:r>
      <w:r>
        <w:rPr>
          <w:spacing w:val="-1"/>
          <w:sz w:val="21"/>
          <w:szCs w:val="21"/>
        </w:rPr>
        <w:t>er</w:t>
      </w:r>
      <w:r>
        <w:rPr>
          <w:sz w:val="21"/>
          <w:szCs w:val="21"/>
        </w:rPr>
        <w:t>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 xml:space="preserve">e, </w:t>
      </w:r>
      <w:r>
        <w:rPr>
          <w:spacing w:val="-5"/>
          <w:sz w:val="21"/>
          <w:szCs w:val="21"/>
        </w:rPr>
        <w:t>S</w:t>
      </w:r>
      <w:r>
        <w:rPr>
          <w:spacing w:val="1"/>
          <w:sz w:val="21"/>
          <w:szCs w:val="21"/>
        </w:rPr>
        <w:t>t</w:t>
      </w:r>
      <w:r>
        <w:rPr>
          <w:spacing w:val="-1"/>
          <w:sz w:val="21"/>
          <w:szCs w:val="21"/>
        </w:rPr>
        <w:t>ri</w:t>
      </w:r>
      <w:r>
        <w:rPr>
          <w:sz w:val="21"/>
          <w:szCs w:val="21"/>
        </w:rPr>
        <w:t>ng pa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w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d) :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B</w:t>
      </w:r>
      <w:r>
        <w:rPr>
          <w:spacing w:val="-2"/>
          <w:sz w:val="21"/>
          <w:szCs w:val="21"/>
        </w:rPr>
        <w:t>o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ean...............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6</w:t>
      </w:r>
    </w:p>
    <w:p w:rsidR="002A38B0" w:rsidRDefault="00DA3405">
      <w:pPr>
        <w:spacing w:line="240" w:lineRule="exact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2.1.2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02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ogou</w:t>
      </w:r>
      <w:r>
        <w:rPr>
          <w:spacing w:val="-1"/>
          <w:sz w:val="21"/>
          <w:szCs w:val="21"/>
        </w:rPr>
        <w:t>t(</w:t>
      </w:r>
      <w:proofErr w:type="gramEnd"/>
      <w:r>
        <w:rPr>
          <w:sz w:val="21"/>
          <w:szCs w:val="21"/>
        </w:rPr>
        <w:t>) :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Boo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ean</w:t>
      </w:r>
      <w:r>
        <w:rPr>
          <w:spacing w:val="-24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6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r>
        <w:rPr>
          <w:sz w:val="21"/>
          <w:szCs w:val="21"/>
        </w:rPr>
        <w:t>2.2 C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spacing w:val="-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pacing w:val="-3"/>
          <w:sz w:val="21"/>
          <w:szCs w:val="21"/>
        </w:rPr>
        <w:t>r</w:t>
      </w:r>
      <w:r>
        <w:rPr>
          <w:sz w:val="21"/>
          <w:szCs w:val="21"/>
        </w:rPr>
        <w:t>Con</w:t>
      </w:r>
      <w:r>
        <w:rPr>
          <w:spacing w:val="-1"/>
          <w:sz w:val="21"/>
          <w:szCs w:val="21"/>
        </w:rPr>
        <w:t>tr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er</w:t>
      </w:r>
      <w:r>
        <w:rPr>
          <w:spacing w:val="-26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...............................................................................................................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7</w:t>
      </w:r>
    </w:p>
    <w:p w:rsidR="002A38B0" w:rsidRDefault="00DA3405">
      <w:pPr>
        <w:spacing w:line="240" w:lineRule="exact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2.2.1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03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ge</w:t>
      </w:r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er</w:t>
      </w:r>
      <w:r>
        <w:rPr>
          <w:spacing w:val="-4"/>
          <w:sz w:val="21"/>
          <w:szCs w:val="21"/>
        </w:rPr>
        <w:t>L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1"/>
          <w:sz w:val="21"/>
          <w:szCs w:val="21"/>
        </w:rPr>
        <w:t>(</w:t>
      </w:r>
      <w:proofErr w:type="gramEnd"/>
      <w:r>
        <w:rPr>
          <w:sz w:val="21"/>
          <w:szCs w:val="21"/>
        </w:rPr>
        <w:t>) :</w:t>
      </w:r>
      <w:r>
        <w:rPr>
          <w:spacing w:val="-1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rr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yL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st</w:t>
      </w:r>
      <w:r>
        <w:rPr>
          <w:spacing w:val="-39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7</w:t>
      </w:r>
    </w:p>
    <w:p w:rsidR="002A38B0" w:rsidRDefault="00DA3405">
      <w:pPr>
        <w:spacing w:before="1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2.2.2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04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pacing w:val="-2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w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er</w:t>
      </w:r>
      <w:r>
        <w:rPr>
          <w:spacing w:val="1"/>
          <w:sz w:val="21"/>
          <w:szCs w:val="21"/>
        </w:rPr>
        <w:t>(</w:t>
      </w:r>
      <w:proofErr w:type="gramEnd"/>
      <w:r>
        <w:rPr>
          <w:spacing w:val="-3"/>
          <w:sz w:val="21"/>
          <w:szCs w:val="21"/>
        </w:rPr>
        <w:t>I</w:t>
      </w:r>
      <w:r>
        <w:rPr>
          <w:sz w:val="21"/>
          <w:szCs w:val="21"/>
        </w:rPr>
        <w:t>nt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us</w:t>
      </w:r>
      <w:r>
        <w:rPr>
          <w:spacing w:val="-1"/>
          <w:sz w:val="21"/>
          <w:szCs w:val="21"/>
        </w:rPr>
        <w:t>e</w:t>
      </w:r>
      <w:r>
        <w:rPr>
          <w:spacing w:val="1"/>
          <w:sz w:val="21"/>
          <w:szCs w:val="21"/>
        </w:rPr>
        <w:t>r</w:t>
      </w:r>
      <w:r>
        <w:rPr>
          <w:spacing w:val="-3"/>
          <w:sz w:val="21"/>
          <w:szCs w:val="21"/>
        </w:rPr>
        <w:t>I</w:t>
      </w:r>
      <w:r>
        <w:rPr>
          <w:sz w:val="21"/>
          <w:szCs w:val="21"/>
        </w:rPr>
        <w:t>d) :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Mixed.................................................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8</w:t>
      </w:r>
    </w:p>
    <w:p w:rsidR="002A38B0" w:rsidRDefault="00DA3405">
      <w:pPr>
        <w:spacing w:before="1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2.2.3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05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c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er</w:t>
      </w:r>
      <w:r>
        <w:rPr>
          <w:spacing w:val="-3"/>
          <w:sz w:val="21"/>
          <w:szCs w:val="21"/>
        </w:rPr>
        <w:t>(</w:t>
      </w:r>
      <w:proofErr w:type="gramEnd"/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r us</w:t>
      </w:r>
      <w:r>
        <w:rPr>
          <w:spacing w:val="-1"/>
          <w:sz w:val="21"/>
          <w:szCs w:val="21"/>
        </w:rPr>
        <w:t>er</w:t>
      </w:r>
      <w:r>
        <w:rPr>
          <w:sz w:val="21"/>
          <w:szCs w:val="21"/>
        </w:rPr>
        <w:t>) :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B</w:t>
      </w:r>
      <w:r>
        <w:rPr>
          <w:sz w:val="21"/>
          <w:szCs w:val="21"/>
        </w:rPr>
        <w:t>oo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ean</w:t>
      </w:r>
      <w:r>
        <w:rPr>
          <w:spacing w:val="-22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8</w:t>
      </w:r>
    </w:p>
    <w:p w:rsidR="002A38B0" w:rsidRDefault="00DA3405">
      <w:pPr>
        <w:spacing w:line="240" w:lineRule="exact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2.2.4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06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upda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U</w:t>
      </w:r>
      <w:r>
        <w:rPr>
          <w:spacing w:val="-3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r(</w:t>
      </w:r>
      <w:proofErr w:type="gramEnd"/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r u</w:t>
      </w:r>
      <w:r>
        <w:rPr>
          <w:spacing w:val="-3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) :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Boo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ean</w:t>
      </w:r>
      <w:r>
        <w:rPr>
          <w:spacing w:val="-28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9</w:t>
      </w:r>
    </w:p>
    <w:p w:rsidR="002A38B0" w:rsidRDefault="00DA3405">
      <w:pPr>
        <w:spacing w:before="1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3.2.5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07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de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er(</w:t>
      </w:r>
      <w:proofErr w:type="gramEnd"/>
      <w:r>
        <w:rPr>
          <w:spacing w:val="-3"/>
          <w:sz w:val="21"/>
          <w:szCs w:val="21"/>
        </w:rPr>
        <w:t>I</w:t>
      </w:r>
      <w:r>
        <w:rPr>
          <w:sz w:val="21"/>
          <w:szCs w:val="21"/>
        </w:rPr>
        <w:t>nt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us</w:t>
      </w:r>
      <w:r>
        <w:rPr>
          <w:spacing w:val="-1"/>
          <w:sz w:val="21"/>
          <w:szCs w:val="21"/>
        </w:rPr>
        <w:t>er</w:t>
      </w:r>
      <w:r>
        <w:rPr>
          <w:spacing w:val="-3"/>
          <w:sz w:val="21"/>
          <w:szCs w:val="21"/>
        </w:rPr>
        <w:t>I</w:t>
      </w:r>
      <w:r>
        <w:rPr>
          <w:sz w:val="21"/>
          <w:szCs w:val="21"/>
        </w:rPr>
        <w:t>d) :</w:t>
      </w:r>
      <w:r>
        <w:rPr>
          <w:spacing w:val="-1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B</w:t>
      </w:r>
      <w:r>
        <w:rPr>
          <w:sz w:val="21"/>
          <w:szCs w:val="21"/>
        </w:rPr>
        <w:t>oo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ean</w:t>
      </w:r>
      <w:r>
        <w:rPr>
          <w:spacing w:val="-34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9</w:t>
      </w:r>
    </w:p>
    <w:p w:rsidR="002A38B0" w:rsidRDefault="00DA3405">
      <w:pPr>
        <w:spacing w:before="1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3.2.6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08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ch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er(</w:t>
      </w:r>
      <w:proofErr w:type="gramEnd"/>
      <w:r>
        <w:rPr>
          <w:spacing w:val="-5"/>
          <w:sz w:val="21"/>
          <w:szCs w:val="21"/>
        </w:rPr>
        <w:t>S</w:t>
      </w:r>
      <w:r>
        <w:rPr>
          <w:spacing w:val="-1"/>
          <w:sz w:val="21"/>
          <w:szCs w:val="21"/>
        </w:rPr>
        <w:t>tri</w:t>
      </w:r>
      <w:r>
        <w:rPr>
          <w:sz w:val="21"/>
          <w:szCs w:val="21"/>
        </w:rPr>
        <w:t>ng us</w:t>
      </w:r>
      <w:r>
        <w:rPr>
          <w:spacing w:val="-1"/>
          <w:sz w:val="21"/>
          <w:szCs w:val="21"/>
        </w:rPr>
        <w:t>er</w:t>
      </w:r>
      <w:r>
        <w:rPr>
          <w:sz w:val="21"/>
          <w:szCs w:val="21"/>
        </w:rPr>
        <w:t>s)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spacing w:val="-1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rr</w:t>
      </w:r>
      <w:r>
        <w:rPr>
          <w:sz w:val="21"/>
          <w:szCs w:val="21"/>
        </w:rPr>
        <w:t>a</w:t>
      </w:r>
      <w:r>
        <w:rPr>
          <w:spacing w:val="-3"/>
          <w:sz w:val="21"/>
          <w:szCs w:val="21"/>
        </w:rPr>
        <w:t>y</w:t>
      </w:r>
      <w:r>
        <w:rPr>
          <w:spacing w:val="-2"/>
          <w:sz w:val="21"/>
          <w:szCs w:val="21"/>
        </w:rPr>
        <w:t>L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37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9</w:t>
      </w:r>
    </w:p>
    <w:p w:rsidR="002A38B0" w:rsidRDefault="00DA3405">
      <w:pPr>
        <w:spacing w:line="240" w:lineRule="exact"/>
        <w:ind w:left="569"/>
        <w:rPr>
          <w:sz w:val="21"/>
          <w:szCs w:val="21"/>
        </w:rPr>
      </w:pPr>
      <w:r>
        <w:rPr>
          <w:sz w:val="21"/>
          <w:szCs w:val="21"/>
        </w:rPr>
        <w:t>2.3 C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Pa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Con</w:t>
      </w:r>
      <w:r>
        <w:rPr>
          <w:spacing w:val="-1"/>
          <w:sz w:val="21"/>
          <w:szCs w:val="21"/>
        </w:rPr>
        <w:t>tr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3"/>
          <w:sz w:val="21"/>
          <w:szCs w:val="21"/>
        </w:rPr>
        <w:t>r</w:t>
      </w:r>
      <w:r>
        <w:rPr>
          <w:sz w:val="21"/>
          <w:szCs w:val="21"/>
        </w:rPr>
        <w:t>...............................................................................................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</w:t>
      </w:r>
      <w:r>
        <w:rPr>
          <w:spacing w:val="-28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11</w:t>
      </w:r>
    </w:p>
    <w:p w:rsidR="002A38B0" w:rsidRDefault="00DA3405">
      <w:pPr>
        <w:spacing w:before="1"/>
        <w:ind w:left="742" w:right="334"/>
        <w:jc w:val="center"/>
        <w:rPr>
          <w:sz w:val="21"/>
          <w:szCs w:val="21"/>
        </w:rPr>
      </w:pPr>
      <w:r>
        <w:rPr>
          <w:sz w:val="21"/>
          <w:szCs w:val="21"/>
        </w:rPr>
        <w:t>2.3.1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09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ge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Pa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L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(</w:t>
      </w:r>
      <w:proofErr w:type="gramEnd"/>
      <w:r>
        <w:rPr>
          <w:sz w:val="21"/>
          <w:szCs w:val="21"/>
        </w:rPr>
        <w:t>)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spacing w:val="-1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rr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yL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st</w:t>
      </w:r>
      <w:r>
        <w:rPr>
          <w:spacing w:val="-18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</w:t>
      </w:r>
      <w:r>
        <w:rPr>
          <w:spacing w:val="-28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11</w:t>
      </w:r>
    </w:p>
    <w:p w:rsidR="002A38B0" w:rsidRDefault="00DA3405">
      <w:pPr>
        <w:spacing w:line="240" w:lineRule="exact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2.3.2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10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pacing w:val="-2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w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(</w:t>
      </w:r>
      <w:proofErr w:type="gramEnd"/>
      <w:r>
        <w:rPr>
          <w:spacing w:val="-3"/>
          <w:sz w:val="21"/>
          <w:szCs w:val="21"/>
        </w:rPr>
        <w:t>I</w:t>
      </w:r>
      <w:r>
        <w:rPr>
          <w:sz w:val="21"/>
          <w:szCs w:val="21"/>
        </w:rPr>
        <w:t>nt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pe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son</w:t>
      </w:r>
      <w:r>
        <w:rPr>
          <w:spacing w:val="-1"/>
          <w:sz w:val="21"/>
          <w:szCs w:val="21"/>
        </w:rPr>
        <w:t>al</w:t>
      </w:r>
      <w:r>
        <w:rPr>
          <w:sz w:val="21"/>
          <w:szCs w:val="21"/>
        </w:rPr>
        <w:t>_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d) :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M</w:t>
      </w:r>
      <w:r>
        <w:rPr>
          <w:spacing w:val="-2"/>
          <w:sz w:val="21"/>
          <w:szCs w:val="21"/>
        </w:rPr>
        <w:t>i</w:t>
      </w:r>
      <w:r>
        <w:rPr>
          <w:sz w:val="21"/>
          <w:szCs w:val="21"/>
        </w:rPr>
        <w:t>xed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12</w:t>
      </w:r>
    </w:p>
    <w:p w:rsidR="002A38B0" w:rsidRDefault="00DA3405">
      <w:pPr>
        <w:spacing w:before="1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2.3.3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pacing w:val="-7"/>
          <w:sz w:val="21"/>
          <w:szCs w:val="21"/>
        </w:rPr>
        <w:t>1</w:t>
      </w:r>
      <w:r>
        <w:rPr>
          <w:sz w:val="21"/>
          <w:szCs w:val="21"/>
        </w:rPr>
        <w:t>1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c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ePa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t(</w:t>
      </w:r>
      <w:proofErr w:type="gramEnd"/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pa</w:t>
      </w:r>
      <w:r>
        <w:rPr>
          <w:spacing w:val="-1"/>
          <w:sz w:val="21"/>
          <w:szCs w:val="21"/>
        </w:rPr>
        <w:t>t</w:t>
      </w:r>
      <w:r>
        <w:rPr>
          <w:spacing w:val="-4"/>
          <w:sz w:val="21"/>
          <w:szCs w:val="21"/>
        </w:rPr>
        <w:t>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) :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Boo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ean</w:t>
      </w:r>
      <w:r>
        <w:rPr>
          <w:spacing w:val="-29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12</w:t>
      </w:r>
    </w:p>
    <w:p w:rsidR="002A38B0" w:rsidRDefault="00DA3405">
      <w:pPr>
        <w:spacing w:before="1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2.3.4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12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upda</w:t>
      </w:r>
      <w:r>
        <w:rPr>
          <w:spacing w:val="-1"/>
          <w:sz w:val="21"/>
          <w:szCs w:val="21"/>
        </w:rPr>
        <w:t>t</w:t>
      </w:r>
      <w:r>
        <w:rPr>
          <w:spacing w:val="-3"/>
          <w:sz w:val="21"/>
          <w:szCs w:val="21"/>
        </w:rPr>
        <w:t>e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pacing w:val="-3"/>
          <w:sz w:val="21"/>
          <w:szCs w:val="21"/>
        </w:rPr>
        <w:t>(</w:t>
      </w:r>
      <w:proofErr w:type="gramEnd"/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pa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) :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Boo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ea</w:t>
      </w:r>
      <w:r>
        <w:rPr>
          <w:spacing w:val="10"/>
          <w:sz w:val="21"/>
          <w:szCs w:val="21"/>
        </w:rPr>
        <w:t>n</w:t>
      </w:r>
      <w:r>
        <w:rPr>
          <w:sz w:val="21"/>
          <w:szCs w:val="21"/>
        </w:rPr>
        <w:t>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13</w:t>
      </w:r>
    </w:p>
    <w:p w:rsidR="002A38B0" w:rsidRDefault="00DA3405">
      <w:pPr>
        <w:spacing w:line="240" w:lineRule="exact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2.3.5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13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de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ePa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t(</w:t>
      </w:r>
      <w:proofErr w:type="gramEnd"/>
      <w:r>
        <w:rPr>
          <w:spacing w:val="-3"/>
          <w:sz w:val="21"/>
          <w:szCs w:val="21"/>
        </w:rPr>
        <w:t>I</w:t>
      </w:r>
      <w:r>
        <w:rPr>
          <w:sz w:val="21"/>
          <w:szCs w:val="21"/>
        </w:rPr>
        <w:t>nt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pe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son</w:t>
      </w:r>
      <w:r>
        <w:rPr>
          <w:spacing w:val="-1"/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_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d) :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Boo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ea</w:t>
      </w:r>
      <w:r>
        <w:rPr>
          <w:spacing w:val="10"/>
          <w:sz w:val="21"/>
          <w:szCs w:val="21"/>
        </w:rPr>
        <w:t>n</w:t>
      </w:r>
      <w:r>
        <w:rPr>
          <w:sz w:val="21"/>
          <w:szCs w:val="21"/>
        </w:rPr>
        <w:t>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13</w:t>
      </w:r>
    </w:p>
    <w:p w:rsidR="002A38B0" w:rsidRDefault="00DA3405">
      <w:pPr>
        <w:spacing w:before="1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2.3.6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14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c</w:t>
      </w:r>
      <w:r>
        <w:rPr>
          <w:spacing w:val="-3"/>
          <w:sz w:val="21"/>
          <w:szCs w:val="21"/>
        </w:rPr>
        <w:t>h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t(</w:t>
      </w:r>
      <w:proofErr w:type="gramEnd"/>
      <w:r>
        <w:rPr>
          <w:spacing w:val="-5"/>
          <w:sz w:val="21"/>
          <w:szCs w:val="21"/>
        </w:rPr>
        <w:t>S</w:t>
      </w:r>
      <w:r>
        <w:rPr>
          <w:spacing w:val="-1"/>
          <w:sz w:val="21"/>
          <w:szCs w:val="21"/>
        </w:rPr>
        <w:t>tri</w:t>
      </w:r>
      <w:r>
        <w:rPr>
          <w:sz w:val="21"/>
          <w:szCs w:val="21"/>
        </w:rPr>
        <w:t>ng pa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s)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spacing w:val="-1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rr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y</w:t>
      </w:r>
      <w:r>
        <w:rPr>
          <w:spacing w:val="-4"/>
          <w:sz w:val="21"/>
          <w:szCs w:val="21"/>
        </w:rPr>
        <w:t>L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22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13</w:t>
      </w:r>
    </w:p>
    <w:p w:rsidR="002A38B0" w:rsidRDefault="00DA3405">
      <w:pPr>
        <w:spacing w:line="240" w:lineRule="exact"/>
        <w:ind w:left="569"/>
        <w:rPr>
          <w:sz w:val="21"/>
          <w:szCs w:val="21"/>
        </w:rPr>
      </w:pPr>
      <w:r>
        <w:rPr>
          <w:sz w:val="21"/>
          <w:szCs w:val="21"/>
        </w:rPr>
        <w:t>2.4 C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spacing w:val="-1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pacing w:val="-5"/>
          <w:sz w:val="21"/>
          <w:szCs w:val="21"/>
        </w:rPr>
        <w:t>y</w:t>
      </w:r>
      <w:r>
        <w:rPr>
          <w:sz w:val="21"/>
          <w:szCs w:val="21"/>
        </w:rPr>
        <w:t>Con</w:t>
      </w:r>
      <w:r>
        <w:rPr>
          <w:spacing w:val="-1"/>
          <w:sz w:val="21"/>
          <w:szCs w:val="21"/>
        </w:rPr>
        <w:t>tr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>r</w:t>
      </w:r>
      <w:r>
        <w:rPr>
          <w:sz w:val="21"/>
          <w:szCs w:val="21"/>
        </w:rPr>
        <w:t>...............................................................................................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16</w:t>
      </w:r>
    </w:p>
    <w:p w:rsidR="002A38B0" w:rsidRDefault="00DA3405">
      <w:pPr>
        <w:spacing w:before="1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2.4.1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15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ge</w:t>
      </w:r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pacing w:val="-2"/>
          <w:sz w:val="21"/>
          <w:szCs w:val="21"/>
        </w:rPr>
        <w:t>y</w:t>
      </w:r>
      <w:r>
        <w:rPr>
          <w:spacing w:val="-4"/>
          <w:sz w:val="21"/>
          <w:szCs w:val="21"/>
        </w:rPr>
        <w:t>L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(</w:t>
      </w:r>
      <w:proofErr w:type="gramEnd"/>
      <w:r>
        <w:rPr>
          <w:sz w:val="21"/>
          <w:szCs w:val="21"/>
        </w:rPr>
        <w:t>) :</w:t>
      </w:r>
      <w:r>
        <w:rPr>
          <w:spacing w:val="-1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rr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Li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7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16</w:t>
      </w:r>
    </w:p>
    <w:p w:rsidR="002A38B0" w:rsidRDefault="00DA3405">
      <w:pPr>
        <w:spacing w:before="1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2.4.2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16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pacing w:val="-2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w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pacing w:val="-2"/>
          <w:sz w:val="21"/>
          <w:szCs w:val="21"/>
        </w:rPr>
        <w:t>y</w:t>
      </w:r>
      <w:r>
        <w:rPr>
          <w:spacing w:val="1"/>
          <w:sz w:val="21"/>
          <w:szCs w:val="21"/>
        </w:rPr>
        <w:t>(</w:t>
      </w:r>
      <w:proofErr w:type="gramEnd"/>
      <w:r>
        <w:rPr>
          <w:spacing w:val="-3"/>
          <w:sz w:val="21"/>
          <w:szCs w:val="21"/>
        </w:rPr>
        <w:t>I</w:t>
      </w:r>
      <w:r>
        <w:rPr>
          <w:sz w:val="21"/>
          <w:szCs w:val="21"/>
        </w:rPr>
        <w:t>nt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_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d) :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M</w:t>
      </w:r>
      <w:r>
        <w:rPr>
          <w:spacing w:val="-2"/>
          <w:sz w:val="21"/>
          <w:szCs w:val="21"/>
        </w:rPr>
        <w:t>i</w:t>
      </w:r>
      <w:r>
        <w:rPr>
          <w:sz w:val="21"/>
          <w:szCs w:val="21"/>
        </w:rPr>
        <w:t>xed</w:t>
      </w:r>
      <w:r>
        <w:rPr>
          <w:spacing w:val="-34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17</w:t>
      </w:r>
    </w:p>
    <w:p w:rsidR="002A38B0" w:rsidRDefault="00DA3405">
      <w:pPr>
        <w:spacing w:line="240" w:lineRule="exact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2.4.3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17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ge</w:t>
      </w:r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pacing w:val="-2"/>
          <w:sz w:val="21"/>
          <w:szCs w:val="21"/>
        </w:rPr>
        <w:t>y</w:t>
      </w:r>
      <w:r>
        <w:rPr>
          <w:spacing w:val="-4"/>
          <w:sz w:val="21"/>
          <w:szCs w:val="21"/>
        </w:rPr>
        <w:t>L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z w:val="21"/>
          <w:szCs w:val="21"/>
        </w:rPr>
        <w:t>2</w:t>
      </w:r>
      <w:r>
        <w:rPr>
          <w:spacing w:val="-1"/>
          <w:sz w:val="21"/>
          <w:szCs w:val="21"/>
        </w:rPr>
        <w:t>(</w:t>
      </w:r>
      <w:proofErr w:type="gramEnd"/>
      <w:r>
        <w:rPr>
          <w:sz w:val="21"/>
          <w:szCs w:val="21"/>
        </w:rPr>
        <w:t>) :</w:t>
      </w:r>
      <w:r>
        <w:rPr>
          <w:spacing w:val="-1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rr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yL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st</w:t>
      </w:r>
      <w:r>
        <w:rPr>
          <w:spacing w:val="-15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17</w:t>
      </w:r>
    </w:p>
    <w:p w:rsidR="002A38B0" w:rsidRDefault="00DA3405">
      <w:pPr>
        <w:spacing w:before="1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2.4.4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18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pacing w:val="-2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w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2</w:t>
      </w:r>
      <w:r>
        <w:rPr>
          <w:spacing w:val="1"/>
          <w:sz w:val="21"/>
          <w:szCs w:val="21"/>
        </w:rPr>
        <w:t>(</w:t>
      </w:r>
      <w:proofErr w:type="gramEnd"/>
      <w:r>
        <w:rPr>
          <w:spacing w:val="-3"/>
          <w:sz w:val="21"/>
          <w:szCs w:val="21"/>
        </w:rPr>
        <w:t>I</w:t>
      </w:r>
      <w:r>
        <w:rPr>
          <w:sz w:val="21"/>
          <w:szCs w:val="21"/>
        </w:rPr>
        <w:t>nt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ll</w:t>
      </w:r>
      <w:r>
        <w:rPr>
          <w:spacing w:val="2"/>
          <w:sz w:val="21"/>
          <w:szCs w:val="21"/>
        </w:rPr>
        <w:t>e</w:t>
      </w:r>
      <w:r>
        <w:rPr>
          <w:spacing w:val="-5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_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d) :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M</w:t>
      </w:r>
      <w:r>
        <w:rPr>
          <w:spacing w:val="-2"/>
          <w:sz w:val="21"/>
          <w:szCs w:val="21"/>
        </w:rPr>
        <w:t>i</w:t>
      </w:r>
      <w:r>
        <w:rPr>
          <w:sz w:val="21"/>
          <w:szCs w:val="21"/>
        </w:rPr>
        <w:t>xed</w:t>
      </w:r>
      <w:r>
        <w:rPr>
          <w:spacing w:val="-33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18</w:t>
      </w:r>
    </w:p>
    <w:p w:rsidR="002A38B0" w:rsidRDefault="00DA3405">
      <w:pPr>
        <w:spacing w:before="1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2.4.5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19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c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pacing w:val="-5"/>
          <w:sz w:val="21"/>
          <w:szCs w:val="21"/>
        </w:rPr>
        <w:t>y</w:t>
      </w:r>
      <w:r>
        <w:rPr>
          <w:spacing w:val="-1"/>
          <w:sz w:val="21"/>
          <w:szCs w:val="21"/>
        </w:rPr>
        <w:t>(</w:t>
      </w:r>
      <w:proofErr w:type="gramEnd"/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z w:val="21"/>
          <w:szCs w:val="21"/>
        </w:rPr>
        <w:t>y</w:t>
      </w:r>
      <w:r>
        <w:rPr>
          <w:spacing w:val="-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</w:t>
      </w:r>
      <w:r>
        <w:rPr>
          <w:spacing w:val="-1"/>
          <w:sz w:val="21"/>
          <w:szCs w:val="21"/>
        </w:rPr>
        <w:t>l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pacing w:val="-5"/>
          <w:sz w:val="21"/>
          <w:szCs w:val="21"/>
        </w:rPr>
        <w:t>y</w:t>
      </w:r>
      <w:r>
        <w:rPr>
          <w:sz w:val="21"/>
          <w:szCs w:val="21"/>
        </w:rPr>
        <w:t>) :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Boo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ea</w:t>
      </w:r>
      <w:r>
        <w:rPr>
          <w:spacing w:val="9"/>
          <w:sz w:val="21"/>
          <w:szCs w:val="21"/>
        </w:rPr>
        <w:t>n</w:t>
      </w:r>
      <w:r>
        <w:rPr>
          <w:sz w:val="21"/>
          <w:szCs w:val="21"/>
        </w:rPr>
        <w:t>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18</w:t>
      </w:r>
    </w:p>
    <w:p w:rsidR="002A38B0" w:rsidRDefault="00DA3405">
      <w:pPr>
        <w:spacing w:line="240" w:lineRule="exact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2.3.6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20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upda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z w:val="21"/>
          <w:szCs w:val="21"/>
        </w:rPr>
        <w:t>g</w:t>
      </w:r>
      <w:r>
        <w:rPr>
          <w:spacing w:val="-5"/>
          <w:sz w:val="21"/>
          <w:szCs w:val="21"/>
        </w:rPr>
        <w:t>y</w:t>
      </w:r>
      <w:r>
        <w:rPr>
          <w:spacing w:val="-1"/>
          <w:sz w:val="21"/>
          <w:szCs w:val="21"/>
        </w:rPr>
        <w:t>(</w:t>
      </w:r>
      <w:proofErr w:type="gramEnd"/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z w:val="21"/>
          <w:szCs w:val="21"/>
        </w:rPr>
        <w:t>y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l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pacing w:val="-5"/>
          <w:sz w:val="21"/>
          <w:szCs w:val="21"/>
        </w:rPr>
        <w:t>y</w:t>
      </w:r>
      <w:r>
        <w:rPr>
          <w:sz w:val="21"/>
          <w:szCs w:val="21"/>
        </w:rPr>
        <w:t>) :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Boo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ea</w:t>
      </w:r>
      <w:r>
        <w:rPr>
          <w:spacing w:val="3"/>
          <w:sz w:val="21"/>
          <w:szCs w:val="21"/>
        </w:rPr>
        <w:t>n</w:t>
      </w:r>
      <w:r>
        <w:rPr>
          <w:sz w:val="21"/>
          <w:szCs w:val="21"/>
        </w:rPr>
        <w:t>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19</w:t>
      </w:r>
    </w:p>
    <w:p w:rsidR="002A38B0" w:rsidRDefault="00DA3405">
      <w:pPr>
        <w:spacing w:before="1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2.3.7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21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de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pacing w:val="-5"/>
          <w:sz w:val="21"/>
          <w:szCs w:val="21"/>
        </w:rPr>
        <w:t>y</w:t>
      </w:r>
      <w:r>
        <w:rPr>
          <w:spacing w:val="1"/>
          <w:sz w:val="21"/>
          <w:szCs w:val="21"/>
        </w:rPr>
        <w:t>(</w:t>
      </w:r>
      <w:proofErr w:type="gramEnd"/>
      <w:r>
        <w:rPr>
          <w:spacing w:val="-3"/>
          <w:sz w:val="21"/>
          <w:szCs w:val="21"/>
        </w:rPr>
        <w:t>I</w:t>
      </w:r>
      <w:r>
        <w:rPr>
          <w:sz w:val="21"/>
          <w:szCs w:val="21"/>
        </w:rPr>
        <w:t>nt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ll</w:t>
      </w:r>
      <w:r>
        <w:rPr>
          <w:spacing w:val="2"/>
          <w:sz w:val="21"/>
          <w:szCs w:val="21"/>
        </w:rPr>
        <w:t>e</w:t>
      </w:r>
      <w:r>
        <w:rPr>
          <w:spacing w:val="-5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_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d) :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Boo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ean</w:t>
      </w:r>
      <w:r>
        <w:rPr>
          <w:spacing w:val="-16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19</w:t>
      </w:r>
    </w:p>
    <w:p w:rsidR="002A38B0" w:rsidRDefault="00DA3405">
      <w:pPr>
        <w:spacing w:line="240" w:lineRule="exact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2.3.8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22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ch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z w:val="21"/>
          <w:szCs w:val="21"/>
        </w:rPr>
        <w:t>g</w:t>
      </w:r>
      <w:r>
        <w:rPr>
          <w:spacing w:val="-5"/>
          <w:sz w:val="21"/>
          <w:szCs w:val="21"/>
        </w:rPr>
        <w:t>y</w:t>
      </w:r>
      <w:r>
        <w:rPr>
          <w:spacing w:val="1"/>
          <w:sz w:val="21"/>
          <w:szCs w:val="21"/>
        </w:rPr>
        <w:t>(</w:t>
      </w:r>
      <w:proofErr w:type="gramEnd"/>
      <w:r>
        <w:rPr>
          <w:spacing w:val="-5"/>
          <w:sz w:val="21"/>
          <w:szCs w:val="21"/>
        </w:rPr>
        <w:t>S</w:t>
      </w:r>
      <w:r>
        <w:rPr>
          <w:spacing w:val="-1"/>
          <w:sz w:val="21"/>
          <w:szCs w:val="21"/>
        </w:rPr>
        <w:t>tri</w:t>
      </w:r>
      <w:r>
        <w:rPr>
          <w:sz w:val="21"/>
          <w:szCs w:val="21"/>
        </w:rPr>
        <w:t>ng a</w:t>
      </w:r>
      <w:r>
        <w:rPr>
          <w:spacing w:val="-1"/>
          <w:sz w:val="21"/>
          <w:szCs w:val="21"/>
        </w:rPr>
        <w:t>ll</w:t>
      </w:r>
      <w:r>
        <w:rPr>
          <w:spacing w:val="2"/>
          <w:sz w:val="21"/>
          <w:szCs w:val="21"/>
        </w:rPr>
        <w:t>e</w:t>
      </w:r>
      <w:r>
        <w:rPr>
          <w:spacing w:val="-5"/>
          <w:sz w:val="21"/>
          <w:szCs w:val="21"/>
        </w:rPr>
        <w:t>r</w:t>
      </w:r>
      <w:r>
        <w:rPr>
          <w:sz w:val="21"/>
          <w:szCs w:val="21"/>
        </w:rPr>
        <w:t>g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) :</w:t>
      </w:r>
      <w:r>
        <w:rPr>
          <w:spacing w:val="-1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rr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yL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st</w:t>
      </w:r>
      <w:r>
        <w:rPr>
          <w:spacing w:val="-25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19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r>
        <w:rPr>
          <w:sz w:val="21"/>
          <w:szCs w:val="21"/>
        </w:rPr>
        <w:t>2.4 C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s </w:t>
      </w:r>
      <w:r>
        <w:rPr>
          <w:spacing w:val="-5"/>
          <w:sz w:val="21"/>
          <w:szCs w:val="21"/>
        </w:rPr>
        <w:t>L</w:t>
      </w:r>
      <w:r>
        <w:rPr>
          <w:sz w:val="21"/>
          <w:szCs w:val="21"/>
        </w:rPr>
        <w:t>og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nE</w:t>
      </w:r>
      <w:r>
        <w:rPr>
          <w:spacing w:val="-2"/>
          <w:sz w:val="21"/>
          <w:szCs w:val="21"/>
        </w:rPr>
        <w:t>v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M</w:t>
      </w:r>
      <w:r>
        <w:rPr>
          <w:sz w:val="21"/>
          <w:szCs w:val="21"/>
        </w:rPr>
        <w:t>ana</w:t>
      </w:r>
      <w:r>
        <w:rPr>
          <w:spacing w:val="-3"/>
          <w:sz w:val="21"/>
          <w:szCs w:val="21"/>
        </w:rPr>
        <w:t>ge</w:t>
      </w:r>
      <w:r>
        <w:rPr>
          <w:spacing w:val="-1"/>
          <w:sz w:val="21"/>
          <w:szCs w:val="21"/>
        </w:rPr>
        <w:t>r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st</w:t>
      </w:r>
      <w:r>
        <w:rPr>
          <w:sz w:val="21"/>
          <w:szCs w:val="21"/>
        </w:rPr>
        <w:t>...............................................................................................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21</w:t>
      </w:r>
    </w:p>
    <w:p w:rsidR="002A38B0" w:rsidRDefault="00DA3405">
      <w:pPr>
        <w:spacing w:before="1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2.4.1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23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1"/>
          <w:sz w:val="21"/>
          <w:szCs w:val="21"/>
        </w:rPr>
        <w:t xml:space="preserve"> </w:t>
      </w:r>
      <w:proofErr w:type="gramStart"/>
      <w:r>
        <w:rPr>
          <w:spacing w:val="-4"/>
          <w:sz w:val="21"/>
          <w:szCs w:val="21"/>
        </w:rPr>
        <w:t>L</w:t>
      </w:r>
      <w:r>
        <w:rPr>
          <w:sz w:val="21"/>
          <w:szCs w:val="21"/>
        </w:rPr>
        <w:t>og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(</w:t>
      </w:r>
      <w:proofErr w:type="gramEnd"/>
      <w:r>
        <w:rPr>
          <w:sz w:val="21"/>
          <w:szCs w:val="21"/>
        </w:rPr>
        <w:t>) :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v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d</w:t>
      </w:r>
      <w:r>
        <w:rPr>
          <w:spacing w:val="-27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21</w:t>
      </w:r>
    </w:p>
    <w:p w:rsidR="002A38B0" w:rsidRDefault="00DA3405">
      <w:pPr>
        <w:spacing w:line="240" w:lineRule="exact"/>
        <w:ind w:left="569"/>
        <w:rPr>
          <w:sz w:val="21"/>
          <w:szCs w:val="21"/>
        </w:rPr>
      </w:pPr>
      <w:r>
        <w:rPr>
          <w:sz w:val="21"/>
          <w:szCs w:val="21"/>
        </w:rPr>
        <w:t>2.5 C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spacing w:val="-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</w:t>
      </w:r>
      <w:r>
        <w:rPr>
          <w:spacing w:val="-3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f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ence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M</w:t>
      </w:r>
      <w:r>
        <w:rPr>
          <w:spacing w:val="-3"/>
          <w:sz w:val="21"/>
          <w:szCs w:val="21"/>
        </w:rPr>
        <w:t>a</w:t>
      </w:r>
      <w:r>
        <w:rPr>
          <w:sz w:val="21"/>
          <w:szCs w:val="21"/>
        </w:rPr>
        <w:t>na</w:t>
      </w:r>
      <w:r>
        <w:rPr>
          <w:spacing w:val="-3"/>
          <w:sz w:val="21"/>
          <w:szCs w:val="21"/>
        </w:rPr>
        <w:t>g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pacing w:val="5"/>
          <w:sz w:val="21"/>
          <w:szCs w:val="21"/>
        </w:rPr>
        <w:t>t</w:t>
      </w:r>
      <w:r>
        <w:rPr>
          <w:sz w:val="21"/>
          <w:szCs w:val="21"/>
        </w:rPr>
        <w:t>..............................................................................................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21</w:t>
      </w:r>
    </w:p>
    <w:p w:rsidR="002A38B0" w:rsidRDefault="00DA3405">
      <w:pPr>
        <w:spacing w:before="1"/>
        <w:ind w:left="742" w:right="329"/>
        <w:jc w:val="center"/>
        <w:rPr>
          <w:sz w:val="21"/>
          <w:szCs w:val="21"/>
        </w:rPr>
      </w:pPr>
      <w:r>
        <w:rPr>
          <w:sz w:val="21"/>
          <w:szCs w:val="21"/>
        </w:rPr>
        <w:t>2.5.1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24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ge</w:t>
      </w:r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er</w:t>
      </w:r>
      <w:r>
        <w:rPr>
          <w:spacing w:val="-3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f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t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on</w:t>
      </w:r>
      <w:r>
        <w:rPr>
          <w:spacing w:val="-1"/>
          <w:sz w:val="21"/>
          <w:szCs w:val="21"/>
        </w:rPr>
        <w:t>(</w:t>
      </w:r>
      <w:proofErr w:type="gramEnd"/>
      <w:r>
        <w:rPr>
          <w:sz w:val="21"/>
          <w:szCs w:val="21"/>
        </w:rPr>
        <w:t>) :</w:t>
      </w:r>
      <w:r>
        <w:rPr>
          <w:spacing w:val="-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er</w:t>
      </w:r>
      <w:r>
        <w:rPr>
          <w:spacing w:val="-3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f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onMod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l</w:t>
      </w:r>
      <w:r>
        <w:rPr>
          <w:spacing w:val="-13"/>
          <w:sz w:val="21"/>
          <w:szCs w:val="21"/>
        </w:rPr>
        <w:t xml:space="preserve"> </w:t>
      </w:r>
      <w:r>
        <w:rPr>
          <w:sz w:val="21"/>
          <w:szCs w:val="21"/>
        </w:rPr>
        <w:t>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21</w:t>
      </w:r>
    </w:p>
    <w:p w:rsidR="002A38B0" w:rsidRDefault="00DA3405">
      <w:pPr>
        <w:spacing w:line="240" w:lineRule="exact"/>
        <w:ind w:left="569"/>
        <w:rPr>
          <w:sz w:val="21"/>
          <w:szCs w:val="21"/>
        </w:rPr>
      </w:pPr>
      <w:r>
        <w:rPr>
          <w:sz w:val="21"/>
          <w:szCs w:val="21"/>
        </w:rPr>
        <w:t>2.6 C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spacing w:val="-3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Q</w:t>
      </w:r>
      <w:r>
        <w:rPr>
          <w:sz w:val="21"/>
          <w:szCs w:val="21"/>
        </w:rPr>
        <w:t>R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od</w:t>
      </w:r>
      <w:r>
        <w:rPr>
          <w:spacing w:val="-3"/>
          <w:sz w:val="21"/>
          <w:szCs w:val="21"/>
        </w:rPr>
        <w:t>e</w:t>
      </w:r>
      <w:r>
        <w:rPr>
          <w:sz w:val="21"/>
          <w:szCs w:val="21"/>
        </w:rPr>
        <w:t>Enco</w:t>
      </w:r>
      <w:r>
        <w:rPr>
          <w:spacing w:val="-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-16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9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22</w:t>
      </w:r>
    </w:p>
    <w:p w:rsidR="002A38B0" w:rsidRDefault="00DA3405">
      <w:pPr>
        <w:spacing w:before="1"/>
        <w:ind w:left="778" w:right="320"/>
        <w:rPr>
          <w:sz w:val="21"/>
          <w:szCs w:val="21"/>
        </w:rPr>
      </w:pPr>
      <w:r>
        <w:rPr>
          <w:sz w:val="21"/>
          <w:szCs w:val="21"/>
        </w:rPr>
        <w:t>2.6.1</w:t>
      </w:r>
      <w:r>
        <w:rPr>
          <w:spacing w:val="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4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3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5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(</w:t>
      </w:r>
      <w:r>
        <w:rPr>
          <w:spacing w:val="1"/>
          <w:sz w:val="21"/>
          <w:szCs w:val="21"/>
        </w:rPr>
        <w:t>U</w:t>
      </w:r>
      <w:r>
        <w:rPr>
          <w:spacing w:val="-2"/>
          <w:sz w:val="21"/>
          <w:szCs w:val="21"/>
        </w:rPr>
        <w:t>T</w:t>
      </w:r>
      <w:r>
        <w:rPr>
          <w:spacing w:val="3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25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4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encode</w:t>
      </w:r>
      <w:r>
        <w:rPr>
          <w:spacing w:val="-1"/>
          <w:sz w:val="21"/>
          <w:szCs w:val="21"/>
        </w:rPr>
        <w:t>(</w:t>
      </w:r>
      <w:proofErr w:type="gramEnd"/>
      <w:r>
        <w:rPr>
          <w:spacing w:val="-5"/>
          <w:sz w:val="21"/>
          <w:szCs w:val="21"/>
        </w:rPr>
        <w:t>S</w:t>
      </w:r>
      <w:r>
        <w:rPr>
          <w:spacing w:val="-1"/>
          <w:sz w:val="21"/>
          <w:szCs w:val="21"/>
        </w:rPr>
        <w:t>tri</w:t>
      </w:r>
      <w:r>
        <w:rPr>
          <w:sz w:val="21"/>
          <w:szCs w:val="21"/>
        </w:rPr>
        <w:t>ng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spacing w:val="-3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s,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Ba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code</w:t>
      </w:r>
      <w:r>
        <w:rPr>
          <w:spacing w:val="-5"/>
          <w:sz w:val="21"/>
          <w:szCs w:val="21"/>
        </w:rPr>
        <w:t>F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at</w:t>
      </w:r>
      <w:r>
        <w:rPr>
          <w:spacing w:val="4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f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,</w:t>
      </w:r>
      <w:r>
        <w:rPr>
          <w:spacing w:val="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nt</w:t>
      </w:r>
      <w:r>
        <w:rPr>
          <w:spacing w:val="6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wi</w:t>
      </w:r>
      <w:r>
        <w:rPr>
          <w:sz w:val="21"/>
          <w:szCs w:val="21"/>
        </w:rPr>
        <w:t>d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h,</w:t>
      </w:r>
      <w:r>
        <w:rPr>
          <w:spacing w:val="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nt he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gh</w:t>
      </w:r>
      <w:r>
        <w:rPr>
          <w:spacing w:val="-1"/>
          <w:sz w:val="21"/>
          <w:szCs w:val="21"/>
        </w:rPr>
        <w:t>t)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B</w:t>
      </w:r>
      <w:r>
        <w:rPr>
          <w:spacing w:val="-1"/>
          <w:sz w:val="21"/>
          <w:szCs w:val="21"/>
        </w:rPr>
        <w:t>it</w:t>
      </w:r>
      <w:r>
        <w:rPr>
          <w:sz w:val="21"/>
          <w:szCs w:val="21"/>
        </w:rPr>
        <w:t>M</w:t>
      </w:r>
      <w:r>
        <w:rPr>
          <w:spacing w:val="-1"/>
          <w:sz w:val="21"/>
          <w:szCs w:val="21"/>
        </w:rPr>
        <w:t>atri</w:t>
      </w:r>
      <w:r>
        <w:rPr>
          <w:sz w:val="21"/>
          <w:szCs w:val="21"/>
        </w:rPr>
        <w:t>x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22</w:t>
      </w:r>
    </w:p>
    <w:p w:rsidR="002A38B0" w:rsidRDefault="00DA3405">
      <w:pPr>
        <w:spacing w:line="220" w:lineRule="exact"/>
        <w:ind w:left="358"/>
        <w:rPr>
          <w:sz w:val="21"/>
          <w:szCs w:val="21"/>
        </w:rPr>
      </w:pPr>
      <w:r>
        <w:rPr>
          <w:sz w:val="21"/>
          <w:szCs w:val="21"/>
        </w:rPr>
        <w:t>Chap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er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Th</w:t>
      </w:r>
      <w:r>
        <w:rPr>
          <w:spacing w:val="-3"/>
          <w:sz w:val="21"/>
          <w:szCs w:val="21"/>
        </w:rPr>
        <w:t>r</w:t>
      </w:r>
      <w:r>
        <w:rPr>
          <w:sz w:val="21"/>
          <w:szCs w:val="21"/>
        </w:rPr>
        <w:t>ee |</w:t>
      </w:r>
      <w:r>
        <w:rPr>
          <w:spacing w:val="-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sti</w:t>
      </w:r>
      <w:r>
        <w:rPr>
          <w:sz w:val="21"/>
          <w:szCs w:val="21"/>
        </w:rPr>
        <w:t>ng R</w:t>
      </w:r>
      <w:r>
        <w:rPr>
          <w:spacing w:val="-3"/>
          <w:sz w:val="21"/>
          <w:szCs w:val="21"/>
        </w:rPr>
        <w:t>e</w:t>
      </w:r>
      <w:r>
        <w:rPr>
          <w:sz w:val="21"/>
          <w:szCs w:val="21"/>
        </w:rPr>
        <w:t>co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d</w:t>
      </w:r>
      <w:r>
        <w:rPr>
          <w:spacing w:val="-20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23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8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01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oc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 xml:space="preserve">s </w:t>
      </w:r>
      <w:r>
        <w:rPr>
          <w:spacing w:val="-1"/>
          <w:sz w:val="21"/>
          <w:szCs w:val="21"/>
        </w:rPr>
        <w:t>c</w:t>
      </w:r>
      <w:r>
        <w:rPr>
          <w:spacing w:val="-3"/>
          <w:sz w:val="21"/>
          <w:szCs w:val="21"/>
        </w:rPr>
        <w:t>a</w:t>
      </w:r>
      <w:r>
        <w:rPr>
          <w:sz w:val="21"/>
          <w:szCs w:val="21"/>
        </w:rPr>
        <w:t xml:space="preserve">n </w:t>
      </w:r>
      <w:r>
        <w:rPr>
          <w:spacing w:val="-2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ew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a doc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or </w:t>
      </w:r>
      <w:r>
        <w:rPr>
          <w:spacing w:val="-2"/>
          <w:sz w:val="21"/>
          <w:szCs w:val="21"/>
        </w:rPr>
        <w:t>h</w:t>
      </w:r>
      <w:r>
        <w:rPr>
          <w:sz w:val="21"/>
          <w:szCs w:val="21"/>
        </w:rPr>
        <w:t>o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 xml:space="preserve">e page on </w:t>
      </w:r>
      <w:r>
        <w:rPr>
          <w:spacing w:val="-2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eb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</w:t>
      </w:r>
      <w:r>
        <w:rPr>
          <w:spacing w:val="-3"/>
          <w:sz w:val="21"/>
          <w:szCs w:val="21"/>
        </w:rPr>
        <w:t>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n</w:t>
      </w:r>
      <w:r>
        <w:rPr>
          <w:sz w:val="21"/>
          <w:szCs w:val="21"/>
        </w:rPr>
        <w:t>.</w:t>
      </w:r>
      <w:r>
        <w:rPr>
          <w:spacing w:val="-26"/>
          <w:sz w:val="21"/>
          <w:szCs w:val="21"/>
        </w:rPr>
        <w:t xml:space="preserve"> </w:t>
      </w:r>
      <w:r>
        <w:rPr>
          <w:sz w:val="21"/>
          <w:szCs w:val="21"/>
        </w:rPr>
        <w:t>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23</w:t>
      </w:r>
    </w:p>
    <w:p w:rsidR="002A38B0" w:rsidRDefault="00DA3405">
      <w:pPr>
        <w:spacing w:before="1"/>
        <w:ind w:left="529" w:right="315"/>
        <w:jc w:val="center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52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t 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3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ST</w:t>
      </w:r>
      <w:r>
        <w:rPr>
          <w:spacing w:val="3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02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 xml:space="preserve">: </w:t>
      </w:r>
      <w:r>
        <w:rPr>
          <w:spacing w:val="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oc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 xml:space="preserve">s 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 xml:space="preserve">can </w:t>
      </w:r>
      <w:r>
        <w:rPr>
          <w:spacing w:val="3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e </w:t>
      </w:r>
      <w:r>
        <w:rPr>
          <w:spacing w:val="3"/>
          <w:sz w:val="21"/>
          <w:szCs w:val="21"/>
        </w:rPr>
        <w:t xml:space="preserve"> </w:t>
      </w:r>
      <w:r>
        <w:rPr>
          <w:sz w:val="21"/>
          <w:szCs w:val="21"/>
        </w:rPr>
        <w:t>pa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pacing w:val="-13"/>
          <w:sz w:val="21"/>
          <w:szCs w:val="21"/>
        </w:rPr>
        <w:t>’</w:t>
      </w:r>
      <w:r>
        <w:rPr>
          <w:sz w:val="21"/>
          <w:szCs w:val="21"/>
        </w:rPr>
        <w:t xml:space="preserve">s 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fil</w:t>
      </w:r>
      <w:r>
        <w:rPr>
          <w:sz w:val="21"/>
          <w:szCs w:val="21"/>
        </w:rPr>
        <w:t xml:space="preserve">es 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 xml:space="preserve">on </w:t>
      </w:r>
      <w:r>
        <w:rPr>
          <w:spacing w:val="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3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 xml:space="preserve">eb </w:t>
      </w:r>
      <w:r>
        <w:rPr>
          <w:spacing w:val="3"/>
          <w:sz w:val="21"/>
          <w:szCs w:val="21"/>
        </w:rPr>
        <w:t xml:space="preserve"> </w:t>
      </w:r>
      <w:r>
        <w:rPr>
          <w:sz w:val="21"/>
          <w:szCs w:val="21"/>
        </w:rPr>
        <w:t>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</w:p>
    <w:p w:rsidR="002A38B0" w:rsidRDefault="00DA3405">
      <w:pPr>
        <w:spacing w:line="240" w:lineRule="exact"/>
        <w:ind w:left="569"/>
        <w:rPr>
          <w:sz w:val="21"/>
          <w:szCs w:val="21"/>
        </w:rPr>
      </w:pPr>
      <w:proofErr w:type="gramStart"/>
      <w:r>
        <w:rPr>
          <w:position w:val="1"/>
          <w:sz w:val="21"/>
          <w:szCs w:val="21"/>
        </w:rPr>
        <w:t>app</w:t>
      </w:r>
      <w:r>
        <w:rPr>
          <w:spacing w:val="-1"/>
          <w:position w:val="1"/>
          <w:sz w:val="21"/>
          <w:szCs w:val="21"/>
        </w:rPr>
        <w:t>li</w:t>
      </w:r>
      <w:r>
        <w:rPr>
          <w:position w:val="1"/>
          <w:sz w:val="21"/>
          <w:szCs w:val="21"/>
        </w:rPr>
        <w:t>ca</w:t>
      </w:r>
      <w:r>
        <w:rPr>
          <w:spacing w:val="-1"/>
          <w:position w:val="1"/>
          <w:sz w:val="21"/>
          <w:szCs w:val="21"/>
        </w:rPr>
        <w:t>ti</w:t>
      </w:r>
      <w:r>
        <w:rPr>
          <w:position w:val="1"/>
          <w:sz w:val="21"/>
          <w:szCs w:val="21"/>
        </w:rPr>
        <w:t>on</w:t>
      </w:r>
      <w:proofErr w:type="gramEnd"/>
      <w:r>
        <w:rPr>
          <w:position w:val="1"/>
          <w:sz w:val="21"/>
          <w:szCs w:val="21"/>
        </w:rPr>
        <w:t xml:space="preserve"> by</w:t>
      </w:r>
      <w:r>
        <w:rPr>
          <w:spacing w:val="-5"/>
          <w:position w:val="1"/>
          <w:sz w:val="21"/>
          <w:szCs w:val="21"/>
        </w:rPr>
        <w:t xml:space="preserve"> </w:t>
      </w:r>
      <w:r>
        <w:rPr>
          <w:spacing w:val="-1"/>
          <w:position w:val="1"/>
          <w:sz w:val="21"/>
          <w:szCs w:val="21"/>
        </w:rPr>
        <w:t>i</w:t>
      </w:r>
      <w:r>
        <w:rPr>
          <w:position w:val="1"/>
          <w:sz w:val="21"/>
          <w:szCs w:val="21"/>
        </w:rPr>
        <w:t>npu</w:t>
      </w:r>
      <w:r>
        <w:rPr>
          <w:spacing w:val="-1"/>
          <w:position w:val="1"/>
          <w:sz w:val="21"/>
          <w:szCs w:val="21"/>
        </w:rPr>
        <w:t>t</w:t>
      </w:r>
      <w:r>
        <w:rPr>
          <w:spacing w:val="1"/>
          <w:position w:val="1"/>
          <w:sz w:val="21"/>
          <w:szCs w:val="21"/>
        </w:rPr>
        <w:t>t</w:t>
      </w:r>
      <w:r>
        <w:rPr>
          <w:spacing w:val="-1"/>
          <w:position w:val="1"/>
          <w:sz w:val="21"/>
          <w:szCs w:val="21"/>
        </w:rPr>
        <w:t>i</w:t>
      </w:r>
      <w:r>
        <w:rPr>
          <w:position w:val="1"/>
          <w:sz w:val="21"/>
          <w:szCs w:val="21"/>
        </w:rPr>
        <w:t xml:space="preserve">ng </w:t>
      </w:r>
      <w:r>
        <w:rPr>
          <w:spacing w:val="20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.....................</w:t>
      </w:r>
      <w:r>
        <w:rPr>
          <w:rFonts w:ascii="Calibri" w:eastAsia="Calibri" w:hAnsi="Calibri" w:cs="Calibri"/>
          <w:spacing w:val="-11"/>
          <w:position w:val="1"/>
          <w:sz w:val="22"/>
          <w:szCs w:val="22"/>
        </w:rPr>
        <w:t xml:space="preserve"> </w:t>
      </w:r>
      <w:r>
        <w:rPr>
          <w:position w:val="1"/>
          <w:sz w:val="21"/>
          <w:szCs w:val="21"/>
        </w:rPr>
        <w:t>pe</w:t>
      </w:r>
      <w:r>
        <w:rPr>
          <w:spacing w:val="-1"/>
          <w:position w:val="1"/>
          <w:sz w:val="21"/>
          <w:szCs w:val="21"/>
        </w:rPr>
        <w:t>r</w:t>
      </w:r>
      <w:r>
        <w:rPr>
          <w:position w:val="1"/>
          <w:sz w:val="21"/>
          <w:szCs w:val="21"/>
        </w:rPr>
        <w:t>son</w:t>
      </w:r>
      <w:r>
        <w:rPr>
          <w:spacing w:val="-1"/>
          <w:position w:val="1"/>
          <w:sz w:val="21"/>
          <w:szCs w:val="21"/>
        </w:rPr>
        <w:t>a</w:t>
      </w:r>
      <w:r>
        <w:rPr>
          <w:position w:val="1"/>
          <w:sz w:val="21"/>
          <w:szCs w:val="21"/>
        </w:rPr>
        <w:t>l</w:t>
      </w:r>
      <w:r>
        <w:rPr>
          <w:spacing w:val="-1"/>
          <w:position w:val="1"/>
          <w:sz w:val="21"/>
          <w:szCs w:val="21"/>
        </w:rPr>
        <w:t xml:space="preserve"> i</w:t>
      </w:r>
      <w:r>
        <w:rPr>
          <w:position w:val="1"/>
          <w:sz w:val="21"/>
          <w:szCs w:val="21"/>
        </w:rPr>
        <w:t>d, na</w:t>
      </w:r>
      <w:r>
        <w:rPr>
          <w:spacing w:val="-4"/>
          <w:position w:val="1"/>
          <w:sz w:val="21"/>
          <w:szCs w:val="21"/>
        </w:rPr>
        <w:t>m</w:t>
      </w:r>
      <w:r>
        <w:rPr>
          <w:position w:val="1"/>
          <w:sz w:val="21"/>
          <w:szCs w:val="21"/>
        </w:rPr>
        <w:t xml:space="preserve">e, </w:t>
      </w:r>
      <w:r>
        <w:rPr>
          <w:spacing w:val="-1"/>
          <w:position w:val="1"/>
          <w:sz w:val="21"/>
          <w:szCs w:val="21"/>
        </w:rPr>
        <w:t>s</w:t>
      </w:r>
      <w:r>
        <w:rPr>
          <w:position w:val="1"/>
          <w:sz w:val="21"/>
          <w:szCs w:val="21"/>
        </w:rPr>
        <w:t>u</w:t>
      </w:r>
      <w:r>
        <w:rPr>
          <w:spacing w:val="-1"/>
          <w:position w:val="1"/>
          <w:sz w:val="21"/>
          <w:szCs w:val="21"/>
        </w:rPr>
        <w:t>r</w:t>
      </w:r>
      <w:r>
        <w:rPr>
          <w:position w:val="1"/>
          <w:sz w:val="21"/>
          <w:szCs w:val="21"/>
        </w:rPr>
        <w:t>na</w:t>
      </w:r>
      <w:r>
        <w:rPr>
          <w:spacing w:val="-4"/>
          <w:position w:val="1"/>
          <w:sz w:val="21"/>
          <w:szCs w:val="21"/>
        </w:rPr>
        <w:t>m</w:t>
      </w:r>
      <w:r>
        <w:rPr>
          <w:position w:val="1"/>
          <w:sz w:val="21"/>
          <w:szCs w:val="21"/>
        </w:rPr>
        <w:t>e, p</w:t>
      </w:r>
      <w:r>
        <w:rPr>
          <w:spacing w:val="-1"/>
          <w:position w:val="1"/>
          <w:sz w:val="21"/>
          <w:szCs w:val="21"/>
        </w:rPr>
        <w:t>r</w:t>
      </w:r>
      <w:r>
        <w:rPr>
          <w:position w:val="1"/>
          <w:sz w:val="21"/>
          <w:szCs w:val="21"/>
        </w:rPr>
        <w:t>e</w:t>
      </w:r>
      <w:r>
        <w:rPr>
          <w:spacing w:val="-1"/>
          <w:position w:val="1"/>
          <w:sz w:val="21"/>
          <w:szCs w:val="21"/>
        </w:rPr>
        <w:t>s</w:t>
      </w:r>
      <w:r>
        <w:rPr>
          <w:position w:val="1"/>
          <w:sz w:val="21"/>
          <w:szCs w:val="21"/>
        </w:rPr>
        <w:t>c</w:t>
      </w:r>
      <w:r>
        <w:rPr>
          <w:spacing w:val="-1"/>
          <w:position w:val="1"/>
          <w:sz w:val="21"/>
          <w:szCs w:val="21"/>
        </w:rPr>
        <w:t>ri</w:t>
      </w:r>
      <w:r>
        <w:rPr>
          <w:position w:val="1"/>
          <w:sz w:val="21"/>
          <w:szCs w:val="21"/>
        </w:rPr>
        <w:t>p</w:t>
      </w:r>
      <w:r>
        <w:rPr>
          <w:spacing w:val="-1"/>
          <w:position w:val="1"/>
          <w:sz w:val="21"/>
          <w:szCs w:val="21"/>
        </w:rPr>
        <w:t>ti</w:t>
      </w:r>
      <w:r>
        <w:rPr>
          <w:position w:val="1"/>
          <w:sz w:val="21"/>
          <w:szCs w:val="21"/>
        </w:rPr>
        <w:t>on or us</w:t>
      </w:r>
      <w:r>
        <w:rPr>
          <w:spacing w:val="-1"/>
          <w:position w:val="1"/>
          <w:sz w:val="21"/>
          <w:szCs w:val="21"/>
        </w:rPr>
        <w:t>er</w:t>
      </w:r>
      <w:r>
        <w:rPr>
          <w:position w:val="1"/>
          <w:sz w:val="21"/>
          <w:szCs w:val="21"/>
        </w:rPr>
        <w:t>na</w:t>
      </w:r>
      <w:r>
        <w:rPr>
          <w:spacing w:val="-4"/>
          <w:position w:val="1"/>
          <w:sz w:val="21"/>
          <w:szCs w:val="21"/>
        </w:rPr>
        <w:t>m</w:t>
      </w:r>
      <w:r>
        <w:rPr>
          <w:position w:val="1"/>
          <w:sz w:val="21"/>
          <w:szCs w:val="21"/>
        </w:rPr>
        <w:t>e</w:t>
      </w:r>
      <w:r>
        <w:rPr>
          <w:spacing w:val="-1"/>
          <w:position w:val="1"/>
          <w:sz w:val="21"/>
          <w:szCs w:val="21"/>
        </w:rPr>
        <w:t>.</w:t>
      </w:r>
      <w:r>
        <w:rPr>
          <w:position w:val="1"/>
          <w:sz w:val="21"/>
          <w:szCs w:val="21"/>
        </w:rPr>
        <w:t>23</w:t>
      </w:r>
    </w:p>
    <w:p w:rsidR="002A38B0" w:rsidRDefault="00DA3405">
      <w:pPr>
        <w:spacing w:line="220" w:lineRule="exact"/>
        <w:ind w:left="533" w:right="319"/>
        <w:jc w:val="center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47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50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51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</w:t>
      </w:r>
      <w:r>
        <w:rPr>
          <w:spacing w:val="-2"/>
          <w:sz w:val="21"/>
          <w:szCs w:val="21"/>
        </w:rPr>
        <w:t>3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5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oc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</w:t>
      </w:r>
      <w:r>
        <w:rPr>
          <w:spacing w:val="50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51"/>
          <w:sz w:val="21"/>
          <w:szCs w:val="21"/>
        </w:rPr>
        <w:t xml:space="preserve"> </w:t>
      </w:r>
      <w:r>
        <w:rPr>
          <w:sz w:val="21"/>
          <w:szCs w:val="21"/>
        </w:rPr>
        <w:t>upda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51"/>
          <w:sz w:val="21"/>
          <w:szCs w:val="21"/>
        </w:rPr>
        <w:t xml:space="preserve"> </w:t>
      </w:r>
      <w:r>
        <w:rPr>
          <w:sz w:val="21"/>
          <w:szCs w:val="21"/>
        </w:rPr>
        <w:t>pa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pacing w:val="-13"/>
          <w:sz w:val="21"/>
          <w:szCs w:val="21"/>
        </w:rPr>
        <w:t>’</w:t>
      </w:r>
      <w:r>
        <w:rPr>
          <w:sz w:val="21"/>
          <w:szCs w:val="21"/>
        </w:rPr>
        <w:t>s</w:t>
      </w:r>
      <w:r>
        <w:rPr>
          <w:spacing w:val="50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fil</w:t>
      </w:r>
      <w:r>
        <w:rPr>
          <w:sz w:val="21"/>
          <w:szCs w:val="21"/>
        </w:rPr>
        <w:t>es</w:t>
      </w:r>
      <w:r>
        <w:rPr>
          <w:spacing w:val="50"/>
          <w:sz w:val="21"/>
          <w:szCs w:val="21"/>
        </w:rPr>
        <w:t xml:space="preserve"> </w:t>
      </w:r>
      <w:r>
        <w:rPr>
          <w:sz w:val="21"/>
          <w:szCs w:val="21"/>
        </w:rPr>
        <w:t>on</w:t>
      </w:r>
      <w:r>
        <w:rPr>
          <w:spacing w:val="51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51"/>
          <w:sz w:val="21"/>
          <w:szCs w:val="21"/>
        </w:rPr>
        <w:t xml:space="preserve"> </w:t>
      </w:r>
      <w:proofErr w:type="gramStart"/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eb  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  <w:proofErr w:type="gramEnd"/>
    </w:p>
    <w:p w:rsidR="002A38B0" w:rsidRDefault="00DA3405">
      <w:pPr>
        <w:spacing w:line="240" w:lineRule="exact"/>
        <w:ind w:left="569"/>
        <w:rPr>
          <w:sz w:val="21"/>
          <w:szCs w:val="21"/>
        </w:rPr>
      </w:pPr>
      <w:proofErr w:type="gramStart"/>
      <w:r>
        <w:rPr>
          <w:sz w:val="21"/>
          <w:szCs w:val="21"/>
        </w:rPr>
        <w:t>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  <w:proofErr w:type="gramEnd"/>
      <w:r>
        <w:rPr>
          <w:sz w:val="21"/>
          <w:szCs w:val="21"/>
        </w:rPr>
        <w:t xml:space="preserve"> by</w:t>
      </w:r>
      <w:r>
        <w:rPr>
          <w:spacing w:val="-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npu</w:t>
      </w:r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t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ng pe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son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-1"/>
          <w:sz w:val="21"/>
          <w:szCs w:val="21"/>
        </w:rPr>
        <w:t xml:space="preserve"> i</w:t>
      </w:r>
      <w:r>
        <w:rPr>
          <w:sz w:val="21"/>
          <w:szCs w:val="21"/>
        </w:rPr>
        <w:t>d, 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 xml:space="preserve">e, 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e, 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c</w:t>
      </w:r>
      <w:r>
        <w:rPr>
          <w:spacing w:val="-1"/>
          <w:sz w:val="21"/>
          <w:szCs w:val="21"/>
        </w:rPr>
        <w:t>ri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 and u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e.</w:t>
      </w:r>
      <w:r>
        <w:rPr>
          <w:spacing w:val="-36"/>
          <w:sz w:val="21"/>
          <w:szCs w:val="21"/>
        </w:rPr>
        <w:t xml:space="preserve"> </w:t>
      </w:r>
      <w:r>
        <w:rPr>
          <w:sz w:val="21"/>
          <w:szCs w:val="21"/>
        </w:rPr>
        <w:t>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24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8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04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oc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 xml:space="preserve">s </w:t>
      </w:r>
      <w:r>
        <w:rPr>
          <w:spacing w:val="-1"/>
          <w:sz w:val="21"/>
          <w:szCs w:val="21"/>
        </w:rPr>
        <w:t>c</w:t>
      </w:r>
      <w:r>
        <w:rPr>
          <w:spacing w:val="-3"/>
          <w:sz w:val="21"/>
          <w:szCs w:val="21"/>
        </w:rPr>
        <w:t>a</w:t>
      </w:r>
      <w:r>
        <w:rPr>
          <w:sz w:val="21"/>
          <w:szCs w:val="21"/>
        </w:rPr>
        <w:t>n de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 pa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pacing w:val="-13"/>
          <w:sz w:val="21"/>
          <w:szCs w:val="21"/>
        </w:rPr>
        <w:t>’</w:t>
      </w:r>
      <w:r>
        <w:rPr>
          <w:sz w:val="21"/>
          <w:szCs w:val="21"/>
        </w:rPr>
        <w:t>s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fil</w:t>
      </w:r>
      <w:r>
        <w:rPr>
          <w:sz w:val="21"/>
          <w:szCs w:val="21"/>
        </w:rPr>
        <w:t xml:space="preserve">es on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eb a</w:t>
      </w:r>
      <w:r>
        <w:rPr>
          <w:spacing w:val="-3"/>
          <w:sz w:val="21"/>
          <w:szCs w:val="21"/>
        </w:rPr>
        <w:t>p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on.</w:t>
      </w:r>
      <w:r>
        <w:rPr>
          <w:spacing w:val="-33"/>
          <w:sz w:val="21"/>
          <w:szCs w:val="21"/>
        </w:rPr>
        <w:t xml:space="preserve"> </w:t>
      </w:r>
      <w:r>
        <w:rPr>
          <w:sz w:val="21"/>
          <w:szCs w:val="21"/>
        </w:rPr>
        <w:t>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25</w:t>
      </w:r>
    </w:p>
    <w:p w:rsidR="002A38B0" w:rsidRDefault="00DA3405">
      <w:pPr>
        <w:spacing w:before="5" w:line="240" w:lineRule="exact"/>
        <w:ind w:left="551" w:right="334"/>
        <w:jc w:val="center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25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28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2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05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2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oc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</w:t>
      </w:r>
      <w:r>
        <w:rPr>
          <w:spacing w:val="29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29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-3"/>
          <w:sz w:val="21"/>
          <w:szCs w:val="21"/>
        </w:rPr>
        <w:t>e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ch</w:t>
      </w:r>
      <w:r>
        <w:rPr>
          <w:spacing w:val="29"/>
          <w:sz w:val="21"/>
          <w:szCs w:val="21"/>
        </w:rPr>
        <w:t xml:space="preserve"> </w:t>
      </w:r>
      <w:r>
        <w:rPr>
          <w:sz w:val="21"/>
          <w:szCs w:val="21"/>
        </w:rPr>
        <w:t>pa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4"/>
          <w:sz w:val="21"/>
          <w:szCs w:val="21"/>
        </w:rPr>
        <w:t>t</w:t>
      </w:r>
      <w:r>
        <w:rPr>
          <w:spacing w:val="-13"/>
          <w:sz w:val="21"/>
          <w:szCs w:val="21"/>
        </w:rPr>
        <w:t>’</w:t>
      </w:r>
      <w:r>
        <w:rPr>
          <w:sz w:val="21"/>
          <w:szCs w:val="21"/>
        </w:rPr>
        <w:t>s</w:t>
      </w:r>
      <w:r>
        <w:rPr>
          <w:spacing w:val="29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fil</w:t>
      </w:r>
      <w:r>
        <w:rPr>
          <w:sz w:val="21"/>
          <w:szCs w:val="21"/>
        </w:rPr>
        <w:t>es</w:t>
      </w:r>
      <w:r>
        <w:rPr>
          <w:spacing w:val="29"/>
          <w:sz w:val="21"/>
          <w:szCs w:val="21"/>
        </w:rPr>
        <w:t xml:space="preserve"> </w:t>
      </w:r>
      <w:r>
        <w:rPr>
          <w:sz w:val="21"/>
          <w:szCs w:val="21"/>
        </w:rPr>
        <w:t>on</w:t>
      </w:r>
      <w:r>
        <w:rPr>
          <w:spacing w:val="2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2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w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28"/>
          <w:sz w:val="21"/>
          <w:szCs w:val="21"/>
        </w:rPr>
        <w:t xml:space="preserve"> </w:t>
      </w:r>
      <w:r>
        <w:rPr>
          <w:sz w:val="21"/>
          <w:szCs w:val="21"/>
        </w:rPr>
        <w:t>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  <w:r>
        <w:rPr>
          <w:spacing w:val="29"/>
          <w:sz w:val="21"/>
          <w:szCs w:val="21"/>
        </w:rPr>
        <w:t xml:space="preserve"> </w:t>
      </w:r>
      <w:r>
        <w:rPr>
          <w:sz w:val="21"/>
          <w:szCs w:val="21"/>
        </w:rPr>
        <w:t>by us</w:t>
      </w:r>
      <w:r>
        <w:rPr>
          <w:spacing w:val="-2"/>
          <w:sz w:val="21"/>
          <w:szCs w:val="21"/>
        </w:rPr>
        <w:t>i</w:t>
      </w:r>
      <w:r>
        <w:rPr>
          <w:sz w:val="21"/>
          <w:szCs w:val="21"/>
        </w:rPr>
        <w:t>ng pe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son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-1"/>
          <w:sz w:val="21"/>
          <w:szCs w:val="21"/>
        </w:rPr>
        <w:t xml:space="preserve"> i</w:t>
      </w:r>
      <w:r>
        <w:rPr>
          <w:sz w:val="21"/>
          <w:szCs w:val="21"/>
        </w:rPr>
        <w:t>d,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 or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su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e.</w:t>
      </w:r>
      <w:r>
        <w:rPr>
          <w:spacing w:val="-31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26</w:t>
      </w:r>
    </w:p>
    <w:p w:rsidR="002A38B0" w:rsidRDefault="00DA3405">
      <w:pPr>
        <w:spacing w:line="240" w:lineRule="exact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8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06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oc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 xml:space="preserve">s </w:t>
      </w:r>
      <w:r>
        <w:rPr>
          <w:spacing w:val="-1"/>
          <w:sz w:val="21"/>
          <w:szCs w:val="21"/>
        </w:rPr>
        <w:t>c</w:t>
      </w:r>
      <w:r>
        <w:rPr>
          <w:spacing w:val="-3"/>
          <w:sz w:val="21"/>
          <w:szCs w:val="21"/>
        </w:rPr>
        <w:t>a</w:t>
      </w:r>
      <w:r>
        <w:rPr>
          <w:sz w:val="21"/>
          <w:szCs w:val="21"/>
        </w:rPr>
        <w:t xml:space="preserve">n </w:t>
      </w:r>
      <w:r>
        <w:rPr>
          <w:spacing w:val="-2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ew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pa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pacing w:val="-13"/>
          <w:sz w:val="21"/>
          <w:szCs w:val="21"/>
        </w:rPr>
        <w:t>’</w:t>
      </w:r>
      <w:r>
        <w:rPr>
          <w:sz w:val="21"/>
          <w:szCs w:val="21"/>
        </w:rPr>
        <w:t>s 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fil</w:t>
      </w:r>
      <w:r>
        <w:rPr>
          <w:sz w:val="21"/>
          <w:szCs w:val="21"/>
        </w:rPr>
        <w:t xml:space="preserve">es on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eb 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pacing w:val="-2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7"/>
          <w:sz w:val="21"/>
          <w:szCs w:val="21"/>
        </w:rPr>
        <w:t>.</w:t>
      </w:r>
      <w:r>
        <w:rPr>
          <w:sz w:val="21"/>
          <w:szCs w:val="21"/>
        </w:rPr>
        <w:t>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27</w:t>
      </w:r>
    </w:p>
    <w:p w:rsidR="00DB77A8" w:rsidRDefault="00DB77A8">
      <w:pPr>
        <w:spacing w:line="240" w:lineRule="exact"/>
        <w:ind w:left="569"/>
        <w:rPr>
          <w:sz w:val="21"/>
          <w:szCs w:val="21"/>
        </w:rPr>
      </w:pPr>
    </w:p>
    <w:p w:rsidR="00DB77A8" w:rsidRDefault="00DB77A8">
      <w:pPr>
        <w:spacing w:line="240" w:lineRule="exact"/>
        <w:ind w:left="569"/>
        <w:rPr>
          <w:sz w:val="21"/>
          <w:szCs w:val="21"/>
        </w:rPr>
      </w:pPr>
    </w:p>
    <w:p w:rsidR="002A38B0" w:rsidRDefault="002A38B0">
      <w:pPr>
        <w:spacing w:before="17" w:line="280" w:lineRule="exact"/>
        <w:rPr>
          <w:sz w:val="28"/>
          <w:szCs w:val="2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60" w:right="56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560" w:right="1440" w:bottom="280" w:left="1440" w:header="720" w:footer="720" w:gutter="0"/>
          <w:cols w:space="720"/>
        </w:sectPr>
      </w:pPr>
    </w:p>
    <w:p w:rsidR="002A38B0" w:rsidRDefault="00DA3405">
      <w:pPr>
        <w:spacing w:before="75"/>
        <w:ind w:left="569"/>
        <w:rPr>
          <w:sz w:val="21"/>
          <w:szCs w:val="21"/>
        </w:rPr>
      </w:pPr>
      <w:r>
        <w:rPr>
          <w:sz w:val="21"/>
          <w:szCs w:val="21"/>
        </w:rPr>
        <w:lastRenderedPageBreak/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1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r>
        <w:rPr>
          <w:spacing w:val="-2"/>
          <w:sz w:val="21"/>
          <w:szCs w:val="21"/>
        </w:rPr>
        <w:t>ST</w:t>
      </w:r>
      <w:r>
        <w:rPr>
          <w:spacing w:val="3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07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1"/>
          <w:sz w:val="21"/>
          <w:szCs w:val="21"/>
        </w:rPr>
        <w:t xml:space="preserve"> D</w:t>
      </w:r>
      <w:r>
        <w:rPr>
          <w:sz w:val="21"/>
          <w:szCs w:val="21"/>
        </w:rPr>
        <w:t>oc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spacing w:val="-3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ew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st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pa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pacing w:val="-13"/>
          <w:sz w:val="21"/>
          <w:szCs w:val="21"/>
        </w:rPr>
        <w:t>’</w:t>
      </w:r>
      <w:r>
        <w:rPr>
          <w:sz w:val="21"/>
          <w:szCs w:val="21"/>
        </w:rPr>
        <w:t>s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fil</w:t>
      </w:r>
      <w:r>
        <w:rPr>
          <w:sz w:val="21"/>
          <w:szCs w:val="21"/>
        </w:rPr>
        <w:t>es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on</w:t>
      </w:r>
      <w:r>
        <w:rPr>
          <w:spacing w:val="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eb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3"/>
          <w:sz w:val="21"/>
          <w:szCs w:val="21"/>
        </w:rPr>
        <w:t>p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on.</w:t>
      </w:r>
    </w:p>
    <w:p w:rsidR="002A38B0" w:rsidRDefault="00DA3405">
      <w:pPr>
        <w:spacing w:before="1"/>
        <w:ind w:left="620"/>
        <w:rPr>
          <w:sz w:val="21"/>
          <w:szCs w:val="21"/>
        </w:rPr>
      </w:pPr>
      <w:r>
        <w:rPr>
          <w:sz w:val="21"/>
          <w:szCs w:val="21"/>
        </w:rPr>
        <w:t>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27</w:t>
      </w:r>
    </w:p>
    <w:p w:rsidR="002A38B0" w:rsidRDefault="00DA3405">
      <w:pPr>
        <w:spacing w:before="1" w:line="240" w:lineRule="exact"/>
        <w:ind w:left="569" w:right="317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 xml:space="preserve">m </w:t>
      </w:r>
      <w:r>
        <w:rPr>
          <w:spacing w:val="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t </w:t>
      </w:r>
      <w:r>
        <w:rPr>
          <w:spacing w:val="9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10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ST</w:t>
      </w:r>
      <w:r>
        <w:rPr>
          <w:spacing w:val="3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</w:t>
      </w:r>
      <w:r>
        <w:rPr>
          <w:spacing w:val="-2"/>
          <w:sz w:val="21"/>
          <w:szCs w:val="21"/>
        </w:rPr>
        <w:t>8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 xml:space="preserve">: </w:t>
      </w:r>
      <w:r>
        <w:rPr>
          <w:spacing w:val="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d</w:t>
      </w:r>
      <w:r>
        <w:rPr>
          <w:spacing w:val="-4"/>
          <w:sz w:val="21"/>
          <w:szCs w:val="21"/>
        </w:rPr>
        <w:t>m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st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 xml:space="preserve">s </w:t>
      </w:r>
      <w:r>
        <w:rPr>
          <w:spacing w:val="9"/>
          <w:sz w:val="21"/>
          <w:szCs w:val="21"/>
        </w:rPr>
        <w:t xml:space="preserve"> </w:t>
      </w:r>
      <w:r>
        <w:rPr>
          <w:sz w:val="21"/>
          <w:szCs w:val="21"/>
        </w:rPr>
        <w:t xml:space="preserve">can </w:t>
      </w:r>
      <w:r>
        <w:rPr>
          <w:spacing w:val="1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 xml:space="preserve">w </w:t>
      </w:r>
      <w:r>
        <w:rPr>
          <w:spacing w:val="11"/>
          <w:sz w:val="21"/>
          <w:szCs w:val="21"/>
        </w:rPr>
        <w:t xml:space="preserve"> </w:t>
      </w:r>
      <w:r>
        <w:rPr>
          <w:sz w:val="21"/>
          <w:szCs w:val="21"/>
        </w:rPr>
        <w:t xml:space="preserve">an 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>ad</w:t>
      </w:r>
      <w:r>
        <w:rPr>
          <w:spacing w:val="-4"/>
          <w:sz w:val="21"/>
          <w:szCs w:val="21"/>
        </w:rPr>
        <w:t>m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 xml:space="preserve">n 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>ho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 xml:space="preserve">e 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 xml:space="preserve">page 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 xml:space="preserve">on 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10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eb 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27</w:t>
      </w:r>
    </w:p>
    <w:p w:rsidR="002A38B0" w:rsidRDefault="00DA3405">
      <w:pPr>
        <w:spacing w:line="220" w:lineRule="exact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13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17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09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1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d</w:t>
      </w:r>
      <w:r>
        <w:rPr>
          <w:spacing w:val="-4"/>
          <w:sz w:val="21"/>
          <w:szCs w:val="21"/>
        </w:rPr>
        <w:t>m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17"/>
          <w:sz w:val="21"/>
          <w:szCs w:val="21"/>
        </w:rPr>
        <w:t xml:space="preserve"> </w:t>
      </w:r>
      <w:r>
        <w:rPr>
          <w:sz w:val="21"/>
          <w:szCs w:val="21"/>
        </w:rPr>
        <w:t>add</w:t>
      </w:r>
      <w:r>
        <w:rPr>
          <w:spacing w:val="17"/>
          <w:sz w:val="21"/>
          <w:szCs w:val="21"/>
        </w:rPr>
        <w:t xml:space="preserve"> </w:t>
      </w:r>
      <w:r>
        <w:rPr>
          <w:sz w:val="21"/>
          <w:szCs w:val="21"/>
        </w:rPr>
        <w:t>us</w:t>
      </w:r>
      <w:r>
        <w:rPr>
          <w:spacing w:val="-1"/>
          <w:sz w:val="21"/>
          <w:szCs w:val="21"/>
        </w:rPr>
        <w:t>e</w:t>
      </w:r>
      <w:r>
        <w:rPr>
          <w:spacing w:val="6"/>
          <w:sz w:val="21"/>
          <w:szCs w:val="21"/>
        </w:rPr>
        <w:t>r</w:t>
      </w:r>
      <w:r>
        <w:rPr>
          <w:spacing w:val="-13"/>
          <w:sz w:val="21"/>
          <w:szCs w:val="21"/>
        </w:rPr>
        <w:t>’</w:t>
      </w:r>
      <w:r>
        <w:rPr>
          <w:sz w:val="21"/>
          <w:szCs w:val="21"/>
        </w:rPr>
        <w:t>s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fil</w:t>
      </w:r>
      <w:r>
        <w:rPr>
          <w:sz w:val="21"/>
          <w:szCs w:val="21"/>
        </w:rPr>
        <w:t>es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>on</w:t>
      </w:r>
      <w:r>
        <w:rPr>
          <w:spacing w:val="17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17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eb</w:t>
      </w:r>
      <w:r>
        <w:rPr>
          <w:spacing w:val="17"/>
          <w:sz w:val="21"/>
          <w:szCs w:val="21"/>
        </w:rPr>
        <w:t xml:space="preserve"> </w:t>
      </w:r>
      <w:r>
        <w:rPr>
          <w:sz w:val="21"/>
          <w:szCs w:val="21"/>
        </w:rPr>
        <w:t>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y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proofErr w:type="gramStart"/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npu</w:t>
      </w:r>
      <w:r>
        <w:rPr>
          <w:spacing w:val="-1"/>
          <w:sz w:val="21"/>
          <w:szCs w:val="21"/>
        </w:rPr>
        <w:t>tti</w:t>
      </w:r>
      <w:r>
        <w:rPr>
          <w:sz w:val="21"/>
          <w:szCs w:val="21"/>
        </w:rPr>
        <w:t>ng</w:t>
      </w:r>
      <w:proofErr w:type="gramEnd"/>
      <w:r>
        <w:rPr>
          <w:sz w:val="21"/>
          <w:szCs w:val="21"/>
        </w:rPr>
        <w:t xml:space="preserve"> 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 xml:space="preserve">e, 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e, u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e, pa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w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d, con</w:t>
      </w:r>
      <w:r>
        <w:rPr>
          <w:spacing w:val="-1"/>
          <w:sz w:val="21"/>
          <w:szCs w:val="21"/>
        </w:rPr>
        <w:t>firm-</w:t>
      </w:r>
      <w:r>
        <w:rPr>
          <w:sz w:val="21"/>
          <w:szCs w:val="21"/>
        </w:rPr>
        <w:t>pa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w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d and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pos</w:t>
      </w:r>
      <w:r>
        <w:rPr>
          <w:spacing w:val="-2"/>
          <w:sz w:val="21"/>
          <w:szCs w:val="21"/>
        </w:rPr>
        <w:t>i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on.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28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1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1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10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18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d</w:t>
      </w:r>
      <w:r>
        <w:rPr>
          <w:spacing w:val="-4"/>
          <w:sz w:val="21"/>
          <w:szCs w:val="21"/>
        </w:rPr>
        <w:t>m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</w:t>
      </w:r>
      <w:r>
        <w:rPr>
          <w:spacing w:val="19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19"/>
          <w:sz w:val="21"/>
          <w:szCs w:val="21"/>
        </w:rPr>
        <w:t xml:space="preserve"> </w:t>
      </w:r>
      <w:r>
        <w:rPr>
          <w:sz w:val="21"/>
          <w:szCs w:val="21"/>
        </w:rPr>
        <w:t>upda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19"/>
          <w:sz w:val="21"/>
          <w:szCs w:val="21"/>
        </w:rPr>
        <w:t xml:space="preserve"> </w:t>
      </w:r>
      <w:r>
        <w:rPr>
          <w:sz w:val="21"/>
          <w:szCs w:val="21"/>
        </w:rPr>
        <w:t>us</w:t>
      </w:r>
      <w:r>
        <w:rPr>
          <w:spacing w:val="-1"/>
          <w:sz w:val="21"/>
          <w:szCs w:val="21"/>
        </w:rPr>
        <w:t>e</w:t>
      </w:r>
      <w:r>
        <w:rPr>
          <w:spacing w:val="6"/>
          <w:sz w:val="21"/>
          <w:szCs w:val="21"/>
        </w:rPr>
        <w:t>r</w:t>
      </w:r>
      <w:r>
        <w:rPr>
          <w:spacing w:val="-13"/>
          <w:sz w:val="21"/>
          <w:szCs w:val="21"/>
        </w:rPr>
        <w:t>’</w:t>
      </w:r>
      <w:r>
        <w:rPr>
          <w:sz w:val="21"/>
          <w:szCs w:val="21"/>
        </w:rPr>
        <w:t>s</w:t>
      </w:r>
      <w:r>
        <w:rPr>
          <w:spacing w:val="19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fil</w:t>
      </w:r>
      <w:r>
        <w:rPr>
          <w:sz w:val="21"/>
          <w:szCs w:val="21"/>
        </w:rPr>
        <w:t>es</w:t>
      </w:r>
      <w:r>
        <w:rPr>
          <w:spacing w:val="19"/>
          <w:sz w:val="21"/>
          <w:szCs w:val="21"/>
        </w:rPr>
        <w:t xml:space="preserve"> </w:t>
      </w:r>
      <w:r>
        <w:rPr>
          <w:sz w:val="21"/>
          <w:szCs w:val="21"/>
        </w:rPr>
        <w:t>on</w:t>
      </w:r>
      <w:r>
        <w:rPr>
          <w:spacing w:val="1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1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eb</w:t>
      </w:r>
      <w:r>
        <w:rPr>
          <w:spacing w:val="19"/>
          <w:sz w:val="21"/>
          <w:szCs w:val="21"/>
        </w:rPr>
        <w:t xml:space="preserve"> </w:t>
      </w:r>
      <w:r>
        <w:rPr>
          <w:sz w:val="21"/>
          <w:szCs w:val="21"/>
        </w:rPr>
        <w:t>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</w:p>
    <w:p w:rsidR="002A38B0" w:rsidRDefault="00DA3405">
      <w:pPr>
        <w:spacing w:line="240" w:lineRule="exact"/>
        <w:ind w:left="569"/>
        <w:rPr>
          <w:sz w:val="21"/>
          <w:szCs w:val="21"/>
        </w:rPr>
      </w:pPr>
      <w:proofErr w:type="gramStart"/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y</w:t>
      </w:r>
      <w:proofErr w:type="gramEnd"/>
      <w:r>
        <w:rPr>
          <w:spacing w:val="-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npu</w:t>
      </w:r>
      <w:r>
        <w:rPr>
          <w:spacing w:val="-1"/>
          <w:sz w:val="21"/>
          <w:szCs w:val="21"/>
        </w:rPr>
        <w:t>tti</w:t>
      </w:r>
      <w:r>
        <w:rPr>
          <w:sz w:val="21"/>
          <w:szCs w:val="21"/>
        </w:rPr>
        <w:t>ng 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 xml:space="preserve">e, 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e,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us</w:t>
      </w:r>
      <w:r>
        <w:rPr>
          <w:spacing w:val="-1"/>
          <w:sz w:val="21"/>
          <w:szCs w:val="21"/>
        </w:rPr>
        <w:t>er</w:t>
      </w:r>
      <w:r>
        <w:rPr>
          <w:sz w:val="21"/>
          <w:szCs w:val="21"/>
        </w:rPr>
        <w:t>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e, pa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w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d, con</w:t>
      </w:r>
      <w:r>
        <w:rPr>
          <w:spacing w:val="-1"/>
          <w:sz w:val="21"/>
          <w:szCs w:val="21"/>
        </w:rPr>
        <w:t>fi</w:t>
      </w:r>
      <w:r>
        <w:rPr>
          <w:spacing w:val="-3"/>
          <w:sz w:val="21"/>
          <w:szCs w:val="21"/>
        </w:rPr>
        <w:t>r</w:t>
      </w:r>
      <w:r>
        <w:rPr>
          <w:spacing w:val="-1"/>
          <w:sz w:val="21"/>
          <w:szCs w:val="21"/>
        </w:rPr>
        <w:t>m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pa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w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d and po</w:t>
      </w:r>
      <w:r>
        <w:rPr>
          <w:spacing w:val="-1"/>
          <w:sz w:val="21"/>
          <w:szCs w:val="21"/>
        </w:rPr>
        <w:t>siti</w:t>
      </w:r>
      <w:r>
        <w:rPr>
          <w:sz w:val="21"/>
          <w:szCs w:val="21"/>
        </w:rPr>
        <w:t>on.</w:t>
      </w:r>
      <w:r>
        <w:rPr>
          <w:spacing w:val="-10"/>
          <w:sz w:val="21"/>
          <w:szCs w:val="21"/>
        </w:rPr>
        <w:t xml:space="preserve"> </w:t>
      </w:r>
      <w:r>
        <w:rPr>
          <w:sz w:val="21"/>
          <w:szCs w:val="21"/>
        </w:rPr>
        <w:t>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29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8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pacing w:val="-7"/>
          <w:sz w:val="21"/>
          <w:szCs w:val="21"/>
        </w:rPr>
        <w:t>1</w:t>
      </w:r>
      <w:r>
        <w:rPr>
          <w:sz w:val="21"/>
          <w:szCs w:val="21"/>
        </w:rPr>
        <w:t>1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d</w:t>
      </w:r>
      <w:r>
        <w:rPr>
          <w:spacing w:val="-4"/>
          <w:sz w:val="21"/>
          <w:szCs w:val="21"/>
        </w:rPr>
        <w:t>m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 xml:space="preserve">s </w:t>
      </w:r>
      <w:r>
        <w:rPr>
          <w:spacing w:val="-1"/>
          <w:sz w:val="21"/>
          <w:szCs w:val="21"/>
        </w:rPr>
        <w:t>c</w:t>
      </w:r>
      <w:r>
        <w:rPr>
          <w:sz w:val="21"/>
          <w:szCs w:val="21"/>
        </w:rPr>
        <w:t>an de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 u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6"/>
          <w:sz w:val="21"/>
          <w:szCs w:val="21"/>
        </w:rPr>
        <w:t>r</w:t>
      </w:r>
      <w:r>
        <w:rPr>
          <w:spacing w:val="-13"/>
          <w:sz w:val="21"/>
          <w:szCs w:val="21"/>
        </w:rPr>
        <w:t>’</w:t>
      </w:r>
      <w:r>
        <w:rPr>
          <w:sz w:val="21"/>
          <w:szCs w:val="21"/>
        </w:rPr>
        <w:t>s 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fil</w:t>
      </w:r>
      <w:r>
        <w:rPr>
          <w:sz w:val="21"/>
          <w:szCs w:val="21"/>
        </w:rPr>
        <w:t xml:space="preserve">es on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eb app</w:t>
      </w:r>
      <w:r>
        <w:rPr>
          <w:spacing w:val="-1"/>
          <w:sz w:val="21"/>
          <w:szCs w:val="21"/>
        </w:rPr>
        <w:t>l</w:t>
      </w:r>
      <w:r>
        <w:rPr>
          <w:spacing w:val="-4"/>
          <w:sz w:val="21"/>
          <w:szCs w:val="21"/>
        </w:rPr>
        <w:t>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on.</w:t>
      </w:r>
      <w:r>
        <w:rPr>
          <w:spacing w:val="-11"/>
          <w:sz w:val="21"/>
          <w:szCs w:val="21"/>
        </w:rPr>
        <w:t xml:space="preserve"> </w:t>
      </w:r>
      <w:r>
        <w:rPr>
          <w:sz w:val="21"/>
          <w:szCs w:val="21"/>
        </w:rPr>
        <w:t>30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11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r>
        <w:rPr>
          <w:spacing w:val="-2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3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12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1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d</w:t>
      </w:r>
      <w:r>
        <w:rPr>
          <w:spacing w:val="-4"/>
          <w:sz w:val="21"/>
          <w:szCs w:val="21"/>
        </w:rPr>
        <w:t>m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ons</w:t>
      </w:r>
      <w:r>
        <w:rPr>
          <w:spacing w:val="14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14"/>
          <w:sz w:val="21"/>
          <w:szCs w:val="21"/>
        </w:rPr>
        <w:t xml:space="preserve"> </w:t>
      </w:r>
      <w:r>
        <w:rPr>
          <w:sz w:val="21"/>
          <w:szCs w:val="21"/>
        </w:rPr>
        <w:t>sea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ch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>us</w:t>
      </w:r>
      <w:r>
        <w:rPr>
          <w:spacing w:val="-1"/>
          <w:sz w:val="21"/>
          <w:szCs w:val="21"/>
        </w:rPr>
        <w:t>e</w:t>
      </w:r>
      <w:r>
        <w:rPr>
          <w:spacing w:val="6"/>
          <w:sz w:val="21"/>
          <w:szCs w:val="21"/>
        </w:rPr>
        <w:t>r</w:t>
      </w:r>
      <w:r>
        <w:rPr>
          <w:spacing w:val="-13"/>
          <w:sz w:val="21"/>
          <w:szCs w:val="21"/>
        </w:rPr>
        <w:t>’</w:t>
      </w:r>
      <w:r>
        <w:rPr>
          <w:sz w:val="21"/>
          <w:szCs w:val="21"/>
        </w:rPr>
        <w:t>s</w:t>
      </w:r>
      <w:r>
        <w:rPr>
          <w:spacing w:val="14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fil</w:t>
      </w:r>
      <w:r>
        <w:rPr>
          <w:sz w:val="21"/>
          <w:szCs w:val="21"/>
        </w:rPr>
        <w:t>es</w:t>
      </w:r>
      <w:r>
        <w:rPr>
          <w:spacing w:val="14"/>
          <w:sz w:val="21"/>
          <w:szCs w:val="21"/>
        </w:rPr>
        <w:t xml:space="preserve"> </w:t>
      </w:r>
      <w:r>
        <w:rPr>
          <w:sz w:val="21"/>
          <w:szCs w:val="21"/>
        </w:rPr>
        <w:t>on</w:t>
      </w:r>
      <w:r>
        <w:rPr>
          <w:spacing w:val="14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14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w</w:t>
      </w:r>
      <w:r>
        <w:rPr>
          <w:spacing w:val="-3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14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a</w:t>
      </w:r>
      <w:r>
        <w:rPr>
          <w:sz w:val="21"/>
          <w:szCs w:val="21"/>
        </w:rPr>
        <w:t>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</w:p>
    <w:p w:rsidR="002A38B0" w:rsidRDefault="00DA3405">
      <w:pPr>
        <w:spacing w:line="240" w:lineRule="exact"/>
        <w:ind w:left="569"/>
        <w:rPr>
          <w:sz w:val="21"/>
          <w:szCs w:val="21"/>
        </w:rPr>
      </w:pPr>
      <w:proofErr w:type="gramStart"/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y</w:t>
      </w:r>
      <w:proofErr w:type="gramEnd"/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us</w:t>
      </w:r>
      <w:r>
        <w:rPr>
          <w:spacing w:val="-2"/>
          <w:sz w:val="21"/>
          <w:szCs w:val="21"/>
        </w:rPr>
        <w:t>i</w:t>
      </w:r>
      <w:r>
        <w:rPr>
          <w:sz w:val="21"/>
          <w:szCs w:val="21"/>
        </w:rPr>
        <w:t>ng 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 xml:space="preserve">e, 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 or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us</w:t>
      </w:r>
      <w:r>
        <w:rPr>
          <w:spacing w:val="-1"/>
          <w:sz w:val="21"/>
          <w:szCs w:val="21"/>
        </w:rPr>
        <w:t>er</w:t>
      </w:r>
      <w:r>
        <w:rPr>
          <w:sz w:val="21"/>
          <w:szCs w:val="21"/>
        </w:rPr>
        <w:t>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e.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30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8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13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d</w:t>
      </w:r>
      <w:r>
        <w:rPr>
          <w:spacing w:val="-4"/>
          <w:sz w:val="21"/>
          <w:szCs w:val="21"/>
        </w:rPr>
        <w:t>m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 xml:space="preserve">ons </w:t>
      </w:r>
      <w:r>
        <w:rPr>
          <w:spacing w:val="-1"/>
          <w:sz w:val="21"/>
          <w:szCs w:val="21"/>
        </w:rPr>
        <w:t>c</w:t>
      </w:r>
      <w:r>
        <w:rPr>
          <w:sz w:val="21"/>
          <w:szCs w:val="21"/>
        </w:rPr>
        <w:t xml:space="preserve">an </w:t>
      </w:r>
      <w:r>
        <w:rPr>
          <w:spacing w:val="-3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ew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u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6"/>
          <w:sz w:val="21"/>
          <w:szCs w:val="21"/>
        </w:rPr>
        <w:t>r</w:t>
      </w:r>
      <w:r>
        <w:rPr>
          <w:spacing w:val="-13"/>
          <w:sz w:val="21"/>
          <w:szCs w:val="21"/>
        </w:rPr>
        <w:t>’</w:t>
      </w:r>
      <w:r>
        <w:rPr>
          <w:sz w:val="21"/>
          <w:szCs w:val="21"/>
        </w:rPr>
        <w:t>s 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fil</w:t>
      </w:r>
      <w:r>
        <w:rPr>
          <w:sz w:val="21"/>
          <w:szCs w:val="21"/>
        </w:rPr>
        <w:t xml:space="preserve">es on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eb app</w:t>
      </w:r>
      <w:r>
        <w:rPr>
          <w:spacing w:val="-1"/>
          <w:sz w:val="21"/>
          <w:szCs w:val="21"/>
        </w:rPr>
        <w:t>l</w:t>
      </w:r>
      <w:r>
        <w:rPr>
          <w:spacing w:val="-4"/>
          <w:sz w:val="21"/>
          <w:szCs w:val="21"/>
        </w:rPr>
        <w:t>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on.</w:t>
      </w:r>
      <w:r>
        <w:rPr>
          <w:spacing w:val="-18"/>
          <w:sz w:val="21"/>
          <w:szCs w:val="21"/>
        </w:rPr>
        <w:t xml:space="preserve"> </w:t>
      </w:r>
      <w:r>
        <w:rPr>
          <w:sz w:val="21"/>
          <w:szCs w:val="21"/>
        </w:rPr>
        <w:t>31</w:t>
      </w:r>
    </w:p>
    <w:p w:rsidR="002A38B0" w:rsidRDefault="00DA3405">
      <w:pPr>
        <w:spacing w:line="240" w:lineRule="exact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40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43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41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14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4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d</w:t>
      </w:r>
      <w:r>
        <w:rPr>
          <w:spacing w:val="-4"/>
          <w:sz w:val="21"/>
          <w:szCs w:val="21"/>
        </w:rPr>
        <w:t>m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ons</w:t>
      </w:r>
      <w:r>
        <w:rPr>
          <w:spacing w:val="43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43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w</w:t>
      </w:r>
      <w:r>
        <w:rPr>
          <w:spacing w:val="43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44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st</w:t>
      </w:r>
      <w:r>
        <w:rPr>
          <w:spacing w:val="42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43"/>
          <w:sz w:val="21"/>
          <w:szCs w:val="21"/>
        </w:rPr>
        <w:t xml:space="preserve"> </w:t>
      </w:r>
      <w:r>
        <w:rPr>
          <w:sz w:val="21"/>
          <w:szCs w:val="21"/>
        </w:rPr>
        <w:t>us</w:t>
      </w:r>
      <w:r>
        <w:rPr>
          <w:spacing w:val="-1"/>
          <w:sz w:val="21"/>
          <w:szCs w:val="21"/>
        </w:rPr>
        <w:t>e</w:t>
      </w:r>
      <w:r>
        <w:rPr>
          <w:spacing w:val="6"/>
          <w:sz w:val="21"/>
          <w:szCs w:val="21"/>
        </w:rPr>
        <w:t>r</w:t>
      </w:r>
      <w:r>
        <w:rPr>
          <w:spacing w:val="-13"/>
          <w:sz w:val="21"/>
          <w:szCs w:val="21"/>
        </w:rPr>
        <w:t>’</w:t>
      </w:r>
      <w:r>
        <w:rPr>
          <w:sz w:val="21"/>
          <w:szCs w:val="21"/>
        </w:rPr>
        <w:t>s</w:t>
      </w:r>
      <w:r>
        <w:rPr>
          <w:spacing w:val="43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fil</w:t>
      </w:r>
      <w:r>
        <w:rPr>
          <w:sz w:val="21"/>
          <w:szCs w:val="21"/>
        </w:rPr>
        <w:t>es</w:t>
      </w:r>
      <w:r>
        <w:rPr>
          <w:spacing w:val="41"/>
          <w:sz w:val="21"/>
          <w:szCs w:val="21"/>
        </w:rPr>
        <w:t xml:space="preserve"> </w:t>
      </w:r>
      <w:r>
        <w:rPr>
          <w:sz w:val="21"/>
          <w:szCs w:val="21"/>
        </w:rPr>
        <w:t>on</w:t>
      </w:r>
      <w:r>
        <w:rPr>
          <w:spacing w:val="44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44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w</w:t>
      </w:r>
      <w:r>
        <w:rPr>
          <w:spacing w:val="-3"/>
          <w:sz w:val="21"/>
          <w:szCs w:val="21"/>
        </w:rPr>
        <w:t>e</w:t>
      </w:r>
      <w:r>
        <w:rPr>
          <w:sz w:val="21"/>
          <w:szCs w:val="21"/>
        </w:rPr>
        <w:t>b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proofErr w:type="gramStart"/>
      <w:r>
        <w:rPr>
          <w:sz w:val="21"/>
          <w:szCs w:val="21"/>
        </w:rPr>
        <w:t>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  <w:proofErr w:type="gramEnd"/>
      <w:r>
        <w:rPr>
          <w:sz w:val="21"/>
          <w:szCs w:val="21"/>
        </w:rPr>
        <w:t>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31</w:t>
      </w:r>
    </w:p>
    <w:p w:rsidR="002A38B0" w:rsidRDefault="00DA3405">
      <w:pPr>
        <w:spacing w:before="5" w:line="240" w:lineRule="exact"/>
        <w:ind w:left="569" w:right="320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 xml:space="preserve">m </w:t>
      </w:r>
      <w:r>
        <w:rPr>
          <w:spacing w:val="11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t </w:t>
      </w:r>
      <w:r>
        <w:rPr>
          <w:spacing w:val="14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1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3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15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 xml:space="preserve">: </w:t>
      </w:r>
      <w:r>
        <w:rPr>
          <w:spacing w:val="14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oc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 xml:space="preserve">s, </w:t>
      </w:r>
      <w:r>
        <w:rPr>
          <w:spacing w:val="1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d</w:t>
      </w:r>
      <w:r>
        <w:rPr>
          <w:spacing w:val="-4"/>
          <w:sz w:val="21"/>
          <w:szCs w:val="21"/>
        </w:rPr>
        <w:t>m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t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 xml:space="preserve">ns, </w:t>
      </w:r>
      <w:r>
        <w:rPr>
          <w:spacing w:val="14"/>
          <w:sz w:val="21"/>
          <w:szCs w:val="21"/>
        </w:rPr>
        <w:t xml:space="preserve"> </w:t>
      </w:r>
      <w:r>
        <w:rPr>
          <w:sz w:val="21"/>
          <w:szCs w:val="21"/>
        </w:rPr>
        <w:t xml:space="preserve">and </w:t>
      </w:r>
      <w:r>
        <w:rPr>
          <w:spacing w:val="15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F</w:t>
      </w:r>
      <w:r>
        <w:rPr>
          <w:spacing w:val="1"/>
          <w:sz w:val="21"/>
          <w:szCs w:val="21"/>
        </w:rPr>
        <w:t>DA</w:t>
      </w:r>
      <w:r>
        <w:rPr>
          <w:sz w:val="21"/>
          <w:szCs w:val="21"/>
        </w:rPr>
        <w:t xml:space="preserve">s </w:t>
      </w:r>
      <w:r>
        <w:rPr>
          <w:spacing w:val="14"/>
          <w:sz w:val="21"/>
          <w:szCs w:val="21"/>
        </w:rPr>
        <w:t xml:space="preserve"> </w:t>
      </w:r>
      <w:r>
        <w:rPr>
          <w:sz w:val="21"/>
          <w:szCs w:val="21"/>
        </w:rPr>
        <w:t xml:space="preserve">can </w:t>
      </w:r>
      <w:r>
        <w:rPr>
          <w:spacing w:val="1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og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 xml:space="preserve">n </w:t>
      </w:r>
      <w:r>
        <w:rPr>
          <w:spacing w:val="1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o </w:t>
      </w:r>
      <w:r>
        <w:rPr>
          <w:spacing w:val="1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1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w</w:t>
      </w:r>
      <w:r>
        <w:rPr>
          <w:spacing w:val="-3"/>
          <w:sz w:val="21"/>
          <w:szCs w:val="21"/>
        </w:rPr>
        <w:t>e</w:t>
      </w:r>
      <w:r>
        <w:rPr>
          <w:sz w:val="21"/>
          <w:szCs w:val="21"/>
        </w:rPr>
        <w:t>b 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32</w:t>
      </w:r>
    </w:p>
    <w:p w:rsidR="002A38B0" w:rsidRDefault="00DA3405">
      <w:pPr>
        <w:spacing w:before="2" w:line="240" w:lineRule="exact"/>
        <w:ind w:left="569" w:right="320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35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38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3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16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38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oc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s,</w:t>
      </w:r>
      <w:r>
        <w:rPr>
          <w:spacing w:val="3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d</w:t>
      </w:r>
      <w:r>
        <w:rPr>
          <w:spacing w:val="-4"/>
          <w:sz w:val="21"/>
          <w:szCs w:val="21"/>
        </w:rPr>
        <w:t>m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t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ons,</w:t>
      </w:r>
      <w:r>
        <w:rPr>
          <w:spacing w:val="38"/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spacing w:val="39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F</w:t>
      </w:r>
      <w:r>
        <w:rPr>
          <w:spacing w:val="1"/>
          <w:sz w:val="21"/>
          <w:szCs w:val="21"/>
        </w:rPr>
        <w:t>DA</w:t>
      </w:r>
      <w:r>
        <w:rPr>
          <w:sz w:val="21"/>
          <w:szCs w:val="21"/>
        </w:rPr>
        <w:t>s</w:t>
      </w:r>
      <w:r>
        <w:rPr>
          <w:spacing w:val="38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3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o</w:t>
      </w:r>
      <w:r>
        <w:rPr>
          <w:spacing w:val="-2"/>
          <w:sz w:val="21"/>
          <w:szCs w:val="21"/>
        </w:rPr>
        <w:t>g</w:t>
      </w:r>
      <w:r>
        <w:rPr>
          <w:sz w:val="21"/>
          <w:szCs w:val="21"/>
        </w:rPr>
        <w:t>out</w:t>
      </w:r>
      <w:r>
        <w:rPr>
          <w:spacing w:val="38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fr</w:t>
      </w:r>
      <w:r>
        <w:rPr>
          <w:sz w:val="21"/>
          <w:szCs w:val="21"/>
        </w:rPr>
        <w:t>om</w:t>
      </w:r>
      <w:r>
        <w:rPr>
          <w:spacing w:val="38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3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w</w:t>
      </w:r>
      <w:r>
        <w:rPr>
          <w:spacing w:val="-3"/>
          <w:sz w:val="21"/>
          <w:szCs w:val="21"/>
        </w:rPr>
        <w:t>e</w:t>
      </w:r>
      <w:r>
        <w:rPr>
          <w:sz w:val="21"/>
          <w:szCs w:val="21"/>
        </w:rPr>
        <w:t>b 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32</w:t>
      </w:r>
    </w:p>
    <w:p w:rsidR="002A38B0" w:rsidRDefault="00DA3405">
      <w:pPr>
        <w:spacing w:before="1" w:line="240" w:lineRule="exact"/>
        <w:ind w:left="569" w:right="314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50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52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 </w:t>
      </w:r>
      <w:r>
        <w:rPr>
          <w:spacing w:val="-1"/>
          <w:sz w:val="21"/>
          <w:szCs w:val="21"/>
        </w:rPr>
        <w:t>(</w:t>
      </w:r>
      <w:proofErr w:type="gramEnd"/>
      <w:r>
        <w:rPr>
          <w:spacing w:val="-2"/>
          <w:sz w:val="21"/>
          <w:szCs w:val="21"/>
        </w:rPr>
        <w:t>ST</w:t>
      </w:r>
      <w:r>
        <w:rPr>
          <w:spacing w:val="3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17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5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oc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  can</w:t>
      </w:r>
      <w:r>
        <w:rPr>
          <w:spacing w:val="51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  a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z w:val="21"/>
          <w:szCs w:val="21"/>
        </w:rPr>
        <w:t>y</w:t>
      </w:r>
      <w:r>
        <w:rPr>
          <w:spacing w:val="4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epo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t</w:t>
      </w:r>
      <w:r>
        <w:rPr>
          <w:spacing w:val="52"/>
          <w:sz w:val="21"/>
          <w:szCs w:val="21"/>
        </w:rPr>
        <w:t xml:space="preserve"> </w:t>
      </w:r>
      <w:r>
        <w:rPr>
          <w:sz w:val="21"/>
          <w:szCs w:val="21"/>
        </w:rPr>
        <w:t xml:space="preserve">on 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he 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 xml:space="preserve">eb  </w:t>
      </w:r>
      <w:r>
        <w:rPr>
          <w:spacing w:val="-3"/>
          <w:sz w:val="21"/>
          <w:szCs w:val="21"/>
        </w:rPr>
        <w:t>a</w:t>
      </w:r>
      <w:r>
        <w:rPr>
          <w:sz w:val="21"/>
          <w:szCs w:val="21"/>
        </w:rPr>
        <w:t>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 xml:space="preserve">on  by 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npu</w:t>
      </w:r>
      <w:r>
        <w:rPr>
          <w:spacing w:val="-1"/>
          <w:sz w:val="21"/>
          <w:szCs w:val="21"/>
        </w:rPr>
        <w:t>tti</w:t>
      </w:r>
      <w:r>
        <w:rPr>
          <w:sz w:val="21"/>
          <w:szCs w:val="21"/>
        </w:rPr>
        <w:t>ng pe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son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-1"/>
          <w:sz w:val="21"/>
          <w:szCs w:val="21"/>
        </w:rPr>
        <w:t xml:space="preserve"> i</w:t>
      </w:r>
      <w:r>
        <w:rPr>
          <w:sz w:val="21"/>
          <w:szCs w:val="21"/>
        </w:rPr>
        <w:t>d, 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 xml:space="preserve">e, </w:t>
      </w:r>
      <w:r>
        <w:rPr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</w:t>
      </w:r>
      <w:r>
        <w:rPr>
          <w:rFonts w:ascii="Calibri" w:eastAsia="Calibri" w:hAnsi="Calibri" w:cs="Calibri"/>
          <w:spacing w:val="-21"/>
          <w:sz w:val="22"/>
          <w:szCs w:val="22"/>
        </w:rPr>
        <w:t xml:space="preserve"> </w:t>
      </w:r>
      <w:r>
        <w:rPr>
          <w:sz w:val="21"/>
          <w:szCs w:val="21"/>
        </w:rPr>
        <w:t>su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e, and a</w:t>
      </w:r>
      <w:r>
        <w:rPr>
          <w:spacing w:val="-2"/>
          <w:sz w:val="21"/>
          <w:szCs w:val="21"/>
        </w:rPr>
        <w:t>l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z w:val="21"/>
          <w:szCs w:val="21"/>
        </w:rPr>
        <w:t>y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d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ug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33</w:t>
      </w:r>
    </w:p>
    <w:p w:rsidR="002A38B0" w:rsidRDefault="00DA3405">
      <w:pPr>
        <w:spacing w:line="220" w:lineRule="exact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23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est</w:t>
      </w:r>
      <w:r>
        <w:rPr>
          <w:spacing w:val="25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27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18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2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oc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</w:t>
      </w:r>
      <w:r>
        <w:rPr>
          <w:spacing w:val="26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26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pda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27"/>
          <w:sz w:val="21"/>
          <w:szCs w:val="21"/>
        </w:rPr>
        <w:t xml:space="preserve"> </w:t>
      </w:r>
      <w:r>
        <w:rPr>
          <w:sz w:val="21"/>
          <w:szCs w:val="21"/>
        </w:rPr>
        <w:t>an</w:t>
      </w:r>
      <w:r>
        <w:rPr>
          <w:spacing w:val="27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l</w:t>
      </w:r>
      <w:r>
        <w:rPr>
          <w:spacing w:val="-4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z w:val="21"/>
          <w:szCs w:val="21"/>
        </w:rPr>
        <w:t>y</w:t>
      </w:r>
      <w:r>
        <w:rPr>
          <w:spacing w:val="2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epo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t</w:t>
      </w:r>
      <w:r>
        <w:rPr>
          <w:spacing w:val="25"/>
          <w:sz w:val="21"/>
          <w:szCs w:val="21"/>
        </w:rPr>
        <w:t xml:space="preserve"> </w:t>
      </w:r>
      <w:r>
        <w:rPr>
          <w:sz w:val="21"/>
          <w:szCs w:val="21"/>
        </w:rPr>
        <w:t>on</w:t>
      </w:r>
      <w:r>
        <w:rPr>
          <w:spacing w:val="27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27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eb</w:t>
      </w:r>
      <w:r>
        <w:rPr>
          <w:spacing w:val="27"/>
          <w:sz w:val="21"/>
          <w:szCs w:val="21"/>
        </w:rPr>
        <w:t xml:space="preserve"> </w:t>
      </w:r>
      <w:r>
        <w:rPr>
          <w:sz w:val="21"/>
          <w:szCs w:val="21"/>
        </w:rPr>
        <w:t>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  <w:r>
        <w:rPr>
          <w:spacing w:val="2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y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proofErr w:type="gramStart"/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npu</w:t>
      </w:r>
      <w:r>
        <w:rPr>
          <w:spacing w:val="-1"/>
          <w:sz w:val="21"/>
          <w:szCs w:val="21"/>
        </w:rPr>
        <w:t>tti</w:t>
      </w:r>
      <w:r>
        <w:rPr>
          <w:sz w:val="21"/>
          <w:szCs w:val="21"/>
        </w:rPr>
        <w:t>ng</w:t>
      </w:r>
      <w:proofErr w:type="gramEnd"/>
      <w:r>
        <w:rPr>
          <w:sz w:val="21"/>
          <w:szCs w:val="21"/>
        </w:rPr>
        <w:t xml:space="preserve"> pe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son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-1"/>
          <w:sz w:val="21"/>
          <w:szCs w:val="21"/>
        </w:rPr>
        <w:t xml:space="preserve"> i</w:t>
      </w:r>
      <w:r>
        <w:rPr>
          <w:sz w:val="21"/>
          <w:szCs w:val="21"/>
        </w:rPr>
        <w:t>d, 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e,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su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e, and a</w:t>
      </w:r>
      <w:r>
        <w:rPr>
          <w:spacing w:val="-2"/>
          <w:sz w:val="21"/>
          <w:szCs w:val="21"/>
        </w:rPr>
        <w:t>l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z w:val="21"/>
          <w:szCs w:val="21"/>
        </w:rPr>
        <w:t>y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d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ug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34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8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19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oc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 xml:space="preserve">s </w:t>
      </w:r>
      <w:r>
        <w:rPr>
          <w:spacing w:val="-1"/>
          <w:sz w:val="21"/>
          <w:szCs w:val="21"/>
        </w:rPr>
        <w:t>c</w:t>
      </w:r>
      <w:r>
        <w:rPr>
          <w:spacing w:val="-3"/>
          <w:sz w:val="21"/>
          <w:szCs w:val="21"/>
        </w:rPr>
        <w:t>a</w:t>
      </w:r>
      <w:r>
        <w:rPr>
          <w:sz w:val="21"/>
          <w:szCs w:val="21"/>
        </w:rPr>
        <w:t>n de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 an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z w:val="21"/>
          <w:szCs w:val="21"/>
        </w:rPr>
        <w:t>y</w:t>
      </w:r>
      <w:r>
        <w:rPr>
          <w:spacing w:val="-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epo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 xml:space="preserve">on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eb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on.</w:t>
      </w:r>
      <w:r>
        <w:rPr>
          <w:spacing w:val="-13"/>
          <w:sz w:val="21"/>
          <w:szCs w:val="21"/>
        </w:rPr>
        <w:t xml:space="preserve"> </w:t>
      </w:r>
      <w:r>
        <w:rPr>
          <w:sz w:val="21"/>
          <w:szCs w:val="21"/>
        </w:rPr>
        <w:t>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35</w:t>
      </w:r>
    </w:p>
    <w:p w:rsidR="002A38B0" w:rsidRDefault="00DA3405">
      <w:pPr>
        <w:spacing w:before="1" w:line="240" w:lineRule="exact"/>
        <w:ind w:left="569" w:right="320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1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4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20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4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pacing w:val="-2"/>
          <w:sz w:val="21"/>
          <w:szCs w:val="21"/>
        </w:rPr>
        <w:t>o</w:t>
      </w:r>
      <w:r>
        <w:rPr>
          <w:sz w:val="21"/>
          <w:szCs w:val="21"/>
        </w:rPr>
        <w:t>c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</w:t>
      </w:r>
      <w:r>
        <w:rPr>
          <w:spacing w:val="4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5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s</w:t>
      </w:r>
      <w:r>
        <w:rPr>
          <w:sz w:val="21"/>
          <w:szCs w:val="21"/>
        </w:rPr>
        <w:t>ea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ch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z w:val="21"/>
          <w:szCs w:val="21"/>
        </w:rPr>
        <w:t xml:space="preserve">gy 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epo</w:t>
      </w:r>
      <w:r>
        <w:rPr>
          <w:spacing w:val="-1"/>
          <w:sz w:val="21"/>
          <w:szCs w:val="21"/>
        </w:rPr>
        <w:t>rt</w:t>
      </w:r>
      <w:r>
        <w:rPr>
          <w:sz w:val="21"/>
          <w:szCs w:val="21"/>
        </w:rPr>
        <w:t>s</w:t>
      </w:r>
      <w:r>
        <w:rPr>
          <w:spacing w:val="4"/>
          <w:sz w:val="21"/>
          <w:szCs w:val="21"/>
        </w:rPr>
        <w:t xml:space="preserve"> </w:t>
      </w:r>
      <w:r>
        <w:rPr>
          <w:sz w:val="21"/>
          <w:szCs w:val="21"/>
        </w:rPr>
        <w:t>on</w:t>
      </w:r>
      <w:r>
        <w:rPr>
          <w:spacing w:val="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eb</w:t>
      </w:r>
      <w:r>
        <w:rPr>
          <w:spacing w:val="5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a</w:t>
      </w:r>
      <w:r>
        <w:rPr>
          <w:sz w:val="21"/>
          <w:szCs w:val="21"/>
        </w:rPr>
        <w:t>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by us</w:t>
      </w:r>
      <w:r>
        <w:rPr>
          <w:spacing w:val="-2"/>
          <w:sz w:val="21"/>
          <w:szCs w:val="21"/>
        </w:rPr>
        <w:t>i</w:t>
      </w:r>
      <w:r>
        <w:rPr>
          <w:sz w:val="21"/>
          <w:szCs w:val="21"/>
        </w:rPr>
        <w:t>ng pe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son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-1"/>
          <w:sz w:val="21"/>
          <w:szCs w:val="21"/>
        </w:rPr>
        <w:t xml:space="preserve"> i</w:t>
      </w:r>
      <w:r>
        <w:rPr>
          <w:sz w:val="21"/>
          <w:szCs w:val="21"/>
        </w:rPr>
        <w:t>d, 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 or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su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e................................................................................................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35</w:t>
      </w:r>
    </w:p>
    <w:p w:rsidR="002A38B0" w:rsidRDefault="00DA3405">
      <w:pPr>
        <w:spacing w:line="220" w:lineRule="exact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8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21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oc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 xml:space="preserve">s </w:t>
      </w:r>
      <w:r>
        <w:rPr>
          <w:spacing w:val="-1"/>
          <w:sz w:val="21"/>
          <w:szCs w:val="21"/>
        </w:rPr>
        <w:t>c</w:t>
      </w:r>
      <w:r>
        <w:rPr>
          <w:spacing w:val="-3"/>
          <w:sz w:val="21"/>
          <w:szCs w:val="21"/>
        </w:rPr>
        <w:t>a</w:t>
      </w:r>
      <w:r>
        <w:rPr>
          <w:sz w:val="21"/>
          <w:szCs w:val="21"/>
        </w:rPr>
        <w:t xml:space="preserve">n </w:t>
      </w:r>
      <w:r>
        <w:rPr>
          <w:spacing w:val="-2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ew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an a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z w:val="21"/>
          <w:szCs w:val="21"/>
        </w:rPr>
        <w:t>y</w:t>
      </w:r>
      <w:r>
        <w:rPr>
          <w:spacing w:val="-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epo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 xml:space="preserve">on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eb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on.</w:t>
      </w:r>
      <w:r>
        <w:rPr>
          <w:spacing w:val="-25"/>
          <w:sz w:val="21"/>
          <w:szCs w:val="21"/>
        </w:rPr>
        <w:t xml:space="preserve"> </w:t>
      </w:r>
      <w:r>
        <w:rPr>
          <w:sz w:val="21"/>
          <w:szCs w:val="21"/>
        </w:rPr>
        <w:t>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36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8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22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oc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 xml:space="preserve">s </w:t>
      </w:r>
      <w:r>
        <w:rPr>
          <w:spacing w:val="-1"/>
          <w:sz w:val="21"/>
          <w:szCs w:val="21"/>
        </w:rPr>
        <w:t>c</w:t>
      </w:r>
      <w:r>
        <w:rPr>
          <w:spacing w:val="-3"/>
          <w:sz w:val="21"/>
          <w:szCs w:val="21"/>
        </w:rPr>
        <w:t>a</w:t>
      </w:r>
      <w:r>
        <w:rPr>
          <w:sz w:val="21"/>
          <w:szCs w:val="21"/>
        </w:rPr>
        <w:t xml:space="preserve">n </w:t>
      </w:r>
      <w:r>
        <w:rPr>
          <w:spacing w:val="-2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ew</w:t>
      </w:r>
      <w:r>
        <w:rPr>
          <w:spacing w:val="-1"/>
          <w:sz w:val="21"/>
          <w:szCs w:val="21"/>
        </w:rPr>
        <w:t xml:space="preserve"> li</w:t>
      </w:r>
      <w:r>
        <w:rPr>
          <w:sz w:val="21"/>
          <w:szCs w:val="21"/>
        </w:rPr>
        <w:t>st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of a</w:t>
      </w:r>
      <w:r>
        <w:rPr>
          <w:spacing w:val="-1"/>
          <w:sz w:val="21"/>
          <w:szCs w:val="21"/>
        </w:rPr>
        <w:t>ll</w:t>
      </w:r>
      <w:r>
        <w:rPr>
          <w:spacing w:val="2"/>
          <w:sz w:val="21"/>
          <w:szCs w:val="21"/>
        </w:rPr>
        <w:t>e</w:t>
      </w:r>
      <w:r>
        <w:rPr>
          <w:spacing w:val="-3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z w:val="21"/>
          <w:szCs w:val="21"/>
        </w:rPr>
        <w:t>y</w:t>
      </w:r>
      <w:r>
        <w:rPr>
          <w:spacing w:val="-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epo</w:t>
      </w:r>
      <w:r>
        <w:rPr>
          <w:spacing w:val="-1"/>
          <w:sz w:val="21"/>
          <w:szCs w:val="21"/>
        </w:rPr>
        <w:t>rt</w:t>
      </w:r>
      <w:r>
        <w:rPr>
          <w:sz w:val="21"/>
          <w:szCs w:val="21"/>
        </w:rPr>
        <w:t xml:space="preserve">s on </w:t>
      </w:r>
      <w:r>
        <w:rPr>
          <w:spacing w:val="-2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eb a</w:t>
      </w:r>
      <w:r>
        <w:rPr>
          <w:spacing w:val="-3"/>
          <w:sz w:val="21"/>
          <w:szCs w:val="21"/>
        </w:rPr>
        <w:t>p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on.</w:t>
      </w:r>
      <w:r>
        <w:rPr>
          <w:spacing w:val="-23"/>
          <w:sz w:val="21"/>
          <w:szCs w:val="21"/>
        </w:rPr>
        <w:t xml:space="preserve"> </w:t>
      </w:r>
      <w:r>
        <w:rPr>
          <w:sz w:val="21"/>
          <w:szCs w:val="21"/>
        </w:rPr>
        <w:t>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36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8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23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F</w:t>
      </w:r>
      <w:r>
        <w:rPr>
          <w:spacing w:val="1"/>
          <w:sz w:val="21"/>
          <w:szCs w:val="21"/>
        </w:rPr>
        <w:t>DA</w:t>
      </w:r>
      <w:r>
        <w:rPr>
          <w:sz w:val="21"/>
          <w:szCs w:val="21"/>
        </w:rPr>
        <w:t xml:space="preserve">s </w:t>
      </w:r>
      <w:r>
        <w:rPr>
          <w:spacing w:val="-1"/>
          <w:sz w:val="21"/>
          <w:szCs w:val="21"/>
        </w:rPr>
        <w:t>c</w:t>
      </w:r>
      <w:r>
        <w:rPr>
          <w:sz w:val="21"/>
          <w:szCs w:val="21"/>
        </w:rPr>
        <w:t xml:space="preserve">an </w:t>
      </w:r>
      <w:r>
        <w:rPr>
          <w:spacing w:val="-3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ew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2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F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A</w:t>
      </w:r>
      <w:r>
        <w:rPr>
          <w:spacing w:val="-11"/>
          <w:sz w:val="21"/>
          <w:szCs w:val="21"/>
        </w:rPr>
        <w:t xml:space="preserve"> </w:t>
      </w:r>
      <w:r>
        <w:rPr>
          <w:sz w:val="21"/>
          <w:szCs w:val="21"/>
        </w:rPr>
        <w:t>ho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 xml:space="preserve">e page </w:t>
      </w:r>
      <w:r>
        <w:rPr>
          <w:spacing w:val="-3"/>
          <w:sz w:val="21"/>
          <w:szCs w:val="21"/>
        </w:rPr>
        <w:t>o</w:t>
      </w:r>
      <w:r>
        <w:rPr>
          <w:sz w:val="21"/>
          <w:szCs w:val="21"/>
        </w:rPr>
        <w:t xml:space="preserve">n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 xml:space="preserve">eb </w:t>
      </w:r>
      <w:r>
        <w:rPr>
          <w:spacing w:val="-3"/>
          <w:sz w:val="21"/>
          <w:szCs w:val="21"/>
        </w:rPr>
        <w:t>a</w:t>
      </w:r>
      <w:r>
        <w:rPr>
          <w:sz w:val="21"/>
          <w:szCs w:val="21"/>
        </w:rPr>
        <w:t>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on. 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36</w:t>
      </w:r>
    </w:p>
    <w:p w:rsidR="002A38B0" w:rsidRDefault="00DA3405">
      <w:pPr>
        <w:spacing w:line="240" w:lineRule="exact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8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 xml:space="preserve">Case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1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24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F</w:t>
      </w:r>
      <w:r>
        <w:rPr>
          <w:spacing w:val="1"/>
          <w:sz w:val="21"/>
          <w:szCs w:val="21"/>
        </w:rPr>
        <w:t>DA</w:t>
      </w:r>
      <w:r>
        <w:rPr>
          <w:sz w:val="21"/>
          <w:szCs w:val="21"/>
        </w:rPr>
        <w:t xml:space="preserve">s </w:t>
      </w:r>
      <w:r>
        <w:rPr>
          <w:spacing w:val="-1"/>
          <w:sz w:val="21"/>
          <w:szCs w:val="21"/>
        </w:rPr>
        <w:t>c</w:t>
      </w:r>
      <w:r>
        <w:rPr>
          <w:sz w:val="21"/>
          <w:szCs w:val="21"/>
        </w:rPr>
        <w:t xml:space="preserve">an </w:t>
      </w:r>
      <w:r>
        <w:rPr>
          <w:spacing w:val="-3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ew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an a</w:t>
      </w:r>
      <w:r>
        <w:rPr>
          <w:spacing w:val="-1"/>
          <w:sz w:val="21"/>
          <w:szCs w:val="21"/>
        </w:rPr>
        <w:t>ll</w:t>
      </w:r>
      <w:r>
        <w:rPr>
          <w:sz w:val="21"/>
          <w:szCs w:val="21"/>
        </w:rPr>
        <w:t>e</w:t>
      </w:r>
      <w:r>
        <w:rPr>
          <w:spacing w:val="-6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z w:val="21"/>
          <w:szCs w:val="21"/>
        </w:rPr>
        <w:t>y</w:t>
      </w:r>
      <w:r>
        <w:rPr>
          <w:spacing w:val="-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po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 xml:space="preserve">on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 xml:space="preserve">eb </w:t>
      </w:r>
      <w:r>
        <w:rPr>
          <w:spacing w:val="-3"/>
          <w:sz w:val="21"/>
          <w:szCs w:val="21"/>
        </w:rPr>
        <w:t>a</w:t>
      </w:r>
      <w:r>
        <w:rPr>
          <w:sz w:val="21"/>
          <w:szCs w:val="21"/>
        </w:rPr>
        <w:t>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on.</w:t>
      </w:r>
      <w:r>
        <w:rPr>
          <w:spacing w:val="-20"/>
          <w:sz w:val="21"/>
          <w:szCs w:val="21"/>
        </w:rPr>
        <w:t xml:space="preserve"> </w:t>
      </w:r>
      <w:r>
        <w:rPr>
          <w:sz w:val="21"/>
          <w:szCs w:val="21"/>
        </w:rPr>
        <w:t>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37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8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25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F</w:t>
      </w:r>
      <w:r>
        <w:rPr>
          <w:spacing w:val="1"/>
          <w:sz w:val="21"/>
          <w:szCs w:val="21"/>
        </w:rPr>
        <w:t>DA</w:t>
      </w:r>
      <w:r>
        <w:rPr>
          <w:sz w:val="21"/>
          <w:szCs w:val="21"/>
        </w:rPr>
        <w:t xml:space="preserve">s </w:t>
      </w:r>
      <w:r>
        <w:rPr>
          <w:spacing w:val="-1"/>
          <w:sz w:val="21"/>
          <w:szCs w:val="21"/>
        </w:rPr>
        <w:t>c</w:t>
      </w:r>
      <w:r>
        <w:rPr>
          <w:sz w:val="21"/>
          <w:szCs w:val="21"/>
        </w:rPr>
        <w:t xml:space="preserve">an </w:t>
      </w:r>
      <w:r>
        <w:rPr>
          <w:spacing w:val="-3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ew</w:t>
      </w:r>
      <w:r>
        <w:rPr>
          <w:spacing w:val="-1"/>
          <w:sz w:val="21"/>
          <w:szCs w:val="21"/>
        </w:rPr>
        <w:t xml:space="preserve"> li</w:t>
      </w:r>
      <w:r>
        <w:rPr>
          <w:sz w:val="21"/>
          <w:szCs w:val="21"/>
        </w:rPr>
        <w:t>st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of a</w:t>
      </w:r>
      <w:r>
        <w:rPr>
          <w:spacing w:val="-1"/>
          <w:sz w:val="21"/>
          <w:szCs w:val="21"/>
        </w:rPr>
        <w:t>ll</w:t>
      </w:r>
      <w:r>
        <w:rPr>
          <w:spacing w:val="2"/>
          <w:sz w:val="21"/>
          <w:szCs w:val="21"/>
        </w:rPr>
        <w:t>e</w:t>
      </w:r>
      <w:r>
        <w:rPr>
          <w:spacing w:val="-5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z w:val="21"/>
          <w:szCs w:val="21"/>
        </w:rPr>
        <w:t>y</w:t>
      </w:r>
      <w:r>
        <w:rPr>
          <w:spacing w:val="-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epo</w:t>
      </w:r>
      <w:r>
        <w:rPr>
          <w:spacing w:val="-1"/>
          <w:sz w:val="21"/>
          <w:szCs w:val="21"/>
        </w:rPr>
        <w:t>rt</w:t>
      </w:r>
      <w:r>
        <w:rPr>
          <w:sz w:val="21"/>
          <w:szCs w:val="21"/>
        </w:rPr>
        <w:t xml:space="preserve">s on </w:t>
      </w:r>
      <w:r>
        <w:rPr>
          <w:spacing w:val="-2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eb 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4"/>
          <w:sz w:val="21"/>
          <w:szCs w:val="21"/>
        </w:rPr>
        <w:t>t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on.</w:t>
      </w:r>
      <w:r>
        <w:rPr>
          <w:spacing w:val="-18"/>
          <w:sz w:val="21"/>
          <w:szCs w:val="21"/>
        </w:rPr>
        <w:t xml:space="preserve"> </w:t>
      </w:r>
      <w:r>
        <w:rPr>
          <w:sz w:val="21"/>
          <w:szCs w:val="21"/>
        </w:rPr>
        <w:t>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37</w:t>
      </w:r>
    </w:p>
    <w:p w:rsidR="002A38B0" w:rsidRDefault="00DA3405">
      <w:pPr>
        <w:spacing w:before="1" w:line="240" w:lineRule="exact"/>
        <w:ind w:left="569" w:right="31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1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r>
        <w:rPr>
          <w:spacing w:val="-2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3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26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Pa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s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og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2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m</w:t>
      </w:r>
      <w:r>
        <w:rPr>
          <w:spacing w:val="-2"/>
          <w:sz w:val="21"/>
          <w:szCs w:val="21"/>
        </w:rPr>
        <w:t>o</w:t>
      </w:r>
      <w:r>
        <w:rPr>
          <w:sz w:val="21"/>
          <w:szCs w:val="21"/>
        </w:rPr>
        <w:t>b</w:t>
      </w:r>
      <w:r>
        <w:rPr>
          <w:spacing w:val="-1"/>
          <w:sz w:val="21"/>
          <w:szCs w:val="21"/>
        </w:rPr>
        <w:t>il</w:t>
      </w:r>
      <w:r>
        <w:rPr>
          <w:sz w:val="21"/>
          <w:szCs w:val="21"/>
        </w:rPr>
        <w:t>e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by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us</w:t>
      </w:r>
      <w:r>
        <w:rPr>
          <w:spacing w:val="-2"/>
          <w:sz w:val="21"/>
          <w:szCs w:val="21"/>
        </w:rPr>
        <w:t>i</w:t>
      </w:r>
      <w:r>
        <w:rPr>
          <w:sz w:val="21"/>
          <w:szCs w:val="21"/>
        </w:rPr>
        <w:t>ng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us</w:t>
      </w:r>
      <w:r>
        <w:rPr>
          <w:spacing w:val="-1"/>
          <w:sz w:val="21"/>
          <w:szCs w:val="21"/>
        </w:rPr>
        <w:t>er</w:t>
      </w:r>
      <w:r>
        <w:rPr>
          <w:sz w:val="21"/>
          <w:szCs w:val="21"/>
        </w:rPr>
        <w:t>na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and pa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w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d.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37</w:t>
      </w:r>
    </w:p>
    <w:p w:rsidR="002A38B0" w:rsidRDefault="00DA3405">
      <w:pPr>
        <w:spacing w:line="240" w:lineRule="exact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8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27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s </w:t>
      </w:r>
      <w:r>
        <w:rPr>
          <w:spacing w:val="-1"/>
          <w:sz w:val="21"/>
          <w:szCs w:val="21"/>
        </w:rPr>
        <w:t>c</w:t>
      </w:r>
      <w:r>
        <w:rPr>
          <w:spacing w:val="-3"/>
          <w:sz w:val="21"/>
          <w:szCs w:val="21"/>
        </w:rPr>
        <w:t>a</w:t>
      </w:r>
      <w:r>
        <w:rPr>
          <w:sz w:val="21"/>
          <w:szCs w:val="21"/>
        </w:rPr>
        <w:t xml:space="preserve">n 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ogout</w:t>
      </w:r>
      <w:r>
        <w:rPr>
          <w:spacing w:val="-1"/>
          <w:sz w:val="21"/>
          <w:szCs w:val="21"/>
        </w:rPr>
        <w:t xml:space="preserve"> fr</w:t>
      </w:r>
      <w:r>
        <w:rPr>
          <w:sz w:val="21"/>
          <w:szCs w:val="21"/>
        </w:rPr>
        <w:t>om</w:t>
      </w:r>
      <w:r>
        <w:rPr>
          <w:spacing w:val="-3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ob</w:t>
      </w:r>
      <w:r>
        <w:rPr>
          <w:spacing w:val="-1"/>
          <w:sz w:val="21"/>
          <w:szCs w:val="21"/>
        </w:rPr>
        <w:t>il</w:t>
      </w:r>
      <w:r>
        <w:rPr>
          <w:sz w:val="21"/>
          <w:szCs w:val="21"/>
        </w:rPr>
        <w:t>e 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  <w:r>
        <w:rPr>
          <w:spacing w:val="7"/>
          <w:sz w:val="21"/>
          <w:szCs w:val="21"/>
        </w:rPr>
        <w:t>.</w:t>
      </w:r>
      <w:r>
        <w:rPr>
          <w:sz w:val="21"/>
          <w:szCs w:val="21"/>
        </w:rPr>
        <w:t>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38</w:t>
      </w:r>
    </w:p>
    <w:p w:rsidR="002A38B0" w:rsidRDefault="00DA3405">
      <w:pPr>
        <w:spacing w:line="240" w:lineRule="exact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8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28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s </w:t>
      </w:r>
      <w:r>
        <w:rPr>
          <w:spacing w:val="-1"/>
          <w:sz w:val="21"/>
          <w:szCs w:val="21"/>
        </w:rPr>
        <w:t>c</w:t>
      </w:r>
      <w:r>
        <w:rPr>
          <w:spacing w:val="-3"/>
          <w:sz w:val="21"/>
          <w:szCs w:val="21"/>
        </w:rPr>
        <w:t>a</w:t>
      </w:r>
      <w:r>
        <w:rPr>
          <w:sz w:val="21"/>
          <w:szCs w:val="21"/>
        </w:rPr>
        <w:t xml:space="preserve">n </w:t>
      </w:r>
      <w:r>
        <w:rPr>
          <w:spacing w:val="-2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ew</w:t>
      </w:r>
      <w:r>
        <w:rPr>
          <w:spacing w:val="-1"/>
          <w:sz w:val="21"/>
          <w:szCs w:val="21"/>
        </w:rPr>
        <w:t xml:space="preserve"> t</w:t>
      </w:r>
      <w:r>
        <w:rPr>
          <w:sz w:val="21"/>
          <w:szCs w:val="21"/>
        </w:rPr>
        <w:t xml:space="preserve">he </w:t>
      </w:r>
      <w:r>
        <w:rPr>
          <w:spacing w:val="1"/>
          <w:sz w:val="21"/>
          <w:szCs w:val="21"/>
        </w:rPr>
        <w:t>Q</w:t>
      </w:r>
      <w:r>
        <w:rPr>
          <w:sz w:val="21"/>
          <w:szCs w:val="21"/>
        </w:rPr>
        <w:t>R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spacing w:val="-3"/>
          <w:sz w:val="21"/>
          <w:szCs w:val="21"/>
        </w:rPr>
        <w:t>o</w:t>
      </w:r>
      <w:r>
        <w:rPr>
          <w:sz w:val="21"/>
          <w:szCs w:val="21"/>
        </w:rPr>
        <w:t xml:space="preserve">de on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ob</w:t>
      </w:r>
      <w:r>
        <w:rPr>
          <w:spacing w:val="-1"/>
          <w:sz w:val="21"/>
          <w:szCs w:val="21"/>
        </w:rPr>
        <w:t>il</w:t>
      </w:r>
      <w:r>
        <w:rPr>
          <w:sz w:val="21"/>
          <w:szCs w:val="21"/>
        </w:rPr>
        <w:t>e 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on.</w:t>
      </w:r>
      <w:r>
        <w:rPr>
          <w:spacing w:val="-30"/>
          <w:sz w:val="21"/>
          <w:szCs w:val="21"/>
        </w:rPr>
        <w:t xml:space="preserve"> </w:t>
      </w:r>
      <w:r>
        <w:rPr>
          <w:sz w:val="21"/>
          <w:szCs w:val="21"/>
        </w:rPr>
        <w:t>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38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8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 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e </w:t>
      </w:r>
      <w:r>
        <w:rPr>
          <w:spacing w:val="-1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29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Pha</w:t>
      </w:r>
      <w:r>
        <w:rPr>
          <w:spacing w:val="-1"/>
          <w:sz w:val="21"/>
          <w:szCs w:val="21"/>
        </w:rPr>
        <w:t>r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ac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z w:val="21"/>
          <w:szCs w:val="21"/>
        </w:rPr>
        <w:t xml:space="preserve">s </w:t>
      </w:r>
      <w:r>
        <w:rPr>
          <w:spacing w:val="-1"/>
          <w:sz w:val="21"/>
          <w:szCs w:val="21"/>
        </w:rPr>
        <w:t>c</w:t>
      </w:r>
      <w:r>
        <w:rPr>
          <w:sz w:val="21"/>
          <w:szCs w:val="21"/>
        </w:rPr>
        <w:t xml:space="preserve">an 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can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Q</w:t>
      </w:r>
      <w:r>
        <w:rPr>
          <w:sz w:val="21"/>
          <w:szCs w:val="21"/>
        </w:rPr>
        <w:t>R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 xml:space="preserve">code </w:t>
      </w:r>
      <w:r>
        <w:rPr>
          <w:spacing w:val="-3"/>
          <w:sz w:val="21"/>
          <w:szCs w:val="21"/>
        </w:rPr>
        <w:t>o</w:t>
      </w:r>
      <w:r>
        <w:rPr>
          <w:sz w:val="21"/>
          <w:szCs w:val="21"/>
        </w:rPr>
        <w:t xml:space="preserve">n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ob</w:t>
      </w:r>
      <w:r>
        <w:rPr>
          <w:spacing w:val="-1"/>
          <w:sz w:val="21"/>
          <w:szCs w:val="21"/>
        </w:rPr>
        <w:t>il</w:t>
      </w:r>
      <w:r>
        <w:rPr>
          <w:sz w:val="21"/>
          <w:szCs w:val="21"/>
        </w:rPr>
        <w:t>e 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on.</w:t>
      </w:r>
      <w:r>
        <w:rPr>
          <w:spacing w:val="-28"/>
          <w:sz w:val="21"/>
          <w:szCs w:val="21"/>
        </w:rPr>
        <w:t xml:space="preserve"> </w:t>
      </w:r>
      <w:r>
        <w:rPr>
          <w:sz w:val="21"/>
          <w:szCs w:val="21"/>
        </w:rPr>
        <w:t>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38</w:t>
      </w:r>
    </w:p>
    <w:p w:rsidR="002A38B0" w:rsidRDefault="00DA3405">
      <w:pPr>
        <w:spacing w:before="1"/>
        <w:ind w:left="569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1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r>
        <w:rPr>
          <w:spacing w:val="-2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3"/>
          <w:sz w:val="21"/>
          <w:szCs w:val="21"/>
        </w:rPr>
        <w:t>C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30</w:t>
      </w:r>
      <w:r>
        <w:rPr>
          <w:spacing w:val="-1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Pha</w:t>
      </w:r>
      <w:r>
        <w:rPr>
          <w:spacing w:val="-1"/>
          <w:sz w:val="21"/>
          <w:szCs w:val="21"/>
        </w:rPr>
        <w:t>r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ac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t</w:t>
      </w:r>
      <w:r>
        <w:rPr>
          <w:sz w:val="21"/>
          <w:szCs w:val="21"/>
        </w:rPr>
        <w:t>s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 xml:space="preserve">add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ti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sp</w:t>
      </w:r>
      <w:r>
        <w:rPr>
          <w:spacing w:val="-3"/>
          <w:sz w:val="21"/>
          <w:szCs w:val="21"/>
        </w:rPr>
        <w:t>e</w:t>
      </w:r>
      <w:r>
        <w:rPr>
          <w:sz w:val="21"/>
          <w:szCs w:val="21"/>
        </w:rPr>
        <w:t>ns</w:t>
      </w:r>
      <w:r>
        <w:rPr>
          <w:spacing w:val="-1"/>
          <w:sz w:val="21"/>
          <w:szCs w:val="21"/>
        </w:rPr>
        <w:t>ati</w:t>
      </w:r>
      <w:r>
        <w:rPr>
          <w:sz w:val="21"/>
          <w:szCs w:val="21"/>
        </w:rPr>
        <w:t>on</w:t>
      </w:r>
      <w:r>
        <w:rPr>
          <w:spacing w:val="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o pa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en</w:t>
      </w:r>
      <w:r>
        <w:rPr>
          <w:spacing w:val="-1"/>
          <w:sz w:val="21"/>
          <w:szCs w:val="21"/>
        </w:rPr>
        <w:t>t</w:t>
      </w:r>
      <w:r>
        <w:rPr>
          <w:spacing w:val="-13"/>
          <w:sz w:val="21"/>
          <w:szCs w:val="21"/>
        </w:rPr>
        <w:t>’</w:t>
      </w:r>
      <w:r>
        <w:rPr>
          <w:sz w:val="21"/>
          <w:szCs w:val="21"/>
        </w:rPr>
        <w:t>s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fil</w:t>
      </w:r>
      <w:r>
        <w:rPr>
          <w:sz w:val="21"/>
          <w:szCs w:val="21"/>
        </w:rPr>
        <w:t>e</w:t>
      </w:r>
      <w:r>
        <w:rPr>
          <w:spacing w:val="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o</w:t>
      </w:r>
      <w:r>
        <w:rPr>
          <w:sz w:val="21"/>
          <w:szCs w:val="21"/>
        </w:rPr>
        <w:t>n</w:t>
      </w:r>
    </w:p>
    <w:p w:rsidR="002A38B0" w:rsidRDefault="00DA3405">
      <w:pPr>
        <w:spacing w:line="240" w:lineRule="exact"/>
        <w:ind w:left="569"/>
        <w:rPr>
          <w:sz w:val="21"/>
          <w:szCs w:val="21"/>
        </w:rPr>
      </w:pPr>
      <w:proofErr w:type="gramStart"/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he</w:t>
      </w:r>
      <w:proofErr w:type="gramEnd"/>
      <w:r>
        <w:rPr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ob</w:t>
      </w:r>
      <w:r>
        <w:rPr>
          <w:spacing w:val="-1"/>
          <w:sz w:val="21"/>
          <w:szCs w:val="21"/>
        </w:rPr>
        <w:t>il</w:t>
      </w:r>
      <w:r>
        <w:rPr>
          <w:sz w:val="21"/>
          <w:szCs w:val="21"/>
        </w:rPr>
        <w:t>e app</w:t>
      </w:r>
      <w:r>
        <w:rPr>
          <w:spacing w:val="-1"/>
          <w:sz w:val="21"/>
          <w:szCs w:val="21"/>
        </w:rPr>
        <w:t>li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on.</w:t>
      </w:r>
      <w:r>
        <w:rPr>
          <w:spacing w:val="-30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................................................................................................................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39</w:t>
      </w:r>
    </w:p>
    <w:p w:rsidR="002A38B0" w:rsidRDefault="002A38B0">
      <w:pPr>
        <w:spacing w:before="3" w:line="180" w:lineRule="exact"/>
        <w:rPr>
          <w:sz w:val="19"/>
          <w:szCs w:val="19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60" w:right="56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40" w:right="1440" w:bottom="280" w:left="1440" w:header="720" w:footer="720" w:gutter="0"/>
          <w:cols w:space="720"/>
        </w:sectPr>
      </w:pPr>
    </w:p>
    <w:p w:rsidR="002A38B0" w:rsidRDefault="00DA3405">
      <w:pPr>
        <w:spacing w:before="39"/>
        <w:ind w:left="358"/>
        <w:rPr>
          <w:sz w:val="44"/>
          <w:szCs w:val="44"/>
        </w:rPr>
      </w:pPr>
      <w:r>
        <w:rPr>
          <w:b/>
          <w:sz w:val="44"/>
          <w:szCs w:val="44"/>
        </w:rPr>
        <w:lastRenderedPageBreak/>
        <w:t>Ch</w:t>
      </w:r>
      <w:r>
        <w:rPr>
          <w:b/>
          <w:spacing w:val="1"/>
          <w:sz w:val="44"/>
          <w:szCs w:val="44"/>
        </w:rPr>
        <w:t>a</w:t>
      </w:r>
      <w:r>
        <w:rPr>
          <w:b/>
          <w:sz w:val="44"/>
          <w:szCs w:val="44"/>
        </w:rPr>
        <w:t>pter</w:t>
      </w:r>
      <w:r>
        <w:rPr>
          <w:b/>
          <w:spacing w:val="-24"/>
          <w:sz w:val="44"/>
          <w:szCs w:val="44"/>
        </w:rPr>
        <w:t xml:space="preserve"> </w:t>
      </w:r>
      <w:r>
        <w:rPr>
          <w:b/>
          <w:sz w:val="44"/>
          <w:szCs w:val="44"/>
        </w:rPr>
        <w:t>One</w:t>
      </w:r>
      <w:r>
        <w:rPr>
          <w:b/>
          <w:spacing w:val="-6"/>
          <w:sz w:val="44"/>
          <w:szCs w:val="44"/>
        </w:rPr>
        <w:t xml:space="preserve"> </w:t>
      </w:r>
      <w:r>
        <w:rPr>
          <w:b/>
          <w:sz w:val="44"/>
          <w:szCs w:val="44"/>
        </w:rPr>
        <w:t>|</w:t>
      </w:r>
      <w:r>
        <w:rPr>
          <w:b/>
          <w:spacing w:val="-1"/>
          <w:sz w:val="44"/>
          <w:szCs w:val="44"/>
        </w:rPr>
        <w:t xml:space="preserve"> </w:t>
      </w:r>
      <w:r>
        <w:rPr>
          <w:b/>
          <w:sz w:val="44"/>
          <w:szCs w:val="44"/>
        </w:rPr>
        <w:t>Int</w:t>
      </w:r>
      <w:r>
        <w:rPr>
          <w:b/>
          <w:spacing w:val="-7"/>
          <w:sz w:val="44"/>
          <w:szCs w:val="44"/>
        </w:rPr>
        <w:t>r</w:t>
      </w:r>
      <w:r>
        <w:rPr>
          <w:b/>
          <w:sz w:val="44"/>
          <w:szCs w:val="44"/>
        </w:rPr>
        <w:t>o</w:t>
      </w:r>
      <w:r>
        <w:rPr>
          <w:b/>
          <w:spacing w:val="1"/>
          <w:sz w:val="44"/>
          <w:szCs w:val="44"/>
        </w:rPr>
        <w:t>d</w:t>
      </w:r>
      <w:r>
        <w:rPr>
          <w:b/>
          <w:sz w:val="44"/>
          <w:szCs w:val="44"/>
        </w:rPr>
        <w:t>ucti</w:t>
      </w:r>
      <w:r>
        <w:rPr>
          <w:b/>
          <w:spacing w:val="1"/>
          <w:sz w:val="44"/>
          <w:szCs w:val="44"/>
        </w:rPr>
        <w:t>o</w:t>
      </w:r>
      <w:r>
        <w:rPr>
          <w:b/>
          <w:sz w:val="44"/>
          <w:szCs w:val="44"/>
        </w:rPr>
        <w:t>n</w:t>
      </w:r>
    </w:p>
    <w:p w:rsidR="002A38B0" w:rsidRDefault="002A38B0">
      <w:pPr>
        <w:spacing w:before="2" w:line="240" w:lineRule="exact"/>
        <w:rPr>
          <w:sz w:val="24"/>
          <w:szCs w:val="24"/>
        </w:rPr>
      </w:pPr>
    </w:p>
    <w:p w:rsidR="002A38B0" w:rsidRDefault="00DA3405">
      <w:pPr>
        <w:ind w:left="358"/>
        <w:rPr>
          <w:sz w:val="40"/>
          <w:szCs w:val="40"/>
        </w:rPr>
      </w:pPr>
      <w:r>
        <w:rPr>
          <w:b/>
          <w:sz w:val="40"/>
          <w:szCs w:val="40"/>
        </w:rPr>
        <w:t>1.1 P</w:t>
      </w:r>
      <w:r>
        <w:rPr>
          <w:b/>
          <w:spacing w:val="1"/>
          <w:sz w:val="40"/>
          <w:szCs w:val="40"/>
        </w:rPr>
        <w:t>u</w:t>
      </w:r>
      <w:r>
        <w:rPr>
          <w:b/>
          <w:spacing w:val="-3"/>
          <w:sz w:val="40"/>
          <w:szCs w:val="40"/>
        </w:rPr>
        <w:t>r</w:t>
      </w:r>
      <w:r>
        <w:rPr>
          <w:b/>
          <w:sz w:val="40"/>
          <w:szCs w:val="40"/>
        </w:rPr>
        <w:t>pose</w:t>
      </w:r>
    </w:p>
    <w:p w:rsidR="002A38B0" w:rsidRDefault="00DA3405">
      <w:pPr>
        <w:spacing w:before="52"/>
        <w:ind w:left="358" w:right="592" w:firstLine="600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rpose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ord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ordi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tual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sult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se that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lan.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test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ument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tual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ted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s (P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 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ument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sult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whole 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t.</w:t>
      </w:r>
    </w:p>
    <w:p w:rsidR="002A38B0" w:rsidRDefault="002A38B0">
      <w:pPr>
        <w:spacing w:before="7" w:line="240" w:lineRule="exact"/>
        <w:rPr>
          <w:sz w:val="24"/>
          <w:szCs w:val="24"/>
        </w:rPr>
      </w:pPr>
    </w:p>
    <w:p w:rsidR="002A38B0" w:rsidRDefault="00DA3405">
      <w:pPr>
        <w:ind w:left="358"/>
        <w:rPr>
          <w:sz w:val="40"/>
          <w:szCs w:val="40"/>
        </w:rPr>
      </w:pPr>
      <w:r>
        <w:rPr>
          <w:b/>
          <w:sz w:val="40"/>
          <w:szCs w:val="40"/>
        </w:rPr>
        <w:t>1.2 Res</w:t>
      </w:r>
      <w:r>
        <w:rPr>
          <w:b/>
          <w:spacing w:val="-2"/>
          <w:sz w:val="40"/>
          <w:szCs w:val="40"/>
        </w:rPr>
        <w:t>p</w:t>
      </w:r>
      <w:r>
        <w:rPr>
          <w:b/>
          <w:sz w:val="40"/>
          <w:szCs w:val="40"/>
        </w:rPr>
        <w:t>o</w:t>
      </w:r>
      <w:r>
        <w:rPr>
          <w:b/>
          <w:spacing w:val="1"/>
          <w:sz w:val="40"/>
          <w:szCs w:val="40"/>
        </w:rPr>
        <w:t>n</w:t>
      </w:r>
      <w:r>
        <w:rPr>
          <w:b/>
          <w:sz w:val="40"/>
          <w:szCs w:val="40"/>
        </w:rPr>
        <w:t>si</w:t>
      </w:r>
      <w:r>
        <w:rPr>
          <w:b/>
          <w:spacing w:val="-3"/>
          <w:sz w:val="40"/>
          <w:szCs w:val="40"/>
        </w:rPr>
        <w:t>b</w:t>
      </w:r>
      <w:r>
        <w:rPr>
          <w:b/>
          <w:sz w:val="40"/>
          <w:szCs w:val="40"/>
        </w:rPr>
        <w:t>i</w:t>
      </w:r>
      <w:r>
        <w:rPr>
          <w:b/>
          <w:spacing w:val="-2"/>
          <w:sz w:val="40"/>
          <w:szCs w:val="40"/>
        </w:rPr>
        <w:t>l</w:t>
      </w:r>
      <w:r>
        <w:rPr>
          <w:b/>
          <w:sz w:val="40"/>
          <w:szCs w:val="40"/>
        </w:rPr>
        <w:t>ity</w:t>
      </w:r>
    </w:p>
    <w:p w:rsidR="002A38B0" w:rsidRDefault="002A38B0">
      <w:pPr>
        <w:spacing w:before="2" w:line="160" w:lineRule="exact"/>
        <w:rPr>
          <w:sz w:val="17"/>
          <w:szCs w:val="17"/>
        </w:rPr>
      </w:pP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1"/>
        <w:gridCol w:w="2821"/>
      </w:tblGrid>
      <w:tr w:rsidR="002A38B0">
        <w:trPr>
          <w:trHeight w:hRule="exact" w:val="331"/>
        </w:trPr>
        <w:tc>
          <w:tcPr>
            <w:tcW w:w="6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300" w:lineRule="exact"/>
              <w:ind w:left="2733" w:right="2732"/>
              <w:jc w:val="center"/>
              <w:rPr>
                <w:sz w:val="28"/>
                <w:szCs w:val="28"/>
              </w:rPr>
            </w:pPr>
            <w:r>
              <w:rPr>
                <w:b/>
                <w:spacing w:val="1"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tem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300" w:lineRule="exact"/>
              <w:ind w:left="556"/>
              <w:rPr>
                <w:sz w:val="28"/>
                <w:szCs w:val="28"/>
              </w:rPr>
            </w:pPr>
            <w:r>
              <w:rPr>
                <w:b/>
                <w:spacing w:val="-1"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>e</w:t>
            </w:r>
            <w:r>
              <w:rPr>
                <w:b/>
                <w:spacing w:val="1"/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</w:rPr>
              <w:t>p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pacing w:val="-3"/>
                <w:sz w:val="28"/>
                <w:szCs w:val="28"/>
              </w:rPr>
              <w:t>n</w:t>
            </w:r>
            <w:r>
              <w:rPr>
                <w:b/>
                <w:spacing w:val="-1"/>
                <w:sz w:val="28"/>
                <w:szCs w:val="28"/>
              </w:rPr>
              <w:t>s</w:t>
            </w:r>
            <w:r>
              <w:rPr>
                <w:b/>
                <w:spacing w:val="1"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pacing w:val="-1"/>
                <w:sz w:val="28"/>
                <w:szCs w:val="28"/>
              </w:rPr>
              <w:t>i</w:t>
            </w:r>
            <w:r>
              <w:rPr>
                <w:b/>
                <w:spacing w:val="1"/>
                <w:sz w:val="28"/>
                <w:szCs w:val="28"/>
              </w:rPr>
              <w:t>l</w:t>
            </w:r>
            <w:r>
              <w:rPr>
                <w:b/>
                <w:spacing w:val="-1"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ty</w:t>
            </w:r>
          </w:p>
        </w:tc>
      </w:tr>
      <w:tr w:rsidR="002A38B0">
        <w:trPr>
          <w:trHeight w:hRule="exact" w:val="562"/>
        </w:trPr>
        <w:tc>
          <w:tcPr>
            <w:tcW w:w="6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ord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unit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test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 “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Appl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”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</w:p>
          <w:p w:rsidR="002A38B0" w:rsidRDefault="00DA3405">
            <w:pPr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ae</w:t>
            </w:r>
            <w:r>
              <w:rPr>
                <w:sz w:val="24"/>
                <w:szCs w:val="24"/>
              </w:rPr>
              <w:t>ok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i,</w:t>
            </w:r>
          </w:p>
          <w:p w:rsidR="002A38B0" w:rsidRDefault="00DA3405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th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tun</w:t>
            </w:r>
          </w:p>
        </w:tc>
      </w:tr>
      <w:tr w:rsidR="002A38B0">
        <w:trPr>
          <w:trHeight w:hRule="exact" w:val="564"/>
        </w:trPr>
        <w:tc>
          <w:tcPr>
            <w:tcW w:w="6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ord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test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“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Applic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”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</w:p>
          <w:p w:rsidR="002A38B0" w:rsidRDefault="00DA3405">
            <w:pPr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ae</w:t>
            </w:r>
            <w:r>
              <w:rPr>
                <w:sz w:val="24"/>
                <w:szCs w:val="24"/>
              </w:rPr>
              <w:t>ok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i,</w:t>
            </w:r>
          </w:p>
          <w:p w:rsidR="002A38B0" w:rsidRDefault="00DA3405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th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tun</w:t>
            </w:r>
          </w:p>
        </w:tc>
      </w:tr>
      <w:tr w:rsidR="002A38B0">
        <w:trPr>
          <w:trHeight w:hRule="exact" w:val="562"/>
        </w:trPr>
        <w:tc>
          <w:tcPr>
            <w:tcW w:w="6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ord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unit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test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“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Appli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on”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mob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le</w:t>
            </w:r>
          </w:p>
          <w:p w:rsidR="002A38B0" w:rsidRDefault="00DA3405">
            <w:pPr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ae</w:t>
            </w:r>
            <w:r>
              <w:rPr>
                <w:sz w:val="24"/>
                <w:szCs w:val="24"/>
              </w:rPr>
              <w:t>ok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i,</w:t>
            </w:r>
          </w:p>
          <w:p w:rsidR="002A38B0" w:rsidRDefault="00DA3405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th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tun</w:t>
            </w:r>
          </w:p>
        </w:tc>
      </w:tr>
      <w:tr w:rsidR="002A38B0">
        <w:trPr>
          <w:trHeight w:hRule="exact" w:val="562"/>
        </w:trPr>
        <w:tc>
          <w:tcPr>
            <w:tcW w:w="6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 xml:space="preserve">ord 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test 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3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“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ription 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Applic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on”</w:t>
            </w:r>
          </w:p>
          <w:p w:rsidR="002A38B0" w:rsidRDefault="00DA3405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le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ae</w:t>
            </w:r>
            <w:r>
              <w:rPr>
                <w:sz w:val="24"/>
                <w:szCs w:val="24"/>
              </w:rPr>
              <w:t>ok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i,</w:t>
            </w:r>
          </w:p>
          <w:p w:rsidR="002A38B0" w:rsidRDefault="00DA3405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th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tun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DB77A8" w:rsidRDefault="00DB77A8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5"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60" w:right="56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80" w:right="1160" w:bottom="280" w:left="1440" w:header="720" w:footer="720" w:gutter="0"/>
          <w:cols w:space="720"/>
        </w:sectPr>
      </w:pPr>
    </w:p>
    <w:p w:rsidR="002A38B0" w:rsidRDefault="00DA3405">
      <w:pPr>
        <w:spacing w:before="39"/>
        <w:ind w:left="358"/>
        <w:rPr>
          <w:sz w:val="44"/>
          <w:szCs w:val="44"/>
        </w:rPr>
      </w:pPr>
      <w:r>
        <w:rPr>
          <w:b/>
          <w:sz w:val="44"/>
          <w:szCs w:val="44"/>
        </w:rPr>
        <w:lastRenderedPageBreak/>
        <w:t>Ch</w:t>
      </w:r>
      <w:r>
        <w:rPr>
          <w:b/>
          <w:spacing w:val="1"/>
          <w:sz w:val="44"/>
          <w:szCs w:val="44"/>
        </w:rPr>
        <w:t>a</w:t>
      </w:r>
      <w:r>
        <w:rPr>
          <w:b/>
          <w:sz w:val="44"/>
          <w:szCs w:val="44"/>
        </w:rPr>
        <w:t>pter</w:t>
      </w:r>
      <w:r>
        <w:rPr>
          <w:b/>
          <w:spacing w:val="-30"/>
          <w:sz w:val="44"/>
          <w:szCs w:val="44"/>
        </w:rPr>
        <w:t xml:space="preserve"> </w:t>
      </w:r>
      <w:r>
        <w:rPr>
          <w:b/>
          <w:spacing w:val="-34"/>
          <w:sz w:val="44"/>
          <w:szCs w:val="44"/>
        </w:rPr>
        <w:t>T</w:t>
      </w:r>
      <w:r>
        <w:rPr>
          <w:b/>
          <w:spacing w:val="2"/>
          <w:sz w:val="44"/>
          <w:szCs w:val="44"/>
        </w:rPr>
        <w:t>w</w:t>
      </w:r>
      <w:r>
        <w:rPr>
          <w:b/>
          <w:sz w:val="44"/>
          <w:szCs w:val="44"/>
        </w:rPr>
        <w:t>o</w:t>
      </w:r>
      <w:r>
        <w:rPr>
          <w:b/>
          <w:spacing w:val="-7"/>
          <w:sz w:val="44"/>
          <w:szCs w:val="44"/>
        </w:rPr>
        <w:t xml:space="preserve"> </w:t>
      </w:r>
      <w:r>
        <w:rPr>
          <w:b/>
          <w:sz w:val="44"/>
          <w:szCs w:val="44"/>
        </w:rPr>
        <w:t>|</w:t>
      </w:r>
      <w:r>
        <w:rPr>
          <w:b/>
          <w:spacing w:val="-1"/>
          <w:sz w:val="44"/>
          <w:szCs w:val="44"/>
        </w:rPr>
        <w:t xml:space="preserve"> </w:t>
      </w:r>
      <w:r>
        <w:rPr>
          <w:b/>
          <w:sz w:val="44"/>
          <w:szCs w:val="44"/>
        </w:rPr>
        <w:t>Unit</w:t>
      </w:r>
      <w:r>
        <w:rPr>
          <w:b/>
          <w:spacing w:val="-14"/>
          <w:sz w:val="44"/>
          <w:szCs w:val="44"/>
        </w:rPr>
        <w:t xml:space="preserve"> </w:t>
      </w:r>
      <w:r>
        <w:rPr>
          <w:b/>
          <w:spacing w:val="-41"/>
          <w:sz w:val="44"/>
          <w:szCs w:val="44"/>
        </w:rPr>
        <w:t>T</w:t>
      </w:r>
      <w:r>
        <w:rPr>
          <w:b/>
          <w:sz w:val="44"/>
          <w:szCs w:val="44"/>
        </w:rPr>
        <w:t>est</w:t>
      </w:r>
      <w:r>
        <w:rPr>
          <w:b/>
          <w:spacing w:val="1"/>
          <w:sz w:val="44"/>
          <w:szCs w:val="44"/>
        </w:rPr>
        <w:t>i</w:t>
      </w:r>
      <w:r>
        <w:rPr>
          <w:b/>
          <w:sz w:val="44"/>
          <w:szCs w:val="44"/>
        </w:rPr>
        <w:t>ng</w:t>
      </w:r>
      <w:r>
        <w:rPr>
          <w:b/>
          <w:spacing w:val="-13"/>
          <w:sz w:val="44"/>
          <w:szCs w:val="44"/>
        </w:rPr>
        <w:t xml:space="preserve"> </w:t>
      </w:r>
      <w:r>
        <w:rPr>
          <w:b/>
          <w:sz w:val="44"/>
          <w:szCs w:val="44"/>
        </w:rPr>
        <w:t>Record</w:t>
      </w:r>
    </w:p>
    <w:p w:rsidR="002A38B0" w:rsidRDefault="002A38B0">
      <w:pPr>
        <w:spacing w:before="2" w:line="240" w:lineRule="exact"/>
        <w:rPr>
          <w:sz w:val="24"/>
          <w:szCs w:val="24"/>
        </w:rPr>
      </w:pPr>
    </w:p>
    <w:p w:rsidR="002A38B0" w:rsidRDefault="00DA3405">
      <w:pPr>
        <w:ind w:left="358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2</w:t>
      </w:r>
      <w:r>
        <w:rPr>
          <w:b/>
          <w:sz w:val="32"/>
          <w:szCs w:val="32"/>
        </w:rPr>
        <w:t>.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pacing w:val="-28"/>
          <w:sz w:val="32"/>
          <w:szCs w:val="32"/>
        </w:rPr>
        <w:t>T</w:t>
      </w:r>
      <w:r>
        <w:rPr>
          <w:b/>
          <w:sz w:val="32"/>
          <w:szCs w:val="32"/>
        </w:rPr>
        <w:t>estes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S</w:t>
      </w:r>
      <w:r>
        <w:rPr>
          <w:b/>
          <w:spacing w:val="-4"/>
          <w:sz w:val="32"/>
          <w:szCs w:val="32"/>
        </w:rPr>
        <w:t>m</w:t>
      </w:r>
      <w:r>
        <w:rPr>
          <w:b/>
          <w:spacing w:val="3"/>
          <w:sz w:val="32"/>
          <w:szCs w:val="32"/>
        </w:rPr>
        <w:t>a</w:t>
      </w:r>
      <w:r>
        <w:rPr>
          <w:b/>
          <w:sz w:val="32"/>
          <w:szCs w:val="32"/>
        </w:rPr>
        <w:t>rt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spacing w:val="2"/>
          <w:w w:val="99"/>
          <w:sz w:val="32"/>
          <w:szCs w:val="32"/>
        </w:rPr>
        <w:t>P</w:t>
      </w:r>
      <w:r>
        <w:rPr>
          <w:b/>
          <w:spacing w:val="-5"/>
          <w:w w:val="99"/>
          <w:sz w:val="32"/>
          <w:szCs w:val="32"/>
        </w:rPr>
        <w:t>r</w:t>
      </w:r>
      <w:r>
        <w:rPr>
          <w:b/>
          <w:w w:val="99"/>
          <w:sz w:val="32"/>
          <w:szCs w:val="32"/>
        </w:rPr>
        <w:t>escripti</w:t>
      </w:r>
      <w:r>
        <w:rPr>
          <w:b/>
          <w:spacing w:val="1"/>
          <w:w w:val="99"/>
          <w:sz w:val="32"/>
          <w:szCs w:val="32"/>
        </w:rPr>
        <w:t>o</w:t>
      </w:r>
      <w:r>
        <w:rPr>
          <w:b/>
          <w:w w:val="99"/>
          <w:sz w:val="32"/>
          <w:szCs w:val="32"/>
        </w:rPr>
        <w:t>n</w:t>
      </w:r>
      <w:r>
        <w:rPr>
          <w:b/>
          <w:spacing w:val="-16"/>
          <w:w w:val="99"/>
          <w:sz w:val="32"/>
          <w:szCs w:val="32"/>
        </w:rPr>
        <w:t xml:space="preserve"> </w:t>
      </w:r>
      <w:r>
        <w:rPr>
          <w:b/>
          <w:sz w:val="32"/>
          <w:szCs w:val="32"/>
        </w:rPr>
        <w:t>Appl</w:t>
      </w:r>
      <w:r>
        <w:rPr>
          <w:b/>
          <w:spacing w:val="2"/>
          <w:sz w:val="32"/>
          <w:szCs w:val="32"/>
        </w:rPr>
        <w:t>i</w:t>
      </w:r>
      <w:r>
        <w:rPr>
          <w:b/>
          <w:sz w:val="32"/>
          <w:szCs w:val="32"/>
        </w:rPr>
        <w:t>c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tion</w:t>
      </w:r>
    </w:p>
    <w:p w:rsidR="002A38B0" w:rsidRDefault="002A38B0">
      <w:pPr>
        <w:spacing w:before="18" w:line="220" w:lineRule="exact"/>
        <w:rPr>
          <w:sz w:val="22"/>
          <w:szCs w:val="22"/>
        </w:rPr>
      </w:pPr>
    </w:p>
    <w:p w:rsidR="002A38B0" w:rsidRDefault="00DA3405">
      <w:pPr>
        <w:ind w:left="358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 xml:space="preserve">.1 </w:t>
      </w:r>
      <w:r>
        <w:rPr>
          <w:b/>
          <w:spacing w:val="-1"/>
          <w:sz w:val="28"/>
          <w:szCs w:val="28"/>
        </w:rPr>
        <w:t>Cla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te</w:t>
      </w:r>
      <w:r>
        <w:rPr>
          <w:b/>
          <w:spacing w:val="-1"/>
          <w:sz w:val="28"/>
          <w:szCs w:val="28"/>
        </w:rPr>
        <w:t>Co</w:t>
      </w:r>
      <w:r>
        <w:rPr>
          <w:b/>
          <w:sz w:val="28"/>
          <w:szCs w:val="28"/>
        </w:rPr>
        <w:t>nt</w:t>
      </w:r>
      <w:r>
        <w:rPr>
          <w:b/>
          <w:spacing w:val="-7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ll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r</w:t>
      </w:r>
    </w:p>
    <w:p w:rsidR="002A38B0" w:rsidRDefault="002A38B0">
      <w:pPr>
        <w:spacing w:before="19" w:line="220" w:lineRule="exact"/>
        <w:rPr>
          <w:sz w:val="22"/>
          <w:szCs w:val="22"/>
        </w:rPr>
      </w:pPr>
    </w:p>
    <w:p w:rsidR="002A38B0" w:rsidRDefault="00DA3405">
      <w:pPr>
        <w:ind w:left="358" w:right="315" w:firstLine="420"/>
        <w:rPr>
          <w:sz w:val="24"/>
          <w:szCs w:val="24"/>
        </w:rPr>
      </w:pPr>
      <w:r>
        <w:rPr>
          <w:b/>
          <w:sz w:val="24"/>
          <w:szCs w:val="24"/>
        </w:rPr>
        <w:t>2.1.1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pacing w:val="-2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Case</w:t>
      </w:r>
      <w:r>
        <w:rPr>
          <w:b/>
          <w:spacing w:val="44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01):</w:t>
      </w:r>
      <w:r>
        <w:rPr>
          <w:b/>
          <w:spacing w:val="44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log</w:t>
      </w:r>
      <w:r>
        <w:rPr>
          <w:b/>
          <w:spacing w:val="1"/>
          <w:sz w:val="24"/>
          <w:szCs w:val="24"/>
        </w:rPr>
        <w:t>in</w:t>
      </w:r>
      <w:r>
        <w:rPr>
          <w:b/>
          <w:sz w:val="24"/>
          <w:szCs w:val="24"/>
        </w:rPr>
        <w:t>(</w:t>
      </w:r>
      <w:proofErr w:type="gramEnd"/>
      <w:r>
        <w:rPr>
          <w:b/>
          <w:spacing w:val="-12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me</w:t>
      </w:r>
      <w:r>
        <w:rPr>
          <w:b/>
          <w:sz w:val="24"/>
          <w:szCs w:val="24"/>
        </w:rPr>
        <w:t>,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pacing w:val="-11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as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: Boolean</w:t>
      </w:r>
    </w:p>
    <w:p w:rsidR="002A38B0" w:rsidRDefault="00DA3405">
      <w:pPr>
        <w:spacing w:before="55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77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693"/>
        <w:gridCol w:w="2693"/>
        <w:gridCol w:w="2281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80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1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5" w:line="280" w:lineRule="exact"/>
        <w:rPr>
          <w:sz w:val="28"/>
          <w:szCs w:val="28"/>
        </w:rPr>
      </w:pPr>
    </w:p>
    <w:p w:rsidR="002A38B0" w:rsidRDefault="00DA3405">
      <w:pPr>
        <w:spacing w:before="29"/>
        <w:ind w:left="778"/>
        <w:rPr>
          <w:sz w:val="24"/>
          <w:szCs w:val="24"/>
        </w:rPr>
      </w:pPr>
      <w:r>
        <w:rPr>
          <w:b/>
          <w:sz w:val="24"/>
          <w:szCs w:val="24"/>
        </w:rPr>
        <w:t>2.1.2 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st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02):</w:t>
      </w:r>
      <w:r>
        <w:rPr>
          <w:b/>
          <w:spacing w:val="-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logo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: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Bool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an</w:t>
      </w:r>
    </w:p>
    <w:p w:rsidR="002A38B0" w:rsidRDefault="00DA3405">
      <w:pPr>
        <w:spacing w:before="55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693"/>
        <w:gridCol w:w="2693"/>
        <w:gridCol w:w="2281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80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1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3" w:line="160" w:lineRule="exact"/>
        <w:rPr>
          <w:sz w:val="16"/>
          <w:szCs w:val="16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60" w:right="56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80" w:right="1440" w:bottom="280" w:left="1440" w:header="720" w:footer="720" w:gutter="0"/>
          <w:cols w:space="720"/>
        </w:sectPr>
      </w:pPr>
    </w:p>
    <w:p w:rsidR="002A38B0" w:rsidRDefault="00DA3405">
      <w:pPr>
        <w:spacing w:before="59"/>
        <w:ind w:left="358"/>
        <w:rPr>
          <w:sz w:val="28"/>
          <w:szCs w:val="28"/>
        </w:rPr>
      </w:pPr>
      <w:r>
        <w:rPr>
          <w:b/>
          <w:spacing w:val="1"/>
          <w:sz w:val="28"/>
          <w:szCs w:val="28"/>
        </w:rPr>
        <w:lastRenderedPageBreak/>
        <w:t>2</w:t>
      </w:r>
      <w:r>
        <w:rPr>
          <w:b/>
          <w:sz w:val="28"/>
          <w:szCs w:val="28"/>
        </w:rPr>
        <w:t xml:space="preserve">.2 </w:t>
      </w:r>
      <w:r>
        <w:rPr>
          <w:b/>
          <w:spacing w:val="-1"/>
          <w:sz w:val="28"/>
          <w:szCs w:val="28"/>
        </w:rPr>
        <w:t>Cla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er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-7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er</w:t>
      </w:r>
    </w:p>
    <w:p w:rsidR="002A38B0" w:rsidRDefault="002A38B0">
      <w:pPr>
        <w:spacing w:before="19" w:line="220" w:lineRule="exact"/>
        <w:rPr>
          <w:sz w:val="22"/>
          <w:szCs w:val="22"/>
        </w:rPr>
      </w:pPr>
    </w:p>
    <w:p w:rsidR="002A38B0" w:rsidRDefault="00DA3405">
      <w:pPr>
        <w:ind w:left="358"/>
        <w:rPr>
          <w:sz w:val="24"/>
          <w:szCs w:val="24"/>
        </w:rPr>
      </w:pPr>
      <w:r>
        <w:rPr>
          <w:b/>
          <w:sz w:val="24"/>
          <w:szCs w:val="24"/>
        </w:rPr>
        <w:t>2.2.1 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st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03):</w:t>
      </w:r>
      <w:r>
        <w:rPr>
          <w:b/>
          <w:spacing w:val="-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List</w:t>
      </w:r>
      <w:r>
        <w:rPr>
          <w:b/>
          <w:spacing w:val="1"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:</w:t>
      </w:r>
      <w:r>
        <w:rPr>
          <w:b/>
          <w:spacing w:val="-1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rr</w:t>
      </w:r>
      <w:r>
        <w:rPr>
          <w:b/>
          <w:sz w:val="24"/>
          <w:szCs w:val="24"/>
        </w:rPr>
        <w:t>ayList</w:t>
      </w:r>
    </w:p>
    <w:p w:rsidR="002A38B0" w:rsidRDefault="00DA3405">
      <w:pPr>
        <w:spacing w:before="55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552"/>
        <w:gridCol w:w="2835"/>
        <w:gridCol w:w="2281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0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69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1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7347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15</w:t>
            </w:r>
          </w:p>
          <w:p w:rsidR="002A38B0" w:rsidRDefault="00DA3405">
            <w:pPr>
              <w:spacing w:before="1"/>
              <w:ind w:left="102" w:right="4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 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1234</w:t>
            </w:r>
            <w:r>
              <w:rPr>
                <w:spacing w:val="-2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, ps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2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 xml:space="preserve">1234”,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</w:t>
            </w:r>
          </w:p>
          <w:p w:rsidR="002A38B0" w:rsidRDefault="00DA3405">
            <w:pPr>
              <w:spacing w:before="3" w:line="240" w:lineRule="exact"/>
              <w:ind w:left="102" w:right="187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}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2</w:t>
            </w:r>
          </w:p>
          <w:p w:rsidR="002A38B0" w:rsidRDefault="00DA3405">
            <w:pPr>
              <w:spacing w:before="1" w:line="240" w:lineRule="exact"/>
              <w:ind w:left="102" w:right="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anpa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</w:t>
            </w:r>
          </w:p>
          <w:p w:rsidR="002A38B0" w:rsidRDefault="00DA3405">
            <w:pPr>
              <w:spacing w:before="1" w:line="240" w:lineRule="exact"/>
              <w:ind w:left="102" w:right="5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 = “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d2 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2</w:t>
            </w:r>
          </w:p>
          <w:p w:rsidR="002A38B0" w:rsidRDefault="00DA3405">
            <w:pPr>
              <w:spacing w:before="1"/>
              <w:ind w:left="102" w:right="187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}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 xml:space="preserve">{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3</w:t>
            </w:r>
          </w:p>
          <w:p w:rsidR="002A38B0" w:rsidRDefault="00DA3405">
            <w:pPr>
              <w:spacing w:before="2" w:line="240" w:lineRule="exact"/>
              <w:ind w:left="102" w:right="7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-1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5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6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d2 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3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15</w:t>
            </w:r>
          </w:p>
          <w:p w:rsidR="002A38B0" w:rsidRDefault="00DA3405">
            <w:pPr>
              <w:spacing w:before="1"/>
              <w:ind w:left="100" w:right="6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 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1234</w:t>
            </w:r>
            <w:r>
              <w:rPr>
                <w:spacing w:val="-2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, ps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2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 xml:space="preserve">1234”,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</w:t>
            </w:r>
          </w:p>
          <w:p w:rsidR="002A38B0" w:rsidRDefault="00DA3405">
            <w:pPr>
              <w:spacing w:before="3" w:line="240" w:lineRule="exact"/>
              <w:ind w:left="100" w:right="2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}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2</w:t>
            </w:r>
          </w:p>
          <w:p w:rsidR="002A38B0" w:rsidRDefault="00DA3405">
            <w:pPr>
              <w:spacing w:before="1" w:line="240" w:lineRule="exact"/>
              <w:ind w:left="100" w:right="4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anpa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</w:t>
            </w:r>
          </w:p>
          <w:p w:rsidR="002A38B0" w:rsidRDefault="00DA3405">
            <w:pPr>
              <w:spacing w:before="1" w:line="240" w:lineRule="exact"/>
              <w:ind w:left="100" w:right="8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 = “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d2 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an”,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2</w:t>
            </w:r>
          </w:p>
          <w:p w:rsidR="002A38B0" w:rsidRDefault="00DA3405">
            <w:pPr>
              <w:spacing w:before="1"/>
              <w:ind w:left="100" w:right="2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}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 xml:space="preserve">{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3</w:t>
            </w:r>
          </w:p>
          <w:p w:rsidR="002A38B0" w:rsidRDefault="00DA3405">
            <w:pPr>
              <w:spacing w:before="2" w:line="240" w:lineRule="exact"/>
              <w:ind w:left="100" w:right="9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-1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5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0" w:right="96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d2 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3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2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7"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60" w:right="56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60" w:right="1440" w:bottom="280" w:left="1440" w:header="720" w:footer="720" w:gutter="0"/>
          <w:cols w:space="720"/>
        </w:sectPr>
      </w:pPr>
    </w:p>
    <w:p w:rsidR="002A38B0" w:rsidRDefault="00DA3405">
      <w:pPr>
        <w:spacing w:before="78"/>
        <w:ind w:left="317" w:right="2432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2.2.2 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st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04):</w:t>
      </w:r>
      <w:r>
        <w:rPr>
          <w:b/>
          <w:spacing w:val="-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vie</w:t>
      </w:r>
      <w:r>
        <w:rPr>
          <w:b/>
          <w:spacing w:val="1"/>
          <w:sz w:val="24"/>
          <w:szCs w:val="24"/>
        </w:rPr>
        <w:t>w</w:t>
      </w:r>
      <w:r>
        <w:rPr>
          <w:b/>
          <w:sz w:val="24"/>
          <w:szCs w:val="24"/>
        </w:rPr>
        <w:t>Us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Int </w:t>
      </w:r>
      <w:r>
        <w:rPr>
          <w:b/>
          <w:spacing w:val="3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 :</w:t>
      </w:r>
      <w:r>
        <w:rPr>
          <w:b/>
          <w:spacing w:val="-1"/>
          <w:sz w:val="24"/>
          <w:szCs w:val="24"/>
        </w:rPr>
        <w:t xml:space="preserve"> M</w:t>
      </w:r>
      <w:r>
        <w:rPr>
          <w:b/>
          <w:sz w:val="24"/>
          <w:szCs w:val="24"/>
        </w:rPr>
        <w:t>ixed</w:t>
      </w:r>
    </w:p>
    <w:p w:rsidR="002A38B0" w:rsidRDefault="00DA3405">
      <w:pPr>
        <w:spacing w:before="55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77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2552"/>
        <w:gridCol w:w="2523"/>
        <w:gridCol w:w="2451"/>
      </w:tblGrid>
      <w:tr w:rsidR="002A38B0">
        <w:trPr>
          <w:trHeight w:hRule="exact" w:val="305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215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0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16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96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287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246" w:right="2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15</w:t>
            </w:r>
          </w:p>
          <w:p w:rsidR="002A38B0" w:rsidRDefault="00DA3405">
            <w:pPr>
              <w:spacing w:before="3" w:line="240" w:lineRule="exact"/>
              <w:ind w:left="102" w:right="4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5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1234</w:t>
            </w:r>
            <w:r>
              <w:rPr>
                <w:spacing w:val="-2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2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1234”,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15</w:t>
            </w:r>
          </w:p>
          <w:p w:rsidR="002A38B0" w:rsidRDefault="00DA3405">
            <w:pPr>
              <w:spacing w:before="3" w:line="240" w:lineRule="exact"/>
              <w:ind w:left="102" w:right="3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5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1234</w:t>
            </w:r>
            <w:r>
              <w:rPr>
                <w:spacing w:val="-2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2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1234”,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2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246" w:right="2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246" w:right="2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5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246" w:right="2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7" w:line="260" w:lineRule="exact"/>
        <w:rPr>
          <w:sz w:val="26"/>
          <w:szCs w:val="26"/>
        </w:rPr>
      </w:pPr>
    </w:p>
    <w:p w:rsidR="002A38B0" w:rsidRDefault="00DA3405">
      <w:pPr>
        <w:spacing w:before="24"/>
        <w:ind w:left="358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b/>
          <w:spacing w:val="-3"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05</w:t>
      </w:r>
      <w:r>
        <w:rPr>
          <w:b/>
          <w:spacing w:val="-2"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proofErr w:type="gramStart"/>
      <w:r>
        <w:rPr>
          <w:b/>
          <w:sz w:val="28"/>
          <w:szCs w:val="28"/>
        </w:rPr>
        <w:t>c</w:t>
      </w:r>
      <w:r>
        <w:rPr>
          <w:b/>
          <w:spacing w:val="-4"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te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(</w:t>
      </w:r>
      <w:proofErr w:type="gramEnd"/>
      <w:r>
        <w:rPr>
          <w:b/>
          <w:spacing w:val="-1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er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) : B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:rsidR="002A38B0" w:rsidRDefault="00DA3405">
      <w:pPr>
        <w:spacing w:before="53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552"/>
        <w:gridCol w:w="2552"/>
        <w:gridCol w:w="2564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0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2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17" w:right="819"/>
              <w:jc w:val="center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60"/>
              <w:rPr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11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2" w:line="140" w:lineRule="exact"/>
        <w:rPr>
          <w:sz w:val="14"/>
          <w:szCs w:val="14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60" w:right="56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40" w:right="1440" w:bottom="280" w:left="1440" w:header="720" w:footer="720" w:gutter="0"/>
          <w:cols w:space="720"/>
        </w:sectPr>
      </w:pPr>
    </w:p>
    <w:p w:rsidR="002A38B0" w:rsidRDefault="00DA3405">
      <w:pPr>
        <w:spacing w:before="78"/>
        <w:ind w:left="358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2.2.4 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st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06):</w:t>
      </w:r>
      <w:r>
        <w:rPr>
          <w:b/>
          <w:spacing w:val="-1"/>
          <w:sz w:val="24"/>
          <w:szCs w:val="24"/>
        </w:rPr>
        <w:t xml:space="preserve"> </w:t>
      </w:r>
      <w:proofErr w:type="gramStart"/>
      <w:r>
        <w:rPr>
          <w:b/>
          <w:spacing w:val="1"/>
          <w:sz w:val="24"/>
          <w:szCs w:val="24"/>
        </w:rPr>
        <w:t>upd</w:t>
      </w:r>
      <w:r>
        <w:rPr>
          <w:b/>
          <w:sz w:val="24"/>
          <w:szCs w:val="24"/>
        </w:rPr>
        <w:t>at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Us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(</w:t>
      </w:r>
      <w:proofErr w:type="gramEnd"/>
      <w:r>
        <w:rPr>
          <w:b/>
          <w:spacing w:val="-1"/>
          <w:sz w:val="24"/>
          <w:szCs w:val="24"/>
        </w:rPr>
        <w:t>U</w:t>
      </w:r>
      <w:r>
        <w:rPr>
          <w:b/>
          <w:spacing w:val="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) :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Boolean</w:t>
      </w:r>
    </w:p>
    <w:p w:rsidR="002A38B0" w:rsidRDefault="00DA3405">
      <w:pPr>
        <w:spacing w:before="55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77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552"/>
        <w:gridCol w:w="2552"/>
        <w:gridCol w:w="2564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0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2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17" w:right="819"/>
              <w:jc w:val="center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60"/>
              <w:rPr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11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9" w:line="260" w:lineRule="exact"/>
        <w:rPr>
          <w:sz w:val="26"/>
          <w:szCs w:val="26"/>
        </w:rPr>
      </w:pPr>
    </w:p>
    <w:p w:rsidR="002A38B0" w:rsidRDefault="00DA3405">
      <w:pPr>
        <w:spacing w:before="24"/>
        <w:ind w:left="358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z w:val="28"/>
          <w:szCs w:val="28"/>
        </w:rPr>
        <w:t>.2</w:t>
      </w:r>
      <w:r>
        <w:rPr>
          <w:b/>
          <w:spacing w:val="-3"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07</w:t>
      </w:r>
      <w:r>
        <w:rPr>
          <w:b/>
          <w:spacing w:val="-2"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proofErr w:type="gramStart"/>
      <w:r>
        <w:rPr>
          <w:b/>
          <w:sz w:val="28"/>
          <w:szCs w:val="28"/>
        </w:rPr>
        <w:t>de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eteUs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r(</w:t>
      </w:r>
      <w:proofErr w:type="gramEnd"/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 xml:space="preserve">nt 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Id</w:t>
      </w:r>
      <w:r>
        <w:rPr>
          <w:b/>
          <w:sz w:val="28"/>
          <w:szCs w:val="28"/>
        </w:rPr>
        <w:t xml:space="preserve">) : 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:rsidR="002A38B0" w:rsidRDefault="00DA3405">
      <w:pPr>
        <w:spacing w:before="53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77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835"/>
        <w:gridCol w:w="2835"/>
        <w:gridCol w:w="1997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49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7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7" w:line="260" w:lineRule="exact"/>
        <w:rPr>
          <w:sz w:val="26"/>
          <w:szCs w:val="26"/>
        </w:rPr>
      </w:pPr>
    </w:p>
    <w:p w:rsidR="002A38B0" w:rsidRDefault="00DA3405">
      <w:pPr>
        <w:spacing w:before="24"/>
        <w:ind w:left="358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z w:val="28"/>
          <w:szCs w:val="28"/>
        </w:rPr>
        <w:t>.2</w:t>
      </w:r>
      <w:r>
        <w:rPr>
          <w:b/>
          <w:spacing w:val="-3"/>
          <w:sz w:val="28"/>
          <w:szCs w:val="28"/>
        </w:rPr>
        <w:t>.</w:t>
      </w:r>
      <w:r>
        <w:rPr>
          <w:b/>
          <w:sz w:val="28"/>
          <w:szCs w:val="28"/>
        </w:rPr>
        <w:t>6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08</w:t>
      </w:r>
      <w:r>
        <w:rPr>
          <w:b/>
          <w:spacing w:val="-2"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proofErr w:type="gramStart"/>
      <w:r>
        <w:rPr>
          <w:b/>
          <w:spacing w:val="1"/>
          <w:sz w:val="28"/>
          <w:szCs w:val="28"/>
        </w:rPr>
        <w:t>s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5"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c</w:t>
      </w:r>
      <w:r>
        <w:rPr>
          <w:b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Us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(</w:t>
      </w:r>
      <w:proofErr w:type="gramEnd"/>
      <w:r>
        <w:rPr>
          <w:b/>
          <w:spacing w:val="-15"/>
          <w:sz w:val="28"/>
          <w:szCs w:val="28"/>
        </w:rPr>
        <w:t>S</w:t>
      </w:r>
      <w:r>
        <w:rPr>
          <w:b/>
          <w:sz w:val="28"/>
          <w:szCs w:val="28"/>
        </w:rPr>
        <w:t>tr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2"/>
          <w:sz w:val="28"/>
          <w:szCs w:val="28"/>
        </w:rPr>
        <w:t>s</w:t>
      </w:r>
      <w:r>
        <w:rPr>
          <w:b/>
          <w:sz w:val="28"/>
          <w:szCs w:val="28"/>
        </w:rPr>
        <w:t>) :</w:t>
      </w:r>
      <w:r>
        <w:rPr>
          <w:b/>
          <w:spacing w:val="-15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y</w:t>
      </w: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</w:p>
    <w:p w:rsidR="002A38B0" w:rsidRDefault="00DA3405">
      <w:pPr>
        <w:spacing w:before="56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4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977"/>
        <w:gridCol w:w="2976"/>
        <w:gridCol w:w="1714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21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4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429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791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15</w:t>
            </w:r>
          </w:p>
          <w:p w:rsidR="002A38B0" w:rsidRDefault="00DA3405">
            <w:pPr>
              <w:spacing w:before="3" w:line="240" w:lineRule="exact"/>
              <w:ind w:left="102" w:right="8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9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1234</w:t>
            </w:r>
            <w:r>
              <w:rPr>
                <w:spacing w:val="-2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2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1234”,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15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1" w:line="240" w:lineRule="exact"/>
              <w:ind w:left="102" w:right="83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 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1234</w:t>
            </w:r>
            <w:r>
              <w:rPr>
                <w:spacing w:val="-2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2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1234”,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1277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3</w:t>
            </w:r>
          </w:p>
          <w:p w:rsidR="002A38B0" w:rsidRDefault="00DA3405">
            <w:pPr>
              <w:spacing w:before="5" w:line="240" w:lineRule="exact"/>
              <w:ind w:left="102" w:right="1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-1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5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”,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3</w:t>
            </w:r>
          </w:p>
          <w:p w:rsidR="002A38B0" w:rsidRDefault="00DA3405">
            <w:pPr>
              <w:spacing w:before="5" w:line="240" w:lineRule="exact"/>
              <w:ind w:left="102" w:right="11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-1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5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”,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80" w:lineRule="exact"/>
        <w:rPr>
          <w:sz w:val="28"/>
          <w:szCs w:val="2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60" w:right="56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40" w:right="1440" w:bottom="280" w:left="1440" w:header="720" w:footer="720" w:gutter="0"/>
          <w:cols w:space="720"/>
        </w:sectPr>
      </w:pPr>
    </w:p>
    <w:p w:rsidR="002A38B0" w:rsidRDefault="002A38B0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977"/>
        <w:gridCol w:w="2976"/>
        <w:gridCol w:w="1714"/>
      </w:tblGrid>
      <w:tr w:rsidR="002A38B0">
        <w:trPr>
          <w:trHeight w:hRule="exact" w:val="1529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2A38B0"/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5" w:line="240" w:lineRule="exact"/>
              <w:ind w:left="102" w:right="10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d2 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”,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3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5" w:line="240" w:lineRule="exact"/>
              <w:ind w:left="102" w:right="10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d2 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”,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3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2A38B0"/>
        </w:tc>
      </w:tr>
      <w:tr w:rsidR="002A38B0">
        <w:trPr>
          <w:trHeight w:hRule="exact" w:val="279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2</w:t>
            </w:r>
          </w:p>
          <w:p w:rsidR="002A38B0" w:rsidRDefault="00DA3405">
            <w:pPr>
              <w:spacing w:before="3" w:line="240" w:lineRule="exact"/>
              <w:ind w:left="102" w:right="5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anpa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6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 = “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d2 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2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2</w:t>
            </w:r>
          </w:p>
          <w:p w:rsidR="002A38B0" w:rsidRDefault="00DA3405">
            <w:pPr>
              <w:spacing w:before="3" w:line="240" w:lineRule="exact"/>
              <w:ind w:left="102" w:right="5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anpa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6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 = “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d2 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2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347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</w:t>
            </w:r>
            <w:r>
              <w:rPr>
                <w:spacing w:val="-2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before="1"/>
              <w:ind w:left="102" w:right="8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 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1234</w:t>
            </w:r>
            <w:r>
              <w:rPr>
                <w:spacing w:val="-2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, ps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2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 xml:space="preserve">1234”,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</w:t>
            </w:r>
          </w:p>
          <w:p w:rsidR="002A38B0" w:rsidRDefault="00DA3405">
            <w:pPr>
              <w:spacing w:before="1" w:line="240" w:lineRule="exact"/>
              <w:ind w:left="102" w:right="2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}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2,</w:t>
            </w:r>
          </w:p>
          <w:p w:rsidR="002A38B0" w:rsidRDefault="00DA3405">
            <w:pPr>
              <w:spacing w:before="1" w:line="240" w:lineRule="exact"/>
              <w:ind w:left="102" w:right="5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anpa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</w:t>
            </w:r>
          </w:p>
          <w:p w:rsidR="002A38B0" w:rsidRDefault="00DA3405">
            <w:pPr>
              <w:spacing w:before="5" w:line="240" w:lineRule="exact"/>
              <w:ind w:left="102" w:right="10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 = “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d2 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an”,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2</w:t>
            </w:r>
          </w:p>
          <w:p w:rsidR="002A38B0" w:rsidRDefault="00DA3405">
            <w:pPr>
              <w:spacing w:before="2" w:line="240" w:lineRule="exact"/>
              <w:ind w:left="102" w:right="2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}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3,</w:t>
            </w:r>
          </w:p>
          <w:p w:rsidR="002A38B0" w:rsidRDefault="00DA3405">
            <w:pPr>
              <w:spacing w:before="3" w:line="240" w:lineRule="exact"/>
              <w:ind w:left="102" w:right="1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-1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5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1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d2 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3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</w:t>
            </w:r>
            <w:r>
              <w:rPr>
                <w:spacing w:val="-2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before="1"/>
              <w:ind w:left="102" w:right="83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 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1234</w:t>
            </w:r>
            <w:r>
              <w:rPr>
                <w:spacing w:val="-2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, ps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2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 xml:space="preserve">1234”,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</w:t>
            </w:r>
          </w:p>
          <w:p w:rsidR="002A38B0" w:rsidRDefault="00DA3405">
            <w:pPr>
              <w:spacing w:before="1" w:line="240" w:lineRule="exact"/>
              <w:ind w:left="102" w:right="2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}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2,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</w:t>
            </w:r>
          </w:p>
          <w:p w:rsidR="002A38B0" w:rsidRDefault="00DA3405">
            <w:pPr>
              <w:spacing w:before="1"/>
              <w:ind w:left="102" w:right="5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anpa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 = “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d2 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an”,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2</w:t>
            </w:r>
          </w:p>
          <w:p w:rsidR="002A38B0" w:rsidRDefault="00DA3405">
            <w:pPr>
              <w:spacing w:before="1"/>
              <w:ind w:left="102" w:right="22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}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 xml:space="preserve">{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3,</w:t>
            </w:r>
          </w:p>
          <w:p w:rsidR="002A38B0" w:rsidRDefault="00DA3405">
            <w:pPr>
              <w:spacing w:before="2" w:line="240" w:lineRule="exact"/>
              <w:ind w:left="102" w:right="11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-1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5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1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d2 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3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5" w:line="160" w:lineRule="exact"/>
        <w:rPr>
          <w:sz w:val="17"/>
          <w:szCs w:val="17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10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20" w:right="1440" w:bottom="280" w:left="1440" w:header="720" w:footer="720" w:gutter="0"/>
          <w:cols w:space="720"/>
        </w:sectPr>
      </w:pPr>
    </w:p>
    <w:p w:rsidR="002A38B0" w:rsidRDefault="00DA3405">
      <w:pPr>
        <w:spacing w:before="60"/>
        <w:ind w:left="758"/>
        <w:rPr>
          <w:sz w:val="32"/>
          <w:szCs w:val="32"/>
        </w:rPr>
      </w:pPr>
      <w:r>
        <w:rPr>
          <w:b/>
          <w:spacing w:val="1"/>
          <w:sz w:val="32"/>
          <w:szCs w:val="32"/>
        </w:rPr>
        <w:lastRenderedPageBreak/>
        <w:t>2</w:t>
      </w:r>
      <w:r>
        <w:rPr>
          <w:b/>
          <w:sz w:val="32"/>
          <w:szCs w:val="32"/>
        </w:rPr>
        <w:t>.3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z w:val="32"/>
          <w:szCs w:val="32"/>
        </w:rPr>
        <w:t>Cl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ss</w:t>
      </w:r>
      <w:r>
        <w:rPr>
          <w:b/>
          <w:spacing w:val="-7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P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tien</w:t>
      </w:r>
      <w:r>
        <w:rPr>
          <w:b/>
          <w:spacing w:val="1"/>
          <w:sz w:val="32"/>
          <w:szCs w:val="32"/>
        </w:rPr>
        <w:t>t</w:t>
      </w:r>
      <w:r>
        <w:rPr>
          <w:b/>
          <w:spacing w:val="2"/>
          <w:sz w:val="32"/>
          <w:szCs w:val="32"/>
        </w:rPr>
        <w:t>C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nt</w:t>
      </w:r>
      <w:r>
        <w:rPr>
          <w:b/>
          <w:spacing w:val="-5"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ller</w:t>
      </w:r>
    </w:p>
    <w:p w:rsidR="002A38B0" w:rsidRDefault="002A38B0">
      <w:pPr>
        <w:spacing w:before="19" w:line="220" w:lineRule="exact"/>
        <w:rPr>
          <w:sz w:val="22"/>
          <w:szCs w:val="22"/>
        </w:rPr>
      </w:pPr>
    </w:p>
    <w:p w:rsidR="002A38B0" w:rsidRDefault="00DA3405">
      <w:pPr>
        <w:ind w:left="758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3</w:t>
      </w:r>
      <w:r>
        <w:rPr>
          <w:b/>
          <w:spacing w:val="-3"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U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09</w:t>
      </w:r>
      <w:r>
        <w:rPr>
          <w:b/>
          <w:spacing w:val="-2"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proofErr w:type="gramStart"/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et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tL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2"/>
          <w:sz w:val="28"/>
          <w:szCs w:val="28"/>
        </w:rPr>
        <w:t>t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 :</w:t>
      </w:r>
      <w:r>
        <w:rPr>
          <w:b/>
          <w:spacing w:val="-15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y</w:t>
      </w: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</w:p>
    <w:p w:rsidR="002A38B0" w:rsidRDefault="00DA3405">
      <w:pPr>
        <w:spacing w:before="53"/>
        <w:ind w:left="11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position w:val="6"/>
          <w:sz w:val="10"/>
          <w:szCs w:val="10"/>
        </w:rPr>
        <w:t>t</w:t>
      </w:r>
      <w:r>
        <w:rPr>
          <w:position w:val="6"/>
          <w:sz w:val="10"/>
          <w:szCs w:val="10"/>
        </w:rPr>
        <w:t>h</w:t>
      </w:r>
      <w:r>
        <w:rPr>
          <w:spacing w:val="18"/>
          <w:position w:val="6"/>
          <w:sz w:val="10"/>
          <w:szCs w:val="10"/>
        </w:rPr>
        <w:t xml:space="preserve"> </w:t>
      </w:r>
      <w:r>
        <w:rPr>
          <w:sz w:val="24"/>
          <w:szCs w:val="24"/>
        </w:rPr>
        <w:t>2016</w:t>
      </w:r>
    </w:p>
    <w:p w:rsidR="002A38B0" w:rsidRDefault="00DA3405">
      <w:pPr>
        <w:ind w:left="11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3829"/>
        <w:gridCol w:w="3971"/>
        <w:gridCol w:w="1274"/>
      </w:tblGrid>
      <w:tr w:rsidR="002A38B0">
        <w:trPr>
          <w:trHeight w:hRule="exact" w:val="307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ind w:left="139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ind w:left="1146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ind w:left="1304" w:right="1303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ind w:left="208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8864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69" w:right="1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5" w:line="240" w:lineRule="exact"/>
              <w:ind w:left="102" w:right="9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171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 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2"/>
                <w:sz w:val="22"/>
                <w:szCs w:val="22"/>
              </w:rPr>
              <w:t>mk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-16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500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l.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31</w:t>
            </w:r>
          </w:p>
          <w:p w:rsidR="002A38B0" w:rsidRDefault="00DA3405">
            <w:pPr>
              <w:spacing w:before="5" w:line="240" w:lineRule="exact"/>
              <w:ind w:left="102" w:right="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5413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36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28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36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28</w:t>
            </w:r>
          </w:p>
          <w:p w:rsidR="002A38B0" w:rsidRDefault="00DA3405">
            <w:pPr>
              <w:spacing w:before="1" w:line="240" w:lineRule="exact"/>
              <w:ind w:left="102" w:right="29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 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176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047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dee”,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na”,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5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90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2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5" w:line="240" w:lineRule="exact"/>
              <w:ind w:left="102" w:right="18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32 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dan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6704</w:t>
            </w:r>
            <w:r>
              <w:rPr>
                <w:spacing w:val="-2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30 23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55</w:t>
            </w:r>
            <w:r>
              <w:rPr>
                <w:spacing w:val="1"/>
                <w:sz w:val="22"/>
                <w:szCs w:val="22"/>
              </w:rPr>
              <w:t>:1</w:t>
            </w:r>
            <w:r>
              <w:rPr>
                <w:sz w:val="22"/>
                <w:szCs w:val="22"/>
              </w:rPr>
              <w:t>7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30 23</w:t>
            </w:r>
            <w:r>
              <w:rPr>
                <w:spacing w:val="1"/>
                <w:sz w:val="22"/>
                <w:szCs w:val="22"/>
              </w:rPr>
              <w:t>:5</w:t>
            </w:r>
            <w:r>
              <w:rPr>
                <w:sz w:val="22"/>
                <w:szCs w:val="22"/>
              </w:rPr>
              <w:t>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23</w:t>
            </w:r>
          </w:p>
          <w:p w:rsidR="002A38B0" w:rsidRDefault="00DA3405">
            <w:pPr>
              <w:spacing w:before="2" w:line="240" w:lineRule="exact"/>
              <w:ind w:left="102" w:right="29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 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166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10048</w:t>
            </w:r>
            <w:r>
              <w:rPr>
                <w:spacing w:val="-2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7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</w:t>
            </w:r>
          </w:p>
          <w:p w:rsidR="002A38B0" w:rsidRDefault="00DA3405">
            <w:pPr>
              <w:spacing w:before="5" w:line="240" w:lineRule="exact"/>
              <w:ind w:left="102" w:right="16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x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opha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32</w:t>
            </w:r>
          </w:p>
          <w:p w:rsidR="002A38B0" w:rsidRDefault="00DA3405">
            <w:pPr>
              <w:spacing w:before="5" w:line="240" w:lineRule="exact"/>
              <w:ind w:left="102" w:right="17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5870</w:t>
            </w:r>
            <w:r>
              <w:rPr>
                <w:spacing w:val="-2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08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01 03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8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01 03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171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</w:t>
            </w:r>
          </w:p>
          <w:p w:rsidR="002A38B0" w:rsidRDefault="00DA3405">
            <w:pPr>
              <w:spacing w:before="3" w:line="240" w:lineRule="exact"/>
              <w:ind w:left="102" w:right="17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2"/>
                <w:sz w:val="22"/>
                <w:szCs w:val="22"/>
              </w:rPr>
              <w:t>mk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-16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500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l.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31</w:t>
            </w:r>
          </w:p>
          <w:p w:rsidR="002A38B0" w:rsidRDefault="00DA3405">
            <w:pPr>
              <w:spacing w:before="5" w:line="240" w:lineRule="exact"/>
              <w:ind w:left="102" w:right="179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5413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36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28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36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28</w:t>
            </w:r>
          </w:p>
          <w:p w:rsidR="002A38B0" w:rsidRDefault="00DA3405">
            <w:pPr>
              <w:spacing w:before="1" w:line="240" w:lineRule="exact"/>
              <w:ind w:left="102" w:right="30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 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176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pacing w:val="1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047</w:t>
            </w:r>
          </w:p>
          <w:p w:rsidR="002A38B0" w:rsidRDefault="00DA3405">
            <w:pPr>
              <w:spacing w:before="1" w:line="240" w:lineRule="exact"/>
              <w:ind w:left="102" w:right="20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dee”,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na”,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5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90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5" w:line="240" w:lineRule="exact"/>
              <w:ind w:left="102" w:right="19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32 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dan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6704</w:t>
            </w:r>
            <w:r>
              <w:rPr>
                <w:spacing w:val="-2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8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30 23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55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17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30 23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59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23</w:t>
            </w:r>
          </w:p>
          <w:p w:rsidR="002A38B0" w:rsidRDefault="00DA3405">
            <w:pPr>
              <w:spacing w:before="2" w:line="240" w:lineRule="exact"/>
              <w:ind w:left="102" w:right="30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 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166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10048</w:t>
            </w:r>
            <w:r>
              <w:rPr>
                <w:spacing w:val="-2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7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</w:t>
            </w:r>
          </w:p>
          <w:p w:rsidR="002A38B0" w:rsidRDefault="00DA3405">
            <w:pPr>
              <w:spacing w:before="5" w:line="240" w:lineRule="exact"/>
              <w:ind w:left="102" w:right="18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x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opha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32</w:t>
            </w:r>
          </w:p>
          <w:p w:rsidR="002A38B0" w:rsidRDefault="00DA3405">
            <w:pPr>
              <w:spacing w:before="5" w:line="240" w:lineRule="exact"/>
              <w:ind w:left="102" w:right="19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5870</w:t>
            </w:r>
            <w:r>
              <w:rPr>
                <w:spacing w:val="-2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08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01 03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8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01 03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7" w:line="180" w:lineRule="exact"/>
        <w:rPr>
          <w:sz w:val="19"/>
          <w:szCs w:val="19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9" w:right="527"/>
              <w:jc w:val="center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11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60" w:right="1040" w:bottom="280" w:left="1040" w:header="720" w:footer="720" w:gutter="0"/>
          <w:cols w:space="720"/>
        </w:sectPr>
      </w:pPr>
    </w:p>
    <w:p w:rsidR="002A38B0" w:rsidRDefault="00DA3405">
      <w:pPr>
        <w:spacing w:before="78"/>
        <w:ind w:left="938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2.3.2 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st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10):</w:t>
      </w:r>
      <w:r>
        <w:rPr>
          <w:b/>
          <w:spacing w:val="-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vie</w:t>
      </w:r>
      <w:r>
        <w:rPr>
          <w:b/>
          <w:spacing w:val="1"/>
          <w:sz w:val="24"/>
          <w:szCs w:val="24"/>
        </w:rPr>
        <w:t>w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ti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I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t pe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so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al_</w:t>
      </w:r>
      <w:r>
        <w:rPr>
          <w:b/>
          <w:spacing w:val="1"/>
          <w:sz w:val="24"/>
          <w:szCs w:val="24"/>
        </w:rPr>
        <w:t>id</w:t>
      </w:r>
      <w:r>
        <w:rPr>
          <w:b/>
          <w:sz w:val="24"/>
          <w:szCs w:val="24"/>
        </w:rPr>
        <w:t>) :</w:t>
      </w:r>
      <w:r>
        <w:rPr>
          <w:b/>
          <w:spacing w:val="-1"/>
          <w:sz w:val="24"/>
          <w:szCs w:val="24"/>
        </w:rPr>
        <w:t xml:space="preserve"> M</w:t>
      </w:r>
      <w:r>
        <w:rPr>
          <w:b/>
          <w:sz w:val="24"/>
          <w:szCs w:val="24"/>
        </w:rPr>
        <w:t>ixed</w:t>
      </w:r>
    </w:p>
    <w:p w:rsidR="002A38B0" w:rsidRDefault="00DA3405">
      <w:pPr>
        <w:spacing w:before="55"/>
        <w:ind w:left="1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position w:val="6"/>
          <w:sz w:val="10"/>
          <w:szCs w:val="10"/>
        </w:rPr>
        <w:t>t</w:t>
      </w:r>
      <w:r>
        <w:rPr>
          <w:position w:val="6"/>
          <w:sz w:val="10"/>
          <w:szCs w:val="10"/>
        </w:rPr>
        <w:t>h</w:t>
      </w:r>
      <w:r>
        <w:rPr>
          <w:spacing w:val="18"/>
          <w:position w:val="6"/>
          <w:sz w:val="10"/>
          <w:szCs w:val="10"/>
        </w:rPr>
        <w:t xml:space="preserve"> </w:t>
      </w:r>
      <w:r>
        <w:rPr>
          <w:sz w:val="24"/>
          <w:szCs w:val="24"/>
        </w:rPr>
        <w:t>2016</w:t>
      </w:r>
    </w:p>
    <w:p w:rsidR="002A38B0" w:rsidRDefault="00DA3405">
      <w:pPr>
        <w:spacing w:line="260" w:lineRule="exact"/>
        <w:ind w:left="135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"/>
        <w:gridCol w:w="3217"/>
        <w:gridCol w:w="3027"/>
        <w:gridCol w:w="3164"/>
      </w:tblGrid>
      <w:tr w:rsidR="002A38B0">
        <w:trPr>
          <w:trHeight w:hRule="exact" w:val="305"/>
        </w:trPr>
        <w:tc>
          <w:tcPr>
            <w:tcW w:w="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1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41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70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117" w:right="1119"/>
              <w:jc w:val="center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3805"/>
        </w:trPr>
        <w:tc>
          <w:tcPr>
            <w:tcW w:w="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93" w:right="19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171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</w:t>
            </w:r>
          </w:p>
          <w:p w:rsidR="002A38B0" w:rsidRDefault="00DA3405">
            <w:pPr>
              <w:spacing w:before="3" w:line="240" w:lineRule="exact"/>
              <w:ind w:left="102" w:right="10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2"/>
                <w:sz w:val="22"/>
                <w:szCs w:val="22"/>
              </w:rPr>
              <w:t>mk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-16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al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.</w:t>
            </w:r>
            <w:proofErr w:type="gramStart"/>
            <w:r>
              <w:rPr>
                <w:sz w:val="22"/>
                <w:szCs w:val="22"/>
              </w:rPr>
              <w:t>”,</w:t>
            </w:r>
            <w:proofErr w:type="gramEnd"/>
          </w:p>
          <w:p w:rsidR="002A38B0" w:rsidRDefault="00DA3405">
            <w:pPr>
              <w:spacing w:before="5" w:line="240" w:lineRule="exact"/>
              <w:ind w:left="102" w:right="10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31 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5413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36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28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36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28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3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171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</w:t>
            </w:r>
          </w:p>
          <w:p w:rsidR="002A38B0" w:rsidRDefault="00DA3405">
            <w:pPr>
              <w:spacing w:before="3" w:line="240" w:lineRule="exact"/>
              <w:ind w:left="102" w:right="8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2"/>
                <w:sz w:val="22"/>
                <w:szCs w:val="22"/>
              </w:rPr>
              <w:t>mk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-16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al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.</w:t>
            </w:r>
            <w:proofErr w:type="gramStart"/>
            <w:r>
              <w:rPr>
                <w:sz w:val="22"/>
                <w:szCs w:val="22"/>
              </w:rPr>
              <w:t>”,</w:t>
            </w:r>
            <w:proofErr w:type="gramEnd"/>
          </w:p>
          <w:p w:rsidR="002A38B0" w:rsidRDefault="00DA3405">
            <w:pPr>
              <w:spacing w:before="1"/>
              <w:ind w:left="102" w:right="8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31 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5413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”, 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</w:t>
            </w:r>
            <w:r>
              <w:rPr>
                <w:spacing w:val="-2"/>
                <w:sz w:val="22"/>
                <w:szCs w:val="22"/>
              </w:rPr>
              <w:t>6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28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3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</w:t>
            </w:r>
            <w:r>
              <w:rPr>
                <w:spacing w:val="-2"/>
                <w:sz w:val="22"/>
                <w:szCs w:val="22"/>
              </w:rPr>
              <w:t>6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28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93" w:right="19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3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93" w:right="19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3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93" w:right="19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3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8" w:line="220" w:lineRule="exact"/>
        <w:rPr>
          <w:sz w:val="22"/>
          <w:szCs w:val="22"/>
        </w:rPr>
      </w:pPr>
    </w:p>
    <w:p w:rsidR="002A38B0" w:rsidRDefault="00DA3405">
      <w:pPr>
        <w:spacing w:before="24"/>
        <w:ind w:left="938"/>
        <w:rPr>
          <w:sz w:val="26"/>
          <w:szCs w:val="26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>
        <w:rPr>
          <w:b/>
          <w:spacing w:val="-3"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-16"/>
          <w:sz w:val="28"/>
          <w:szCs w:val="28"/>
        </w:rPr>
        <w:t>1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): </w:t>
      </w:r>
      <w:proofErr w:type="gramStart"/>
      <w:r>
        <w:rPr>
          <w:b/>
          <w:sz w:val="26"/>
          <w:szCs w:val="26"/>
        </w:rPr>
        <w:t>c</w:t>
      </w:r>
      <w:r>
        <w:rPr>
          <w:b/>
          <w:spacing w:val="-5"/>
          <w:sz w:val="26"/>
          <w:szCs w:val="26"/>
        </w:rPr>
        <w:t>r</w:t>
      </w:r>
      <w:r>
        <w:rPr>
          <w:b/>
          <w:sz w:val="26"/>
          <w:szCs w:val="26"/>
        </w:rPr>
        <w:t>eatePatient(</w:t>
      </w:r>
      <w:proofErr w:type="gramEnd"/>
      <w:r>
        <w:rPr>
          <w:b/>
          <w:sz w:val="26"/>
          <w:szCs w:val="26"/>
        </w:rPr>
        <w:t>Patient</w:t>
      </w:r>
      <w:r>
        <w:rPr>
          <w:b/>
          <w:spacing w:val="-21"/>
          <w:sz w:val="26"/>
          <w:szCs w:val="26"/>
        </w:rPr>
        <w:t xml:space="preserve"> </w:t>
      </w:r>
      <w:r>
        <w:rPr>
          <w:b/>
          <w:sz w:val="26"/>
          <w:szCs w:val="26"/>
        </w:rPr>
        <w:t>patie</w:t>
      </w:r>
      <w:r>
        <w:rPr>
          <w:b/>
          <w:spacing w:val="2"/>
          <w:sz w:val="26"/>
          <w:szCs w:val="26"/>
        </w:rPr>
        <w:t>n</w:t>
      </w:r>
      <w:r>
        <w:rPr>
          <w:b/>
          <w:sz w:val="26"/>
          <w:szCs w:val="26"/>
        </w:rPr>
        <w:t>t)</w:t>
      </w:r>
      <w:r>
        <w:rPr>
          <w:b/>
          <w:spacing w:val="-9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Boolean</w:t>
      </w:r>
    </w:p>
    <w:p w:rsidR="002A38B0" w:rsidRDefault="00DA3405">
      <w:pPr>
        <w:spacing w:before="53"/>
        <w:ind w:left="1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position w:val="6"/>
          <w:sz w:val="10"/>
          <w:szCs w:val="10"/>
        </w:rPr>
        <w:t>t</w:t>
      </w:r>
      <w:r>
        <w:rPr>
          <w:position w:val="6"/>
          <w:sz w:val="10"/>
          <w:szCs w:val="10"/>
        </w:rPr>
        <w:t>h</w:t>
      </w:r>
      <w:r>
        <w:rPr>
          <w:spacing w:val="18"/>
          <w:position w:val="6"/>
          <w:sz w:val="10"/>
          <w:szCs w:val="10"/>
        </w:rPr>
        <w:t xml:space="preserve"> </w:t>
      </w:r>
      <w:r>
        <w:rPr>
          <w:sz w:val="24"/>
          <w:szCs w:val="24"/>
        </w:rPr>
        <w:t>2016</w:t>
      </w:r>
    </w:p>
    <w:p w:rsidR="002A38B0" w:rsidRDefault="00DA3405">
      <w:pPr>
        <w:ind w:left="1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552"/>
        <w:gridCol w:w="2552"/>
        <w:gridCol w:w="2564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0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2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17" w:right="819"/>
              <w:jc w:val="center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60"/>
              <w:rPr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11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5" w:line="260" w:lineRule="exact"/>
        <w:rPr>
          <w:sz w:val="26"/>
          <w:szCs w:val="26"/>
        </w:rPr>
      </w:pPr>
    </w:p>
    <w:tbl>
      <w:tblPr>
        <w:tblW w:w="0" w:type="auto"/>
        <w:tblInd w:w="6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12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40" w:right="840" w:bottom="280" w:left="860" w:header="720" w:footer="720" w:gutter="0"/>
          <w:cols w:space="720"/>
        </w:sectPr>
      </w:pPr>
    </w:p>
    <w:p w:rsidR="002A38B0" w:rsidRDefault="00DA3405">
      <w:pPr>
        <w:spacing w:before="59"/>
        <w:ind w:left="358"/>
        <w:rPr>
          <w:sz w:val="26"/>
          <w:szCs w:val="26"/>
        </w:rPr>
      </w:pPr>
      <w:r>
        <w:rPr>
          <w:b/>
          <w:spacing w:val="1"/>
          <w:sz w:val="28"/>
          <w:szCs w:val="28"/>
        </w:rPr>
        <w:lastRenderedPageBreak/>
        <w:t>2</w:t>
      </w:r>
      <w:r>
        <w:rPr>
          <w:b/>
          <w:sz w:val="28"/>
          <w:szCs w:val="28"/>
        </w:rPr>
        <w:t>.3</w:t>
      </w:r>
      <w:r>
        <w:rPr>
          <w:b/>
          <w:spacing w:val="-3"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12</w:t>
      </w:r>
      <w:r>
        <w:rPr>
          <w:b/>
          <w:spacing w:val="-2"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proofErr w:type="gramStart"/>
      <w:r>
        <w:rPr>
          <w:b/>
          <w:sz w:val="26"/>
          <w:szCs w:val="26"/>
        </w:rPr>
        <w:t>updatePa</w:t>
      </w:r>
      <w:r>
        <w:rPr>
          <w:b/>
          <w:spacing w:val="2"/>
          <w:sz w:val="26"/>
          <w:szCs w:val="26"/>
        </w:rPr>
        <w:t>t</w:t>
      </w:r>
      <w:r>
        <w:rPr>
          <w:b/>
          <w:sz w:val="26"/>
          <w:szCs w:val="26"/>
        </w:rPr>
        <w:t>ient(</w:t>
      </w:r>
      <w:proofErr w:type="gramEnd"/>
      <w:r>
        <w:rPr>
          <w:b/>
          <w:sz w:val="26"/>
          <w:szCs w:val="26"/>
        </w:rPr>
        <w:t>Patie</w:t>
      </w:r>
      <w:r>
        <w:rPr>
          <w:b/>
          <w:spacing w:val="2"/>
          <w:sz w:val="26"/>
          <w:szCs w:val="26"/>
        </w:rPr>
        <w:t>n</w:t>
      </w:r>
      <w:r>
        <w:rPr>
          <w:b/>
          <w:sz w:val="26"/>
          <w:szCs w:val="26"/>
        </w:rPr>
        <w:t>t</w:t>
      </w:r>
      <w:r>
        <w:rPr>
          <w:b/>
          <w:spacing w:val="-24"/>
          <w:sz w:val="26"/>
          <w:szCs w:val="26"/>
        </w:rPr>
        <w:t xml:space="preserve"> </w:t>
      </w:r>
      <w:r>
        <w:rPr>
          <w:b/>
          <w:sz w:val="26"/>
          <w:szCs w:val="26"/>
        </w:rPr>
        <w:t>pati</w:t>
      </w:r>
      <w:r>
        <w:rPr>
          <w:b/>
          <w:spacing w:val="2"/>
          <w:sz w:val="26"/>
          <w:szCs w:val="26"/>
        </w:rPr>
        <w:t>e</w:t>
      </w:r>
      <w:r>
        <w:rPr>
          <w:b/>
          <w:sz w:val="26"/>
          <w:szCs w:val="26"/>
        </w:rPr>
        <w:t>nt)</w:t>
      </w:r>
      <w:r>
        <w:rPr>
          <w:b/>
          <w:spacing w:val="-9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Boolean</w:t>
      </w:r>
    </w:p>
    <w:p w:rsidR="002A38B0" w:rsidRDefault="00DA3405">
      <w:pPr>
        <w:spacing w:before="54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position w:val="6"/>
          <w:sz w:val="10"/>
          <w:szCs w:val="10"/>
        </w:rPr>
        <w:t>t</w:t>
      </w:r>
      <w:r>
        <w:rPr>
          <w:position w:val="6"/>
          <w:sz w:val="10"/>
          <w:szCs w:val="10"/>
        </w:rPr>
        <w:t>h</w:t>
      </w:r>
      <w:r>
        <w:rPr>
          <w:spacing w:val="18"/>
          <w:position w:val="6"/>
          <w:sz w:val="10"/>
          <w:szCs w:val="10"/>
        </w:rPr>
        <w:t xml:space="preserve"> </w:t>
      </w:r>
      <w:r>
        <w:rPr>
          <w:sz w:val="24"/>
          <w:szCs w:val="24"/>
        </w:rPr>
        <w:t>2016</w:t>
      </w:r>
    </w:p>
    <w:p w:rsidR="002A38B0" w:rsidRDefault="00DA3405">
      <w:pPr>
        <w:spacing w:line="260" w:lineRule="exact"/>
        <w:ind w:left="77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552"/>
        <w:gridCol w:w="2552"/>
        <w:gridCol w:w="2564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0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2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17" w:right="819"/>
              <w:jc w:val="center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60"/>
              <w:rPr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11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9" w:line="260" w:lineRule="exact"/>
        <w:rPr>
          <w:sz w:val="26"/>
          <w:szCs w:val="26"/>
        </w:rPr>
      </w:pPr>
    </w:p>
    <w:p w:rsidR="002A38B0" w:rsidRDefault="00DA3405">
      <w:pPr>
        <w:spacing w:before="24"/>
        <w:ind w:left="358"/>
        <w:rPr>
          <w:sz w:val="26"/>
          <w:szCs w:val="26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>
        <w:rPr>
          <w:b/>
          <w:spacing w:val="-3"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13</w:t>
      </w:r>
      <w:r>
        <w:rPr>
          <w:b/>
          <w:spacing w:val="-2"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proofErr w:type="gramStart"/>
      <w:r>
        <w:rPr>
          <w:b/>
          <w:sz w:val="26"/>
          <w:szCs w:val="26"/>
        </w:rPr>
        <w:t>deletePat</w:t>
      </w:r>
      <w:r>
        <w:rPr>
          <w:b/>
          <w:spacing w:val="2"/>
          <w:sz w:val="26"/>
          <w:szCs w:val="26"/>
        </w:rPr>
        <w:t>i</w:t>
      </w:r>
      <w:r>
        <w:rPr>
          <w:b/>
          <w:sz w:val="26"/>
          <w:szCs w:val="26"/>
        </w:rPr>
        <w:t>ent(</w:t>
      </w:r>
      <w:proofErr w:type="gramEnd"/>
      <w:r>
        <w:rPr>
          <w:b/>
          <w:sz w:val="26"/>
          <w:szCs w:val="26"/>
        </w:rPr>
        <w:t>Int</w:t>
      </w:r>
      <w:r>
        <w:rPr>
          <w:b/>
          <w:spacing w:val="-19"/>
          <w:sz w:val="26"/>
          <w:szCs w:val="26"/>
        </w:rPr>
        <w:t xml:space="preserve"> </w:t>
      </w:r>
      <w:r>
        <w:rPr>
          <w:b/>
          <w:sz w:val="26"/>
          <w:szCs w:val="26"/>
        </w:rPr>
        <w:t>p</w:t>
      </w:r>
      <w:r>
        <w:rPr>
          <w:b/>
          <w:spacing w:val="2"/>
          <w:sz w:val="26"/>
          <w:szCs w:val="26"/>
        </w:rPr>
        <w:t>e</w:t>
      </w:r>
      <w:r>
        <w:rPr>
          <w:b/>
          <w:sz w:val="26"/>
          <w:szCs w:val="26"/>
        </w:rPr>
        <w:t>rsona</w:t>
      </w:r>
      <w:r>
        <w:rPr>
          <w:b/>
          <w:spacing w:val="2"/>
          <w:sz w:val="26"/>
          <w:szCs w:val="26"/>
        </w:rPr>
        <w:t>l</w:t>
      </w:r>
      <w:r>
        <w:rPr>
          <w:b/>
          <w:sz w:val="26"/>
          <w:szCs w:val="26"/>
        </w:rPr>
        <w:t>_id)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Bo</w:t>
      </w:r>
      <w:r>
        <w:rPr>
          <w:b/>
          <w:spacing w:val="2"/>
          <w:sz w:val="26"/>
          <w:szCs w:val="26"/>
        </w:rPr>
        <w:t>o</w:t>
      </w:r>
      <w:r>
        <w:rPr>
          <w:b/>
          <w:sz w:val="26"/>
          <w:szCs w:val="26"/>
        </w:rPr>
        <w:t>lean</w:t>
      </w:r>
    </w:p>
    <w:p w:rsidR="002A38B0" w:rsidRDefault="00DA3405">
      <w:pPr>
        <w:spacing w:before="53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position w:val="6"/>
          <w:sz w:val="10"/>
          <w:szCs w:val="10"/>
        </w:rPr>
        <w:t>t</w:t>
      </w:r>
      <w:r>
        <w:rPr>
          <w:position w:val="6"/>
          <w:sz w:val="10"/>
          <w:szCs w:val="10"/>
        </w:rPr>
        <w:t>h</w:t>
      </w:r>
      <w:r>
        <w:rPr>
          <w:spacing w:val="18"/>
          <w:position w:val="6"/>
          <w:sz w:val="10"/>
          <w:szCs w:val="10"/>
        </w:rPr>
        <w:t xml:space="preserve"> </w:t>
      </w:r>
      <w:r>
        <w:rPr>
          <w:sz w:val="24"/>
          <w:szCs w:val="24"/>
        </w:rPr>
        <w:t>2016</w:t>
      </w:r>
    </w:p>
    <w:p w:rsidR="002A38B0" w:rsidRDefault="00DA3405">
      <w:pPr>
        <w:spacing w:line="260" w:lineRule="exact"/>
        <w:ind w:left="77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835"/>
        <w:gridCol w:w="2835"/>
        <w:gridCol w:w="1997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49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7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10" w:line="260" w:lineRule="exact"/>
        <w:rPr>
          <w:sz w:val="26"/>
          <w:szCs w:val="26"/>
        </w:rPr>
      </w:pPr>
    </w:p>
    <w:p w:rsidR="002A38B0" w:rsidRDefault="00DA3405">
      <w:pPr>
        <w:spacing w:before="26"/>
        <w:ind w:left="358"/>
        <w:rPr>
          <w:sz w:val="26"/>
          <w:szCs w:val="26"/>
        </w:rPr>
      </w:pPr>
      <w:r>
        <w:rPr>
          <w:b/>
          <w:sz w:val="26"/>
          <w:szCs w:val="26"/>
        </w:rPr>
        <w:t>2.3.6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z w:val="26"/>
          <w:szCs w:val="26"/>
        </w:rPr>
        <w:t>Unit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pacing w:val="-24"/>
          <w:sz w:val="26"/>
          <w:szCs w:val="26"/>
        </w:rPr>
        <w:t>T</w:t>
      </w:r>
      <w:r>
        <w:rPr>
          <w:b/>
          <w:sz w:val="26"/>
          <w:szCs w:val="26"/>
        </w:rPr>
        <w:t>est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Case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(</w:t>
      </w:r>
      <w:r>
        <w:rPr>
          <w:b/>
          <w:sz w:val="26"/>
          <w:szCs w:val="26"/>
        </w:rPr>
        <w:t>UT</w:t>
      </w:r>
      <w:r>
        <w:rPr>
          <w:b/>
          <w:spacing w:val="2"/>
          <w:sz w:val="26"/>
          <w:szCs w:val="26"/>
        </w:rPr>
        <w:t>C</w:t>
      </w:r>
      <w:r>
        <w:rPr>
          <w:b/>
          <w:sz w:val="26"/>
          <w:szCs w:val="26"/>
        </w:rPr>
        <w:t>-14):</w:t>
      </w:r>
      <w:r>
        <w:rPr>
          <w:b/>
          <w:spacing w:val="-10"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sea</w:t>
      </w:r>
      <w:r>
        <w:rPr>
          <w:b/>
          <w:spacing w:val="-5"/>
          <w:sz w:val="26"/>
          <w:szCs w:val="26"/>
        </w:rPr>
        <w:t>r</w:t>
      </w:r>
      <w:r>
        <w:rPr>
          <w:b/>
          <w:sz w:val="26"/>
          <w:szCs w:val="26"/>
        </w:rPr>
        <w:t>ch</w:t>
      </w:r>
      <w:r>
        <w:rPr>
          <w:b/>
          <w:spacing w:val="2"/>
          <w:sz w:val="26"/>
          <w:szCs w:val="26"/>
        </w:rPr>
        <w:t>P</w:t>
      </w:r>
      <w:r>
        <w:rPr>
          <w:b/>
          <w:sz w:val="26"/>
          <w:szCs w:val="26"/>
        </w:rPr>
        <w:t>ati</w:t>
      </w:r>
      <w:r>
        <w:rPr>
          <w:b/>
          <w:spacing w:val="2"/>
          <w:sz w:val="26"/>
          <w:szCs w:val="26"/>
        </w:rPr>
        <w:t>e</w:t>
      </w:r>
      <w:r>
        <w:rPr>
          <w:b/>
          <w:sz w:val="26"/>
          <w:szCs w:val="26"/>
        </w:rPr>
        <w:t>nt(</w:t>
      </w:r>
      <w:proofErr w:type="gramEnd"/>
      <w:r>
        <w:rPr>
          <w:b/>
          <w:spacing w:val="-12"/>
          <w:sz w:val="26"/>
          <w:szCs w:val="26"/>
        </w:rPr>
        <w:t>S</w:t>
      </w:r>
      <w:r>
        <w:rPr>
          <w:b/>
          <w:sz w:val="26"/>
          <w:szCs w:val="26"/>
        </w:rPr>
        <w:t>tring</w:t>
      </w:r>
      <w:r>
        <w:rPr>
          <w:b/>
          <w:spacing w:val="-21"/>
          <w:sz w:val="26"/>
          <w:szCs w:val="26"/>
        </w:rPr>
        <w:t xml:space="preserve"> </w:t>
      </w:r>
      <w:r>
        <w:rPr>
          <w:b/>
          <w:sz w:val="26"/>
          <w:szCs w:val="26"/>
        </w:rPr>
        <w:t>patient</w:t>
      </w:r>
      <w:r>
        <w:rPr>
          <w:b/>
          <w:spacing w:val="2"/>
          <w:sz w:val="26"/>
          <w:szCs w:val="26"/>
        </w:rPr>
        <w:t>s</w:t>
      </w:r>
      <w:r>
        <w:rPr>
          <w:b/>
          <w:sz w:val="26"/>
          <w:szCs w:val="26"/>
        </w:rPr>
        <w:t>)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r>
        <w:rPr>
          <w:b/>
          <w:spacing w:val="-15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A</w:t>
      </w:r>
      <w:r>
        <w:rPr>
          <w:b/>
          <w:sz w:val="26"/>
          <w:szCs w:val="26"/>
        </w:rPr>
        <w:t>rra</w:t>
      </w:r>
      <w:r>
        <w:rPr>
          <w:b/>
          <w:spacing w:val="2"/>
          <w:sz w:val="26"/>
          <w:szCs w:val="26"/>
        </w:rPr>
        <w:t>y</w:t>
      </w:r>
      <w:r>
        <w:rPr>
          <w:b/>
          <w:sz w:val="26"/>
          <w:szCs w:val="26"/>
        </w:rPr>
        <w:t>List</w:t>
      </w:r>
    </w:p>
    <w:p w:rsidR="002A38B0" w:rsidRDefault="00DA3405">
      <w:pPr>
        <w:spacing w:before="51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position w:val="6"/>
          <w:sz w:val="10"/>
          <w:szCs w:val="10"/>
        </w:rPr>
        <w:t>t</w:t>
      </w:r>
      <w:r>
        <w:rPr>
          <w:position w:val="6"/>
          <w:sz w:val="10"/>
          <w:szCs w:val="10"/>
        </w:rPr>
        <w:t>h</w:t>
      </w:r>
      <w:r>
        <w:rPr>
          <w:spacing w:val="18"/>
          <w:position w:val="6"/>
          <w:sz w:val="10"/>
          <w:szCs w:val="10"/>
        </w:rPr>
        <w:t xml:space="preserve"> </w:t>
      </w:r>
      <w:r>
        <w:rPr>
          <w:sz w:val="24"/>
          <w:szCs w:val="24"/>
        </w:rPr>
        <w:t>2016</w:t>
      </w:r>
    </w:p>
    <w:p w:rsidR="002A38B0" w:rsidRDefault="00DA3405">
      <w:pPr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2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3387"/>
        <w:gridCol w:w="3404"/>
        <w:gridCol w:w="1131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25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5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36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4059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6" w:right="17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166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10048</w:t>
            </w:r>
            <w:r>
              <w:rPr>
                <w:spacing w:val="-2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7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</w:t>
            </w:r>
          </w:p>
          <w:p w:rsidR="002A38B0" w:rsidRDefault="00DA3405">
            <w:pPr>
              <w:spacing w:before="5" w:line="240" w:lineRule="exact"/>
              <w:ind w:left="102" w:right="124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x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opha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1"/>
              <w:ind w:left="102" w:right="13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32 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5870</w:t>
            </w:r>
            <w:r>
              <w:rPr>
                <w:spacing w:val="-2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1" w:line="240" w:lineRule="exact"/>
              <w:ind w:left="102" w:righ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3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08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01 03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8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01 03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166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10048</w:t>
            </w:r>
            <w:r>
              <w:rPr>
                <w:spacing w:val="-2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7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</w:t>
            </w:r>
          </w:p>
          <w:p w:rsidR="002A38B0" w:rsidRDefault="00DA3405">
            <w:pPr>
              <w:spacing w:before="5" w:line="240" w:lineRule="exact"/>
              <w:ind w:left="102" w:right="1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x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opha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1"/>
              <w:ind w:left="102" w:right="13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32 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5870</w:t>
            </w:r>
            <w:r>
              <w:rPr>
                <w:spacing w:val="-2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1" w:line="240" w:lineRule="exact"/>
              <w:ind w:left="102" w:right="3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08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01 03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8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01 03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8" w:line="260" w:lineRule="exact"/>
        <w:rPr>
          <w:sz w:val="26"/>
          <w:szCs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13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60" w:right="1440" w:bottom="280" w:left="1440" w:header="720" w:footer="720" w:gutter="0"/>
          <w:cols w:space="720"/>
        </w:sectPr>
      </w:pPr>
    </w:p>
    <w:p w:rsidR="002A38B0" w:rsidRDefault="002A38B0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2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3387"/>
        <w:gridCol w:w="3404"/>
        <w:gridCol w:w="1131"/>
      </w:tblGrid>
      <w:tr w:rsidR="002A38B0">
        <w:trPr>
          <w:trHeight w:hRule="exact" w:val="355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6" w:right="17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171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</w:t>
            </w:r>
          </w:p>
          <w:p w:rsidR="002A38B0" w:rsidRDefault="00DA3405">
            <w:pPr>
              <w:spacing w:before="1" w:line="240" w:lineRule="exact"/>
              <w:ind w:left="102" w:right="117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2"/>
                <w:sz w:val="22"/>
                <w:szCs w:val="22"/>
              </w:rPr>
              <w:t>mk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-16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al</w:t>
            </w:r>
          </w:p>
          <w:p w:rsidR="002A38B0" w:rsidRDefault="00DA3405">
            <w:pPr>
              <w:spacing w:before="1"/>
              <w:ind w:left="102" w:right="12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.”, 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31 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5413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1" w:line="240" w:lineRule="exact"/>
              <w:ind w:left="102" w:right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3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36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28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36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28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171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</w:t>
            </w:r>
          </w:p>
          <w:p w:rsidR="002A38B0" w:rsidRDefault="00DA3405">
            <w:pPr>
              <w:spacing w:before="1" w:line="240" w:lineRule="exact"/>
              <w:ind w:left="102" w:right="11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2"/>
                <w:sz w:val="22"/>
                <w:szCs w:val="22"/>
              </w:rPr>
              <w:t>mk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-16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al</w:t>
            </w:r>
          </w:p>
          <w:p w:rsidR="002A38B0" w:rsidRDefault="00DA3405">
            <w:pPr>
              <w:spacing w:before="1"/>
              <w:ind w:left="102" w:right="12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.”, 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31 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5413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1" w:line="240" w:lineRule="exact"/>
              <w:ind w:left="102" w:right="29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36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28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36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28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3298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6" w:right="17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176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pacing w:val="1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047</w:t>
            </w:r>
          </w:p>
          <w:p w:rsidR="002A38B0" w:rsidRDefault="00DA3405">
            <w:pPr>
              <w:spacing w:before="1" w:line="240" w:lineRule="exact"/>
              <w:ind w:left="102" w:right="14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dee”,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na”,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5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90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2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32</w:t>
            </w:r>
          </w:p>
          <w:p w:rsidR="002A38B0" w:rsidRDefault="00DA3405">
            <w:pPr>
              <w:spacing w:before="5" w:line="240" w:lineRule="exact"/>
              <w:ind w:left="102" w:right="13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dan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6704</w:t>
            </w:r>
            <w:r>
              <w:rPr>
                <w:spacing w:val="-2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3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30 23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55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17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30 23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59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23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176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pacing w:val="1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047</w:t>
            </w:r>
          </w:p>
          <w:p w:rsidR="002A38B0" w:rsidRDefault="00DA3405">
            <w:pPr>
              <w:spacing w:before="1" w:line="240" w:lineRule="exact"/>
              <w:ind w:left="102" w:right="14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dee”,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na”,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5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90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32</w:t>
            </w:r>
          </w:p>
          <w:p w:rsidR="002A38B0" w:rsidRDefault="00DA3405">
            <w:pPr>
              <w:spacing w:before="5" w:line="240" w:lineRule="exact"/>
              <w:ind w:left="102" w:right="13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dan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6704</w:t>
            </w:r>
            <w:r>
              <w:rPr>
                <w:spacing w:val="-2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29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30 23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55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17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30 23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59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23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5579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6" w:right="17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171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</w:t>
            </w:r>
          </w:p>
          <w:p w:rsidR="002A38B0" w:rsidRDefault="00DA3405">
            <w:pPr>
              <w:spacing w:before="1"/>
              <w:ind w:left="102" w:right="77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2"/>
                <w:sz w:val="22"/>
                <w:szCs w:val="22"/>
              </w:rPr>
              <w:t>mk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-16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”, 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al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.</w:t>
            </w:r>
            <w:proofErr w:type="gramStart"/>
            <w:r>
              <w:rPr>
                <w:sz w:val="22"/>
                <w:szCs w:val="22"/>
              </w:rPr>
              <w:t>”,</w:t>
            </w:r>
            <w:proofErr w:type="gramEnd"/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31</w:t>
            </w:r>
          </w:p>
          <w:p w:rsidR="002A38B0" w:rsidRDefault="00DA3405">
            <w:pPr>
              <w:spacing w:before="5" w:line="240" w:lineRule="exact"/>
              <w:ind w:left="102" w:right="12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5413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3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36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28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36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28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176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pacing w:val="1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047</w:t>
            </w:r>
          </w:p>
          <w:p w:rsidR="002A38B0" w:rsidRDefault="00DA3405">
            <w:pPr>
              <w:spacing w:before="5" w:line="240" w:lineRule="exact"/>
              <w:ind w:left="102" w:right="14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dee”,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na”,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5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90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2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1"/>
              <w:ind w:left="102" w:right="13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32 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dan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6704</w:t>
            </w:r>
            <w:r>
              <w:rPr>
                <w:spacing w:val="-2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3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30 23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55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17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171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</w:t>
            </w:r>
          </w:p>
          <w:p w:rsidR="002A38B0" w:rsidRDefault="00DA3405">
            <w:pPr>
              <w:spacing w:before="1"/>
              <w:ind w:left="102" w:right="7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2"/>
                <w:sz w:val="22"/>
                <w:szCs w:val="22"/>
              </w:rPr>
              <w:t>mk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-16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”, 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al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.</w:t>
            </w:r>
            <w:proofErr w:type="gramStart"/>
            <w:r>
              <w:rPr>
                <w:sz w:val="22"/>
                <w:szCs w:val="22"/>
              </w:rPr>
              <w:t>”,</w:t>
            </w:r>
            <w:proofErr w:type="gramEnd"/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31</w:t>
            </w:r>
          </w:p>
          <w:p w:rsidR="002A38B0" w:rsidRDefault="00DA3405">
            <w:pPr>
              <w:spacing w:before="5" w:line="240" w:lineRule="exact"/>
              <w:ind w:left="102" w:right="12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5413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29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36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28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36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28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176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pacing w:val="1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047</w:t>
            </w:r>
          </w:p>
          <w:p w:rsidR="002A38B0" w:rsidRDefault="00DA3405">
            <w:pPr>
              <w:spacing w:before="5" w:line="240" w:lineRule="exact"/>
              <w:ind w:left="102" w:right="14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dee”,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na”,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5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90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1"/>
              <w:ind w:left="102" w:right="13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32 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dan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6704</w:t>
            </w:r>
            <w:r>
              <w:rPr>
                <w:spacing w:val="-2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30 23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55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17</w:t>
            </w:r>
          </w:p>
        </w:tc>
        <w:tc>
          <w:tcPr>
            <w:tcW w:w="1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14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20" w:right="1440" w:bottom="280" w:left="1440" w:header="720" w:footer="720" w:gutter="0"/>
          <w:cols w:space="720"/>
        </w:sectPr>
      </w:pPr>
    </w:p>
    <w:p w:rsidR="002A38B0" w:rsidRDefault="002A38B0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2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3387"/>
        <w:gridCol w:w="3404"/>
        <w:gridCol w:w="1131"/>
      </w:tblGrid>
      <w:tr w:rsidR="002A38B0">
        <w:trPr>
          <w:trHeight w:hRule="exact" w:val="355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2A38B0"/>
        </w:tc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30 23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59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23</w:t>
            </w:r>
          </w:p>
          <w:p w:rsidR="002A38B0" w:rsidRDefault="00DA3405">
            <w:pPr>
              <w:spacing w:before="5" w:line="240" w:lineRule="exact"/>
              <w:ind w:left="102" w:right="25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 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166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10048</w:t>
            </w:r>
            <w:r>
              <w:rPr>
                <w:spacing w:val="-2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7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</w:t>
            </w:r>
          </w:p>
          <w:p w:rsidR="002A38B0" w:rsidRDefault="00DA3405">
            <w:pPr>
              <w:spacing w:before="5" w:line="240" w:lineRule="exact"/>
              <w:ind w:left="102" w:right="124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x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opha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32</w:t>
            </w:r>
          </w:p>
          <w:p w:rsidR="002A38B0" w:rsidRDefault="00DA3405">
            <w:pPr>
              <w:spacing w:before="1" w:line="240" w:lineRule="exact"/>
              <w:ind w:left="102" w:right="13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5870</w:t>
            </w:r>
            <w:r>
              <w:rPr>
                <w:spacing w:val="-2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3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08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01 03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8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01 03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30 23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59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23</w:t>
            </w:r>
          </w:p>
          <w:p w:rsidR="002A38B0" w:rsidRDefault="00DA3405">
            <w:pPr>
              <w:spacing w:before="5" w:line="240" w:lineRule="exact"/>
              <w:ind w:left="102" w:right="25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 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166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10048</w:t>
            </w:r>
            <w:r>
              <w:rPr>
                <w:spacing w:val="-2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7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</w:t>
            </w:r>
          </w:p>
          <w:p w:rsidR="002A38B0" w:rsidRDefault="00DA3405">
            <w:pPr>
              <w:spacing w:before="5" w:line="240" w:lineRule="exact"/>
              <w:ind w:left="102" w:right="1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x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opha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32</w:t>
            </w:r>
          </w:p>
          <w:p w:rsidR="002A38B0" w:rsidRDefault="00DA3405">
            <w:pPr>
              <w:spacing w:before="1" w:line="240" w:lineRule="exact"/>
              <w:ind w:left="102" w:right="13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”, 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5870</w:t>
            </w:r>
            <w:r>
              <w:rPr>
                <w:spacing w:val="-2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08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01 03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8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01 03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39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2A38B0"/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6" w:right="17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1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15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20" w:right="1440" w:bottom="280" w:left="1440" w:header="720" w:footer="720" w:gutter="0"/>
          <w:cols w:space="720"/>
        </w:sectPr>
      </w:pPr>
    </w:p>
    <w:p w:rsidR="002A38B0" w:rsidRDefault="00DA3405">
      <w:pPr>
        <w:spacing w:before="60"/>
        <w:ind w:left="778"/>
        <w:rPr>
          <w:sz w:val="32"/>
          <w:szCs w:val="32"/>
        </w:rPr>
      </w:pPr>
      <w:r>
        <w:rPr>
          <w:b/>
          <w:spacing w:val="1"/>
          <w:sz w:val="32"/>
          <w:szCs w:val="32"/>
        </w:rPr>
        <w:lastRenderedPageBreak/>
        <w:t>2</w:t>
      </w:r>
      <w:r>
        <w:rPr>
          <w:b/>
          <w:sz w:val="32"/>
          <w:szCs w:val="32"/>
        </w:rPr>
        <w:t>.4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z w:val="32"/>
          <w:szCs w:val="32"/>
        </w:rPr>
        <w:t>Cl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ss</w:t>
      </w:r>
      <w:r>
        <w:rPr>
          <w:b/>
          <w:spacing w:val="-24"/>
          <w:sz w:val="32"/>
          <w:szCs w:val="32"/>
        </w:rPr>
        <w:t xml:space="preserve"> </w:t>
      </w:r>
      <w:r>
        <w:rPr>
          <w:b/>
          <w:sz w:val="32"/>
          <w:szCs w:val="32"/>
        </w:rPr>
        <w:t>Aller</w:t>
      </w:r>
      <w:r>
        <w:rPr>
          <w:b/>
          <w:spacing w:val="1"/>
          <w:sz w:val="32"/>
          <w:szCs w:val="32"/>
        </w:rPr>
        <w:t>gy</w:t>
      </w:r>
      <w:r>
        <w:rPr>
          <w:b/>
          <w:sz w:val="32"/>
          <w:szCs w:val="32"/>
        </w:rPr>
        <w:t>C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nt</w:t>
      </w:r>
      <w:r>
        <w:rPr>
          <w:b/>
          <w:spacing w:val="-5"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ller</w:t>
      </w:r>
    </w:p>
    <w:p w:rsidR="002A38B0" w:rsidRDefault="002A38B0">
      <w:pPr>
        <w:spacing w:before="19" w:line="220" w:lineRule="exact"/>
        <w:rPr>
          <w:sz w:val="22"/>
          <w:szCs w:val="22"/>
        </w:rPr>
      </w:pPr>
    </w:p>
    <w:p w:rsidR="002A38B0" w:rsidRDefault="00DA3405">
      <w:pPr>
        <w:ind w:left="778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4</w:t>
      </w:r>
      <w:r>
        <w:rPr>
          <w:b/>
          <w:spacing w:val="-3"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U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15</w:t>
      </w:r>
      <w:r>
        <w:rPr>
          <w:b/>
          <w:spacing w:val="-2"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proofErr w:type="gramStart"/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et</w:t>
      </w:r>
      <w:r>
        <w:rPr>
          <w:b/>
          <w:spacing w:val="-3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er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y</w:t>
      </w: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2"/>
          <w:sz w:val="28"/>
          <w:szCs w:val="28"/>
        </w:rPr>
        <w:t>t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 :</w:t>
      </w:r>
      <w:r>
        <w:rPr>
          <w:b/>
          <w:spacing w:val="-1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ay</w:t>
      </w:r>
      <w:r>
        <w:rPr>
          <w:b/>
          <w:spacing w:val="-3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</w:p>
    <w:p w:rsidR="002A38B0" w:rsidRDefault="00DA3405">
      <w:pPr>
        <w:spacing w:before="53"/>
        <w:ind w:left="119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119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"/>
        <w:gridCol w:w="4112"/>
        <w:gridCol w:w="3829"/>
        <w:gridCol w:w="1147"/>
      </w:tblGrid>
      <w:tr w:rsidR="002A38B0">
        <w:trPr>
          <w:trHeight w:hRule="exact" w:val="307"/>
        </w:trPr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ind w:left="128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ind w:left="1269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ind w:left="145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8358"/>
        </w:trPr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7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8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175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</w:t>
            </w:r>
          </w:p>
          <w:p w:rsidR="002A38B0" w:rsidRDefault="00DA3405">
            <w:pPr>
              <w:spacing w:before="1" w:line="240" w:lineRule="exact"/>
              <w:ind w:left="102" w:right="19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don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tri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oxa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le</w:t>
            </w:r>
            <w:r>
              <w:rPr>
                <w:sz w:val="22"/>
                <w:szCs w:val="22"/>
              </w:rPr>
              <w:t>, 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2" w:line="240" w:lineRule="exact"/>
              <w:ind w:left="102" w:right="10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15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42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10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160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10048</w:t>
            </w:r>
            <w:r>
              <w:rPr>
                <w:spacing w:val="-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726</w:t>
            </w:r>
          </w:p>
          <w:p w:rsidR="002A38B0" w:rsidRDefault="00DA3405">
            <w:pPr>
              <w:spacing w:before="1"/>
              <w:ind w:left="102" w:right="14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anpa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-1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”,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1" w:line="240" w:lineRule="exact"/>
              <w:ind w:left="102" w:right="10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43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43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7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177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047</w:t>
            </w:r>
          </w:p>
          <w:p w:rsidR="002A38B0" w:rsidRDefault="00DA3405">
            <w:pPr>
              <w:spacing w:before="1"/>
              <w:ind w:left="102" w:right="1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a”,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1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31</w:t>
            </w:r>
          </w:p>
          <w:p w:rsidR="002A38B0" w:rsidRDefault="00DA3405">
            <w:pPr>
              <w:spacing w:before="5" w:line="240" w:lineRule="exact"/>
              <w:ind w:left="102" w:right="10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8</w:t>
            </w:r>
          </w:p>
          <w:p w:rsidR="002A38B0" w:rsidRDefault="00DA3405">
            <w:pPr>
              <w:spacing w:before="3" w:line="240" w:lineRule="exact"/>
              <w:ind w:left="102" w:right="9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175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 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“Ph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1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don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tri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oxa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le</w:t>
            </w:r>
            <w:r>
              <w:rPr>
                <w:sz w:val="22"/>
                <w:szCs w:val="22"/>
              </w:rPr>
              <w:t>, 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2" w:line="240" w:lineRule="exact"/>
              <w:ind w:left="102" w:righ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15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42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10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160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10048</w:t>
            </w:r>
            <w:r>
              <w:rPr>
                <w:spacing w:val="-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726</w:t>
            </w:r>
          </w:p>
          <w:p w:rsidR="002A38B0" w:rsidRDefault="00DA3405">
            <w:pPr>
              <w:spacing w:before="1"/>
              <w:ind w:left="102" w:right="11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anpa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-1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”,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1" w:line="240" w:lineRule="exact"/>
              <w:ind w:left="102" w:righ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43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43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7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177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047</w:t>
            </w:r>
          </w:p>
          <w:p w:rsidR="002A38B0" w:rsidRDefault="00DA3405">
            <w:pPr>
              <w:spacing w:before="1"/>
              <w:ind w:left="102" w:right="8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a”,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1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31</w:t>
            </w:r>
          </w:p>
          <w:p w:rsidR="002A38B0" w:rsidRDefault="00DA3405">
            <w:pPr>
              <w:spacing w:before="5" w:line="240" w:lineRule="exact"/>
              <w:ind w:left="102" w:right="7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3" w:line="100" w:lineRule="exact"/>
        <w:rPr>
          <w:sz w:val="10"/>
          <w:szCs w:val="10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tbl>
      <w:tblPr>
        <w:tblW w:w="0" w:type="auto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16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60" w:right="1020" w:bottom="280" w:left="1020" w:header="720" w:footer="720" w:gutter="0"/>
          <w:cols w:space="720"/>
        </w:sectPr>
      </w:pPr>
    </w:p>
    <w:p w:rsidR="002A38B0" w:rsidRDefault="00DA3405">
      <w:pPr>
        <w:spacing w:before="78"/>
        <w:ind w:left="358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2.4.2 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st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16):</w:t>
      </w:r>
      <w:r>
        <w:rPr>
          <w:b/>
          <w:spacing w:val="-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vie</w:t>
      </w:r>
      <w:r>
        <w:rPr>
          <w:b/>
          <w:spacing w:val="1"/>
          <w:sz w:val="24"/>
          <w:szCs w:val="24"/>
        </w:rPr>
        <w:t>w</w:t>
      </w:r>
      <w:r>
        <w:rPr>
          <w:b/>
          <w:sz w:val="24"/>
          <w:szCs w:val="24"/>
        </w:rPr>
        <w:t>Alle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gy(</w:t>
      </w:r>
      <w:proofErr w:type="gramEnd"/>
      <w:r>
        <w:rPr>
          <w:b/>
          <w:sz w:val="24"/>
          <w:szCs w:val="24"/>
        </w:rPr>
        <w:t>I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t all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gy_i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 :</w:t>
      </w:r>
      <w:r>
        <w:rPr>
          <w:b/>
          <w:spacing w:val="-1"/>
          <w:sz w:val="24"/>
          <w:szCs w:val="24"/>
        </w:rPr>
        <w:t xml:space="preserve"> M</w:t>
      </w:r>
      <w:r>
        <w:rPr>
          <w:b/>
          <w:sz w:val="24"/>
          <w:szCs w:val="24"/>
        </w:rPr>
        <w:t>ixed</w:t>
      </w:r>
    </w:p>
    <w:p w:rsidR="002A38B0" w:rsidRDefault="00DA3405">
      <w:pPr>
        <w:spacing w:before="55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77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3260"/>
        <w:gridCol w:w="3260"/>
        <w:gridCol w:w="1148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63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86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539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7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177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047</w:t>
            </w:r>
          </w:p>
          <w:p w:rsidR="002A38B0" w:rsidRDefault="00DA3405">
            <w:pPr>
              <w:spacing w:before="1" w:line="240" w:lineRule="exact"/>
              <w:ind w:left="102" w:right="12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1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31</w:t>
            </w:r>
          </w:p>
          <w:p w:rsidR="002A38B0" w:rsidRDefault="00DA3405">
            <w:pPr>
              <w:spacing w:before="3" w:line="240" w:lineRule="exact"/>
              <w:ind w:left="102" w:right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7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177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047</w:t>
            </w:r>
          </w:p>
          <w:p w:rsidR="002A38B0" w:rsidRDefault="00DA3405">
            <w:pPr>
              <w:spacing w:before="1" w:line="240" w:lineRule="exact"/>
              <w:ind w:left="102" w:right="12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1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31</w:t>
            </w:r>
          </w:p>
          <w:p w:rsidR="002A38B0" w:rsidRDefault="00DA3405">
            <w:pPr>
              <w:spacing w:before="3" w:line="240" w:lineRule="exact"/>
              <w:ind w:left="102" w:right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4" w:line="260" w:lineRule="exact"/>
        <w:rPr>
          <w:sz w:val="26"/>
          <w:szCs w:val="26"/>
        </w:rPr>
      </w:pPr>
    </w:p>
    <w:p w:rsidR="002A38B0" w:rsidRDefault="00DA3405">
      <w:pPr>
        <w:spacing w:before="29"/>
        <w:ind w:left="317" w:right="2465"/>
        <w:jc w:val="center"/>
        <w:rPr>
          <w:sz w:val="24"/>
          <w:szCs w:val="24"/>
        </w:rPr>
      </w:pPr>
      <w:r>
        <w:rPr>
          <w:b/>
          <w:sz w:val="24"/>
          <w:szCs w:val="24"/>
        </w:rPr>
        <w:t>2.4.3 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st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17):</w:t>
      </w:r>
      <w:r>
        <w:rPr>
          <w:b/>
          <w:spacing w:val="-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gyLis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2(</w:t>
      </w:r>
      <w:proofErr w:type="gramEnd"/>
      <w:r>
        <w:rPr>
          <w:b/>
          <w:sz w:val="24"/>
          <w:szCs w:val="24"/>
        </w:rPr>
        <w:t>)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rr</w:t>
      </w:r>
      <w:r>
        <w:rPr>
          <w:b/>
          <w:sz w:val="24"/>
          <w:szCs w:val="24"/>
        </w:rPr>
        <w:t>ayList</w:t>
      </w:r>
    </w:p>
    <w:p w:rsidR="002A38B0" w:rsidRDefault="00DA3405">
      <w:pPr>
        <w:spacing w:before="55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3260"/>
        <w:gridCol w:w="3260"/>
        <w:gridCol w:w="1148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63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63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633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8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175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</w:t>
            </w:r>
          </w:p>
          <w:p w:rsidR="002A38B0" w:rsidRDefault="00DA3405">
            <w:pPr>
              <w:spacing w:before="1" w:line="240" w:lineRule="exact"/>
              <w:ind w:left="102" w:right="1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don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tri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oxa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le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1" w:line="240" w:lineRule="exact"/>
              <w:ind w:left="102" w:right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15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42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10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160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10048</w:t>
            </w:r>
            <w:r>
              <w:rPr>
                <w:spacing w:val="-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726</w:t>
            </w:r>
          </w:p>
          <w:p w:rsidR="002A38B0" w:rsidRDefault="00DA3405">
            <w:pPr>
              <w:spacing w:before="3" w:line="240" w:lineRule="exact"/>
              <w:ind w:left="102" w:right="8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anpa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-1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5" w:line="240" w:lineRule="exact"/>
              <w:ind w:left="102" w:right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43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43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7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177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047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8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175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</w:t>
            </w:r>
          </w:p>
          <w:p w:rsidR="002A38B0" w:rsidRDefault="00DA3405">
            <w:pPr>
              <w:spacing w:before="1" w:line="240" w:lineRule="exact"/>
              <w:ind w:left="102" w:right="1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don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tri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oxa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le</w:t>
            </w:r>
            <w:r>
              <w:rPr>
                <w:sz w:val="22"/>
                <w:szCs w:val="22"/>
              </w:rPr>
              <w:t>, 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1" w:line="240" w:lineRule="exact"/>
              <w:ind w:left="102" w:right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15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42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10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160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10048</w:t>
            </w:r>
            <w:r>
              <w:rPr>
                <w:spacing w:val="-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726</w:t>
            </w:r>
          </w:p>
          <w:p w:rsidR="002A38B0" w:rsidRDefault="00DA3405">
            <w:pPr>
              <w:spacing w:before="3" w:line="240" w:lineRule="exact"/>
              <w:ind w:left="102" w:right="8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anpa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-1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5" w:line="240" w:lineRule="exact"/>
              <w:ind w:left="102" w:right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43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43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7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177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047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5" w:line="140" w:lineRule="exact"/>
        <w:rPr>
          <w:sz w:val="15"/>
          <w:szCs w:val="15"/>
        </w:rPr>
      </w:pPr>
    </w:p>
    <w:p w:rsidR="002A38B0" w:rsidRDefault="002A38B0">
      <w:pPr>
        <w:spacing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17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40" w:right="1440" w:bottom="280" w:left="1440" w:header="720" w:footer="720" w:gutter="0"/>
          <w:cols w:space="720"/>
        </w:sectPr>
      </w:pPr>
    </w:p>
    <w:p w:rsidR="002A38B0" w:rsidRDefault="002A38B0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3260"/>
        <w:gridCol w:w="3260"/>
        <w:gridCol w:w="1148"/>
      </w:tblGrid>
      <w:tr w:rsidR="002A38B0">
        <w:trPr>
          <w:trHeight w:hRule="exact" w:val="2036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2A38B0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5" w:line="240" w:lineRule="exact"/>
              <w:ind w:left="102" w:right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a”,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1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31</w:t>
            </w:r>
          </w:p>
          <w:p w:rsidR="002A38B0" w:rsidRDefault="00DA3405">
            <w:pPr>
              <w:spacing w:before="2" w:line="240" w:lineRule="exact"/>
              <w:ind w:left="102" w:right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5" w:line="240" w:lineRule="exact"/>
              <w:ind w:left="102" w:right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a”,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1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31</w:t>
            </w:r>
          </w:p>
          <w:p w:rsidR="002A38B0" w:rsidRDefault="00DA3405">
            <w:pPr>
              <w:spacing w:before="2" w:line="240" w:lineRule="exact"/>
              <w:ind w:left="102" w:right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2A38B0"/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3" w:line="280" w:lineRule="exact"/>
        <w:rPr>
          <w:sz w:val="28"/>
          <w:szCs w:val="28"/>
        </w:rPr>
      </w:pPr>
    </w:p>
    <w:p w:rsidR="002A38B0" w:rsidRDefault="00DA3405">
      <w:pPr>
        <w:spacing w:before="24"/>
        <w:ind w:left="358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>.4</w:t>
      </w:r>
      <w:r>
        <w:rPr>
          <w:b/>
          <w:spacing w:val="-3"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18</w:t>
      </w:r>
      <w:r>
        <w:rPr>
          <w:b/>
          <w:spacing w:val="-2"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proofErr w:type="gramStart"/>
      <w:r>
        <w:rPr>
          <w:b/>
          <w:spacing w:val="-1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3"/>
          <w:sz w:val="28"/>
          <w:szCs w:val="28"/>
        </w:rPr>
        <w:t>w</w:t>
      </w:r>
      <w:r>
        <w:rPr>
          <w:b/>
          <w:spacing w:val="-4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3"/>
          <w:sz w:val="28"/>
          <w:szCs w:val="28"/>
        </w:rPr>
        <w:t>2</w:t>
      </w:r>
      <w:r>
        <w:rPr>
          <w:b/>
          <w:spacing w:val="-2"/>
          <w:sz w:val="28"/>
          <w:szCs w:val="28"/>
        </w:rPr>
        <w:t>(</w:t>
      </w:r>
      <w:proofErr w:type="gramEnd"/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nt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_</w:t>
      </w:r>
      <w:r>
        <w:rPr>
          <w:b/>
          <w:spacing w:val="1"/>
          <w:sz w:val="28"/>
          <w:szCs w:val="28"/>
        </w:rPr>
        <w:t>id</w:t>
      </w:r>
      <w:r>
        <w:rPr>
          <w:b/>
          <w:sz w:val="28"/>
          <w:szCs w:val="28"/>
        </w:rPr>
        <w:t>)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</w:t>
      </w:r>
      <w:r>
        <w:rPr>
          <w:b/>
          <w:spacing w:val="-2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ix</w:t>
      </w:r>
      <w:r>
        <w:rPr>
          <w:b/>
          <w:sz w:val="28"/>
          <w:szCs w:val="28"/>
        </w:rPr>
        <w:t>ed</w:t>
      </w:r>
    </w:p>
    <w:p w:rsidR="002A38B0" w:rsidRDefault="00DA3405">
      <w:pPr>
        <w:spacing w:before="53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77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3260"/>
        <w:gridCol w:w="3260"/>
        <w:gridCol w:w="1148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63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63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79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8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175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</w:t>
            </w:r>
          </w:p>
          <w:p w:rsidR="002A38B0" w:rsidRDefault="00DA3405">
            <w:pPr>
              <w:spacing w:before="1" w:line="240" w:lineRule="exact"/>
              <w:ind w:left="102" w:right="1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don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tri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oxa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le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1" w:line="240" w:lineRule="exact"/>
              <w:ind w:left="102" w:right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15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42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8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175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</w:t>
            </w:r>
          </w:p>
          <w:p w:rsidR="002A38B0" w:rsidRDefault="00DA3405">
            <w:pPr>
              <w:spacing w:before="1" w:line="240" w:lineRule="exact"/>
              <w:ind w:left="102" w:right="1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don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tri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le</w:t>
            </w:r>
            <w:r>
              <w:rPr>
                <w:sz w:val="22"/>
                <w:szCs w:val="22"/>
              </w:rPr>
              <w:t>, 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1" w:line="240" w:lineRule="exact"/>
              <w:ind w:left="102" w:right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15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42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10" w:line="260" w:lineRule="exact"/>
        <w:rPr>
          <w:sz w:val="26"/>
          <w:szCs w:val="26"/>
        </w:rPr>
      </w:pPr>
    </w:p>
    <w:p w:rsidR="002A38B0" w:rsidRDefault="00DA3405">
      <w:pPr>
        <w:spacing w:before="26"/>
        <w:ind w:left="358"/>
        <w:rPr>
          <w:sz w:val="26"/>
          <w:szCs w:val="26"/>
        </w:rPr>
      </w:pPr>
      <w:r>
        <w:rPr>
          <w:b/>
          <w:sz w:val="26"/>
          <w:szCs w:val="26"/>
        </w:rPr>
        <w:t>2.4.5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z w:val="26"/>
          <w:szCs w:val="26"/>
        </w:rPr>
        <w:t>Unit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pacing w:val="-24"/>
          <w:sz w:val="26"/>
          <w:szCs w:val="26"/>
        </w:rPr>
        <w:t>T</w:t>
      </w:r>
      <w:r>
        <w:rPr>
          <w:b/>
          <w:sz w:val="26"/>
          <w:szCs w:val="26"/>
        </w:rPr>
        <w:t>est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Case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(</w:t>
      </w:r>
      <w:r>
        <w:rPr>
          <w:b/>
          <w:sz w:val="26"/>
          <w:szCs w:val="26"/>
        </w:rPr>
        <w:t>UT</w:t>
      </w:r>
      <w:r>
        <w:rPr>
          <w:b/>
          <w:spacing w:val="2"/>
          <w:sz w:val="26"/>
          <w:szCs w:val="26"/>
        </w:rPr>
        <w:t>C</w:t>
      </w:r>
      <w:r>
        <w:rPr>
          <w:b/>
          <w:sz w:val="26"/>
          <w:szCs w:val="26"/>
        </w:rPr>
        <w:t>-19):</w:t>
      </w:r>
      <w:r>
        <w:rPr>
          <w:b/>
          <w:spacing w:val="-12"/>
          <w:sz w:val="26"/>
          <w:szCs w:val="26"/>
        </w:rPr>
        <w:t xml:space="preserve"> </w:t>
      </w:r>
      <w:proofErr w:type="gramStart"/>
      <w:r>
        <w:rPr>
          <w:b/>
          <w:spacing w:val="2"/>
          <w:sz w:val="26"/>
          <w:szCs w:val="26"/>
        </w:rPr>
        <w:t>c</w:t>
      </w:r>
      <w:r>
        <w:rPr>
          <w:b/>
          <w:spacing w:val="-5"/>
          <w:sz w:val="26"/>
          <w:szCs w:val="26"/>
        </w:rPr>
        <w:t>r</w:t>
      </w:r>
      <w:r>
        <w:rPr>
          <w:b/>
          <w:sz w:val="26"/>
          <w:szCs w:val="26"/>
        </w:rPr>
        <w:t>eateAl</w:t>
      </w:r>
      <w:r>
        <w:rPr>
          <w:b/>
          <w:spacing w:val="2"/>
          <w:sz w:val="26"/>
          <w:szCs w:val="26"/>
        </w:rPr>
        <w:t>l</w:t>
      </w:r>
      <w:r>
        <w:rPr>
          <w:b/>
          <w:sz w:val="26"/>
          <w:szCs w:val="26"/>
        </w:rPr>
        <w:t>e</w:t>
      </w:r>
      <w:r>
        <w:rPr>
          <w:b/>
          <w:spacing w:val="2"/>
          <w:sz w:val="26"/>
          <w:szCs w:val="26"/>
        </w:rPr>
        <w:t>r</w:t>
      </w:r>
      <w:r>
        <w:rPr>
          <w:b/>
          <w:sz w:val="26"/>
          <w:szCs w:val="26"/>
        </w:rPr>
        <w:t>g</w:t>
      </w:r>
      <w:r>
        <w:rPr>
          <w:b/>
          <w:spacing w:val="2"/>
          <w:sz w:val="26"/>
          <w:szCs w:val="26"/>
        </w:rPr>
        <w:t>y</w:t>
      </w:r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Allergy</w:t>
      </w:r>
      <w:r>
        <w:rPr>
          <w:b/>
          <w:spacing w:val="-22"/>
          <w:sz w:val="26"/>
          <w:szCs w:val="26"/>
        </w:rPr>
        <w:t xml:space="preserve"> </w:t>
      </w:r>
      <w:r>
        <w:rPr>
          <w:b/>
          <w:sz w:val="26"/>
          <w:szCs w:val="26"/>
        </w:rPr>
        <w:t>allerg</w:t>
      </w:r>
      <w:r>
        <w:rPr>
          <w:b/>
          <w:spacing w:val="2"/>
          <w:sz w:val="26"/>
          <w:szCs w:val="26"/>
        </w:rPr>
        <w:t>y</w:t>
      </w:r>
      <w:r>
        <w:rPr>
          <w:b/>
          <w:sz w:val="26"/>
          <w:szCs w:val="26"/>
        </w:rPr>
        <w:t>)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r>
        <w:rPr>
          <w:b/>
          <w:spacing w:val="-1"/>
          <w:sz w:val="26"/>
          <w:szCs w:val="26"/>
        </w:rPr>
        <w:t xml:space="preserve"> </w:t>
      </w:r>
      <w:r>
        <w:rPr>
          <w:b/>
          <w:sz w:val="26"/>
          <w:szCs w:val="26"/>
        </w:rPr>
        <w:t>Boolean</w:t>
      </w:r>
    </w:p>
    <w:p w:rsidR="002A38B0" w:rsidRDefault="00DA3405">
      <w:pPr>
        <w:spacing w:before="51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552"/>
        <w:gridCol w:w="2552"/>
        <w:gridCol w:w="2564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0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2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17" w:right="819"/>
              <w:jc w:val="center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9" w:line="160" w:lineRule="exact"/>
        <w:rPr>
          <w:sz w:val="17"/>
          <w:szCs w:val="17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18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20" w:right="1440" w:bottom="280" w:left="1440" w:header="720" w:footer="720" w:gutter="0"/>
          <w:cols w:space="720"/>
        </w:sectPr>
      </w:pPr>
    </w:p>
    <w:p w:rsidR="002A38B0" w:rsidRDefault="00DA3405">
      <w:pPr>
        <w:spacing w:before="61"/>
        <w:ind w:left="358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2.3.6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z w:val="26"/>
          <w:szCs w:val="26"/>
        </w:rPr>
        <w:t>Unit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pacing w:val="-24"/>
          <w:sz w:val="26"/>
          <w:szCs w:val="26"/>
        </w:rPr>
        <w:t>T</w:t>
      </w:r>
      <w:r>
        <w:rPr>
          <w:b/>
          <w:sz w:val="26"/>
          <w:szCs w:val="26"/>
        </w:rPr>
        <w:t>est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Case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(</w:t>
      </w:r>
      <w:r>
        <w:rPr>
          <w:b/>
          <w:sz w:val="26"/>
          <w:szCs w:val="26"/>
        </w:rPr>
        <w:t>UT</w:t>
      </w:r>
      <w:r>
        <w:rPr>
          <w:b/>
          <w:spacing w:val="2"/>
          <w:sz w:val="26"/>
          <w:szCs w:val="26"/>
        </w:rPr>
        <w:t>C</w:t>
      </w:r>
      <w:r>
        <w:rPr>
          <w:b/>
          <w:sz w:val="26"/>
          <w:szCs w:val="26"/>
        </w:rPr>
        <w:t>-20):</w:t>
      </w:r>
      <w:r>
        <w:rPr>
          <w:b/>
          <w:spacing w:val="-10"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upda</w:t>
      </w:r>
      <w:r>
        <w:rPr>
          <w:b/>
          <w:spacing w:val="2"/>
          <w:sz w:val="26"/>
          <w:szCs w:val="26"/>
        </w:rPr>
        <w:t>t</w:t>
      </w:r>
      <w:r>
        <w:rPr>
          <w:b/>
          <w:sz w:val="26"/>
          <w:szCs w:val="26"/>
        </w:rPr>
        <w:t>eAll</w:t>
      </w:r>
      <w:r>
        <w:rPr>
          <w:b/>
          <w:spacing w:val="2"/>
          <w:sz w:val="26"/>
          <w:szCs w:val="26"/>
        </w:rPr>
        <w:t>e</w:t>
      </w:r>
      <w:r>
        <w:rPr>
          <w:b/>
          <w:sz w:val="26"/>
          <w:szCs w:val="26"/>
        </w:rPr>
        <w:t>rg</w:t>
      </w:r>
      <w:r>
        <w:rPr>
          <w:b/>
          <w:spacing w:val="2"/>
          <w:sz w:val="26"/>
          <w:szCs w:val="26"/>
        </w:rPr>
        <w:t>y</w:t>
      </w:r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Allergy</w:t>
      </w:r>
      <w:r>
        <w:rPr>
          <w:b/>
          <w:spacing w:val="-23"/>
          <w:sz w:val="26"/>
          <w:szCs w:val="26"/>
        </w:rPr>
        <w:t xml:space="preserve"> </w:t>
      </w:r>
      <w:r>
        <w:rPr>
          <w:b/>
          <w:sz w:val="26"/>
          <w:szCs w:val="26"/>
        </w:rPr>
        <w:t>allerg</w:t>
      </w:r>
      <w:r>
        <w:rPr>
          <w:b/>
          <w:spacing w:val="2"/>
          <w:sz w:val="26"/>
          <w:szCs w:val="26"/>
        </w:rPr>
        <w:t>y</w:t>
      </w:r>
      <w:r>
        <w:rPr>
          <w:b/>
          <w:sz w:val="26"/>
          <w:szCs w:val="26"/>
        </w:rPr>
        <w:t>)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r>
        <w:rPr>
          <w:b/>
          <w:spacing w:val="-1"/>
          <w:sz w:val="26"/>
          <w:szCs w:val="26"/>
        </w:rPr>
        <w:t xml:space="preserve"> </w:t>
      </w:r>
      <w:r>
        <w:rPr>
          <w:b/>
          <w:sz w:val="26"/>
          <w:szCs w:val="26"/>
        </w:rPr>
        <w:t>Boolean</w:t>
      </w:r>
    </w:p>
    <w:p w:rsidR="002A38B0" w:rsidRDefault="00DA3405">
      <w:pPr>
        <w:spacing w:before="53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77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552"/>
        <w:gridCol w:w="2552"/>
        <w:gridCol w:w="2564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0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2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17" w:right="819"/>
              <w:jc w:val="center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8" w:line="260" w:lineRule="exact"/>
        <w:rPr>
          <w:sz w:val="26"/>
          <w:szCs w:val="26"/>
        </w:rPr>
      </w:pPr>
    </w:p>
    <w:p w:rsidR="002A38B0" w:rsidRDefault="00DA3405">
      <w:pPr>
        <w:spacing w:before="26"/>
        <w:ind w:left="358"/>
        <w:rPr>
          <w:sz w:val="26"/>
          <w:szCs w:val="26"/>
        </w:rPr>
      </w:pPr>
      <w:r>
        <w:rPr>
          <w:b/>
          <w:sz w:val="26"/>
          <w:szCs w:val="26"/>
        </w:rPr>
        <w:t>2.3.7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z w:val="26"/>
          <w:szCs w:val="26"/>
        </w:rPr>
        <w:t>Unit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pacing w:val="-24"/>
          <w:sz w:val="26"/>
          <w:szCs w:val="26"/>
        </w:rPr>
        <w:t>T</w:t>
      </w:r>
      <w:r>
        <w:rPr>
          <w:b/>
          <w:sz w:val="26"/>
          <w:szCs w:val="26"/>
        </w:rPr>
        <w:t>est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Case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(</w:t>
      </w:r>
      <w:r>
        <w:rPr>
          <w:b/>
          <w:sz w:val="26"/>
          <w:szCs w:val="26"/>
        </w:rPr>
        <w:t>UT</w:t>
      </w:r>
      <w:r>
        <w:rPr>
          <w:b/>
          <w:spacing w:val="2"/>
          <w:sz w:val="26"/>
          <w:szCs w:val="26"/>
        </w:rPr>
        <w:t>C</w:t>
      </w:r>
      <w:r>
        <w:rPr>
          <w:b/>
          <w:sz w:val="26"/>
          <w:szCs w:val="26"/>
        </w:rPr>
        <w:t>-21):</w:t>
      </w:r>
      <w:r>
        <w:rPr>
          <w:b/>
          <w:spacing w:val="-10"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deleteA</w:t>
      </w:r>
      <w:r>
        <w:rPr>
          <w:b/>
          <w:spacing w:val="2"/>
          <w:sz w:val="26"/>
          <w:szCs w:val="26"/>
        </w:rPr>
        <w:t>l</w:t>
      </w:r>
      <w:r>
        <w:rPr>
          <w:b/>
          <w:sz w:val="26"/>
          <w:szCs w:val="26"/>
        </w:rPr>
        <w:t>le</w:t>
      </w:r>
      <w:r>
        <w:rPr>
          <w:b/>
          <w:spacing w:val="2"/>
          <w:sz w:val="26"/>
          <w:szCs w:val="26"/>
        </w:rPr>
        <w:t>r</w:t>
      </w:r>
      <w:r>
        <w:rPr>
          <w:b/>
          <w:sz w:val="26"/>
          <w:szCs w:val="26"/>
        </w:rPr>
        <w:t>g</w:t>
      </w:r>
      <w:r>
        <w:rPr>
          <w:b/>
          <w:spacing w:val="2"/>
          <w:sz w:val="26"/>
          <w:szCs w:val="26"/>
        </w:rPr>
        <w:t>y</w:t>
      </w:r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Int</w:t>
      </w:r>
      <w:r>
        <w:rPr>
          <w:b/>
          <w:spacing w:val="-19"/>
          <w:sz w:val="26"/>
          <w:szCs w:val="26"/>
        </w:rPr>
        <w:t xml:space="preserve"> </w:t>
      </w:r>
      <w:r>
        <w:rPr>
          <w:b/>
          <w:sz w:val="26"/>
          <w:szCs w:val="26"/>
        </w:rPr>
        <w:t>allerg</w:t>
      </w:r>
      <w:r>
        <w:rPr>
          <w:b/>
          <w:spacing w:val="2"/>
          <w:sz w:val="26"/>
          <w:szCs w:val="26"/>
        </w:rPr>
        <w:t>y</w:t>
      </w:r>
      <w:r>
        <w:rPr>
          <w:b/>
          <w:sz w:val="26"/>
          <w:szCs w:val="26"/>
        </w:rPr>
        <w:t>_id)</w:t>
      </w:r>
      <w:r>
        <w:rPr>
          <w:b/>
          <w:spacing w:val="-12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r>
        <w:rPr>
          <w:b/>
          <w:spacing w:val="-1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B</w:t>
      </w:r>
      <w:r>
        <w:rPr>
          <w:b/>
          <w:sz w:val="26"/>
          <w:szCs w:val="26"/>
        </w:rPr>
        <w:t>o</w:t>
      </w:r>
      <w:r>
        <w:rPr>
          <w:b/>
          <w:spacing w:val="2"/>
          <w:sz w:val="26"/>
          <w:szCs w:val="26"/>
        </w:rPr>
        <w:t>o</w:t>
      </w:r>
      <w:r>
        <w:rPr>
          <w:b/>
          <w:sz w:val="26"/>
          <w:szCs w:val="26"/>
        </w:rPr>
        <w:t>lean</w:t>
      </w:r>
    </w:p>
    <w:p w:rsidR="002A38B0" w:rsidRDefault="00DA3405">
      <w:pPr>
        <w:spacing w:before="53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77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835"/>
        <w:gridCol w:w="2835"/>
        <w:gridCol w:w="1997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49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7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70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62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ue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7" w:line="260" w:lineRule="exact"/>
        <w:rPr>
          <w:sz w:val="26"/>
          <w:szCs w:val="26"/>
        </w:rPr>
      </w:pPr>
    </w:p>
    <w:p w:rsidR="002A38B0" w:rsidRDefault="00DA3405">
      <w:pPr>
        <w:spacing w:before="26"/>
        <w:ind w:left="358"/>
        <w:rPr>
          <w:sz w:val="26"/>
          <w:szCs w:val="26"/>
        </w:rPr>
      </w:pPr>
      <w:r>
        <w:rPr>
          <w:b/>
          <w:sz w:val="26"/>
          <w:szCs w:val="26"/>
        </w:rPr>
        <w:t>2.3.8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z w:val="26"/>
          <w:szCs w:val="26"/>
        </w:rPr>
        <w:t>Unit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pacing w:val="-24"/>
          <w:sz w:val="26"/>
          <w:szCs w:val="26"/>
        </w:rPr>
        <w:t>T</w:t>
      </w:r>
      <w:r>
        <w:rPr>
          <w:b/>
          <w:sz w:val="26"/>
          <w:szCs w:val="26"/>
        </w:rPr>
        <w:t>est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Case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(</w:t>
      </w:r>
      <w:r>
        <w:rPr>
          <w:b/>
          <w:sz w:val="26"/>
          <w:szCs w:val="26"/>
        </w:rPr>
        <w:t>UT</w:t>
      </w:r>
      <w:r>
        <w:rPr>
          <w:b/>
          <w:spacing w:val="2"/>
          <w:sz w:val="26"/>
          <w:szCs w:val="26"/>
        </w:rPr>
        <w:t>C</w:t>
      </w:r>
      <w:r>
        <w:rPr>
          <w:b/>
          <w:sz w:val="26"/>
          <w:szCs w:val="26"/>
        </w:rPr>
        <w:t>-22):</w:t>
      </w:r>
      <w:r>
        <w:rPr>
          <w:b/>
          <w:spacing w:val="-10"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sea</w:t>
      </w:r>
      <w:r>
        <w:rPr>
          <w:b/>
          <w:spacing w:val="-5"/>
          <w:sz w:val="26"/>
          <w:szCs w:val="26"/>
        </w:rPr>
        <w:t>r</w:t>
      </w:r>
      <w:r>
        <w:rPr>
          <w:b/>
          <w:sz w:val="26"/>
          <w:szCs w:val="26"/>
        </w:rPr>
        <w:t>c</w:t>
      </w:r>
      <w:r>
        <w:rPr>
          <w:b/>
          <w:spacing w:val="2"/>
          <w:sz w:val="26"/>
          <w:szCs w:val="26"/>
        </w:rPr>
        <w:t>h</w:t>
      </w:r>
      <w:r>
        <w:rPr>
          <w:b/>
          <w:sz w:val="26"/>
          <w:szCs w:val="26"/>
        </w:rPr>
        <w:t>Alle</w:t>
      </w:r>
      <w:r>
        <w:rPr>
          <w:b/>
          <w:spacing w:val="2"/>
          <w:sz w:val="26"/>
          <w:szCs w:val="26"/>
        </w:rPr>
        <w:t>r</w:t>
      </w:r>
      <w:r>
        <w:rPr>
          <w:b/>
          <w:sz w:val="26"/>
          <w:szCs w:val="26"/>
        </w:rPr>
        <w:t>g</w:t>
      </w:r>
      <w:r>
        <w:rPr>
          <w:b/>
          <w:spacing w:val="2"/>
          <w:sz w:val="26"/>
          <w:szCs w:val="26"/>
        </w:rPr>
        <w:t>y</w:t>
      </w:r>
      <w:r>
        <w:rPr>
          <w:b/>
          <w:sz w:val="26"/>
          <w:szCs w:val="26"/>
        </w:rPr>
        <w:t>(</w:t>
      </w:r>
      <w:proofErr w:type="gramEnd"/>
      <w:r>
        <w:rPr>
          <w:b/>
          <w:spacing w:val="-12"/>
          <w:sz w:val="26"/>
          <w:szCs w:val="26"/>
        </w:rPr>
        <w:t>S</w:t>
      </w:r>
      <w:r>
        <w:rPr>
          <w:b/>
          <w:sz w:val="26"/>
          <w:szCs w:val="26"/>
        </w:rPr>
        <w:t>tring</w:t>
      </w:r>
      <w:r>
        <w:rPr>
          <w:b/>
          <w:spacing w:val="-23"/>
          <w:sz w:val="26"/>
          <w:szCs w:val="26"/>
        </w:rPr>
        <w:t xml:space="preserve"> </w:t>
      </w:r>
      <w:r>
        <w:rPr>
          <w:b/>
          <w:sz w:val="26"/>
          <w:szCs w:val="26"/>
        </w:rPr>
        <w:t>allergies)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r>
        <w:rPr>
          <w:b/>
          <w:spacing w:val="-13"/>
          <w:sz w:val="26"/>
          <w:szCs w:val="26"/>
        </w:rPr>
        <w:t xml:space="preserve"> </w:t>
      </w:r>
      <w:r>
        <w:rPr>
          <w:b/>
          <w:sz w:val="26"/>
          <w:szCs w:val="26"/>
        </w:rPr>
        <w:t>Arra</w:t>
      </w:r>
      <w:r>
        <w:rPr>
          <w:b/>
          <w:spacing w:val="2"/>
          <w:sz w:val="26"/>
          <w:szCs w:val="26"/>
        </w:rPr>
        <w:t>y</w:t>
      </w:r>
      <w:r>
        <w:rPr>
          <w:b/>
          <w:sz w:val="26"/>
          <w:szCs w:val="26"/>
        </w:rPr>
        <w:t>List</w:t>
      </w:r>
    </w:p>
    <w:p w:rsidR="002A38B0" w:rsidRDefault="00DA3405">
      <w:pPr>
        <w:spacing w:before="53"/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</w:t>
      </w:r>
      <w:r>
        <w:rPr>
          <w:spacing w:val="1"/>
          <w:sz w:val="24"/>
          <w:szCs w:val="24"/>
        </w:rPr>
        <w:t>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77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3260"/>
        <w:gridCol w:w="3260"/>
        <w:gridCol w:w="1148"/>
      </w:tblGrid>
      <w:tr w:rsidR="002A38B0">
        <w:trPr>
          <w:trHeight w:hRule="exact" w:val="30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63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63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45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4818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8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175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</w:t>
            </w:r>
          </w:p>
          <w:p w:rsidR="002A38B0" w:rsidRDefault="00DA3405">
            <w:pPr>
              <w:spacing w:before="1"/>
              <w:ind w:left="102" w:right="5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done, co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tri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oxa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le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 xml:space="preserve">”,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5" w:line="240" w:lineRule="exact"/>
              <w:ind w:left="102" w:right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15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42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8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175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</w:t>
            </w:r>
          </w:p>
          <w:p w:rsidR="002A38B0" w:rsidRDefault="00DA3405">
            <w:pPr>
              <w:spacing w:before="1"/>
              <w:ind w:left="102" w:right="5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don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, co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tri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oxa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le</w:t>
            </w:r>
            <w:r>
              <w:rPr>
                <w:sz w:val="22"/>
                <w:szCs w:val="22"/>
              </w:rPr>
              <w:t>, 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 xml:space="preserve">”,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5" w:line="240" w:lineRule="exact"/>
              <w:ind w:left="102" w:right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15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42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19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60" w:right="1440" w:bottom="280" w:left="1440" w:header="720" w:footer="720" w:gutter="0"/>
          <w:cols w:space="720"/>
        </w:sectPr>
      </w:pPr>
    </w:p>
    <w:p w:rsidR="002A38B0" w:rsidRDefault="002A38B0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3260"/>
        <w:gridCol w:w="3260"/>
        <w:gridCol w:w="1148"/>
      </w:tblGrid>
      <w:tr w:rsidR="002A38B0">
        <w:trPr>
          <w:trHeight w:hRule="exact" w:val="3046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74" w:right="1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7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177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047</w:t>
            </w:r>
          </w:p>
          <w:p w:rsidR="002A38B0" w:rsidRDefault="00DA3405">
            <w:pPr>
              <w:spacing w:before="1"/>
              <w:ind w:left="102" w:right="25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a”,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1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31</w:t>
            </w:r>
          </w:p>
          <w:p w:rsidR="002A38B0" w:rsidRDefault="00DA3405">
            <w:pPr>
              <w:spacing w:before="1" w:line="240" w:lineRule="exact"/>
              <w:ind w:left="102" w:right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7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177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047</w:t>
            </w:r>
          </w:p>
          <w:p w:rsidR="002A38B0" w:rsidRDefault="00DA3405">
            <w:pPr>
              <w:spacing w:before="1"/>
              <w:ind w:left="102" w:right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a”,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1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31</w:t>
            </w:r>
          </w:p>
          <w:p w:rsidR="002A38B0" w:rsidRDefault="00DA3405">
            <w:pPr>
              <w:spacing w:before="1" w:line="240" w:lineRule="exact"/>
              <w:ind w:left="102" w:right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3046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10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160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10048</w:t>
            </w:r>
            <w:r>
              <w:rPr>
                <w:spacing w:val="-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726</w:t>
            </w:r>
          </w:p>
          <w:p w:rsidR="002A38B0" w:rsidRDefault="00DA3405">
            <w:pPr>
              <w:spacing w:before="2"/>
              <w:ind w:left="102" w:right="5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anpa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-1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”,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1" w:line="240" w:lineRule="exact"/>
              <w:ind w:left="102" w:right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43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43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10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160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10048</w:t>
            </w:r>
            <w:r>
              <w:rPr>
                <w:spacing w:val="-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726</w:t>
            </w:r>
          </w:p>
          <w:p w:rsidR="002A38B0" w:rsidRDefault="00DA3405">
            <w:pPr>
              <w:spacing w:before="2"/>
              <w:ind w:left="102" w:right="5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anpa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-1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”,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1" w:line="240" w:lineRule="exact"/>
              <w:ind w:left="102" w:right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43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43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6337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8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175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</w:t>
            </w:r>
          </w:p>
          <w:p w:rsidR="002A38B0" w:rsidRDefault="00DA3405">
            <w:pPr>
              <w:spacing w:before="3" w:line="240" w:lineRule="exact"/>
              <w:ind w:left="102" w:right="1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2" w:line="240" w:lineRule="exact"/>
              <w:ind w:left="102" w:right="5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don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, co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tri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oxa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le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3" w:line="240" w:lineRule="exact"/>
              <w:ind w:left="102" w:right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15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42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21</w:t>
            </w:r>
          </w:p>
          <w:p w:rsidR="002A38B0" w:rsidRDefault="00DA3405">
            <w:pPr>
              <w:spacing w:before="2" w:line="240" w:lineRule="exact"/>
              <w:ind w:left="102" w:right="23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}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10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160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10048</w:t>
            </w:r>
            <w:r>
              <w:rPr>
                <w:spacing w:val="-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726</w:t>
            </w:r>
          </w:p>
          <w:p w:rsidR="002A38B0" w:rsidRDefault="00DA3405">
            <w:pPr>
              <w:spacing w:before="1" w:line="240" w:lineRule="exact"/>
              <w:ind w:left="102" w:right="8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anpa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-1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3" w:line="240" w:lineRule="exact"/>
              <w:ind w:left="102" w:right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43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43</w:t>
            </w:r>
          </w:p>
          <w:p w:rsidR="002A38B0" w:rsidRDefault="00DA3405">
            <w:pPr>
              <w:spacing w:before="2" w:line="240" w:lineRule="exact"/>
              <w:ind w:left="102" w:right="23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}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7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177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047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&lt;</w:t>
            </w:r>
            <w:r>
              <w:rPr>
                <w:spacing w:val="-1"/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&gt;{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8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175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7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Phi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1" w:line="240" w:lineRule="exact"/>
              <w:ind w:left="102" w:right="5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”,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don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tri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oxa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le</w:t>
            </w:r>
            <w:r>
              <w:rPr>
                <w:sz w:val="22"/>
                <w:szCs w:val="22"/>
              </w:rPr>
              <w:t>, 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3" w:line="240" w:lineRule="exact"/>
              <w:ind w:left="102" w:right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15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42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21</w:t>
            </w:r>
          </w:p>
          <w:p w:rsidR="002A38B0" w:rsidRDefault="00DA3405">
            <w:pPr>
              <w:spacing w:before="2" w:line="240" w:lineRule="exact"/>
              <w:ind w:left="102" w:right="23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}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= 10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160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10048</w:t>
            </w:r>
            <w:r>
              <w:rPr>
                <w:spacing w:val="-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726</w:t>
            </w:r>
          </w:p>
          <w:p w:rsidR="002A38B0" w:rsidRDefault="00DA3405">
            <w:pPr>
              <w:spacing w:before="1" w:line="240" w:lineRule="exact"/>
              <w:ind w:left="102" w:right="8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an”,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-1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anpa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-1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</w:t>
            </w:r>
          </w:p>
          <w:p w:rsidR="002A38B0" w:rsidRDefault="00DA3405">
            <w:pPr>
              <w:spacing w:before="3" w:line="240" w:lineRule="exact"/>
              <w:ind w:left="102" w:right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43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31 04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43</w:t>
            </w:r>
          </w:p>
          <w:p w:rsidR="002A38B0" w:rsidRDefault="00DA3405">
            <w:pPr>
              <w:spacing w:before="2" w:line="240" w:lineRule="exact"/>
              <w:ind w:left="102" w:right="23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}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{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 = </w:t>
            </w:r>
            <w:r>
              <w:rPr>
                <w:spacing w:val="-7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177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90024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047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20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20" w:right="1440" w:bottom="280" w:left="1440" w:header="720" w:footer="720" w:gutter="0"/>
          <w:cols w:space="720"/>
        </w:sectPr>
      </w:pPr>
    </w:p>
    <w:p w:rsidR="002A38B0" w:rsidRDefault="002A38B0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3260"/>
        <w:gridCol w:w="3260"/>
        <w:gridCol w:w="1148"/>
      </w:tblGrid>
      <w:tr w:rsidR="002A38B0">
        <w:trPr>
          <w:trHeight w:hRule="exact" w:val="2033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2A38B0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5" w:line="240" w:lineRule="exact"/>
              <w:ind w:left="102" w:right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a”,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1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31</w:t>
            </w:r>
          </w:p>
          <w:p w:rsidR="002A38B0" w:rsidRDefault="00DA3405">
            <w:pPr>
              <w:spacing w:before="2" w:line="240" w:lineRule="exact"/>
              <w:ind w:left="102" w:right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”,</w:t>
            </w:r>
          </w:p>
          <w:p w:rsidR="002A38B0" w:rsidRDefault="00DA3405">
            <w:pPr>
              <w:spacing w:before="5" w:line="240" w:lineRule="exact"/>
              <w:ind w:left="102" w:right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= </w:t>
            </w:r>
            <w:r>
              <w:rPr>
                <w:spacing w:val="1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a”,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gy</w:t>
            </w:r>
            <w:r>
              <w:rPr>
                <w:sz w:val="22"/>
                <w:szCs w:val="22"/>
              </w:rPr>
              <w:t>_d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1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31</w:t>
            </w:r>
          </w:p>
          <w:p w:rsidR="002A38B0" w:rsidRDefault="00DA3405">
            <w:pPr>
              <w:spacing w:before="2" w:line="240" w:lineRule="exact"/>
              <w:ind w:left="102" w:right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e_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31 18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47</w:t>
            </w:r>
            <w:r>
              <w:rPr>
                <w:spacing w:val="1"/>
                <w:sz w:val="22"/>
                <w:szCs w:val="22"/>
              </w:rPr>
              <w:t>:</w:t>
            </w:r>
            <w:r>
              <w:rPr>
                <w:spacing w:val="-9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2A38B0"/>
        </w:tc>
      </w:tr>
      <w:tr w:rsidR="002A38B0">
        <w:trPr>
          <w:trHeight w:hRule="exact" w:val="26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17" w:line="240" w:lineRule="exact"/>
        <w:rPr>
          <w:sz w:val="24"/>
          <w:szCs w:val="24"/>
        </w:rPr>
      </w:pPr>
    </w:p>
    <w:p w:rsidR="002A38B0" w:rsidRDefault="00DA3405">
      <w:pPr>
        <w:spacing w:before="18"/>
        <w:ind w:left="358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2</w:t>
      </w:r>
      <w:r>
        <w:rPr>
          <w:b/>
          <w:sz w:val="32"/>
          <w:szCs w:val="32"/>
        </w:rPr>
        <w:t>.4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z w:val="32"/>
          <w:szCs w:val="32"/>
        </w:rPr>
        <w:t>Cl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ss</w:t>
      </w:r>
      <w:r>
        <w:rPr>
          <w:b/>
          <w:spacing w:val="-7"/>
          <w:sz w:val="32"/>
          <w:szCs w:val="32"/>
        </w:rPr>
        <w:t xml:space="preserve"> </w:t>
      </w:r>
      <w:r>
        <w:rPr>
          <w:b/>
          <w:sz w:val="32"/>
          <w:szCs w:val="32"/>
        </w:rPr>
        <w:t>L</w:t>
      </w:r>
      <w:r>
        <w:rPr>
          <w:b/>
          <w:spacing w:val="1"/>
          <w:sz w:val="32"/>
          <w:szCs w:val="32"/>
        </w:rPr>
        <w:t>og</w:t>
      </w:r>
      <w:r>
        <w:rPr>
          <w:b/>
          <w:sz w:val="32"/>
          <w:szCs w:val="32"/>
        </w:rPr>
        <w:t>inE</w:t>
      </w:r>
      <w:r>
        <w:rPr>
          <w:b/>
          <w:spacing w:val="2"/>
          <w:sz w:val="32"/>
          <w:szCs w:val="32"/>
        </w:rPr>
        <w:t>v</w:t>
      </w:r>
      <w:r>
        <w:rPr>
          <w:b/>
          <w:sz w:val="32"/>
          <w:szCs w:val="32"/>
        </w:rPr>
        <w:t>en</w:t>
      </w:r>
      <w:r>
        <w:rPr>
          <w:b/>
          <w:spacing w:val="1"/>
          <w:sz w:val="32"/>
          <w:szCs w:val="32"/>
        </w:rPr>
        <w:t>Ma</w:t>
      </w:r>
      <w:r>
        <w:rPr>
          <w:b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ag</w:t>
      </w:r>
      <w:r>
        <w:rPr>
          <w:b/>
          <w:sz w:val="32"/>
          <w:szCs w:val="32"/>
        </w:rPr>
        <w:t>er</w:t>
      </w:r>
      <w:r>
        <w:rPr>
          <w:b/>
          <w:spacing w:val="-28"/>
          <w:sz w:val="32"/>
          <w:szCs w:val="32"/>
        </w:rPr>
        <w:t>T</w:t>
      </w:r>
      <w:r>
        <w:rPr>
          <w:b/>
          <w:sz w:val="32"/>
          <w:szCs w:val="32"/>
        </w:rPr>
        <w:t>est</w:t>
      </w:r>
    </w:p>
    <w:p w:rsidR="002A38B0" w:rsidRDefault="002A38B0">
      <w:pPr>
        <w:spacing w:before="17" w:line="220" w:lineRule="exact"/>
        <w:rPr>
          <w:sz w:val="22"/>
          <w:szCs w:val="22"/>
        </w:rPr>
      </w:pPr>
    </w:p>
    <w:p w:rsidR="002A38B0" w:rsidRDefault="00DA3405">
      <w:pPr>
        <w:ind w:left="358"/>
        <w:rPr>
          <w:sz w:val="24"/>
          <w:szCs w:val="24"/>
        </w:rPr>
      </w:pPr>
      <w:r>
        <w:rPr>
          <w:b/>
          <w:sz w:val="24"/>
          <w:szCs w:val="24"/>
        </w:rPr>
        <w:t>2.4.1 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st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23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Logi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 void</w:t>
      </w:r>
    </w:p>
    <w:p w:rsidR="002A38B0" w:rsidRDefault="00DA3405">
      <w:pPr>
        <w:spacing w:before="55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3118"/>
        <w:gridCol w:w="2976"/>
        <w:gridCol w:w="1865"/>
      </w:tblGrid>
      <w:tr w:rsidR="002A38B0">
        <w:trPr>
          <w:trHeight w:hRule="exact" w:val="305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21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89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41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05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562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[</w:t>
            </w:r>
            <w:r>
              <w:rPr>
                <w:spacing w:val="-4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-3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[</w:t>
            </w:r>
            <w:r>
              <w:rPr>
                <w:spacing w:val="-4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-3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516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[</w:t>
            </w:r>
            <w:r>
              <w:rPr>
                <w:spacing w:val="-4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-3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[</w:t>
            </w:r>
            <w:r>
              <w:rPr>
                <w:spacing w:val="-4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-3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516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[</w:t>
            </w:r>
            <w:r>
              <w:rPr>
                <w:spacing w:val="-4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-3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[</w:t>
            </w:r>
            <w:r>
              <w:rPr>
                <w:spacing w:val="-4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-3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516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[</w:t>
            </w:r>
            <w:r>
              <w:rPr>
                <w:spacing w:val="-4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-3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[</w:t>
            </w:r>
            <w:r>
              <w:rPr>
                <w:spacing w:val="-4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-3"/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]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14" w:line="260" w:lineRule="exact"/>
        <w:rPr>
          <w:sz w:val="26"/>
          <w:szCs w:val="26"/>
        </w:rPr>
      </w:pPr>
    </w:p>
    <w:p w:rsidR="002A38B0" w:rsidRDefault="00DA3405">
      <w:pPr>
        <w:spacing w:before="18"/>
        <w:ind w:left="358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2</w:t>
      </w:r>
      <w:r>
        <w:rPr>
          <w:b/>
          <w:sz w:val="32"/>
          <w:szCs w:val="32"/>
        </w:rPr>
        <w:t>.5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z w:val="32"/>
          <w:szCs w:val="32"/>
        </w:rPr>
        <w:t>Cl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ss</w:t>
      </w:r>
      <w:r>
        <w:rPr>
          <w:b/>
          <w:spacing w:val="-7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P</w:t>
      </w:r>
      <w:r>
        <w:rPr>
          <w:b/>
          <w:spacing w:val="-5"/>
          <w:sz w:val="32"/>
          <w:szCs w:val="32"/>
        </w:rPr>
        <w:t>r</w:t>
      </w:r>
      <w:r>
        <w:rPr>
          <w:b/>
          <w:sz w:val="32"/>
          <w:szCs w:val="32"/>
        </w:rPr>
        <w:t>efe</w:t>
      </w:r>
      <w:r>
        <w:rPr>
          <w:b/>
          <w:spacing w:val="-6"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e</w:t>
      </w:r>
      <w:r>
        <w:rPr>
          <w:b/>
          <w:sz w:val="32"/>
          <w:szCs w:val="32"/>
        </w:rPr>
        <w:t>nces</w:t>
      </w:r>
      <w:r>
        <w:rPr>
          <w:b/>
          <w:spacing w:val="1"/>
          <w:sz w:val="32"/>
          <w:szCs w:val="32"/>
        </w:rPr>
        <w:t>Ma</w:t>
      </w:r>
      <w:r>
        <w:rPr>
          <w:b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ag</w:t>
      </w:r>
      <w:r>
        <w:rPr>
          <w:b/>
          <w:sz w:val="32"/>
          <w:szCs w:val="32"/>
        </w:rPr>
        <w:t>er</w:t>
      </w:r>
      <w:r>
        <w:rPr>
          <w:b/>
          <w:spacing w:val="-28"/>
          <w:sz w:val="32"/>
          <w:szCs w:val="32"/>
        </w:rPr>
        <w:t>T</w:t>
      </w:r>
      <w:r>
        <w:rPr>
          <w:b/>
          <w:sz w:val="32"/>
          <w:szCs w:val="32"/>
        </w:rPr>
        <w:t>est</w:t>
      </w:r>
    </w:p>
    <w:p w:rsidR="002A38B0" w:rsidRDefault="002A38B0">
      <w:pPr>
        <w:spacing w:before="18" w:line="220" w:lineRule="exact"/>
        <w:rPr>
          <w:sz w:val="22"/>
          <w:szCs w:val="22"/>
        </w:rPr>
      </w:pPr>
    </w:p>
    <w:p w:rsidR="002A38B0" w:rsidRDefault="00DA3405">
      <w:pPr>
        <w:ind w:left="358"/>
        <w:rPr>
          <w:sz w:val="22"/>
          <w:szCs w:val="22"/>
        </w:rPr>
      </w:pPr>
      <w:r>
        <w:rPr>
          <w:b/>
          <w:sz w:val="24"/>
          <w:szCs w:val="24"/>
        </w:rPr>
        <w:t>2.5.1 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2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st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24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proofErr w:type="gramStart"/>
      <w:r>
        <w:rPr>
          <w:b/>
          <w:sz w:val="22"/>
          <w:szCs w:val="22"/>
        </w:rPr>
        <w:t>ge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f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on</w:t>
      </w:r>
      <w:r>
        <w:rPr>
          <w:b/>
          <w:spacing w:val="-2"/>
          <w:sz w:val="22"/>
          <w:szCs w:val="22"/>
        </w:rPr>
        <w:t>(</w:t>
      </w:r>
      <w:proofErr w:type="gramEnd"/>
      <w:r>
        <w:rPr>
          <w:b/>
          <w:sz w:val="22"/>
          <w:szCs w:val="22"/>
        </w:rPr>
        <w:t>)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s</w:t>
      </w:r>
      <w:r>
        <w:rPr>
          <w:b/>
          <w:sz w:val="22"/>
          <w:szCs w:val="22"/>
        </w:rPr>
        <w:t>erI</w:t>
      </w:r>
      <w:r>
        <w:rPr>
          <w:b/>
          <w:spacing w:val="-2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f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ti</w:t>
      </w:r>
      <w:r>
        <w:rPr>
          <w:b/>
          <w:sz w:val="22"/>
          <w:szCs w:val="22"/>
        </w:rPr>
        <w:t>o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M</w:t>
      </w:r>
      <w:r>
        <w:rPr>
          <w:b/>
          <w:sz w:val="22"/>
          <w:szCs w:val="22"/>
        </w:rPr>
        <w:t>odel</w:t>
      </w:r>
    </w:p>
    <w:p w:rsidR="002A38B0" w:rsidRDefault="00DA3405">
      <w:pPr>
        <w:spacing w:before="55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3404"/>
        <w:gridCol w:w="3401"/>
        <w:gridCol w:w="1414"/>
      </w:tblGrid>
      <w:tr w:rsidR="002A38B0">
        <w:trPr>
          <w:trHeight w:hRule="exact" w:val="305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ind w:left="107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ind w:left="935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ind w:left="105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ind w:left="280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430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Mod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Mod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21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20" w:right="1440" w:bottom="280" w:left="1440" w:header="720" w:footer="720" w:gutter="0"/>
          <w:cols w:space="720"/>
        </w:sectPr>
      </w:pPr>
    </w:p>
    <w:p w:rsidR="002A38B0" w:rsidRDefault="00DA3405">
      <w:pPr>
        <w:spacing w:before="60"/>
        <w:ind w:left="358"/>
        <w:rPr>
          <w:sz w:val="32"/>
          <w:szCs w:val="32"/>
        </w:rPr>
      </w:pPr>
      <w:r>
        <w:rPr>
          <w:b/>
          <w:spacing w:val="1"/>
          <w:sz w:val="32"/>
          <w:szCs w:val="32"/>
        </w:rPr>
        <w:lastRenderedPageBreak/>
        <w:t>2</w:t>
      </w:r>
      <w:r>
        <w:rPr>
          <w:b/>
          <w:sz w:val="32"/>
          <w:szCs w:val="32"/>
        </w:rPr>
        <w:t>.6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z w:val="32"/>
          <w:szCs w:val="32"/>
        </w:rPr>
        <w:t>Cl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ss</w:t>
      </w:r>
      <w:r>
        <w:rPr>
          <w:b/>
          <w:spacing w:val="-7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Q</w:t>
      </w:r>
      <w:r>
        <w:rPr>
          <w:b/>
          <w:sz w:val="32"/>
          <w:szCs w:val="32"/>
        </w:rPr>
        <w:t>RC</w:t>
      </w:r>
      <w:r>
        <w:rPr>
          <w:b/>
          <w:spacing w:val="1"/>
          <w:sz w:val="32"/>
          <w:szCs w:val="32"/>
        </w:rPr>
        <w:t>o</w:t>
      </w:r>
      <w:r>
        <w:rPr>
          <w:b/>
          <w:spacing w:val="2"/>
          <w:sz w:val="32"/>
          <w:szCs w:val="32"/>
        </w:rPr>
        <w:t>d</w:t>
      </w:r>
      <w:r>
        <w:rPr>
          <w:b/>
          <w:sz w:val="32"/>
          <w:szCs w:val="32"/>
        </w:rPr>
        <w:t>eEnc</w:t>
      </w:r>
      <w:r>
        <w:rPr>
          <w:b/>
          <w:spacing w:val="2"/>
          <w:sz w:val="32"/>
          <w:szCs w:val="32"/>
        </w:rPr>
        <w:t>o</w:t>
      </w:r>
      <w:r>
        <w:rPr>
          <w:b/>
          <w:sz w:val="32"/>
          <w:szCs w:val="32"/>
        </w:rPr>
        <w:t>der</w:t>
      </w:r>
      <w:r>
        <w:rPr>
          <w:b/>
          <w:spacing w:val="-28"/>
          <w:sz w:val="32"/>
          <w:szCs w:val="32"/>
        </w:rPr>
        <w:t>T</w:t>
      </w:r>
      <w:r>
        <w:rPr>
          <w:b/>
          <w:sz w:val="32"/>
          <w:szCs w:val="32"/>
        </w:rPr>
        <w:t>est</w:t>
      </w:r>
    </w:p>
    <w:p w:rsidR="002A38B0" w:rsidRDefault="002A38B0">
      <w:pPr>
        <w:spacing w:before="18" w:line="220" w:lineRule="exact"/>
        <w:rPr>
          <w:sz w:val="22"/>
          <w:szCs w:val="22"/>
        </w:rPr>
      </w:pPr>
    </w:p>
    <w:p w:rsidR="002A38B0" w:rsidRDefault="00DA3405">
      <w:pPr>
        <w:ind w:left="358" w:right="318"/>
        <w:rPr>
          <w:sz w:val="24"/>
          <w:szCs w:val="24"/>
        </w:rPr>
      </w:pPr>
      <w:r>
        <w:rPr>
          <w:b/>
          <w:sz w:val="24"/>
          <w:szCs w:val="24"/>
        </w:rPr>
        <w:t>2.6.1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25"/>
          <w:sz w:val="24"/>
          <w:szCs w:val="24"/>
        </w:rPr>
        <w:t xml:space="preserve"> </w:t>
      </w:r>
      <w:r>
        <w:rPr>
          <w:b/>
          <w:spacing w:val="-2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sz w:val="24"/>
          <w:szCs w:val="24"/>
        </w:rPr>
        <w:t>Case</w:t>
      </w:r>
      <w:r>
        <w:rPr>
          <w:b/>
          <w:spacing w:val="25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25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:</w:t>
      </w:r>
      <w:r>
        <w:rPr>
          <w:b/>
          <w:spacing w:val="26"/>
          <w:sz w:val="24"/>
          <w:szCs w:val="24"/>
        </w:rPr>
        <w:t xml:space="preserve"> </w:t>
      </w:r>
      <w:proofErr w:type="gramStart"/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(</w:t>
      </w:r>
      <w:proofErr w:type="gramEnd"/>
      <w:r>
        <w:rPr>
          <w:b/>
          <w:spacing w:val="-1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ts,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sz w:val="24"/>
          <w:szCs w:val="24"/>
        </w:rPr>
        <w:t>Ba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de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rm</w:t>
      </w:r>
      <w:r>
        <w:rPr>
          <w:b/>
          <w:sz w:val="24"/>
          <w:szCs w:val="24"/>
        </w:rPr>
        <w:t>at</w:t>
      </w:r>
      <w:r>
        <w:rPr>
          <w:b/>
          <w:spacing w:val="2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at, 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t </w:t>
      </w:r>
      <w:r>
        <w:rPr>
          <w:b/>
          <w:spacing w:val="1"/>
          <w:sz w:val="24"/>
          <w:szCs w:val="24"/>
        </w:rPr>
        <w:t>w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th, 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 hei</w:t>
      </w:r>
      <w:r>
        <w:rPr>
          <w:b/>
          <w:spacing w:val="-3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: Bit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at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ix</w:t>
      </w:r>
    </w:p>
    <w:p w:rsidR="002A38B0" w:rsidRDefault="00DA3405">
      <w:pPr>
        <w:spacing w:before="57"/>
        <w:ind w:left="358"/>
        <w:rPr>
          <w:sz w:val="21"/>
          <w:szCs w:val="21"/>
        </w:rPr>
      </w:pPr>
      <w:r>
        <w:rPr>
          <w:b/>
          <w:spacing w:val="-18"/>
          <w:sz w:val="21"/>
          <w:szCs w:val="21"/>
        </w:rPr>
        <w:t>T</w:t>
      </w:r>
      <w:r>
        <w:rPr>
          <w:b/>
          <w:sz w:val="21"/>
          <w:szCs w:val="21"/>
        </w:rPr>
        <w:t>e</w:t>
      </w:r>
      <w:r>
        <w:rPr>
          <w:b/>
          <w:spacing w:val="-1"/>
          <w:sz w:val="21"/>
          <w:szCs w:val="21"/>
        </w:rPr>
        <w:t>s</w:t>
      </w:r>
      <w:r>
        <w:rPr>
          <w:b/>
          <w:sz w:val="21"/>
          <w:szCs w:val="21"/>
        </w:rPr>
        <w:t>t dat</w:t>
      </w:r>
      <w:r>
        <w:rPr>
          <w:b/>
          <w:spacing w:val="-1"/>
          <w:sz w:val="21"/>
          <w:szCs w:val="21"/>
        </w:rPr>
        <w:t>e</w:t>
      </w:r>
      <w:r>
        <w:rPr>
          <w:b/>
          <w:sz w:val="21"/>
          <w:szCs w:val="21"/>
        </w:rPr>
        <w:t>:</w:t>
      </w:r>
      <w:r>
        <w:rPr>
          <w:b/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Jul</w:t>
      </w:r>
      <w:r>
        <w:rPr>
          <w:spacing w:val="-19"/>
          <w:sz w:val="21"/>
          <w:szCs w:val="21"/>
        </w:rPr>
        <w:t>y</w:t>
      </w:r>
      <w:r>
        <w:rPr>
          <w:sz w:val="21"/>
          <w:szCs w:val="21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 xml:space="preserve">h </w:t>
      </w:r>
      <w:r>
        <w:rPr>
          <w:sz w:val="21"/>
          <w:szCs w:val="21"/>
        </w:rPr>
        <w:t>2016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3404"/>
        <w:gridCol w:w="3401"/>
        <w:gridCol w:w="1448"/>
      </w:tblGrid>
      <w:tr w:rsidR="002A38B0">
        <w:trPr>
          <w:trHeight w:hRule="exact" w:val="305"/>
        </w:trPr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35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5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297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770"/>
        </w:trPr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 xml:space="preserve">x </w:t>
            </w:r>
            <w:r>
              <w:rPr>
                <w:spacing w:val="-3"/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 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"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on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"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before="5" w:line="240" w:lineRule="exact"/>
              <w:ind w:left="102" w:right="347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eFo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“9”,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“9</w:t>
            </w:r>
            <w:r>
              <w:rPr>
                <w:spacing w:val="-2"/>
                <w:sz w:val="22"/>
                <w:szCs w:val="22"/>
              </w:rPr>
              <w:t>”</w:t>
            </w:r>
            <w:r>
              <w:rPr>
                <w:spacing w:val="1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 xml:space="preserve">x 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{co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"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"</w:t>
            </w:r>
            <w:r>
              <w:rPr>
                <w:sz w:val="22"/>
                <w:szCs w:val="22"/>
              </w:rPr>
              <w:t>,</w:t>
            </w:r>
          </w:p>
          <w:p w:rsidR="002A38B0" w:rsidRDefault="00DA3405">
            <w:pPr>
              <w:spacing w:before="5" w:line="240" w:lineRule="exact"/>
              <w:ind w:left="102" w:right="6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eFo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at 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”,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nt 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“9”,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“9</w:t>
            </w:r>
            <w:r>
              <w:rPr>
                <w:spacing w:val="-2"/>
                <w:sz w:val="22"/>
                <w:szCs w:val="22"/>
              </w:rPr>
              <w:t>”</w:t>
            </w:r>
            <w:r>
              <w:rPr>
                <w:spacing w:val="1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16" w:line="280" w:lineRule="exact"/>
        <w:rPr>
          <w:sz w:val="28"/>
          <w:szCs w:val="2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22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60" w:right="1440" w:bottom="280" w:left="1440" w:header="720" w:footer="720" w:gutter="0"/>
          <w:cols w:space="720"/>
        </w:sectPr>
      </w:pPr>
    </w:p>
    <w:p w:rsidR="002A38B0" w:rsidRDefault="00DA3405">
      <w:pPr>
        <w:spacing w:before="39"/>
        <w:ind w:left="498"/>
        <w:rPr>
          <w:sz w:val="44"/>
          <w:szCs w:val="44"/>
        </w:rPr>
      </w:pPr>
      <w:r>
        <w:rPr>
          <w:b/>
          <w:sz w:val="44"/>
          <w:szCs w:val="44"/>
        </w:rPr>
        <w:lastRenderedPageBreak/>
        <w:t>Ch</w:t>
      </w:r>
      <w:r>
        <w:rPr>
          <w:b/>
          <w:spacing w:val="1"/>
          <w:sz w:val="44"/>
          <w:szCs w:val="44"/>
        </w:rPr>
        <w:t>a</w:t>
      </w:r>
      <w:r>
        <w:rPr>
          <w:b/>
          <w:sz w:val="44"/>
          <w:szCs w:val="44"/>
        </w:rPr>
        <w:t>pter</w:t>
      </w:r>
      <w:r>
        <w:rPr>
          <w:b/>
          <w:spacing w:val="-30"/>
          <w:sz w:val="44"/>
          <w:szCs w:val="44"/>
        </w:rPr>
        <w:t xml:space="preserve"> </w:t>
      </w:r>
      <w:r>
        <w:rPr>
          <w:b/>
          <w:sz w:val="44"/>
          <w:szCs w:val="44"/>
        </w:rPr>
        <w:t>Th</w:t>
      </w:r>
      <w:r>
        <w:rPr>
          <w:b/>
          <w:spacing w:val="-7"/>
          <w:sz w:val="44"/>
          <w:szCs w:val="44"/>
        </w:rPr>
        <w:t>r</w:t>
      </w:r>
      <w:r>
        <w:rPr>
          <w:b/>
          <w:sz w:val="44"/>
          <w:szCs w:val="44"/>
        </w:rPr>
        <w:t>ee</w:t>
      </w:r>
      <w:r>
        <w:rPr>
          <w:b/>
          <w:spacing w:val="-7"/>
          <w:sz w:val="44"/>
          <w:szCs w:val="44"/>
        </w:rPr>
        <w:t xml:space="preserve"> </w:t>
      </w:r>
      <w:r>
        <w:rPr>
          <w:b/>
          <w:sz w:val="44"/>
          <w:szCs w:val="44"/>
        </w:rPr>
        <w:t>|</w:t>
      </w:r>
      <w:r>
        <w:rPr>
          <w:b/>
          <w:spacing w:val="-1"/>
          <w:sz w:val="44"/>
          <w:szCs w:val="44"/>
        </w:rPr>
        <w:t xml:space="preserve"> </w:t>
      </w:r>
      <w:r>
        <w:rPr>
          <w:b/>
          <w:sz w:val="44"/>
          <w:szCs w:val="44"/>
        </w:rPr>
        <w:t>Syst</w:t>
      </w:r>
      <w:r>
        <w:rPr>
          <w:b/>
          <w:spacing w:val="2"/>
          <w:sz w:val="44"/>
          <w:szCs w:val="44"/>
        </w:rPr>
        <w:t>e</w:t>
      </w:r>
      <w:r>
        <w:rPr>
          <w:b/>
          <w:sz w:val="44"/>
          <w:szCs w:val="44"/>
        </w:rPr>
        <w:t>m</w:t>
      </w:r>
      <w:r>
        <w:rPr>
          <w:b/>
          <w:spacing w:val="-21"/>
          <w:sz w:val="44"/>
          <w:szCs w:val="44"/>
        </w:rPr>
        <w:t xml:space="preserve"> </w:t>
      </w:r>
      <w:r>
        <w:rPr>
          <w:b/>
          <w:spacing w:val="-39"/>
          <w:sz w:val="44"/>
          <w:szCs w:val="44"/>
        </w:rPr>
        <w:t>T</w:t>
      </w:r>
      <w:r>
        <w:rPr>
          <w:b/>
          <w:sz w:val="44"/>
          <w:szCs w:val="44"/>
        </w:rPr>
        <w:t>esting</w:t>
      </w:r>
      <w:r>
        <w:rPr>
          <w:b/>
          <w:spacing w:val="-13"/>
          <w:sz w:val="44"/>
          <w:szCs w:val="44"/>
        </w:rPr>
        <w:t xml:space="preserve"> </w:t>
      </w:r>
      <w:r>
        <w:rPr>
          <w:b/>
          <w:sz w:val="44"/>
          <w:szCs w:val="44"/>
        </w:rPr>
        <w:t>Re</w:t>
      </w:r>
      <w:r>
        <w:rPr>
          <w:b/>
          <w:spacing w:val="-1"/>
          <w:sz w:val="44"/>
          <w:szCs w:val="44"/>
        </w:rPr>
        <w:t>c</w:t>
      </w:r>
      <w:r>
        <w:rPr>
          <w:b/>
          <w:sz w:val="44"/>
          <w:szCs w:val="44"/>
        </w:rPr>
        <w:t>o</w:t>
      </w:r>
      <w:r>
        <w:rPr>
          <w:b/>
          <w:spacing w:val="3"/>
          <w:sz w:val="44"/>
          <w:szCs w:val="44"/>
        </w:rPr>
        <w:t>r</w:t>
      </w:r>
      <w:r>
        <w:rPr>
          <w:b/>
          <w:sz w:val="44"/>
          <w:szCs w:val="44"/>
        </w:rPr>
        <w:t>d</w:t>
      </w:r>
    </w:p>
    <w:p w:rsidR="002A38B0" w:rsidRDefault="002A38B0">
      <w:pPr>
        <w:spacing w:before="1" w:line="100" w:lineRule="exact"/>
        <w:rPr>
          <w:sz w:val="10"/>
          <w:szCs w:val="10"/>
        </w:rPr>
      </w:pPr>
    </w:p>
    <w:p w:rsidR="002A38B0" w:rsidRDefault="002A38B0">
      <w:pPr>
        <w:spacing w:line="200" w:lineRule="exact"/>
      </w:pPr>
    </w:p>
    <w:p w:rsidR="002A38B0" w:rsidRDefault="00DA3405">
      <w:pPr>
        <w:ind w:left="498" w:right="1369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e</w:t>
      </w:r>
      <w:r>
        <w:rPr>
          <w:b/>
          <w:spacing w:val="9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0</w:t>
      </w:r>
      <w:r>
        <w:rPr>
          <w:b/>
          <w:spacing w:val="-1"/>
          <w:sz w:val="28"/>
          <w:szCs w:val="28"/>
        </w:rPr>
        <w:t>1</w:t>
      </w:r>
      <w:r>
        <w:rPr>
          <w:b/>
          <w:sz w:val="28"/>
          <w:szCs w:val="28"/>
        </w:rPr>
        <w:t>):</w:t>
      </w:r>
      <w:r>
        <w:rPr>
          <w:b/>
          <w:spacing w:val="9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1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vi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w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</w:t>
      </w:r>
      <w:r>
        <w:rPr>
          <w:b/>
          <w:spacing w:val="9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ag</w:t>
      </w:r>
      <w:r>
        <w:rPr>
          <w:b/>
          <w:sz w:val="28"/>
          <w:szCs w:val="28"/>
        </w:rPr>
        <w:t>e</w:t>
      </w:r>
      <w:r>
        <w:rPr>
          <w:b/>
          <w:spacing w:val="9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n the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2"/>
          <w:sz w:val="28"/>
          <w:szCs w:val="28"/>
        </w:rPr>
        <w:t>n</w:t>
      </w:r>
      <w:r>
        <w:rPr>
          <w:b/>
          <w:sz w:val="28"/>
          <w:szCs w:val="28"/>
        </w:rPr>
        <w:t>.</w:t>
      </w:r>
    </w:p>
    <w:p w:rsidR="002A38B0" w:rsidRDefault="00DA3405">
      <w:pPr>
        <w:spacing w:line="260" w:lineRule="exact"/>
        <w:ind w:left="49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25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49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p w:rsidR="002A38B0" w:rsidRDefault="002A38B0">
      <w:pPr>
        <w:spacing w:before="4" w:line="160" w:lineRule="exact"/>
        <w:rPr>
          <w:sz w:val="17"/>
          <w:szCs w:val="17"/>
        </w:rPr>
      </w:pPr>
    </w:p>
    <w:p w:rsidR="002A38B0" w:rsidRDefault="002A38B0">
      <w:pPr>
        <w:spacing w:line="200" w:lineRule="exact"/>
      </w:pPr>
    </w:p>
    <w:tbl>
      <w:tblPr>
        <w:tblW w:w="0" w:type="auto"/>
        <w:tblInd w:w="3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3445"/>
        <w:gridCol w:w="4112"/>
        <w:gridCol w:w="1531"/>
      </w:tblGrid>
      <w:tr w:rsidR="002A38B0">
        <w:trPr>
          <w:trHeight w:hRule="exact" w:val="262"/>
        </w:trPr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5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372" w:right="1378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335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1344"/>
        </w:trPr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3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 do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or</w:t>
            </w:r>
          </w:p>
          <w:p w:rsidR="002A38B0" w:rsidRDefault="00DA3405">
            <w:pPr>
              <w:spacing w:before="1"/>
              <w:ind w:left="102" w:right="674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z w:val="22"/>
                <w:szCs w:val="22"/>
              </w:rPr>
              <w:t xml:space="preserve"> 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which</w:t>
            </w:r>
            <w:r>
              <w:rPr>
                <w:spacing w:val="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es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7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, pa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enu box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 xml:space="preserve">ons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enu bo</w:t>
            </w: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5" w:line="240" w:lineRule="exact"/>
              <w:ind w:left="100" w:right="627"/>
              <w:rPr>
                <w:sz w:val="22"/>
                <w:szCs w:val="22"/>
              </w:rPr>
            </w:pPr>
            <w:proofErr w:type="gramStart"/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ch</w:t>
            </w:r>
            <w:proofErr w:type="gram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ent doc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,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ons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u box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 xml:space="preserve">ons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enu bo</w:t>
            </w: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24" w:right="5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19" w:line="260" w:lineRule="exact"/>
        <w:rPr>
          <w:sz w:val="26"/>
          <w:szCs w:val="26"/>
        </w:rPr>
      </w:pPr>
    </w:p>
    <w:p w:rsidR="002A38B0" w:rsidRDefault="00DA3405">
      <w:pPr>
        <w:spacing w:line="320" w:lineRule="exact"/>
        <w:ind w:left="498" w:right="1635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e 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TC-</w:t>
      </w:r>
      <w:r>
        <w:rPr>
          <w:b/>
          <w:spacing w:val="1"/>
          <w:sz w:val="28"/>
          <w:szCs w:val="28"/>
        </w:rPr>
        <w:t>0</w:t>
      </w:r>
      <w:r>
        <w:rPr>
          <w:b/>
          <w:spacing w:val="-1"/>
          <w:sz w:val="28"/>
          <w:szCs w:val="28"/>
        </w:rPr>
        <w:t>2</w:t>
      </w:r>
      <w:r>
        <w:rPr>
          <w:b/>
          <w:sz w:val="28"/>
          <w:szCs w:val="28"/>
        </w:rPr>
        <w:t xml:space="preserve">): </w:t>
      </w:r>
      <w:r>
        <w:rPr>
          <w:b/>
          <w:spacing w:val="-2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-5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e pa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en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0"/>
          <w:sz w:val="28"/>
          <w:szCs w:val="28"/>
        </w:rPr>
        <w:t>’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-5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es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 the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pp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z w:val="28"/>
          <w:szCs w:val="28"/>
        </w:rPr>
        <w:t xml:space="preserve">n </w:t>
      </w:r>
      <w:r>
        <w:rPr>
          <w:b/>
          <w:spacing w:val="-2"/>
          <w:sz w:val="28"/>
          <w:szCs w:val="28"/>
        </w:rPr>
        <w:t>b</w:t>
      </w:r>
      <w:r>
        <w:rPr>
          <w:b/>
          <w:sz w:val="28"/>
          <w:szCs w:val="28"/>
        </w:rPr>
        <w:t>y</w:t>
      </w:r>
      <w:r>
        <w:rPr>
          <w:b/>
          <w:spacing w:val="1"/>
          <w:sz w:val="28"/>
          <w:szCs w:val="28"/>
        </w:rPr>
        <w:t xml:space="preserve"> </w:t>
      </w:r>
      <w:proofErr w:type="gramStart"/>
      <w:r>
        <w:rPr>
          <w:b/>
          <w:spacing w:val="-2"/>
          <w:sz w:val="28"/>
          <w:szCs w:val="28"/>
        </w:rPr>
        <w:t>i</w:t>
      </w:r>
      <w:r>
        <w:rPr>
          <w:b/>
          <w:sz w:val="28"/>
          <w:szCs w:val="28"/>
        </w:rPr>
        <w:t>npu</w:t>
      </w:r>
      <w:r>
        <w:rPr>
          <w:b/>
          <w:spacing w:val="-3"/>
          <w:sz w:val="28"/>
          <w:szCs w:val="28"/>
        </w:rPr>
        <w:t>t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 xml:space="preserve">g </w:t>
      </w:r>
      <w:r>
        <w:rPr>
          <w:b/>
          <w:spacing w:val="47"/>
          <w:sz w:val="28"/>
          <w:szCs w:val="28"/>
        </w:rPr>
        <w:t xml:space="preserve"> </w:t>
      </w:r>
      <w:r>
        <w:rPr>
          <w:b/>
          <w:sz w:val="28"/>
          <w:szCs w:val="28"/>
        </w:rPr>
        <w:t>per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proofErr w:type="gramEnd"/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d,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 xml:space="preserve">e, 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ur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e,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-5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pt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 xml:space="preserve">n </w:t>
      </w:r>
      <w:r>
        <w:rPr>
          <w:b/>
          <w:spacing w:val="-2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us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rn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2"/>
          <w:sz w:val="28"/>
          <w:szCs w:val="28"/>
        </w:rPr>
        <w:t>e</w:t>
      </w:r>
      <w:r>
        <w:rPr>
          <w:b/>
          <w:sz w:val="28"/>
          <w:szCs w:val="28"/>
        </w:rPr>
        <w:t>.</w:t>
      </w:r>
    </w:p>
    <w:p w:rsidR="002A38B0" w:rsidRDefault="00DA3405">
      <w:pPr>
        <w:spacing w:line="260" w:lineRule="exact"/>
        <w:ind w:left="49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49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658"/>
        <w:gridCol w:w="4112"/>
        <w:gridCol w:w="1502"/>
      </w:tblGrid>
      <w:tr w:rsidR="002A38B0">
        <w:trPr>
          <w:trHeight w:hRule="exact" w:val="262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225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60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372" w:right="1378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321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1114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3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sav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the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2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</w:t>
            </w:r>
          </w:p>
          <w:p w:rsidR="002A38B0" w:rsidRDefault="00DA3405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mation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the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nd</w:t>
            </w:r>
          </w:p>
          <w:p w:rsidR="002A38B0" w:rsidRDefault="00DA3405">
            <w:pPr>
              <w:ind w:left="102"/>
              <w:rPr>
                <w:sz w:val="24"/>
                <w:szCs w:val="24"/>
              </w:rPr>
            </w:pPr>
            <w:proofErr w:type="gramStart"/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lso</w:t>
            </w:r>
            <w:proofErr w:type="gramEnd"/>
            <w:r>
              <w:rPr>
                <w:sz w:val="24"/>
                <w:szCs w:val="24"/>
              </w:rPr>
              <w:t xml:space="preserve"> 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spl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nt’s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sav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the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2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 info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mation</w:t>
            </w:r>
          </w:p>
          <w:p w:rsidR="002A38B0" w:rsidRDefault="00DA3405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lso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</w:t>
            </w:r>
            <w:r>
              <w:rPr>
                <w:spacing w:val="1"/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</w:p>
          <w:p w:rsidR="002A38B0" w:rsidRDefault="00DA3405">
            <w:pPr>
              <w:ind w:left="10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nt’s</w:t>
            </w:r>
            <w:proofErr w:type="gramEnd"/>
            <w:r>
              <w:rPr>
                <w:sz w:val="24"/>
                <w:szCs w:val="24"/>
              </w:rPr>
              <w:t xml:space="preserve">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ofil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491" w:right="49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71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3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sp</w:t>
            </w:r>
            <w:r>
              <w:rPr>
                <w:spacing w:val="-2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s </w:t>
            </w:r>
            <w:r>
              <w:rPr>
                <w:spacing w:val="-1"/>
                <w:sz w:val="21"/>
                <w:szCs w:val="21"/>
              </w:rPr>
              <w:t>err</w:t>
            </w:r>
            <w:r>
              <w:rPr>
                <w:sz w:val="21"/>
                <w:szCs w:val="21"/>
              </w:rPr>
              <w:t>or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pacing w:val="1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ge</w:t>
            </w:r>
          </w:p>
          <w:p w:rsidR="002A38B0" w:rsidRDefault="00DA3405">
            <w:pPr>
              <w:spacing w:before="1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“Pe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son</w:t>
            </w:r>
            <w:r>
              <w:rPr>
                <w:spacing w:val="-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has a</w:t>
            </w:r>
            <w:r>
              <w:rPr>
                <w:spacing w:val="-1"/>
                <w:sz w:val="21"/>
                <w:szCs w:val="21"/>
              </w:rPr>
              <w:t>lr</w:t>
            </w:r>
            <w:r>
              <w:rPr>
                <w:sz w:val="21"/>
                <w:szCs w:val="21"/>
              </w:rPr>
              <w:t>eady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been ex</w:t>
            </w:r>
            <w:r>
              <w:rPr>
                <w:spacing w:val="-2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.</w:t>
            </w:r>
            <w:proofErr w:type="gramStart"/>
            <w:r>
              <w:rPr>
                <w:sz w:val="21"/>
                <w:szCs w:val="21"/>
              </w:rPr>
              <w:t>”.</w:t>
            </w:r>
            <w:proofErr w:type="gramEnd"/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sp</w:t>
            </w:r>
            <w:r>
              <w:rPr>
                <w:spacing w:val="-2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s </w:t>
            </w:r>
            <w:r>
              <w:rPr>
                <w:spacing w:val="-1"/>
                <w:sz w:val="21"/>
                <w:szCs w:val="21"/>
              </w:rPr>
              <w:t>err</w:t>
            </w:r>
            <w:r>
              <w:rPr>
                <w:sz w:val="21"/>
                <w:szCs w:val="21"/>
              </w:rPr>
              <w:t>or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 xml:space="preserve">ge </w:t>
            </w:r>
            <w:r>
              <w:rPr>
                <w:spacing w:val="-3"/>
                <w:sz w:val="21"/>
                <w:szCs w:val="21"/>
              </w:rPr>
              <w:t>“</w:t>
            </w: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so</w:t>
            </w:r>
            <w:r>
              <w:rPr>
                <w:spacing w:val="-3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al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</w:p>
          <w:p w:rsidR="002A38B0" w:rsidRDefault="00DA3405">
            <w:pPr>
              <w:spacing w:before="1"/>
              <w:ind w:left="100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has</w:t>
            </w:r>
            <w:proofErr w:type="gramEnd"/>
            <w:r>
              <w:rPr>
                <w:sz w:val="21"/>
                <w:szCs w:val="21"/>
              </w:rPr>
              <w:t xml:space="preserve"> a</w:t>
            </w:r>
            <w:r>
              <w:rPr>
                <w:spacing w:val="-1"/>
                <w:sz w:val="21"/>
                <w:szCs w:val="21"/>
              </w:rPr>
              <w:t>lr</w:t>
            </w:r>
            <w:r>
              <w:rPr>
                <w:sz w:val="21"/>
                <w:szCs w:val="21"/>
              </w:rPr>
              <w:t>eady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been ex</w:t>
            </w:r>
            <w:r>
              <w:rPr>
                <w:spacing w:val="-2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.”.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491" w:right="49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68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3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lid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nal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lid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491" w:right="49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58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3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lid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nal</w:t>
            </w:r>
          </w:p>
          <w:p w:rsidR="002A38B0" w:rsidRDefault="00DA3405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lid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491" w:right="49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862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3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nal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491" w:right="49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68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3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491" w:right="49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59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  <w:tc>
          <w:tcPr>
            <w:tcW w:w="3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2"/>
              <w:ind w:left="1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491" w:right="49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516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  <w:tc>
          <w:tcPr>
            <w:tcW w:w="3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491" w:right="49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</w:tbl>
    <w:p w:rsidR="002A38B0" w:rsidRDefault="002A38B0">
      <w:pPr>
        <w:spacing w:before="9" w:line="120" w:lineRule="exact"/>
        <w:rPr>
          <w:sz w:val="13"/>
          <w:szCs w:val="13"/>
        </w:rPr>
      </w:pPr>
    </w:p>
    <w:p w:rsidR="002A38B0" w:rsidRDefault="002A38B0">
      <w:pPr>
        <w:spacing w:line="200" w:lineRule="exact"/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23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80" w:right="380" w:bottom="280" w:left="1300" w:header="720" w:footer="720" w:gutter="0"/>
          <w:cols w:space="720"/>
        </w:sectPr>
      </w:pPr>
    </w:p>
    <w:p w:rsidR="002A38B0" w:rsidRDefault="002A38B0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658"/>
        <w:gridCol w:w="4112"/>
        <w:gridCol w:w="1502"/>
      </w:tblGrid>
      <w:tr w:rsidR="002A38B0">
        <w:trPr>
          <w:trHeight w:hRule="exact" w:val="768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</w:t>
            </w:r>
          </w:p>
        </w:tc>
        <w:tc>
          <w:tcPr>
            <w:tcW w:w="3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“Surn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2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491" w:right="49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70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</w:t>
            </w:r>
          </w:p>
        </w:tc>
        <w:tc>
          <w:tcPr>
            <w:tcW w:w="3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d”.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te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“Surn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d</w:t>
            </w:r>
            <w:proofErr w:type="gramEnd"/>
            <w:r>
              <w:rPr>
                <w:sz w:val="22"/>
                <w:szCs w:val="22"/>
              </w:rPr>
              <w:t>”.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491" w:right="49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68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1.10</w:t>
            </w:r>
          </w:p>
        </w:tc>
        <w:tc>
          <w:tcPr>
            <w:tcW w:w="3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d”.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“Surn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d</w:t>
            </w:r>
            <w:proofErr w:type="gramEnd"/>
            <w:r>
              <w:rPr>
                <w:sz w:val="22"/>
                <w:szCs w:val="22"/>
              </w:rPr>
              <w:t>”.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491" w:right="49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70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pacing w:val="-7"/>
                <w:sz w:val="22"/>
                <w:szCs w:val="22"/>
              </w:rPr>
              <w:t>11</w:t>
            </w:r>
          </w:p>
        </w:tc>
        <w:tc>
          <w:tcPr>
            <w:tcW w:w="3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491" w:right="49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68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1.12</w:t>
            </w:r>
          </w:p>
        </w:tc>
        <w:tc>
          <w:tcPr>
            <w:tcW w:w="3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“Use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cannot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491" w:right="49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10" w:line="240" w:lineRule="exact"/>
        <w:rPr>
          <w:sz w:val="24"/>
          <w:szCs w:val="24"/>
        </w:rPr>
      </w:pPr>
    </w:p>
    <w:p w:rsidR="002A38B0" w:rsidRDefault="00DA3405">
      <w:pPr>
        <w:spacing w:before="28" w:line="320" w:lineRule="exact"/>
        <w:ind w:left="498" w:right="1329"/>
        <w:jc w:val="both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 xml:space="preserve">tem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TC-</w:t>
      </w:r>
      <w:r>
        <w:rPr>
          <w:b/>
          <w:spacing w:val="1"/>
          <w:sz w:val="28"/>
          <w:szCs w:val="28"/>
        </w:rPr>
        <w:t>0</w:t>
      </w:r>
      <w:r>
        <w:rPr>
          <w:b/>
          <w:spacing w:val="-1"/>
          <w:sz w:val="28"/>
          <w:szCs w:val="28"/>
        </w:rPr>
        <w:t>3</w:t>
      </w:r>
      <w:r>
        <w:rPr>
          <w:b/>
          <w:sz w:val="28"/>
          <w:szCs w:val="28"/>
        </w:rPr>
        <w:t>):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Do</w:t>
      </w:r>
      <w:r>
        <w:rPr>
          <w:b/>
          <w:sz w:val="28"/>
          <w:szCs w:val="28"/>
        </w:rPr>
        <w:t>ct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rs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z w:val="28"/>
          <w:szCs w:val="28"/>
        </w:rPr>
        <w:t>upd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te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ent</w:t>
      </w:r>
      <w:r>
        <w:rPr>
          <w:b/>
          <w:spacing w:val="-12"/>
          <w:sz w:val="28"/>
          <w:szCs w:val="28"/>
        </w:rPr>
        <w:t>’</w:t>
      </w:r>
      <w:r>
        <w:rPr>
          <w:b/>
          <w:sz w:val="28"/>
          <w:szCs w:val="28"/>
        </w:rPr>
        <w:t>s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-5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es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 xml:space="preserve">n the </w:t>
      </w:r>
      <w:r>
        <w:rPr>
          <w:b/>
          <w:spacing w:val="3"/>
          <w:sz w:val="28"/>
          <w:szCs w:val="28"/>
        </w:rPr>
        <w:t>w</w:t>
      </w:r>
      <w:r>
        <w:rPr>
          <w:b/>
          <w:sz w:val="28"/>
          <w:szCs w:val="28"/>
        </w:rPr>
        <w:t xml:space="preserve">eb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io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pp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b</w:t>
      </w:r>
      <w:r>
        <w:rPr>
          <w:b/>
          <w:sz w:val="28"/>
          <w:szCs w:val="28"/>
        </w:rPr>
        <w:t>y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nputt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z w:val="28"/>
          <w:szCs w:val="28"/>
        </w:rPr>
        <w:t>pe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 xml:space="preserve"> i</w:t>
      </w:r>
      <w:r>
        <w:rPr>
          <w:b/>
          <w:sz w:val="28"/>
          <w:szCs w:val="28"/>
        </w:rPr>
        <w:t>d,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 xml:space="preserve">e, 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ur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e,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-5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pt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 xml:space="preserve">n and 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e.</w:t>
      </w:r>
    </w:p>
    <w:p w:rsidR="002A38B0" w:rsidRDefault="00DA3405">
      <w:pPr>
        <w:spacing w:before="50"/>
        <w:ind w:left="498" w:right="7168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498" w:right="4401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3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933"/>
        <w:gridCol w:w="2931"/>
        <w:gridCol w:w="2931"/>
      </w:tblGrid>
      <w:tr w:rsidR="002A38B0">
        <w:trPr>
          <w:trHeight w:hRule="exact" w:val="26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97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17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2" w:right="1001"/>
              <w:jc w:val="center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125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2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sav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the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</w:t>
            </w:r>
          </w:p>
          <w:p w:rsidR="002A38B0" w:rsidRDefault="00DA3405">
            <w:pPr>
              <w:ind w:left="102" w:right="159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nt’s</w:t>
            </w:r>
            <w:proofErr w:type="gramEnd"/>
            <w:r>
              <w:rPr>
                <w:sz w:val="24"/>
                <w:szCs w:val="24"/>
              </w:rPr>
              <w:t xml:space="preserve"> inform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to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lso 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spl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 the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nt’s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ofil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sav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the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</w:t>
            </w:r>
          </w:p>
          <w:p w:rsidR="002A38B0" w:rsidRDefault="00DA3405">
            <w:pPr>
              <w:ind w:left="100" w:right="16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nt’s</w:t>
            </w:r>
            <w:proofErr w:type="gramEnd"/>
            <w:r>
              <w:rPr>
                <w:sz w:val="24"/>
                <w:szCs w:val="24"/>
              </w:rPr>
              <w:t xml:space="preserve"> info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mation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the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lso 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spl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 the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nt’s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ofil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207" w:right="1210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3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2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sp</w:t>
            </w:r>
            <w:r>
              <w:rPr>
                <w:spacing w:val="-2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s </w:t>
            </w:r>
            <w:r>
              <w:rPr>
                <w:spacing w:val="-1"/>
                <w:sz w:val="21"/>
                <w:szCs w:val="21"/>
              </w:rPr>
              <w:t>err</w:t>
            </w:r>
            <w:r>
              <w:rPr>
                <w:sz w:val="21"/>
                <w:szCs w:val="21"/>
              </w:rPr>
              <w:t>or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ge</w:t>
            </w:r>
          </w:p>
          <w:p w:rsidR="002A38B0" w:rsidRDefault="00DA3405">
            <w:pPr>
              <w:spacing w:before="1" w:line="240" w:lineRule="exact"/>
              <w:ind w:left="102" w:right="2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“Pe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son</w:t>
            </w:r>
            <w:r>
              <w:rPr>
                <w:spacing w:val="-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has a</w:t>
            </w:r>
            <w:r>
              <w:rPr>
                <w:spacing w:val="-1"/>
                <w:sz w:val="21"/>
                <w:szCs w:val="21"/>
              </w:rPr>
              <w:t>lr</w:t>
            </w:r>
            <w:r>
              <w:rPr>
                <w:sz w:val="21"/>
                <w:szCs w:val="21"/>
              </w:rPr>
              <w:t>eady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been ex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.</w:t>
            </w:r>
            <w:proofErr w:type="gramStart"/>
            <w:r>
              <w:rPr>
                <w:sz w:val="21"/>
                <w:szCs w:val="21"/>
              </w:rPr>
              <w:t>”.</w:t>
            </w:r>
            <w:proofErr w:type="gramEnd"/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sp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s </w:t>
            </w:r>
            <w:r>
              <w:rPr>
                <w:spacing w:val="-1"/>
                <w:sz w:val="21"/>
                <w:szCs w:val="21"/>
              </w:rPr>
              <w:t>err</w:t>
            </w:r>
            <w:r>
              <w:rPr>
                <w:sz w:val="21"/>
                <w:szCs w:val="21"/>
              </w:rPr>
              <w:t>or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ge</w:t>
            </w:r>
          </w:p>
          <w:p w:rsidR="002A38B0" w:rsidRDefault="00DA3405">
            <w:pPr>
              <w:spacing w:before="1" w:line="240" w:lineRule="exact"/>
              <w:ind w:left="100" w:right="23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“Pe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son</w:t>
            </w:r>
            <w:r>
              <w:rPr>
                <w:spacing w:val="-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has a</w:t>
            </w:r>
            <w:r>
              <w:rPr>
                <w:spacing w:val="-1"/>
                <w:sz w:val="21"/>
                <w:szCs w:val="21"/>
              </w:rPr>
              <w:t>lr</w:t>
            </w:r>
            <w:r>
              <w:rPr>
                <w:sz w:val="21"/>
                <w:szCs w:val="21"/>
              </w:rPr>
              <w:t>eady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been ex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.</w:t>
            </w:r>
            <w:proofErr w:type="gramStart"/>
            <w:r>
              <w:rPr>
                <w:sz w:val="21"/>
                <w:szCs w:val="21"/>
              </w:rPr>
              <w:t>”.</w:t>
            </w:r>
            <w:proofErr w:type="gramEnd"/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207" w:right="1209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7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</w:p>
        </w:tc>
        <w:tc>
          <w:tcPr>
            <w:tcW w:w="2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lid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lid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207" w:right="1210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5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2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d”.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te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d”.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207" w:right="1210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7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  <w:tc>
          <w:tcPr>
            <w:tcW w:w="2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3" w:line="240" w:lineRule="exact"/>
              <w:ind w:left="102" w:right="7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 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3" w:line="240" w:lineRule="exact"/>
              <w:ind w:left="100" w:right="7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 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207" w:right="1210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6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  <w:tc>
          <w:tcPr>
            <w:tcW w:w="2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207" w:right="1210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0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2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207" w:right="1210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0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2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207" w:right="1209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</w:tbl>
    <w:p w:rsidR="002A38B0" w:rsidRDefault="002A38B0">
      <w:pPr>
        <w:spacing w:before="9" w:line="160" w:lineRule="exact"/>
        <w:rPr>
          <w:sz w:val="17"/>
          <w:szCs w:val="17"/>
        </w:rPr>
      </w:pPr>
    </w:p>
    <w:p w:rsidR="002A38B0" w:rsidRDefault="002A38B0">
      <w:pPr>
        <w:spacing w:line="200" w:lineRule="exact"/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24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20" w:right="420" w:bottom="280" w:left="1300" w:header="720" w:footer="720" w:gutter="0"/>
          <w:cols w:space="720"/>
        </w:sectPr>
      </w:pPr>
    </w:p>
    <w:p w:rsidR="002A38B0" w:rsidRDefault="002A38B0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933"/>
        <w:gridCol w:w="2931"/>
        <w:gridCol w:w="2931"/>
      </w:tblGrid>
      <w:tr w:rsidR="002A38B0">
        <w:trPr>
          <w:trHeight w:hRule="exact" w:val="76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</w:t>
            </w:r>
          </w:p>
        </w:tc>
        <w:tc>
          <w:tcPr>
            <w:tcW w:w="2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2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207" w:right="1210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7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</w:t>
            </w:r>
          </w:p>
        </w:tc>
        <w:tc>
          <w:tcPr>
            <w:tcW w:w="2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207" w:right="1210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6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</w:t>
            </w:r>
          </w:p>
        </w:tc>
        <w:tc>
          <w:tcPr>
            <w:tcW w:w="2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207" w:right="1210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7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2.10</w:t>
            </w:r>
          </w:p>
        </w:tc>
        <w:tc>
          <w:tcPr>
            <w:tcW w:w="2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5" w:line="240" w:lineRule="exact"/>
              <w:ind w:left="102" w:right="7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5" w:line="240" w:lineRule="exact"/>
              <w:ind w:left="100" w:right="7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207" w:right="1210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51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pacing w:val="-7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is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“Use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cannot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“Use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cannot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207" w:right="1210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6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2.12</w:t>
            </w:r>
          </w:p>
        </w:tc>
        <w:tc>
          <w:tcPr>
            <w:tcW w:w="2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 w:right="2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“Use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ady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en. Pl</w:t>
            </w:r>
            <w:r>
              <w:rPr>
                <w:spacing w:val="-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0" w:right="2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“Use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ady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en. Pl</w:t>
            </w:r>
            <w:r>
              <w:rPr>
                <w:spacing w:val="-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e”.</w:t>
            </w:r>
          </w:p>
        </w:tc>
        <w:tc>
          <w:tcPr>
            <w:tcW w:w="2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207" w:right="1210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</w:tbl>
    <w:p w:rsidR="002A38B0" w:rsidRDefault="002A38B0">
      <w:pPr>
        <w:spacing w:before="7" w:line="200" w:lineRule="exact"/>
      </w:pPr>
    </w:p>
    <w:p w:rsidR="002A38B0" w:rsidRDefault="00DA3405">
      <w:pPr>
        <w:spacing w:before="24"/>
        <w:ind w:left="358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27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3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e</w:t>
      </w:r>
      <w:r>
        <w:rPr>
          <w:b/>
          <w:spacing w:val="31"/>
          <w:sz w:val="28"/>
          <w:szCs w:val="28"/>
        </w:rPr>
        <w:t xml:space="preserve"> </w:t>
      </w:r>
      <w:r>
        <w:rPr>
          <w:b/>
          <w:sz w:val="28"/>
          <w:szCs w:val="28"/>
        </w:rPr>
        <w:t>(ST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0</w:t>
      </w:r>
      <w:r>
        <w:rPr>
          <w:b/>
          <w:spacing w:val="-1"/>
          <w:sz w:val="28"/>
          <w:szCs w:val="28"/>
        </w:rPr>
        <w:t>4</w:t>
      </w:r>
      <w:r>
        <w:rPr>
          <w:b/>
          <w:sz w:val="28"/>
          <w:szCs w:val="28"/>
        </w:rPr>
        <w:t>):</w:t>
      </w:r>
      <w:r>
        <w:rPr>
          <w:b/>
          <w:spacing w:val="3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rs</w:t>
      </w:r>
      <w:r>
        <w:rPr>
          <w:b/>
          <w:spacing w:val="32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31"/>
          <w:sz w:val="28"/>
          <w:szCs w:val="28"/>
        </w:rPr>
        <w:t xml:space="preserve"> </w:t>
      </w:r>
      <w:r>
        <w:rPr>
          <w:b/>
          <w:sz w:val="28"/>
          <w:szCs w:val="28"/>
        </w:rPr>
        <w:t>de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31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en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0"/>
          <w:sz w:val="28"/>
          <w:szCs w:val="28"/>
        </w:rPr>
        <w:t>’</w:t>
      </w:r>
      <w:r>
        <w:rPr>
          <w:b/>
          <w:sz w:val="28"/>
          <w:szCs w:val="28"/>
        </w:rPr>
        <w:t>s</w:t>
      </w:r>
      <w:r>
        <w:rPr>
          <w:b/>
          <w:spacing w:val="29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-5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es</w:t>
      </w:r>
      <w:r>
        <w:rPr>
          <w:b/>
          <w:spacing w:val="3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n</w:t>
      </w:r>
    </w:p>
    <w:p w:rsidR="002A38B0" w:rsidRDefault="00DA3405">
      <w:pPr>
        <w:spacing w:line="320" w:lineRule="exact"/>
        <w:ind w:left="358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the</w:t>
      </w:r>
      <w:proofErr w:type="gramEnd"/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n.</w:t>
      </w:r>
    </w:p>
    <w:p w:rsidR="002A38B0" w:rsidRDefault="00DA3405">
      <w:pPr>
        <w:spacing w:before="53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4035"/>
        <w:gridCol w:w="2554"/>
        <w:gridCol w:w="2191"/>
      </w:tblGrid>
      <w:tr w:rsidR="002A38B0" w:rsidTr="00BF685E">
        <w:trPr>
          <w:trHeight w:hRule="exact" w:val="264"/>
        </w:trPr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4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632" w:right="567"/>
              <w:jc w:val="center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 w:rsidTr="00BF685E">
        <w:trPr>
          <w:trHeight w:hRule="exact" w:val="1781"/>
        </w:trPr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4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ace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c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m</w:t>
            </w:r>
          </w:p>
          <w:p w:rsidR="002A38B0" w:rsidRDefault="00DA3405">
            <w:pPr>
              <w:spacing w:before="5" w:line="240" w:lineRule="exact"/>
              <w:ind w:left="117" w:right="93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box</w:t>
            </w:r>
            <w:proofErr w:type="gramEnd"/>
            <w:r>
              <w:rPr>
                <w:sz w:val="22"/>
                <w:szCs w:val="22"/>
              </w:rPr>
              <w:t xml:space="preserve"> “Are</w:t>
            </w:r>
            <w:r>
              <w:rPr>
                <w:spacing w:val="-2"/>
                <w:sz w:val="22"/>
                <w:szCs w:val="22"/>
              </w:rPr>
              <w:t xml:space="preserve"> y</w:t>
            </w:r>
            <w:r>
              <w:rPr>
                <w:sz w:val="22"/>
                <w:szCs w:val="22"/>
              </w:rPr>
              <w:t>ou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ou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?”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ck bu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pacing w:val="1"/>
                <w:sz w:val="22"/>
                <w:szCs w:val="22"/>
              </w:rPr>
              <w:t>‘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K’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ace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</w:p>
          <w:p w:rsidR="002A38B0" w:rsidRDefault="00DA3405">
            <w:pPr>
              <w:spacing w:before="5" w:line="240" w:lineRule="exact"/>
              <w:ind w:left="117" w:right="2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 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box “Are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ou 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ou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 xml:space="preserve">ant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 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?”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</w:p>
          <w:p w:rsidR="002A38B0" w:rsidRDefault="00DA3405">
            <w:pPr>
              <w:spacing w:before="2" w:line="240" w:lineRule="exact"/>
              <w:ind w:left="117" w:right="11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fr</w:t>
            </w:r>
            <w:r>
              <w:rPr>
                <w:sz w:val="22"/>
                <w:szCs w:val="22"/>
              </w:rPr>
              <w:t>om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 a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 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ck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tt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1"/>
                <w:sz w:val="22"/>
                <w:szCs w:val="22"/>
              </w:rPr>
              <w:t>‘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K’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60" w:lineRule="exact"/>
              <w:ind w:left="632" w:right="56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 w:rsidTr="00BF685E">
        <w:trPr>
          <w:trHeight w:hRule="exact" w:val="1279"/>
        </w:trPr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4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17"/>
              <w:rPr>
                <w:sz w:val="22"/>
                <w:szCs w:val="22"/>
              </w:rPr>
            </w:pPr>
            <w:proofErr w:type="gramStart"/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d.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</w:p>
          <w:p w:rsidR="002A38B0" w:rsidRDefault="00DA3405">
            <w:pPr>
              <w:spacing w:before="1"/>
              <w:ind w:left="1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ut</w:t>
            </w:r>
          </w:p>
          <w:p w:rsidR="002A38B0" w:rsidRDefault="00DA3405">
            <w:pPr>
              <w:spacing w:line="240" w:lineRule="exact"/>
              <w:ind w:left="11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d.</w:t>
            </w:r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60" w:lineRule="exact"/>
              <w:ind w:left="632" w:right="56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 w:rsidTr="00BF685E">
        <w:trPr>
          <w:trHeight w:hRule="exact" w:val="1274"/>
        </w:trPr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  <w:tc>
          <w:tcPr>
            <w:tcW w:w="4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17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ed.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</w:p>
          <w:p w:rsidR="002A38B0" w:rsidRDefault="00DA3405">
            <w:pPr>
              <w:spacing w:before="1" w:line="240" w:lineRule="exact"/>
              <w:ind w:left="117" w:righ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any pa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</w:p>
          <w:p w:rsidR="002A38B0" w:rsidRDefault="00DA3405">
            <w:pPr>
              <w:spacing w:line="240" w:lineRule="exact"/>
              <w:ind w:left="11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60" w:lineRule="exact"/>
              <w:ind w:left="632" w:right="56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25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20" w:right="220" w:bottom="280" w:left="1440" w:header="720" w:footer="720" w:gutter="0"/>
          <w:cols w:space="720"/>
        </w:sectPr>
      </w:pPr>
    </w:p>
    <w:p w:rsidR="002A38B0" w:rsidRDefault="00DA3405">
      <w:pPr>
        <w:spacing w:before="59"/>
        <w:ind w:left="35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20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2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e</w:t>
      </w:r>
      <w:r>
        <w:rPr>
          <w:b/>
          <w:spacing w:val="24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0</w:t>
      </w:r>
      <w:r>
        <w:rPr>
          <w:b/>
          <w:spacing w:val="-1"/>
          <w:sz w:val="28"/>
          <w:szCs w:val="28"/>
        </w:rPr>
        <w:t>5</w:t>
      </w:r>
      <w:r>
        <w:rPr>
          <w:b/>
          <w:sz w:val="28"/>
          <w:szCs w:val="28"/>
        </w:rPr>
        <w:t>):</w:t>
      </w:r>
      <w:r>
        <w:rPr>
          <w:b/>
          <w:spacing w:val="2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24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2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-5"/>
          <w:sz w:val="28"/>
          <w:szCs w:val="28"/>
        </w:rPr>
        <w:t>r</w:t>
      </w:r>
      <w:r>
        <w:rPr>
          <w:b/>
          <w:sz w:val="28"/>
          <w:szCs w:val="28"/>
        </w:rPr>
        <w:t>ch</w:t>
      </w:r>
      <w:r>
        <w:rPr>
          <w:b/>
          <w:spacing w:val="23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ent</w:t>
      </w:r>
      <w:r>
        <w:rPr>
          <w:b/>
          <w:spacing w:val="-12"/>
          <w:sz w:val="28"/>
          <w:szCs w:val="28"/>
        </w:rPr>
        <w:t>’</w:t>
      </w:r>
      <w:r>
        <w:rPr>
          <w:b/>
          <w:sz w:val="28"/>
          <w:szCs w:val="28"/>
        </w:rPr>
        <w:t>s</w:t>
      </w:r>
      <w:r>
        <w:rPr>
          <w:b/>
          <w:spacing w:val="24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-5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es</w:t>
      </w:r>
      <w:r>
        <w:rPr>
          <w:b/>
          <w:spacing w:val="2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n</w:t>
      </w:r>
    </w:p>
    <w:p w:rsidR="002A38B0" w:rsidRDefault="00DA3405">
      <w:pPr>
        <w:spacing w:line="320" w:lineRule="exact"/>
        <w:ind w:left="358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the</w:t>
      </w:r>
      <w:proofErr w:type="gramEnd"/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 xml:space="preserve">n </w:t>
      </w:r>
      <w:r>
        <w:rPr>
          <w:b/>
          <w:spacing w:val="-1"/>
          <w:sz w:val="28"/>
          <w:szCs w:val="28"/>
        </w:rPr>
        <w:t>b</w:t>
      </w:r>
      <w:r>
        <w:rPr>
          <w:b/>
          <w:sz w:val="28"/>
          <w:szCs w:val="28"/>
        </w:rPr>
        <w:t>y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u</w:t>
      </w:r>
      <w:r>
        <w:rPr>
          <w:b/>
          <w:spacing w:val="-2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pe</w:t>
      </w:r>
      <w:r>
        <w:rPr>
          <w:b/>
          <w:spacing w:val="-3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so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d</w:t>
      </w:r>
      <w:r>
        <w:rPr>
          <w:b/>
          <w:sz w:val="28"/>
          <w:szCs w:val="28"/>
        </w:rPr>
        <w:t>,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 or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sur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e.</w:t>
      </w:r>
    </w:p>
    <w:p w:rsidR="002A38B0" w:rsidRDefault="00DA3405">
      <w:pPr>
        <w:spacing w:before="53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121"/>
        <w:gridCol w:w="3118"/>
        <w:gridCol w:w="1985"/>
      </w:tblGrid>
      <w:tr w:rsidR="002A38B0">
        <w:trPr>
          <w:trHeight w:hRule="exact" w:val="264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768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5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7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5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68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und”.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und”.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5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639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5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18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und.”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und.”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5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857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5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99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4.7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5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1011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st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und”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und”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5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26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540" w:right="1200" w:bottom="280" w:left="1440" w:header="720" w:footer="720" w:gutter="0"/>
          <w:cols w:space="720"/>
        </w:sectPr>
      </w:pPr>
    </w:p>
    <w:p w:rsidR="002A38B0" w:rsidRDefault="00DA3405">
      <w:pPr>
        <w:spacing w:before="59"/>
        <w:ind w:left="35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27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e 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TC-</w:t>
      </w:r>
      <w:r>
        <w:rPr>
          <w:b/>
          <w:spacing w:val="1"/>
          <w:sz w:val="28"/>
          <w:szCs w:val="28"/>
        </w:rPr>
        <w:t>0</w:t>
      </w:r>
      <w:r>
        <w:rPr>
          <w:b/>
          <w:spacing w:val="-1"/>
          <w:sz w:val="28"/>
          <w:szCs w:val="28"/>
        </w:rPr>
        <w:t>6</w:t>
      </w:r>
      <w:r>
        <w:rPr>
          <w:b/>
          <w:sz w:val="28"/>
          <w:szCs w:val="28"/>
        </w:rPr>
        <w:t xml:space="preserve">): </w:t>
      </w:r>
      <w:r>
        <w:rPr>
          <w:b/>
          <w:spacing w:val="-2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can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w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ent</w:t>
      </w:r>
      <w:r>
        <w:rPr>
          <w:b/>
          <w:spacing w:val="-12"/>
          <w:sz w:val="28"/>
          <w:szCs w:val="28"/>
        </w:rPr>
        <w:t>’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-8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-1"/>
          <w:sz w:val="28"/>
          <w:szCs w:val="28"/>
        </w:rPr>
        <w:t>il</w:t>
      </w:r>
      <w:r>
        <w:rPr>
          <w:b/>
          <w:sz w:val="28"/>
          <w:szCs w:val="28"/>
        </w:rPr>
        <w:t>es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on </w:t>
      </w:r>
      <w:r>
        <w:rPr>
          <w:b/>
          <w:spacing w:val="-3"/>
          <w:sz w:val="28"/>
          <w:szCs w:val="28"/>
        </w:rPr>
        <w:t>th</w:t>
      </w:r>
      <w:r>
        <w:rPr>
          <w:b/>
          <w:sz w:val="28"/>
          <w:szCs w:val="28"/>
        </w:rPr>
        <w:t>e</w:t>
      </w:r>
    </w:p>
    <w:p w:rsidR="002A38B0" w:rsidRDefault="00DA3405">
      <w:pPr>
        <w:ind w:left="358"/>
        <w:rPr>
          <w:sz w:val="28"/>
          <w:szCs w:val="28"/>
        </w:rPr>
      </w:pPr>
      <w:proofErr w:type="gramStart"/>
      <w:r>
        <w:rPr>
          <w:b/>
          <w:spacing w:val="1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proofErr w:type="gramEnd"/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pp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z w:val="28"/>
          <w:szCs w:val="28"/>
        </w:rPr>
        <w:t>n.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2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3401"/>
        <w:gridCol w:w="3404"/>
        <w:gridCol w:w="2049"/>
      </w:tblGrid>
      <w:tr w:rsidR="002A38B0" w:rsidTr="00BF685E">
        <w:trPr>
          <w:trHeight w:hRule="exact" w:val="264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33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5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60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 w:rsidTr="00BF685E">
        <w:trPr>
          <w:trHeight w:hRule="exact" w:val="2275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 w:line="240" w:lineRule="exact"/>
              <w:ind w:left="100" w:righ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e, wh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ch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udes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, 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e,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e, 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n,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, us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ss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d,</w:t>
            </w:r>
          </w:p>
          <w:p w:rsidR="002A38B0" w:rsidRDefault="00DA3405">
            <w:pPr>
              <w:spacing w:before="5" w:line="240" w:lineRule="exact"/>
              <w:ind w:left="100" w:right="91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upd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 pa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, upd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tt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 de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so.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 w:line="240" w:lineRule="exact"/>
              <w:ind w:left="102" w:righ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e, wh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ch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udes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, 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e,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e, 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n,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, us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ss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d,</w:t>
            </w:r>
          </w:p>
          <w:p w:rsidR="002A38B0" w:rsidRDefault="00DA3405">
            <w:pPr>
              <w:spacing w:before="5" w:line="240" w:lineRule="exact"/>
              <w:ind w:left="102" w:right="91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upd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 pa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es, upd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tt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de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so.</w:t>
            </w:r>
          </w:p>
        </w:tc>
        <w:tc>
          <w:tcPr>
            <w:tcW w:w="2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949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7" w:line="120" w:lineRule="exact"/>
        <w:rPr>
          <w:sz w:val="13"/>
          <w:szCs w:val="13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DA3405">
      <w:pPr>
        <w:spacing w:before="24"/>
        <w:ind w:left="358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 xml:space="preserve">tem 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pacing w:val="1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 xml:space="preserve">e </w:t>
      </w:r>
      <w:r>
        <w:rPr>
          <w:b/>
          <w:spacing w:val="11"/>
          <w:sz w:val="28"/>
          <w:szCs w:val="28"/>
        </w:rPr>
        <w:t xml:space="preserve"> </w:t>
      </w:r>
      <w:r>
        <w:rPr>
          <w:b/>
          <w:sz w:val="28"/>
          <w:szCs w:val="28"/>
        </w:rPr>
        <w:t>(ST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-1"/>
          <w:sz w:val="28"/>
          <w:szCs w:val="28"/>
        </w:rPr>
        <w:t>0</w:t>
      </w:r>
      <w:r>
        <w:rPr>
          <w:b/>
          <w:spacing w:val="1"/>
          <w:sz w:val="28"/>
          <w:szCs w:val="28"/>
        </w:rPr>
        <w:t>7</w:t>
      </w:r>
      <w:r>
        <w:rPr>
          <w:b/>
          <w:sz w:val="28"/>
          <w:szCs w:val="28"/>
        </w:rPr>
        <w:t xml:space="preserve">):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Do</w:t>
      </w:r>
      <w:r>
        <w:rPr>
          <w:b/>
          <w:sz w:val="28"/>
          <w:szCs w:val="28"/>
        </w:rPr>
        <w:t>ct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 xml:space="preserve">rs </w:t>
      </w:r>
      <w:r>
        <w:rPr>
          <w:b/>
          <w:spacing w:val="12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 </w:t>
      </w:r>
      <w:r>
        <w:rPr>
          <w:b/>
          <w:spacing w:val="1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vi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 xml:space="preserve">w </w:t>
      </w:r>
      <w:r>
        <w:rPr>
          <w:b/>
          <w:spacing w:val="12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li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r>
        <w:rPr>
          <w:b/>
          <w:spacing w:val="1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 xml:space="preserve">f </w:t>
      </w:r>
      <w:r>
        <w:rPr>
          <w:b/>
          <w:spacing w:val="11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ent</w:t>
      </w:r>
      <w:r>
        <w:rPr>
          <w:b/>
          <w:spacing w:val="-12"/>
          <w:sz w:val="28"/>
          <w:szCs w:val="28"/>
        </w:rPr>
        <w:t>’</w:t>
      </w:r>
      <w:r>
        <w:rPr>
          <w:b/>
          <w:sz w:val="28"/>
          <w:szCs w:val="28"/>
        </w:rPr>
        <w:t>s</w:t>
      </w:r>
    </w:p>
    <w:p w:rsidR="002A38B0" w:rsidRDefault="00DA3405">
      <w:pPr>
        <w:spacing w:line="320" w:lineRule="exact"/>
        <w:ind w:left="358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p</w:t>
      </w:r>
      <w:r>
        <w:rPr>
          <w:b/>
          <w:spacing w:val="-5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es</w:t>
      </w:r>
      <w:proofErr w:type="gramEnd"/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 the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pp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z w:val="28"/>
          <w:szCs w:val="28"/>
        </w:rPr>
        <w:t>n.</w:t>
      </w:r>
    </w:p>
    <w:p w:rsidR="002A38B0" w:rsidRDefault="00DA3405">
      <w:pPr>
        <w:spacing w:before="56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3245"/>
        <w:gridCol w:w="2585"/>
        <w:gridCol w:w="2600"/>
      </w:tblGrid>
      <w:tr w:rsidR="002A38B0">
        <w:trPr>
          <w:trHeight w:hRule="exact" w:val="262"/>
        </w:trPr>
        <w:tc>
          <w:tcPr>
            <w:tcW w:w="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53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47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37" w:right="835"/>
              <w:jc w:val="center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1022"/>
        </w:trPr>
        <w:tc>
          <w:tcPr>
            <w:tcW w:w="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</w:p>
          <w:p w:rsidR="002A38B0" w:rsidRDefault="00DA3405">
            <w:pPr>
              <w:spacing w:before="5" w:line="240" w:lineRule="exact"/>
              <w:ind w:left="100" w:right="1109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e.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5" w:line="240" w:lineRule="exact"/>
              <w:ind w:left="102" w:right="206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of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e.</w:t>
            </w:r>
          </w:p>
        </w:tc>
        <w:tc>
          <w:tcPr>
            <w:tcW w:w="2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62" w:right="10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6" w:line="120" w:lineRule="exact"/>
        <w:rPr>
          <w:sz w:val="13"/>
          <w:szCs w:val="13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DA3405">
      <w:pPr>
        <w:spacing w:before="24"/>
        <w:ind w:left="358" w:right="1375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0</w:t>
      </w:r>
      <w:r>
        <w:rPr>
          <w:b/>
          <w:spacing w:val="-1"/>
          <w:sz w:val="28"/>
          <w:szCs w:val="28"/>
        </w:rPr>
        <w:t>8</w:t>
      </w:r>
      <w:r>
        <w:rPr>
          <w:b/>
          <w:sz w:val="28"/>
          <w:szCs w:val="28"/>
        </w:rPr>
        <w:t>):</w:t>
      </w:r>
      <w:r>
        <w:rPr>
          <w:b/>
          <w:spacing w:val="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d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v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w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dm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 p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g</w:t>
      </w:r>
      <w:r>
        <w:rPr>
          <w:b/>
          <w:sz w:val="28"/>
          <w:szCs w:val="28"/>
        </w:rPr>
        <w:t>e on t</w:t>
      </w:r>
      <w:r>
        <w:rPr>
          <w:b/>
          <w:spacing w:val="-3"/>
          <w:sz w:val="28"/>
          <w:szCs w:val="28"/>
        </w:rPr>
        <w:t>h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n.</w:t>
      </w:r>
    </w:p>
    <w:p w:rsidR="002A38B0" w:rsidRDefault="00DA3405">
      <w:pPr>
        <w:spacing w:before="56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"/>
        <w:gridCol w:w="3255"/>
        <w:gridCol w:w="2691"/>
        <w:gridCol w:w="2689"/>
      </w:tblGrid>
      <w:tr w:rsidR="002A38B0">
        <w:trPr>
          <w:trHeight w:hRule="exact" w:val="262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00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77" w:right="883"/>
              <w:jc w:val="center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127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5" w:line="240" w:lineRule="exact"/>
              <w:ind w:left="102" w:right="65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doc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which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ad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n, us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 op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ons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enu bo</w:t>
            </w: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d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3" w:line="240" w:lineRule="exact"/>
              <w:ind w:left="102" w:right="117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 of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nt ad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n, us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op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enu bo</w:t>
            </w: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103" w:right="1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16" w:line="280" w:lineRule="exact"/>
        <w:rPr>
          <w:sz w:val="28"/>
          <w:szCs w:val="2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27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60" w:right="380" w:bottom="280" w:left="1440" w:header="720" w:footer="720" w:gutter="0"/>
          <w:cols w:space="720"/>
        </w:sectPr>
      </w:pPr>
    </w:p>
    <w:p w:rsidR="002A38B0" w:rsidRDefault="00DA3405">
      <w:pPr>
        <w:spacing w:before="63" w:line="320" w:lineRule="exact"/>
        <w:ind w:left="358" w:right="1132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37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40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40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(</w:t>
      </w:r>
      <w:r>
        <w:rPr>
          <w:b/>
          <w:sz w:val="28"/>
          <w:szCs w:val="28"/>
        </w:rPr>
        <w:t>ST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0</w:t>
      </w:r>
      <w:r>
        <w:rPr>
          <w:b/>
          <w:spacing w:val="-1"/>
          <w:sz w:val="28"/>
          <w:szCs w:val="28"/>
        </w:rPr>
        <w:t>9</w:t>
      </w:r>
      <w:r>
        <w:rPr>
          <w:b/>
          <w:sz w:val="28"/>
          <w:szCs w:val="28"/>
        </w:rPr>
        <w:t>):</w:t>
      </w:r>
      <w:r>
        <w:rPr>
          <w:b/>
          <w:spacing w:val="40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d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rs</w:t>
      </w:r>
      <w:r>
        <w:rPr>
          <w:b/>
          <w:spacing w:val="39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dd</w:t>
      </w:r>
      <w:r>
        <w:rPr>
          <w:b/>
          <w:spacing w:val="40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r</w:t>
      </w:r>
      <w:r>
        <w:rPr>
          <w:b/>
          <w:spacing w:val="-12"/>
          <w:sz w:val="28"/>
          <w:szCs w:val="28"/>
        </w:rPr>
        <w:t>’</w:t>
      </w:r>
      <w:r>
        <w:rPr>
          <w:b/>
          <w:sz w:val="28"/>
          <w:szCs w:val="28"/>
        </w:rPr>
        <w:t>s</w:t>
      </w:r>
      <w:r>
        <w:rPr>
          <w:b/>
          <w:spacing w:val="41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-7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 xml:space="preserve">s 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the </w:t>
      </w:r>
      <w:r>
        <w:rPr>
          <w:b/>
          <w:spacing w:val="1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b</w:t>
      </w:r>
      <w:r>
        <w:rPr>
          <w:b/>
          <w:sz w:val="28"/>
          <w:szCs w:val="28"/>
        </w:rPr>
        <w:t>y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nput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e,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urn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e,</w:t>
      </w:r>
      <w:r>
        <w:rPr>
          <w:b/>
          <w:spacing w:val="5"/>
          <w:sz w:val="28"/>
          <w:szCs w:val="28"/>
        </w:rPr>
        <w:t xml:space="preserve"> </w:t>
      </w:r>
      <w:r>
        <w:rPr>
          <w:b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er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e, p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ss</w:t>
      </w:r>
      <w:r>
        <w:rPr>
          <w:b/>
          <w:spacing w:val="1"/>
          <w:sz w:val="28"/>
          <w:szCs w:val="28"/>
        </w:rPr>
        <w:t>w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rd,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-3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m</w:t>
      </w:r>
      <w:r>
        <w:rPr>
          <w:b/>
          <w:sz w:val="28"/>
          <w:szCs w:val="28"/>
        </w:rPr>
        <w:t>-p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ss</w:t>
      </w:r>
      <w:r>
        <w:rPr>
          <w:b/>
          <w:spacing w:val="1"/>
          <w:sz w:val="28"/>
          <w:szCs w:val="28"/>
        </w:rPr>
        <w:t>w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 xml:space="preserve">rd and 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si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n.</w:t>
      </w:r>
    </w:p>
    <w:p w:rsidR="002A38B0" w:rsidRDefault="00DA3405">
      <w:pPr>
        <w:spacing w:before="50"/>
        <w:ind w:left="358" w:right="6968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358" w:right="4201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3800"/>
        <w:gridCol w:w="3404"/>
        <w:gridCol w:w="1586"/>
      </w:tblGrid>
      <w:tr w:rsidR="002A38B0">
        <w:trPr>
          <w:trHeight w:hRule="exact" w:val="264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366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1092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3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sav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the u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nfo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mation</w:t>
            </w:r>
          </w:p>
          <w:p w:rsidR="002A38B0" w:rsidRDefault="00DA3405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lso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</w:t>
            </w:r>
            <w:r>
              <w:rPr>
                <w:spacing w:val="1"/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</w:p>
          <w:p w:rsidR="002A38B0" w:rsidRDefault="00DA3405">
            <w:pPr>
              <w:ind w:left="10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nt’s</w:t>
            </w:r>
            <w:proofErr w:type="gramEnd"/>
            <w:r>
              <w:rPr>
                <w:sz w:val="24"/>
                <w:szCs w:val="24"/>
              </w:rPr>
              <w:t xml:space="preserve">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ofil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sav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the u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</w:t>
            </w:r>
          </w:p>
          <w:p w:rsidR="002A38B0" w:rsidRDefault="00DA3405">
            <w:pPr>
              <w:ind w:left="102" w:right="1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info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mation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the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lso 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spl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nt’s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534" w:right="538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6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</w:t>
            </w:r>
          </w:p>
        </w:tc>
        <w:tc>
          <w:tcPr>
            <w:tcW w:w="3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534" w:right="538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59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3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“Surn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534" w:right="538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56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3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534" w:right="538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7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  <w:tc>
          <w:tcPr>
            <w:tcW w:w="3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5" w:line="240" w:lineRule="exact"/>
              <w:ind w:left="102" w:right="5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“Use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has 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ady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en. Pl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 c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e.”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5" w:line="240" w:lineRule="exact"/>
              <w:ind w:left="102" w:right="1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“Use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has 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ady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en. Pl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 c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e.”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534" w:right="538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56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3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534" w:right="538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7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3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d”.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d”.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534" w:right="538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6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3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4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4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534" w:right="538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1022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3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Pas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nnot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Pas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nnot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proofErr w:type="gramEnd"/>
            <w:r>
              <w:rPr>
                <w:sz w:val="22"/>
                <w:szCs w:val="22"/>
              </w:rPr>
              <w:t>”.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534" w:right="538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1022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7.10</w:t>
            </w:r>
          </w:p>
        </w:tc>
        <w:tc>
          <w:tcPr>
            <w:tcW w:w="3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 w:line="240" w:lineRule="exact"/>
              <w:ind w:left="102" w:right="3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“Pas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 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Pas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o 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ch, 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 w:line="240" w:lineRule="exact"/>
              <w:ind w:left="102" w:right="2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“Pas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 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Pas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 do not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ch,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534" w:right="538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>
        <w:trPr>
          <w:trHeight w:hRule="exact" w:val="76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  <w:r>
              <w:rPr>
                <w:spacing w:val="-7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3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sp</w:t>
            </w:r>
            <w:r>
              <w:rPr>
                <w:spacing w:val="-2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s </w:t>
            </w:r>
            <w:r>
              <w:rPr>
                <w:spacing w:val="-1"/>
                <w:sz w:val="21"/>
                <w:szCs w:val="21"/>
              </w:rPr>
              <w:t>err</w:t>
            </w:r>
            <w:r>
              <w:rPr>
                <w:sz w:val="21"/>
                <w:szCs w:val="21"/>
              </w:rPr>
              <w:t>or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 xml:space="preserve">ge </w:t>
            </w:r>
            <w:r>
              <w:rPr>
                <w:spacing w:val="-2"/>
                <w:sz w:val="21"/>
                <w:szCs w:val="21"/>
              </w:rPr>
              <w:t>“</w:t>
            </w: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os</w:t>
            </w:r>
            <w:r>
              <w:rPr>
                <w:spacing w:val="-2"/>
                <w:sz w:val="21"/>
                <w:szCs w:val="21"/>
              </w:rPr>
              <w:t>i</w:t>
            </w:r>
            <w:r>
              <w:rPr>
                <w:spacing w:val="-1"/>
                <w:sz w:val="21"/>
                <w:szCs w:val="21"/>
              </w:rPr>
              <w:t>ti</w:t>
            </w:r>
            <w:r>
              <w:rPr>
                <w:sz w:val="21"/>
                <w:szCs w:val="21"/>
              </w:rPr>
              <w:t>on</w:t>
            </w:r>
          </w:p>
          <w:p w:rsidR="002A38B0" w:rsidRDefault="00DA3405">
            <w:pPr>
              <w:spacing w:line="240" w:lineRule="exact"/>
              <w:ind w:left="102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cannot</w:t>
            </w:r>
            <w:proofErr w:type="gramEnd"/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be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ank.”.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sp</w:t>
            </w:r>
            <w:r>
              <w:rPr>
                <w:spacing w:val="-2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s </w:t>
            </w:r>
            <w:r>
              <w:rPr>
                <w:spacing w:val="-1"/>
                <w:sz w:val="21"/>
                <w:szCs w:val="21"/>
              </w:rPr>
              <w:t>err</w:t>
            </w:r>
            <w:r>
              <w:rPr>
                <w:sz w:val="21"/>
                <w:szCs w:val="21"/>
              </w:rPr>
              <w:t>or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ge</w:t>
            </w:r>
          </w:p>
          <w:p w:rsidR="002A38B0" w:rsidRDefault="00DA3405">
            <w:pPr>
              <w:spacing w:line="240" w:lineRule="exact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“Pos</w:t>
            </w:r>
            <w:r>
              <w:rPr>
                <w:spacing w:val="-1"/>
                <w:sz w:val="21"/>
                <w:szCs w:val="21"/>
              </w:rPr>
              <w:t>iti</w:t>
            </w:r>
            <w:r>
              <w:rPr>
                <w:sz w:val="21"/>
                <w:szCs w:val="21"/>
              </w:rPr>
              <w:t>on cannot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e b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ank</w:t>
            </w:r>
            <w:r>
              <w:rPr>
                <w:spacing w:val="-2"/>
                <w:sz w:val="21"/>
                <w:szCs w:val="21"/>
              </w:rPr>
              <w:t>.</w:t>
            </w:r>
            <w:proofErr w:type="gramStart"/>
            <w:r>
              <w:rPr>
                <w:sz w:val="21"/>
                <w:szCs w:val="21"/>
              </w:rPr>
              <w:t>”.</w:t>
            </w:r>
            <w:proofErr w:type="gramEnd"/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534" w:right="53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15"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28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60" w:right="620" w:bottom="280" w:left="1440" w:header="720" w:footer="720" w:gutter="0"/>
          <w:cols w:space="720"/>
        </w:sectPr>
      </w:pPr>
    </w:p>
    <w:p w:rsidR="002A38B0" w:rsidRDefault="00DA3405">
      <w:pPr>
        <w:spacing w:before="63" w:line="320" w:lineRule="exact"/>
        <w:ind w:left="358" w:right="1371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 xml:space="preserve">tem 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e 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(ST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-1"/>
          <w:sz w:val="28"/>
          <w:szCs w:val="28"/>
        </w:rPr>
        <w:t>1</w:t>
      </w:r>
      <w:r>
        <w:rPr>
          <w:b/>
          <w:spacing w:val="1"/>
          <w:sz w:val="28"/>
          <w:szCs w:val="28"/>
        </w:rPr>
        <w:t>0</w:t>
      </w:r>
      <w:r>
        <w:rPr>
          <w:b/>
          <w:sz w:val="28"/>
          <w:szCs w:val="28"/>
        </w:rPr>
        <w:t xml:space="preserve">): 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d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is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 xml:space="preserve">s 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 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upd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 xml:space="preserve">te 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r</w:t>
      </w:r>
      <w:r>
        <w:rPr>
          <w:b/>
          <w:spacing w:val="-12"/>
          <w:sz w:val="28"/>
          <w:szCs w:val="28"/>
        </w:rPr>
        <w:t>’</w:t>
      </w:r>
      <w:r>
        <w:rPr>
          <w:b/>
          <w:sz w:val="28"/>
          <w:szCs w:val="28"/>
        </w:rPr>
        <w:t>s p</w:t>
      </w:r>
      <w:r>
        <w:rPr>
          <w:b/>
          <w:spacing w:val="-5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es</w:t>
      </w:r>
      <w:r>
        <w:rPr>
          <w:b/>
          <w:spacing w:val="1"/>
          <w:sz w:val="28"/>
          <w:szCs w:val="28"/>
        </w:rPr>
        <w:t xml:space="preserve"> o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the </w:t>
      </w:r>
      <w:r>
        <w:rPr>
          <w:b/>
          <w:spacing w:val="-1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b</w:t>
      </w:r>
      <w:r>
        <w:rPr>
          <w:b/>
          <w:sz w:val="28"/>
          <w:szCs w:val="28"/>
        </w:rPr>
        <w:t>y</w:t>
      </w:r>
      <w:r>
        <w:rPr>
          <w:b/>
          <w:spacing w:val="1"/>
          <w:sz w:val="28"/>
          <w:szCs w:val="28"/>
        </w:rPr>
        <w:t xml:space="preserve"> i</w:t>
      </w:r>
      <w:r>
        <w:rPr>
          <w:b/>
          <w:sz w:val="28"/>
          <w:szCs w:val="28"/>
        </w:rPr>
        <w:t>nput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e,</w:t>
      </w:r>
      <w:r>
        <w:rPr>
          <w:b/>
          <w:spacing w:val="1"/>
          <w:sz w:val="28"/>
          <w:szCs w:val="28"/>
        </w:rPr>
        <w:t xml:space="preserve"> s</w:t>
      </w:r>
      <w:r>
        <w:rPr>
          <w:b/>
          <w:sz w:val="28"/>
          <w:szCs w:val="28"/>
        </w:rPr>
        <w:t>ur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e, u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er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e,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ss</w:t>
      </w:r>
      <w:r>
        <w:rPr>
          <w:b/>
          <w:spacing w:val="1"/>
          <w:sz w:val="28"/>
          <w:szCs w:val="28"/>
        </w:rPr>
        <w:t>wo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d</w:t>
      </w:r>
      <w:r>
        <w:rPr>
          <w:b/>
          <w:sz w:val="28"/>
          <w:szCs w:val="28"/>
        </w:rPr>
        <w:t>,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nf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-p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ss</w:t>
      </w:r>
      <w:r>
        <w:rPr>
          <w:b/>
          <w:spacing w:val="1"/>
          <w:sz w:val="28"/>
          <w:szCs w:val="28"/>
        </w:rPr>
        <w:t>wo</w:t>
      </w:r>
      <w:r>
        <w:rPr>
          <w:b/>
          <w:sz w:val="28"/>
          <w:szCs w:val="28"/>
        </w:rPr>
        <w:t>rd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nd p</w:t>
      </w:r>
      <w:r>
        <w:rPr>
          <w:b/>
          <w:spacing w:val="-1"/>
          <w:sz w:val="28"/>
          <w:szCs w:val="28"/>
        </w:rPr>
        <w:t>os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n.</w:t>
      </w:r>
    </w:p>
    <w:p w:rsidR="002A38B0" w:rsidRDefault="00DA3405">
      <w:pPr>
        <w:spacing w:before="50"/>
        <w:ind w:left="358" w:right="7208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358" w:right="4441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500"/>
        <w:gridCol w:w="3120"/>
        <w:gridCol w:w="2191"/>
      </w:tblGrid>
      <w:tr w:rsidR="002A38B0" w:rsidTr="00BF685E">
        <w:trPr>
          <w:trHeight w:hRule="exact" w:val="27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ind w:left="916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ind w:left="760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 w:rsidTr="00BF685E">
        <w:trPr>
          <w:trHeight w:hRule="exact" w:val="136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sav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the u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</w:t>
            </w:r>
          </w:p>
          <w:p w:rsidR="002A38B0" w:rsidRDefault="00DA3405">
            <w:pPr>
              <w:ind w:left="102" w:right="20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info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mation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the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lso 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spl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ie</w:t>
            </w:r>
            <w:r>
              <w:rPr>
                <w:sz w:val="24"/>
                <w:szCs w:val="24"/>
              </w:rPr>
              <w:t>nt’s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sav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the u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</w:t>
            </w:r>
          </w:p>
          <w:p w:rsidR="002A38B0" w:rsidRDefault="00DA3405">
            <w:pPr>
              <w:ind w:left="102" w:right="18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info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mation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the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se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lso 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spl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ie</w:t>
            </w:r>
            <w:r>
              <w:rPr>
                <w:sz w:val="24"/>
                <w:szCs w:val="24"/>
              </w:rPr>
              <w:t>nt’s pro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60" w:lineRule="exact"/>
              <w:ind w:left="931" w:right="709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 w:rsidTr="00BF685E">
        <w:trPr>
          <w:trHeight w:hRule="exact" w:val="77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60" w:lineRule="exact"/>
              <w:ind w:left="931" w:right="709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 w:rsidTr="00BF685E">
        <w:trPr>
          <w:trHeight w:hRule="exact" w:val="75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“Surn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“Surn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60" w:lineRule="exact"/>
              <w:ind w:left="931" w:right="709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 w:rsidTr="00BF685E">
        <w:trPr>
          <w:trHeight w:hRule="exact" w:val="75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60" w:lineRule="exact"/>
              <w:ind w:left="931" w:right="709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 w:rsidTr="00BF685E">
        <w:trPr>
          <w:trHeight w:hRule="exact" w:val="1022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5" w:line="240" w:lineRule="exact"/>
              <w:ind w:left="102" w:right="2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“Use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has 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ady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en. Pl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 c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e.”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5" w:line="240" w:lineRule="exact"/>
              <w:ind w:left="102" w:right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“Use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has 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ady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en. 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e.”</w:t>
            </w:r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60" w:lineRule="exact"/>
              <w:ind w:left="931" w:right="709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 w:rsidTr="00BF685E">
        <w:trPr>
          <w:trHeight w:hRule="exact" w:val="75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60" w:lineRule="exact"/>
              <w:ind w:left="931" w:right="709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 w:rsidTr="00BF685E">
        <w:trPr>
          <w:trHeight w:hRule="exact" w:val="77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d”.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d”.</w:t>
            </w:r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60" w:lineRule="exact"/>
              <w:ind w:left="931" w:right="709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 w:rsidTr="00BF685E">
        <w:trPr>
          <w:trHeight w:hRule="exact" w:val="76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4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4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60" w:lineRule="exact"/>
              <w:ind w:left="931" w:right="709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 w:rsidTr="00BF685E">
        <w:trPr>
          <w:trHeight w:hRule="exact" w:val="1022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is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Pas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nnot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proofErr w:type="gramEnd"/>
            <w:r>
              <w:rPr>
                <w:sz w:val="22"/>
                <w:szCs w:val="22"/>
              </w:rPr>
              <w:t>”.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Pas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nnot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proofErr w:type="gramEnd"/>
            <w:r>
              <w:rPr>
                <w:sz w:val="22"/>
                <w:szCs w:val="22"/>
              </w:rPr>
              <w:t>”.</w:t>
            </w:r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60" w:lineRule="exact"/>
              <w:ind w:left="931" w:right="709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 w:rsidTr="00BF685E">
        <w:trPr>
          <w:trHeight w:hRule="exact" w:val="127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8.10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5" w:line="240" w:lineRule="exact"/>
              <w:ind w:left="102" w:right="31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“Pas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 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Pas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 do not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ch,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“Pas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 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Pas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 do 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ch,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60" w:lineRule="exact"/>
              <w:ind w:left="931" w:right="709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  <w:tr w:rsidR="002A38B0" w:rsidTr="00BF685E">
        <w:trPr>
          <w:trHeight w:hRule="exact" w:val="77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  <w:r>
              <w:rPr>
                <w:spacing w:val="-7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sp</w:t>
            </w:r>
            <w:r>
              <w:rPr>
                <w:spacing w:val="-2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s </w:t>
            </w:r>
            <w:r>
              <w:rPr>
                <w:spacing w:val="-1"/>
                <w:sz w:val="21"/>
                <w:szCs w:val="21"/>
              </w:rPr>
              <w:t>err</w:t>
            </w:r>
            <w:r>
              <w:rPr>
                <w:sz w:val="21"/>
                <w:szCs w:val="21"/>
              </w:rPr>
              <w:t>or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ge</w:t>
            </w:r>
          </w:p>
          <w:p w:rsidR="002A38B0" w:rsidRDefault="00DA3405">
            <w:pPr>
              <w:spacing w:before="1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“Pos</w:t>
            </w:r>
            <w:r>
              <w:rPr>
                <w:spacing w:val="-1"/>
                <w:sz w:val="21"/>
                <w:szCs w:val="21"/>
              </w:rPr>
              <w:t>iti</w:t>
            </w:r>
            <w:r>
              <w:rPr>
                <w:sz w:val="21"/>
                <w:szCs w:val="21"/>
              </w:rPr>
              <w:t>on cannot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e b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ank</w:t>
            </w:r>
            <w:r>
              <w:rPr>
                <w:spacing w:val="-2"/>
                <w:sz w:val="21"/>
                <w:szCs w:val="21"/>
              </w:rPr>
              <w:t>.</w:t>
            </w:r>
            <w:proofErr w:type="gramStart"/>
            <w:r>
              <w:rPr>
                <w:sz w:val="21"/>
                <w:szCs w:val="21"/>
              </w:rPr>
              <w:t>”.</w:t>
            </w:r>
            <w:proofErr w:type="gramEnd"/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sp</w:t>
            </w:r>
            <w:r>
              <w:rPr>
                <w:spacing w:val="-2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s </w:t>
            </w:r>
            <w:r>
              <w:rPr>
                <w:spacing w:val="-1"/>
                <w:sz w:val="21"/>
                <w:szCs w:val="21"/>
              </w:rPr>
              <w:t>err</w:t>
            </w:r>
            <w:r>
              <w:rPr>
                <w:sz w:val="21"/>
                <w:szCs w:val="21"/>
              </w:rPr>
              <w:t>or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ge</w:t>
            </w:r>
          </w:p>
          <w:p w:rsidR="002A38B0" w:rsidRDefault="00DA3405">
            <w:pPr>
              <w:spacing w:before="1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“Pos</w:t>
            </w:r>
            <w:r>
              <w:rPr>
                <w:spacing w:val="-1"/>
                <w:sz w:val="21"/>
                <w:szCs w:val="21"/>
              </w:rPr>
              <w:t>iti</w:t>
            </w:r>
            <w:r>
              <w:rPr>
                <w:sz w:val="21"/>
                <w:szCs w:val="21"/>
              </w:rPr>
              <w:t>on cannot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e b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ank</w:t>
            </w:r>
            <w:r>
              <w:rPr>
                <w:spacing w:val="-2"/>
                <w:sz w:val="21"/>
                <w:szCs w:val="21"/>
              </w:rPr>
              <w:t>.</w:t>
            </w:r>
            <w:proofErr w:type="gramStart"/>
            <w:r>
              <w:rPr>
                <w:sz w:val="21"/>
                <w:szCs w:val="21"/>
              </w:rPr>
              <w:t>”.</w:t>
            </w:r>
            <w:proofErr w:type="gramEnd"/>
          </w:p>
        </w:tc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60" w:lineRule="exact"/>
              <w:ind w:left="931" w:right="709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5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29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60" w:right="380" w:bottom="280" w:left="1440" w:header="720" w:footer="720" w:gutter="0"/>
          <w:cols w:space="720"/>
        </w:sectPr>
      </w:pPr>
    </w:p>
    <w:p w:rsidR="002A38B0" w:rsidRDefault="00DA3405">
      <w:pPr>
        <w:spacing w:before="59"/>
        <w:ind w:left="35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11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-16"/>
          <w:sz w:val="28"/>
          <w:szCs w:val="28"/>
        </w:rPr>
        <w:t>1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):</w:t>
      </w:r>
      <w:r>
        <w:rPr>
          <w:b/>
          <w:spacing w:val="1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d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2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11"/>
          <w:sz w:val="28"/>
          <w:szCs w:val="28"/>
        </w:rPr>
        <w:t xml:space="preserve"> </w:t>
      </w:r>
      <w:r>
        <w:rPr>
          <w:b/>
          <w:sz w:val="28"/>
          <w:szCs w:val="28"/>
        </w:rPr>
        <w:t>d</w:t>
      </w:r>
      <w:r>
        <w:rPr>
          <w:b/>
          <w:spacing w:val="-3"/>
          <w:sz w:val="28"/>
          <w:szCs w:val="28"/>
        </w:rPr>
        <w:t>e</w:t>
      </w:r>
      <w:r>
        <w:rPr>
          <w:b/>
          <w:spacing w:val="4"/>
          <w:sz w:val="28"/>
          <w:szCs w:val="28"/>
        </w:rPr>
        <w:t>l</w:t>
      </w:r>
      <w:r>
        <w:rPr>
          <w:b/>
          <w:sz w:val="28"/>
          <w:szCs w:val="28"/>
        </w:rPr>
        <w:t>ete</w:t>
      </w:r>
      <w:r>
        <w:rPr>
          <w:b/>
          <w:spacing w:val="9"/>
          <w:sz w:val="28"/>
          <w:szCs w:val="28"/>
        </w:rPr>
        <w:t xml:space="preserve"> </w:t>
      </w:r>
      <w:r>
        <w:rPr>
          <w:b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5"/>
          <w:sz w:val="28"/>
          <w:szCs w:val="28"/>
        </w:rPr>
        <w:t>r</w:t>
      </w:r>
      <w:r>
        <w:rPr>
          <w:b/>
          <w:spacing w:val="-12"/>
          <w:sz w:val="28"/>
          <w:szCs w:val="28"/>
        </w:rPr>
        <w:t>’</w:t>
      </w:r>
      <w:r>
        <w:rPr>
          <w:b/>
          <w:sz w:val="28"/>
          <w:szCs w:val="28"/>
        </w:rPr>
        <w:t>s</w:t>
      </w:r>
      <w:r>
        <w:rPr>
          <w:b/>
          <w:spacing w:val="12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-7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s</w:t>
      </w:r>
    </w:p>
    <w:p w:rsidR="002A38B0" w:rsidRDefault="00DA3405">
      <w:pPr>
        <w:ind w:left="358"/>
        <w:rPr>
          <w:sz w:val="28"/>
          <w:szCs w:val="28"/>
        </w:rPr>
      </w:pPr>
      <w:proofErr w:type="gramStart"/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proofErr w:type="gramEnd"/>
      <w:r>
        <w:rPr>
          <w:b/>
          <w:sz w:val="28"/>
          <w:szCs w:val="28"/>
        </w:rPr>
        <w:t xml:space="preserve"> the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w</w:t>
      </w:r>
      <w:r>
        <w:rPr>
          <w:b/>
          <w:sz w:val="28"/>
          <w:szCs w:val="28"/>
        </w:rPr>
        <w:t xml:space="preserve">eb 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pp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n.</w:t>
      </w:r>
    </w:p>
    <w:p w:rsidR="002A38B0" w:rsidRDefault="00DA3405">
      <w:pPr>
        <w:spacing w:before="53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3610"/>
        <w:gridCol w:w="3404"/>
        <w:gridCol w:w="1812"/>
      </w:tblGrid>
      <w:tr w:rsidR="002A38B0">
        <w:trPr>
          <w:trHeight w:hRule="exact" w:val="264"/>
        </w:trPr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477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1526"/>
        </w:trPr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1.1</w:t>
            </w:r>
          </w:p>
        </w:tc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ace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</w:p>
          <w:p w:rsidR="002A38B0" w:rsidRDefault="00DA3405">
            <w:pPr>
              <w:spacing w:line="240" w:lineRule="exact"/>
              <w:ind w:left="1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box “Are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ou 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y</w:t>
            </w:r>
            <w:r>
              <w:rPr>
                <w:sz w:val="22"/>
                <w:szCs w:val="22"/>
              </w:rPr>
              <w:t xml:space="preserve">ou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ant</w:t>
            </w:r>
          </w:p>
          <w:p w:rsidR="002A38B0" w:rsidRDefault="00DA3405">
            <w:pPr>
              <w:spacing w:before="1"/>
              <w:ind w:left="102" w:right="242" w:firstLine="14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proofErr w:type="gramEnd"/>
            <w:r>
              <w:rPr>
                <w:sz w:val="22"/>
                <w:szCs w:val="22"/>
              </w:rPr>
              <w:t xml:space="preserve"> 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?”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>
              <w:rPr>
                <w:spacing w:val="-2"/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om da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ck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‘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K’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ace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</w:p>
          <w:p w:rsidR="002A38B0" w:rsidRDefault="00DA3405">
            <w:pPr>
              <w:spacing w:before="1" w:line="240" w:lineRule="exact"/>
              <w:ind w:left="117" w:right="4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box “Are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ou 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y</w:t>
            </w:r>
            <w:r>
              <w:rPr>
                <w:sz w:val="22"/>
                <w:szCs w:val="22"/>
              </w:rPr>
              <w:t xml:space="preserve">ou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 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?”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</w:t>
            </w:r>
          </w:p>
          <w:p w:rsidR="002A38B0" w:rsidRDefault="00DA3405">
            <w:pPr>
              <w:spacing w:line="240" w:lineRule="exact"/>
              <w:ind w:left="1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fr</w:t>
            </w:r>
            <w:r>
              <w:rPr>
                <w:sz w:val="22"/>
                <w:szCs w:val="22"/>
              </w:rPr>
              <w:t>om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 a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ck</w:t>
            </w:r>
          </w:p>
          <w:p w:rsidR="002A38B0" w:rsidRDefault="00DA3405">
            <w:pPr>
              <w:spacing w:before="1"/>
              <w:ind w:left="11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‘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K’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66" w:right="6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70"/>
        </w:trPr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1.2</w:t>
            </w:r>
          </w:p>
        </w:tc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8"/>
                <w:sz w:val="22"/>
                <w:szCs w:val="22"/>
              </w:rPr>
              <w:t>r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1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z w:val="22"/>
                <w:szCs w:val="22"/>
              </w:rPr>
              <w:t xml:space="preserve"> w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ed.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8"/>
                <w:sz w:val="22"/>
                <w:szCs w:val="22"/>
              </w:rPr>
              <w:t>r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1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z w:val="22"/>
                <w:szCs w:val="22"/>
              </w:rPr>
              <w:t xml:space="preserve"> w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ed.</w:t>
            </w:r>
          </w:p>
        </w:tc>
        <w:tc>
          <w:tcPr>
            <w:tcW w:w="1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66" w:right="6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1023"/>
        </w:trPr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1.3</w:t>
            </w:r>
          </w:p>
        </w:tc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8"/>
                <w:sz w:val="22"/>
                <w:szCs w:val="22"/>
              </w:rPr>
              <w:t>r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8"/>
                <w:sz w:val="22"/>
                <w:szCs w:val="22"/>
              </w:rPr>
              <w:t>r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 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</w:p>
          <w:p w:rsidR="002A38B0" w:rsidRDefault="00DA3405">
            <w:pPr>
              <w:spacing w:before="1"/>
              <w:ind w:left="11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8"/>
                <w:sz w:val="22"/>
                <w:szCs w:val="22"/>
              </w:rPr>
              <w:t>r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10"/>
                <w:sz w:val="22"/>
                <w:szCs w:val="22"/>
              </w:rPr>
              <w:t>r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 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</w:p>
          <w:p w:rsidR="002A38B0" w:rsidRDefault="00DA3405">
            <w:pPr>
              <w:spacing w:before="1"/>
              <w:ind w:left="11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66" w:right="6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15" w:line="200" w:lineRule="exact"/>
      </w:pPr>
    </w:p>
    <w:p w:rsidR="002A38B0" w:rsidRDefault="00DA3405">
      <w:pPr>
        <w:spacing w:before="24" w:line="259" w:lineRule="auto"/>
        <w:ind w:left="358" w:right="1331"/>
        <w:jc w:val="both"/>
        <w:rPr>
          <w:sz w:val="24"/>
          <w:szCs w:val="24"/>
        </w:rPr>
      </w:pPr>
      <w:proofErr w:type="gramStart"/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 xml:space="preserve">tem 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 xml:space="preserve">e 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(ST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2</w:t>
      </w:r>
      <w:r>
        <w:rPr>
          <w:b/>
          <w:sz w:val="28"/>
          <w:szCs w:val="28"/>
        </w:rPr>
        <w:t xml:space="preserve">): 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d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is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 xml:space="preserve">ns </w:t>
      </w:r>
      <w:r>
        <w:rPr>
          <w:b/>
          <w:spacing w:val="5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 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-7"/>
          <w:sz w:val="28"/>
          <w:szCs w:val="28"/>
        </w:rPr>
        <w:t>r</w:t>
      </w:r>
      <w:r>
        <w:rPr>
          <w:b/>
          <w:sz w:val="28"/>
          <w:szCs w:val="28"/>
        </w:rPr>
        <w:t xml:space="preserve">ch 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r</w:t>
      </w:r>
      <w:r>
        <w:rPr>
          <w:b/>
          <w:spacing w:val="-10"/>
          <w:sz w:val="28"/>
          <w:szCs w:val="28"/>
        </w:rPr>
        <w:t>’</w:t>
      </w:r>
      <w:r>
        <w:rPr>
          <w:b/>
          <w:sz w:val="28"/>
          <w:szCs w:val="28"/>
        </w:rPr>
        <w:t>s p</w:t>
      </w:r>
      <w:r>
        <w:rPr>
          <w:b/>
          <w:spacing w:val="-5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es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 the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pp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z w:val="28"/>
          <w:szCs w:val="28"/>
        </w:rPr>
        <w:t>n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b</w:t>
      </w:r>
      <w:r>
        <w:rPr>
          <w:b/>
          <w:sz w:val="28"/>
          <w:szCs w:val="28"/>
        </w:rPr>
        <w:t>y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si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na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e,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urn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 or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er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3"/>
          <w:sz w:val="28"/>
          <w:szCs w:val="28"/>
        </w:rPr>
        <w:t>e</w:t>
      </w:r>
      <w:r>
        <w:rPr>
          <w:b/>
          <w:sz w:val="28"/>
          <w:szCs w:val="28"/>
        </w:rPr>
        <w:t xml:space="preserve">. 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40" w:lineRule="exact"/>
        <w:ind w:left="358" w:right="4401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545"/>
        <w:gridCol w:w="3546"/>
        <w:gridCol w:w="1766"/>
      </w:tblGrid>
      <w:tr w:rsidR="002A38B0" w:rsidTr="00DB77A8">
        <w:trPr>
          <w:trHeight w:hRule="exact" w:val="264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34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 w:rsidTr="00DB77A8">
        <w:trPr>
          <w:trHeight w:hRule="exact" w:val="71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9"/>
                <w:sz w:val="22"/>
                <w:szCs w:val="22"/>
              </w:rPr>
              <w:t>r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9"/>
                <w:sz w:val="22"/>
                <w:szCs w:val="22"/>
              </w:rPr>
              <w:t>r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723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 w:rsidTr="00DB77A8">
        <w:trPr>
          <w:trHeight w:hRule="exact" w:val="1097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9"/>
                <w:sz w:val="22"/>
                <w:szCs w:val="22"/>
              </w:rPr>
              <w:t>r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9"/>
                <w:sz w:val="22"/>
                <w:szCs w:val="22"/>
              </w:rPr>
              <w:t>r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723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 w:rsidTr="00DB77A8">
        <w:trPr>
          <w:trHeight w:hRule="exact" w:val="1099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ound</w:t>
            </w:r>
            <w:proofErr w:type="gramEnd"/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te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ound</w:t>
            </w:r>
            <w:proofErr w:type="gramEnd"/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723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 w:rsidTr="00DB77A8">
        <w:trPr>
          <w:trHeight w:hRule="exact" w:val="1344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9"/>
                <w:sz w:val="22"/>
                <w:szCs w:val="22"/>
              </w:rPr>
              <w:t>r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9"/>
                <w:sz w:val="22"/>
                <w:szCs w:val="22"/>
              </w:rPr>
              <w:t>r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on.</w:t>
            </w:r>
          </w:p>
          <w:p w:rsidR="002A38B0" w:rsidRDefault="002A38B0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723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 w:rsidTr="00DB77A8">
        <w:trPr>
          <w:trHeight w:hRule="exact" w:val="987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 w:rsidR="00BF685E"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 w:rsidR="00BF685E"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723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3" w:line="260" w:lineRule="exact"/>
        <w:rPr>
          <w:sz w:val="26"/>
          <w:szCs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30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60" w:right="420" w:bottom="280" w:left="1440" w:header="720" w:footer="720" w:gutter="0"/>
          <w:cols w:space="720"/>
        </w:sectPr>
      </w:pPr>
    </w:p>
    <w:p w:rsidR="002A38B0" w:rsidRDefault="002A38B0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545"/>
        <w:gridCol w:w="3546"/>
        <w:gridCol w:w="1927"/>
      </w:tblGrid>
      <w:tr w:rsidR="002A38B0">
        <w:trPr>
          <w:trHeight w:hRule="exact" w:val="1164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ound”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ound”</w:t>
            </w:r>
          </w:p>
        </w:tc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23" w:right="7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1162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4.7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 w:rsidR="00BF685E"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 w:rsidR="00BF685E"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23" w:right="7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1164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 w:rsidR="00BF685E"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 w:rsidR="00BF685E"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23" w:right="7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1162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4.9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ound”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ound”</w:t>
            </w:r>
          </w:p>
        </w:tc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23" w:right="7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11" w:line="280" w:lineRule="exact"/>
        <w:rPr>
          <w:sz w:val="28"/>
          <w:szCs w:val="28"/>
        </w:rPr>
      </w:pPr>
    </w:p>
    <w:p w:rsidR="002A38B0" w:rsidRDefault="00DA3405">
      <w:pPr>
        <w:spacing w:before="24"/>
        <w:ind w:left="358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e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3</w:t>
      </w:r>
      <w:r>
        <w:rPr>
          <w:b/>
          <w:sz w:val="28"/>
          <w:szCs w:val="28"/>
        </w:rPr>
        <w:t>):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d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is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ns</w:t>
      </w:r>
      <w:r>
        <w:rPr>
          <w:b/>
          <w:spacing w:val="15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w</w:t>
      </w:r>
      <w:r>
        <w:rPr>
          <w:b/>
          <w:spacing w:val="17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r</w:t>
      </w:r>
      <w:r>
        <w:rPr>
          <w:b/>
          <w:spacing w:val="-12"/>
          <w:sz w:val="28"/>
          <w:szCs w:val="28"/>
        </w:rPr>
        <w:t>’</w:t>
      </w:r>
      <w:r>
        <w:rPr>
          <w:b/>
          <w:sz w:val="28"/>
          <w:szCs w:val="28"/>
        </w:rPr>
        <w:t>s</w:t>
      </w:r>
      <w:r>
        <w:rPr>
          <w:b/>
          <w:spacing w:val="15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-5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es</w:t>
      </w:r>
    </w:p>
    <w:p w:rsidR="002A38B0" w:rsidRDefault="00DA3405">
      <w:pPr>
        <w:spacing w:line="320" w:lineRule="exact"/>
        <w:ind w:left="358"/>
        <w:rPr>
          <w:sz w:val="28"/>
          <w:szCs w:val="28"/>
        </w:rPr>
      </w:pPr>
      <w:proofErr w:type="gramStart"/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proofErr w:type="gramEnd"/>
      <w:r>
        <w:rPr>
          <w:b/>
          <w:sz w:val="28"/>
          <w:szCs w:val="28"/>
        </w:rPr>
        <w:t xml:space="preserve"> the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w</w:t>
      </w:r>
      <w:r>
        <w:rPr>
          <w:b/>
          <w:sz w:val="28"/>
          <w:szCs w:val="28"/>
        </w:rPr>
        <w:t xml:space="preserve">eb 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pp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n.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spacing w:val="3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3118"/>
        <w:gridCol w:w="3118"/>
        <w:gridCol w:w="2902"/>
      </w:tblGrid>
      <w:tr w:rsidR="002A38B0" w:rsidTr="00BF685E">
        <w:trPr>
          <w:trHeight w:hRule="exact" w:val="264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38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89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11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1096" w:right="851"/>
              <w:jc w:val="center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 w:rsidTr="00BF685E">
        <w:trPr>
          <w:trHeight w:hRule="exact" w:val="2276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8"/>
                <w:sz w:val="22"/>
                <w:szCs w:val="22"/>
              </w:rPr>
              <w:t>r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3" w:line="240" w:lineRule="exact"/>
              <w:ind w:left="100" w:right="1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, pos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n, 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e,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e,</w:t>
            </w:r>
          </w:p>
          <w:p w:rsidR="002A38B0" w:rsidRDefault="00DA3405" w:rsidP="00BF685E">
            <w:pPr>
              <w:spacing w:before="2" w:line="240" w:lineRule="exact"/>
              <w:ind w:left="100" w:right="15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z w:val="22"/>
                <w:szCs w:val="22"/>
              </w:rPr>
              <w:t xml:space="preserve"> and pa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sword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9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,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tt</w:t>
            </w:r>
            <w:r>
              <w:rPr>
                <w:sz w:val="22"/>
                <w:szCs w:val="22"/>
              </w:rPr>
              <w:t>on</w:t>
            </w:r>
            <w:r w:rsidR="00BF685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 w:rsidR="00BF685E">
              <w:rPr>
                <w:sz w:val="22"/>
                <w:szCs w:val="22"/>
              </w:rPr>
              <w:t>so.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8"/>
                <w:sz w:val="22"/>
                <w:szCs w:val="22"/>
              </w:rPr>
              <w:t>r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3" w:line="240" w:lineRule="exact"/>
              <w:ind w:left="100" w:right="1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, pos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n, 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e,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e,</w:t>
            </w:r>
          </w:p>
          <w:p w:rsidR="002A38B0" w:rsidRDefault="00DA3405">
            <w:pPr>
              <w:spacing w:before="2" w:line="240" w:lineRule="exact"/>
              <w:ind w:left="100" w:right="1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and pa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sword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9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, upda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tt</w:t>
            </w:r>
            <w:r>
              <w:rPr>
                <w:sz w:val="22"/>
                <w:szCs w:val="22"/>
              </w:rPr>
              <w:t>on</w:t>
            </w:r>
          </w:p>
          <w:p w:rsidR="002A38B0" w:rsidRDefault="00DA3405">
            <w:pPr>
              <w:spacing w:before="2" w:line="240" w:lineRule="exact"/>
              <w:ind w:left="100" w:right="228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 w:rsidR="00BF685E">
              <w:rPr>
                <w:sz w:val="22"/>
                <w:szCs w:val="22"/>
              </w:rPr>
              <w:t>so</w:t>
            </w:r>
            <w:proofErr w:type="gramEnd"/>
            <w:r w:rsidR="00BF685E">
              <w:rPr>
                <w:sz w:val="22"/>
                <w:szCs w:val="22"/>
              </w:rPr>
              <w:t>.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BF685E">
            <w:pPr>
              <w:spacing w:line="240" w:lineRule="exact"/>
              <w:ind w:left="1321" w:right="11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15" w:line="200" w:lineRule="exact"/>
      </w:pPr>
    </w:p>
    <w:p w:rsidR="002A38B0" w:rsidRDefault="00DA3405">
      <w:pPr>
        <w:spacing w:before="24"/>
        <w:ind w:left="358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e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4</w:t>
      </w:r>
      <w:r>
        <w:rPr>
          <w:b/>
          <w:sz w:val="28"/>
          <w:szCs w:val="28"/>
        </w:rPr>
        <w:t>):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d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is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ns</w:t>
      </w:r>
      <w:r>
        <w:rPr>
          <w:b/>
          <w:spacing w:val="15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w</w:t>
      </w:r>
      <w:r>
        <w:rPr>
          <w:b/>
          <w:spacing w:val="15"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pacing w:val="1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r</w:t>
      </w:r>
      <w:r>
        <w:rPr>
          <w:b/>
          <w:spacing w:val="-12"/>
          <w:sz w:val="28"/>
          <w:szCs w:val="28"/>
        </w:rPr>
        <w:t>’</w:t>
      </w:r>
      <w:r>
        <w:rPr>
          <w:b/>
          <w:sz w:val="28"/>
          <w:szCs w:val="28"/>
        </w:rPr>
        <w:t>s</w:t>
      </w:r>
    </w:p>
    <w:p w:rsidR="002A38B0" w:rsidRDefault="00DA3405">
      <w:pPr>
        <w:spacing w:line="320" w:lineRule="exact"/>
        <w:ind w:left="358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p</w:t>
      </w:r>
      <w:r>
        <w:rPr>
          <w:b/>
          <w:spacing w:val="-5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es</w:t>
      </w:r>
      <w:proofErr w:type="gramEnd"/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 the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pp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z w:val="28"/>
          <w:szCs w:val="28"/>
        </w:rPr>
        <w:t>n.</w:t>
      </w:r>
    </w:p>
    <w:p w:rsidR="002A38B0" w:rsidRDefault="00DA3405">
      <w:pPr>
        <w:spacing w:before="53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792"/>
        <w:gridCol w:w="3118"/>
        <w:gridCol w:w="1702"/>
      </w:tblGrid>
      <w:tr w:rsidR="002A38B0">
        <w:trPr>
          <w:trHeight w:hRule="exact" w:val="26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424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76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proofErr w:type="gram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 us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13" w:right="61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12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31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20" w:right="220" w:bottom="280" w:left="1440" w:header="720" w:footer="720" w:gutter="0"/>
          <w:cols w:space="720"/>
        </w:sectPr>
      </w:pPr>
    </w:p>
    <w:p w:rsidR="002A38B0" w:rsidRDefault="00DA3405">
      <w:pPr>
        <w:spacing w:before="59"/>
        <w:ind w:left="358" w:right="1233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e</w:t>
      </w:r>
      <w:r>
        <w:rPr>
          <w:b/>
          <w:spacing w:val="7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5</w:t>
      </w:r>
      <w:r>
        <w:rPr>
          <w:b/>
          <w:sz w:val="28"/>
          <w:szCs w:val="28"/>
        </w:rPr>
        <w:t>):</w:t>
      </w:r>
      <w:r>
        <w:rPr>
          <w:b/>
          <w:spacing w:val="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,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A</w:t>
      </w:r>
      <w:r>
        <w:rPr>
          <w:b/>
          <w:sz w:val="28"/>
          <w:szCs w:val="28"/>
        </w:rPr>
        <w:t>d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is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,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nd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FDA</w:t>
      </w:r>
      <w:r>
        <w:rPr>
          <w:b/>
          <w:sz w:val="28"/>
          <w:szCs w:val="28"/>
        </w:rPr>
        <w:t>s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 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g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n to t</w:t>
      </w:r>
      <w:r>
        <w:rPr>
          <w:b/>
          <w:spacing w:val="-3"/>
          <w:sz w:val="28"/>
          <w:szCs w:val="28"/>
        </w:rPr>
        <w:t>h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n.</w:t>
      </w:r>
    </w:p>
    <w:p w:rsidR="002A38B0" w:rsidRDefault="00DA3405">
      <w:pPr>
        <w:spacing w:before="53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217"/>
        <w:gridCol w:w="3216"/>
        <w:gridCol w:w="2437"/>
      </w:tblGrid>
      <w:tr w:rsidR="002A38B0">
        <w:trPr>
          <w:trHeight w:hRule="exact" w:val="26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51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</w:t>
            </w:r>
          </w:p>
        </w:tc>
        <w:tc>
          <w:tcPr>
            <w:tcW w:w="3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“Use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cannot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.”</w:t>
            </w:r>
          </w:p>
        </w:tc>
        <w:tc>
          <w:tcPr>
            <w:tcW w:w="3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“Use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cannot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.”</w:t>
            </w:r>
          </w:p>
        </w:tc>
        <w:tc>
          <w:tcPr>
            <w:tcW w:w="2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78" w:right="9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51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15.2</w:t>
            </w:r>
          </w:p>
        </w:tc>
        <w:tc>
          <w:tcPr>
            <w:tcW w:w="3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2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78" w:right="9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6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15.3</w:t>
            </w:r>
          </w:p>
        </w:tc>
        <w:tc>
          <w:tcPr>
            <w:tcW w:w="3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box</w:t>
            </w:r>
          </w:p>
          <w:p w:rsidR="002A38B0" w:rsidRDefault="00DA3405">
            <w:pPr>
              <w:spacing w:before="1" w:line="240" w:lineRule="exact"/>
              <w:ind w:left="102" w:right="1072"/>
              <w:rPr>
                <w:sz w:val="22"/>
                <w:szCs w:val="22"/>
              </w:rPr>
            </w:pPr>
            <w:proofErr w:type="gram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z w:val="22"/>
                <w:szCs w:val="22"/>
              </w:rPr>
              <w:t xml:space="preserve"> “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nc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!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box</w:t>
            </w:r>
          </w:p>
          <w:p w:rsidR="002A38B0" w:rsidRDefault="00DA3405">
            <w:pPr>
              <w:spacing w:before="1" w:line="240" w:lineRule="exact"/>
              <w:ind w:left="102" w:right="1072"/>
              <w:rPr>
                <w:sz w:val="22"/>
                <w:szCs w:val="22"/>
              </w:rPr>
            </w:pPr>
            <w:proofErr w:type="gram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z w:val="22"/>
                <w:szCs w:val="22"/>
              </w:rPr>
              <w:t xml:space="preserve"> “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nc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!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2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78" w:right="9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7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15.4</w:t>
            </w:r>
          </w:p>
        </w:tc>
        <w:tc>
          <w:tcPr>
            <w:tcW w:w="3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box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z w:val="22"/>
                <w:szCs w:val="22"/>
              </w:rPr>
              <w:t xml:space="preserve"> “Pas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!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box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z w:val="22"/>
                <w:szCs w:val="22"/>
              </w:rPr>
              <w:t xml:space="preserve"> “Pas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!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2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78" w:right="9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51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15.5</w:t>
            </w:r>
          </w:p>
        </w:tc>
        <w:tc>
          <w:tcPr>
            <w:tcW w:w="3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78" w:right="98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6" w:line="120" w:lineRule="exact"/>
        <w:rPr>
          <w:sz w:val="13"/>
          <w:szCs w:val="13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DA3405">
      <w:pPr>
        <w:spacing w:before="28" w:line="320" w:lineRule="exact"/>
        <w:ind w:left="358" w:right="1234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e</w:t>
      </w:r>
      <w:r>
        <w:rPr>
          <w:b/>
          <w:spacing w:val="7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6</w:t>
      </w:r>
      <w:r>
        <w:rPr>
          <w:b/>
          <w:sz w:val="28"/>
          <w:szCs w:val="28"/>
        </w:rPr>
        <w:t>):</w:t>
      </w:r>
      <w:r>
        <w:rPr>
          <w:b/>
          <w:spacing w:val="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,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A</w:t>
      </w:r>
      <w:r>
        <w:rPr>
          <w:b/>
          <w:sz w:val="28"/>
          <w:szCs w:val="28"/>
        </w:rPr>
        <w:t>d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is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,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nd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FDA</w:t>
      </w:r>
      <w:r>
        <w:rPr>
          <w:b/>
          <w:sz w:val="28"/>
          <w:szCs w:val="28"/>
        </w:rPr>
        <w:t>s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 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og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ut f</w:t>
      </w:r>
      <w:r>
        <w:rPr>
          <w:b/>
          <w:spacing w:val="-8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m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the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app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n.</w:t>
      </w:r>
    </w:p>
    <w:p w:rsidR="002A38B0" w:rsidRDefault="00DA3405">
      <w:pPr>
        <w:spacing w:before="50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075"/>
        <w:gridCol w:w="2835"/>
        <w:gridCol w:w="2127"/>
      </w:tblGrid>
      <w:tr w:rsidR="002A38B0">
        <w:trPr>
          <w:trHeight w:hRule="exact" w:val="26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69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7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35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101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</w:t>
            </w:r>
          </w:p>
        </w:tc>
        <w:tc>
          <w:tcPr>
            <w:tcW w:w="3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>x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</w:t>
            </w:r>
            <w:proofErr w:type="gramEnd"/>
            <w:r>
              <w:rPr>
                <w:sz w:val="22"/>
                <w:szCs w:val="22"/>
              </w:rPr>
              <w:t xml:space="preserve"> 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e.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>x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</w:t>
            </w:r>
            <w:proofErr w:type="gramEnd"/>
            <w:r>
              <w:rPr>
                <w:sz w:val="22"/>
                <w:szCs w:val="22"/>
              </w:rPr>
              <w:t xml:space="preserve"> 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e.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24" w:right="8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2"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32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60" w:right="520" w:bottom="280" w:left="1440" w:header="720" w:footer="720" w:gutter="0"/>
          <w:cols w:space="720"/>
        </w:sectPr>
      </w:pPr>
    </w:p>
    <w:p w:rsidR="002A38B0" w:rsidRDefault="00DA3405">
      <w:pPr>
        <w:spacing w:before="63" w:line="320" w:lineRule="exact"/>
        <w:ind w:left="498" w:right="1646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 xml:space="preserve">tem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e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7</w:t>
      </w:r>
      <w:r>
        <w:rPr>
          <w:b/>
          <w:sz w:val="28"/>
          <w:szCs w:val="28"/>
        </w:rPr>
        <w:t>):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-4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te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er</w:t>
      </w:r>
      <w:r>
        <w:rPr>
          <w:b/>
          <w:spacing w:val="-1"/>
          <w:sz w:val="28"/>
          <w:szCs w:val="28"/>
        </w:rPr>
        <w:t>g</w:t>
      </w:r>
      <w:r>
        <w:rPr>
          <w:b/>
          <w:sz w:val="28"/>
          <w:szCs w:val="28"/>
        </w:rPr>
        <w:t>y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7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rt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>
        <w:rPr>
          <w:b/>
          <w:spacing w:val="-3"/>
          <w:sz w:val="28"/>
          <w:szCs w:val="28"/>
        </w:rPr>
        <w:t>h</w:t>
      </w:r>
      <w:r>
        <w:rPr>
          <w:b/>
          <w:sz w:val="28"/>
          <w:szCs w:val="28"/>
        </w:rPr>
        <w:t xml:space="preserve">e </w:t>
      </w:r>
      <w:r>
        <w:rPr>
          <w:b/>
          <w:spacing w:val="1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pp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b</w:t>
      </w:r>
      <w:r>
        <w:rPr>
          <w:b/>
          <w:sz w:val="28"/>
          <w:szCs w:val="28"/>
        </w:rPr>
        <w:t>y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i</w:t>
      </w:r>
      <w:r>
        <w:rPr>
          <w:b/>
          <w:sz w:val="28"/>
          <w:szCs w:val="28"/>
        </w:rPr>
        <w:t>nputt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pe</w:t>
      </w:r>
      <w:r>
        <w:rPr>
          <w:b/>
          <w:spacing w:val="-3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d</w:t>
      </w:r>
      <w:r>
        <w:rPr>
          <w:b/>
          <w:sz w:val="28"/>
          <w:szCs w:val="28"/>
        </w:rPr>
        <w:t>,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</w:t>
      </w:r>
      <w:proofErr w:type="gramStart"/>
      <w:r>
        <w:rPr>
          <w:b/>
          <w:sz w:val="28"/>
          <w:szCs w:val="28"/>
        </w:rPr>
        <w:t xml:space="preserve">, </w:t>
      </w:r>
      <w:r>
        <w:rPr>
          <w:b/>
          <w:spacing w:val="45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ur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</w:t>
      </w:r>
      <w:proofErr w:type="gramEnd"/>
      <w:r>
        <w:rPr>
          <w:b/>
          <w:sz w:val="28"/>
          <w:szCs w:val="28"/>
        </w:rPr>
        <w:t xml:space="preserve">,           </w:t>
      </w:r>
      <w:r>
        <w:rPr>
          <w:b/>
          <w:spacing w:val="28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nd 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g</w:t>
      </w:r>
      <w:r>
        <w:rPr>
          <w:b/>
          <w:sz w:val="28"/>
          <w:szCs w:val="28"/>
        </w:rPr>
        <w:t>y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dr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2"/>
          <w:sz w:val="28"/>
          <w:szCs w:val="28"/>
        </w:rPr>
        <w:t>g</w:t>
      </w:r>
      <w:r>
        <w:rPr>
          <w:b/>
          <w:sz w:val="28"/>
          <w:szCs w:val="28"/>
        </w:rPr>
        <w:t>.</w:t>
      </w:r>
    </w:p>
    <w:p w:rsidR="002A38B0" w:rsidRDefault="00DA3405">
      <w:pPr>
        <w:spacing w:line="260" w:lineRule="exact"/>
        <w:ind w:left="498" w:right="7488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498" w:right="4721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941"/>
        <w:gridCol w:w="3942"/>
        <w:gridCol w:w="1372"/>
      </w:tblGrid>
      <w:tr w:rsidR="002A38B0" w:rsidTr="00DB77A8">
        <w:trPr>
          <w:trHeight w:hRule="exact" w:val="264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20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290" w:right="1289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421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 w:rsidTr="00DB77A8">
        <w:trPr>
          <w:trHeight w:hRule="exact" w:val="854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</w:t>
            </w:r>
          </w:p>
        </w:tc>
        <w:tc>
          <w:tcPr>
            <w:tcW w:w="3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 xml:space="preserve"> 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 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 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 xml:space="preserve"> 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 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 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379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 w:rsidTr="00DB77A8">
        <w:trPr>
          <w:trHeight w:hRule="exact" w:val="857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17.2</w:t>
            </w:r>
          </w:p>
        </w:tc>
        <w:tc>
          <w:tcPr>
            <w:tcW w:w="3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sp</w:t>
            </w:r>
            <w:r>
              <w:rPr>
                <w:spacing w:val="-2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s </w:t>
            </w:r>
            <w:r>
              <w:rPr>
                <w:spacing w:val="-1"/>
                <w:sz w:val="21"/>
                <w:szCs w:val="21"/>
              </w:rPr>
              <w:t>err</w:t>
            </w:r>
            <w:r>
              <w:rPr>
                <w:sz w:val="21"/>
                <w:szCs w:val="21"/>
              </w:rPr>
              <w:t>or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 xml:space="preserve">ge </w:t>
            </w:r>
            <w:r>
              <w:rPr>
                <w:spacing w:val="-3"/>
                <w:sz w:val="21"/>
                <w:szCs w:val="21"/>
              </w:rPr>
              <w:t>“</w:t>
            </w: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so</w:t>
            </w:r>
            <w:r>
              <w:rPr>
                <w:spacing w:val="-3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al</w:t>
            </w:r>
          </w:p>
          <w:p w:rsidR="002A38B0" w:rsidRDefault="00DA3405">
            <w:pPr>
              <w:spacing w:before="1"/>
              <w:ind w:left="1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has a</w:t>
            </w:r>
            <w:r>
              <w:rPr>
                <w:spacing w:val="-1"/>
                <w:sz w:val="21"/>
                <w:szCs w:val="21"/>
              </w:rPr>
              <w:t>lr</w:t>
            </w:r>
            <w:r>
              <w:rPr>
                <w:sz w:val="21"/>
                <w:szCs w:val="21"/>
              </w:rPr>
              <w:t>eady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been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ex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-4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ea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 cha</w:t>
            </w:r>
            <w:r>
              <w:rPr>
                <w:spacing w:val="-3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ge.</w:t>
            </w:r>
            <w:proofErr w:type="gramStart"/>
            <w:r>
              <w:rPr>
                <w:sz w:val="21"/>
                <w:szCs w:val="21"/>
              </w:rPr>
              <w:t>”.</w:t>
            </w:r>
            <w:proofErr w:type="gram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sp</w:t>
            </w:r>
            <w:r>
              <w:rPr>
                <w:spacing w:val="-2"/>
                <w:sz w:val="21"/>
                <w:szCs w:val="21"/>
              </w:rPr>
              <w:t>l</w:t>
            </w:r>
            <w:r>
              <w:rPr>
                <w:spacing w:val="3"/>
                <w:sz w:val="21"/>
                <w:szCs w:val="21"/>
              </w:rPr>
              <w:t>a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s </w:t>
            </w:r>
            <w:r>
              <w:rPr>
                <w:spacing w:val="-1"/>
                <w:sz w:val="21"/>
                <w:szCs w:val="21"/>
              </w:rPr>
              <w:t>err</w:t>
            </w:r>
            <w:r>
              <w:rPr>
                <w:sz w:val="21"/>
                <w:szCs w:val="21"/>
              </w:rPr>
              <w:t>or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 xml:space="preserve">ge </w:t>
            </w:r>
            <w:r>
              <w:rPr>
                <w:spacing w:val="-3"/>
                <w:sz w:val="21"/>
                <w:szCs w:val="21"/>
              </w:rPr>
              <w:t>“</w:t>
            </w: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so</w:t>
            </w:r>
            <w:r>
              <w:rPr>
                <w:spacing w:val="-3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al</w:t>
            </w:r>
          </w:p>
          <w:p w:rsidR="002A38B0" w:rsidRDefault="00DA3405">
            <w:pPr>
              <w:spacing w:before="1"/>
              <w:ind w:left="102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has a</w:t>
            </w:r>
            <w:r>
              <w:rPr>
                <w:spacing w:val="-1"/>
                <w:sz w:val="21"/>
                <w:szCs w:val="21"/>
              </w:rPr>
              <w:t>lr</w:t>
            </w:r>
            <w:r>
              <w:rPr>
                <w:sz w:val="21"/>
                <w:szCs w:val="21"/>
              </w:rPr>
              <w:t>eady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been ex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-4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ea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 cha</w:t>
            </w:r>
            <w:r>
              <w:rPr>
                <w:spacing w:val="-3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ge.</w:t>
            </w:r>
            <w:proofErr w:type="gramStart"/>
            <w:r>
              <w:rPr>
                <w:sz w:val="21"/>
                <w:szCs w:val="21"/>
              </w:rPr>
              <w:t>”.</w:t>
            </w:r>
            <w:proofErr w:type="gramEnd"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379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 w:rsidTr="00DB77A8">
        <w:trPr>
          <w:trHeight w:hRule="exact" w:val="769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17.3</w:t>
            </w:r>
          </w:p>
        </w:tc>
        <w:tc>
          <w:tcPr>
            <w:tcW w:w="3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nal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lid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nal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lid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379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 w:rsidTr="00DB77A8">
        <w:trPr>
          <w:trHeight w:hRule="exact" w:val="758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17.4</w:t>
            </w:r>
          </w:p>
        </w:tc>
        <w:tc>
          <w:tcPr>
            <w:tcW w:w="3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nal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lid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nal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lid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379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 w:rsidTr="00DB77A8">
        <w:trPr>
          <w:trHeight w:hRule="exact" w:val="742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17.5</w:t>
            </w:r>
          </w:p>
        </w:tc>
        <w:tc>
          <w:tcPr>
            <w:tcW w:w="3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nal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te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nal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379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 w:rsidTr="00DB77A8">
        <w:trPr>
          <w:trHeight w:hRule="exact" w:val="768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17.6</w:t>
            </w:r>
          </w:p>
        </w:tc>
        <w:tc>
          <w:tcPr>
            <w:tcW w:w="3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379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 w:rsidTr="00DB77A8">
        <w:trPr>
          <w:trHeight w:hRule="exact" w:val="758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17.7</w:t>
            </w:r>
          </w:p>
        </w:tc>
        <w:tc>
          <w:tcPr>
            <w:tcW w:w="3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379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 w:rsidTr="00DB77A8">
        <w:trPr>
          <w:trHeight w:hRule="exact" w:val="516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17.8</w:t>
            </w:r>
          </w:p>
        </w:tc>
        <w:tc>
          <w:tcPr>
            <w:tcW w:w="3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“Surn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“Surn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379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 w:rsidTr="00DB77A8">
        <w:trPr>
          <w:trHeight w:hRule="exact" w:val="768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17.9</w:t>
            </w:r>
          </w:p>
        </w:tc>
        <w:tc>
          <w:tcPr>
            <w:tcW w:w="3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“Surn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“Surn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379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 w:rsidTr="00DB77A8">
        <w:trPr>
          <w:trHeight w:hRule="exact" w:val="770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0"/>
            </w:pPr>
            <w:r>
              <w:rPr>
                <w:spacing w:val="1"/>
              </w:rPr>
              <w:t>17</w:t>
            </w:r>
            <w:r>
              <w:t>.</w:t>
            </w:r>
            <w:r>
              <w:rPr>
                <w:spacing w:val="1"/>
              </w:rPr>
              <w:t>1</w:t>
            </w:r>
            <w:r>
              <w:t>0</w:t>
            </w:r>
          </w:p>
        </w:tc>
        <w:tc>
          <w:tcPr>
            <w:tcW w:w="3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proofErr w:type="gram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 “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proofErr w:type="gram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379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7" w:line="160" w:lineRule="exact"/>
        <w:rPr>
          <w:sz w:val="16"/>
          <w:szCs w:val="16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33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60" w:right="100" w:bottom="280" w:left="1300" w:header="720" w:footer="720" w:gutter="0"/>
          <w:cols w:space="720"/>
        </w:sectPr>
      </w:pPr>
    </w:p>
    <w:p w:rsidR="002A38B0" w:rsidRDefault="00DA3405">
      <w:pPr>
        <w:spacing w:before="63" w:line="320" w:lineRule="exact"/>
        <w:ind w:left="358" w:right="129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 xml:space="preserve">tem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e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8</w:t>
      </w:r>
      <w:r>
        <w:rPr>
          <w:b/>
          <w:sz w:val="28"/>
          <w:szCs w:val="28"/>
        </w:rPr>
        <w:t>):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5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z w:val="28"/>
          <w:szCs w:val="28"/>
        </w:rPr>
        <w:t>upda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 xml:space="preserve"> a</w:t>
      </w:r>
      <w:r>
        <w:rPr>
          <w:b/>
          <w:sz w:val="28"/>
          <w:szCs w:val="28"/>
        </w:rPr>
        <w:t>n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er</w:t>
      </w:r>
      <w:r>
        <w:rPr>
          <w:b/>
          <w:spacing w:val="-1"/>
          <w:sz w:val="28"/>
          <w:szCs w:val="28"/>
        </w:rPr>
        <w:t>g</w:t>
      </w:r>
      <w:r>
        <w:rPr>
          <w:b/>
          <w:sz w:val="28"/>
          <w:szCs w:val="28"/>
        </w:rPr>
        <w:t>y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r</w:t>
      </w:r>
      <w:r>
        <w:rPr>
          <w:b/>
          <w:sz w:val="28"/>
          <w:szCs w:val="28"/>
        </w:rPr>
        <w:t>ep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rt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 xml:space="preserve">n the </w:t>
      </w:r>
      <w:r>
        <w:rPr>
          <w:b/>
          <w:spacing w:val="3"/>
          <w:sz w:val="28"/>
          <w:szCs w:val="28"/>
        </w:rPr>
        <w:t>w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b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p</w:t>
      </w:r>
      <w:r>
        <w:rPr>
          <w:b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 by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nput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ng pe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l 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d,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e,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urn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e,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nd 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g</w:t>
      </w:r>
      <w:r>
        <w:rPr>
          <w:b/>
          <w:sz w:val="28"/>
          <w:szCs w:val="28"/>
        </w:rPr>
        <w:t>y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dr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.</w:t>
      </w:r>
    </w:p>
    <w:p w:rsidR="002A38B0" w:rsidRDefault="00DA3405">
      <w:pPr>
        <w:spacing w:before="50"/>
        <w:ind w:left="358" w:right="7128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358" w:right="4361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500"/>
        <w:gridCol w:w="3498"/>
        <w:gridCol w:w="1930"/>
      </w:tblGrid>
      <w:tr w:rsidR="002A38B0">
        <w:trPr>
          <w:trHeight w:hRule="exact" w:val="26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83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106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37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79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 xml:space="preserve"> t</w:t>
            </w:r>
            <w:r>
              <w:rPr>
                <w:sz w:val="22"/>
                <w:szCs w:val="22"/>
              </w:rPr>
              <w:t>he new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gy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</w:p>
          <w:p w:rsidR="002A38B0" w:rsidRDefault="00DA3405">
            <w:pPr>
              <w:spacing w:before="5" w:line="240" w:lineRule="exact"/>
              <w:ind w:left="102" w:right="158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 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 xml:space="preserve"> t</w:t>
            </w:r>
            <w:r>
              <w:rPr>
                <w:sz w:val="22"/>
                <w:szCs w:val="22"/>
              </w:rPr>
              <w:t>he new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gy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</w:p>
          <w:p w:rsidR="002A38B0" w:rsidRDefault="00DA3405">
            <w:pPr>
              <w:spacing w:before="5" w:line="240" w:lineRule="exact"/>
              <w:ind w:left="102" w:right="158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 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26" w:right="7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97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18.2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sp</w:t>
            </w:r>
            <w:r>
              <w:rPr>
                <w:spacing w:val="-2"/>
                <w:sz w:val="21"/>
                <w:szCs w:val="21"/>
              </w:rPr>
              <w:t>l</w:t>
            </w:r>
            <w:r>
              <w:rPr>
                <w:spacing w:val="2"/>
                <w:sz w:val="21"/>
                <w:szCs w:val="21"/>
              </w:rPr>
              <w:t>a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s </w:t>
            </w:r>
            <w:r>
              <w:rPr>
                <w:spacing w:val="-1"/>
                <w:sz w:val="21"/>
                <w:szCs w:val="21"/>
              </w:rPr>
              <w:t>err</w:t>
            </w:r>
            <w:r>
              <w:rPr>
                <w:sz w:val="21"/>
                <w:szCs w:val="21"/>
              </w:rPr>
              <w:t>or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ge</w:t>
            </w:r>
          </w:p>
          <w:p w:rsidR="002A38B0" w:rsidRDefault="00DA3405">
            <w:pPr>
              <w:spacing w:before="1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“Pe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son</w:t>
            </w:r>
            <w:r>
              <w:rPr>
                <w:spacing w:val="-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has a</w:t>
            </w:r>
            <w:r>
              <w:rPr>
                <w:spacing w:val="-1"/>
                <w:sz w:val="21"/>
                <w:szCs w:val="21"/>
              </w:rPr>
              <w:t>lr</w:t>
            </w:r>
            <w:r>
              <w:rPr>
                <w:sz w:val="21"/>
                <w:szCs w:val="21"/>
              </w:rPr>
              <w:t>eady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been ex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.</w:t>
            </w:r>
          </w:p>
          <w:p w:rsidR="002A38B0" w:rsidRDefault="00DA3405">
            <w:pPr>
              <w:spacing w:line="240" w:lineRule="exact"/>
              <w:ind w:left="102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ea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cha</w:t>
            </w:r>
            <w:r>
              <w:rPr>
                <w:spacing w:val="-3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ge.</w:t>
            </w:r>
            <w:proofErr w:type="gramStart"/>
            <w:r>
              <w:rPr>
                <w:sz w:val="21"/>
                <w:szCs w:val="21"/>
              </w:rPr>
              <w:t>”.</w:t>
            </w:r>
            <w:proofErr w:type="gramEnd"/>
          </w:p>
        </w:tc>
        <w:tc>
          <w:tcPr>
            <w:tcW w:w="3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sp</w:t>
            </w:r>
            <w:r>
              <w:rPr>
                <w:spacing w:val="-2"/>
                <w:sz w:val="21"/>
                <w:szCs w:val="21"/>
              </w:rPr>
              <w:t>l</w:t>
            </w:r>
            <w:r>
              <w:rPr>
                <w:spacing w:val="3"/>
                <w:sz w:val="21"/>
                <w:szCs w:val="21"/>
              </w:rPr>
              <w:t>a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s </w:t>
            </w:r>
            <w:r>
              <w:rPr>
                <w:spacing w:val="-1"/>
                <w:sz w:val="21"/>
                <w:szCs w:val="21"/>
              </w:rPr>
              <w:t>err</w:t>
            </w:r>
            <w:r>
              <w:rPr>
                <w:sz w:val="21"/>
                <w:szCs w:val="21"/>
              </w:rPr>
              <w:t>or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ge</w:t>
            </w:r>
          </w:p>
          <w:p w:rsidR="002A38B0" w:rsidRDefault="00DA3405">
            <w:pPr>
              <w:spacing w:before="1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“Pe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son</w:t>
            </w:r>
            <w:r>
              <w:rPr>
                <w:spacing w:val="-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has a</w:t>
            </w:r>
            <w:r>
              <w:rPr>
                <w:spacing w:val="-1"/>
                <w:sz w:val="21"/>
                <w:szCs w:val="21"/>
              </w:rPr>
              <w:t>lr</w:t>
            </w:r>
            <w:r>
              <w:rPr>
                <w:sz w:val="21"/>
                <w:szCs w:val="21"/>
              </w:rPr>
              <w:t>eady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been ex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.</w:t>
            </w:r>
          </w:p>
          <w:p w:rsidR="002A38B0" w:rsidRDefault="00DA3405">
            <w:pPr>
              <w:spacing w:line="240" w:lineRule="exact"/>
              <w:ind w:left="102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ea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cha</w:t>
            </w:r>
            <w:r>
              <w:rPr>
                <w:spacing w:val="-3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ge.</w:t>
            </w:r>
            <w:proofErr w:type="gramStart"/>
            <w:r>
              <w:rPr>
                <w:sz w:val="21"/>
                <w:szCs w:val="21"/>
              </w:rPr>
              <w:t>”.</w:t>
            </w:r>
            <w:proofErr w:type="gramEnd"/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25" w:right="7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7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18.3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lid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lid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26" w:right="7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5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18.4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d”.</w:t>
            </w:r>
          </w:p>
        </w:tc>
        <w:tc>
          <w:tcPr>
            <w:tcW w:w="3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d”.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26" w:right="7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7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18.5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26" w:right="7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6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18.6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26" w:right="7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5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18.7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3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26" w:right="7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6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18.8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can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26" w:right="7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7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18.9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d”.</w:t>
            </w:r>
          </w:p>
        </w:tc>
        <w:tc>
          <w:tcPr>
            <w:tcW w:w="3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d”.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26" w:right="7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6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18.10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3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ug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cannot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”.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26" w:right="7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9" w:line="180" w:lineRule="exact"/>
        <w:rPr>
          <w:sz w:val="18"/>
          <w:szCs w:val="18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34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540" w:right="460" w:bottom="280" w:left="1440" w:header="720" w:footer="720" w:gutter="0"/>
          <w:cols w:space="720"/>
        </w:sectPr>
      </w:pPr>
    </w:p>
    <w:p w:rsidR="002A38B0" w:rsidRDefault="00DA3405">
      <w:pPr>
        <w:spacing w:before="63" w:line="320" w:lineRule="exact"/>
        <w:ind w:left="358" w:right="971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22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26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e</w:t>
      </w:r>
      <w:r>
        <w:rPr>
          <w:b/>
          <w:spacing w:val="26"/>
          <w:sz w:val="28"/>
          <w:szCs w:val="28"/>
        </w:rPr>
        <w:t xml:space="preserve"> </w:t>
      </w:r>
      <w:r>
        <w:rPr>
          <w:b/>
          <w:sz w:val="28"/>
          <w:szCs w:val="28"/>
        </w:rPr>
        <w:t>(ST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9</w:t>
      </w:r>
      <w:r>
        <w:rPr>
          <w:b/>
          <w:sz w:val="28"/>
          <w:szCs w:val="28"/>
        </w:rPr>
        <w:t>):</w:t>
      </w:r>
      <w:r>
        <w:rPr>
          <w:b/>
          <w:spacing w:val="26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27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25"/>
          <w:sz w:val="28"/>
          <w:szCs w:val="28"/>
        </w:rPr>
        <w:t xml:space="preserve"> </w:t>
      </w:r>
      <w:r>
        <w:rPr>
          <w:b/>
          <w:sz w:val="28"/>
          <w:szCs w:val="28"/>
        </w:rPr>
        <w:t>de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te</w:t>
      </w:r>
      <w:r>
        <w:rPr>
          <w:b/>
          <w:spacing w:val="26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25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y</w:t>
      </w:r>
      <w:r>
        <w:rPr>
          <w:b/>
          <w:spacing w:val="25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r</w:t>
      </w:r>
      <w:r>
        <w:rPr>
          <w:b/>
          <w:sz w:val="28"/>
          <w:szCs w:val="28"/>
        </w:rPr>
        <w:t>ep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rt</w:t>
      </w:r>
      <w:r>
        <w:rPr>
          <w:b/>
          <w:spacing w:val="2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n the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n.</w:t>
      </w:r>
    </w:p>
    <w:p w:rsidR="002A38B0" w:rsidRDefault="00DA3405">
      <w:pPr>
        <w:spacing w:before="50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3610"/>
        <w:gridCol w:w="3611"/>
        <w:gridCol w:w="1351"/>
      </w:tblGrid>
      <w:tr w:rsidR="002A38B0">
        <w:trPr>
          <w:trHeight w:hRule="exact" w:val="264"/>
        </w:trPr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249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1022"/>
        </w:trPr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</w:t>
            </w:r>
          </w:p>
        </w:tc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</w:p>
          <w:p w:rsidR="002A38B0" w:rsidRDefault="00DA3405">
            <w:pPr>
              <w:spacing w:before="1" w:line="240" w:lineRule="exact"/>
              <w:ind w:left="117" w:right="2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box “Are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ou 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y</w:t>
            </w:r>
            <w:r>
              <w:rPr>
                <w:sz w:val="22"/>
                <w:szCs w:val="22"/>
              </w:rPr>
              <w:t xml:space="preserve">ou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 xml:space="preserve">ant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 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?”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>
              <w:rPr>
                <w:spacing w:val="-2"/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om</w:t>
            </w:r>
          </w:p>
          <w:p w:rsidR="002A38B0" w:rsidRDefault="00DA3405">
            <w:pPr>
              <w:spacing w:line="240" w:lineRule="exact"/>
              <w:ind w:left="11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ck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‘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K’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ace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</w:p>
          <w:p w:rsidR="002A38B0" w:rsidRDefault="00DA3405">
            <w:pPr>
              <w:spacing w:before="1" w:line="240" w:lineRule="exact"/>
              <w:ind w:left="117" w:right="2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box “Are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ou 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y</w:t>
            </w:r>
            <w:r>
              <w:rPr>
                <w:sz w:val="22"/>
                <w:szCs w:val="22"/>
              </w:rPr>
              <w:t xml:space="preserve">ou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 xml:space="preserve">ant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 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?”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>
              <w:rPr>
                <w:spacing w:val="-2"/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om</w:t>
            </w:r>
          </w:p>
          <w:p w:rsidR="002A38B0" w:rsidRDefault="00DA3405">
            <w:pPr>
              <w:spacing w:line="240" w:lineRule="exact"/>
              <w:ind w:left="11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ck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‘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K’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438" w:right="4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68"/>
        </w:trPr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</w:p>
          <w:p w:rsidR="002A38B0" w:rsidRDefault="00DA3405">
            <w:pPr>
              <w:spacing w:line="240" w:lineRule="exact"/>
              <w:ind w:left="117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hout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ed.</w:t>
            </w:r>
          </w:p>
        </w:tc>
        <w:tc>
          <w:tcPr>
            <w:tcW w:w="3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</w:p>
          <w:p w:rsidR="002A38B0" w:rsidRDefault="00DA3405">
            <w:pPr>
              <w:spacing w:line="240" w:lineRule="exact"/>
              <w:ind w:left="117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hout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ed.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438" w:right="4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71"/>
        </w:trPr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</w:p>
          <w:p w:rsidR="002A38B0" w:rsidRDefault="00DA3405">
            <w:pPr>
              <w:spacing w:before="5" w:line="240" w:lineRule="exact"/>
              <w:ind w:left="117" w:right="271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 de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ed.</w:t>
            </w:r>
          </w:p>
        </w:tc>
        <w:tc>
          <w:tcPr>
            <w:tcW w:w="3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</w:p>
          <w:p w:rsidR="002A38B0" w:rsidRDefault="00DA3405">
            <w:pPr>
              <w:spacing w:before="5" w:line="240" w:lineRule="exact"/>
              <w:ind w:left="117" w:right="271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 de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ed.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438" w:right="4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13" w:line="260" w:lineRule="exact"/>
        <w:rPr>
          <w:sz w:val="26"/>
          <w:szCs w:val="26"/>
        </w:rPr>
      </w:pPr>
    </w:p>
    <w:p w:rsidR="002A38B0" w:rsidRDefault="00DA3405">
      <w:pPr>
        <w:spacing w:before="28" w:line="320" w:lineRule="exact"/>
        <w:ind w:left="358" w:right="968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27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e (STC-</w:t>
      </w: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0</w:t>
      </w:r>
      <w:r>
        <w:rPr>
          <w:b/>
          <w:sz w:val="28"/>
          <w:szCs w:val="28"/>
        </w:rPr>
        <w:t xml:space="preserve">): </w:t>
      </w:r>
      <w:r>
        <w:rPr>
          <w:b/>
          <w:spacing w:val="-2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ct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rs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se</w:t>
      </w:r>
      <w:r>
        <w:rPr>
          <w:b/>
          <w:spacing w:val="2"/>
          <w:sz w:val="28"/>
          <w:szCs w:val="28"/>
        </w:rPr>
        <w:t>a</w:t>
      </w:r>
      <w:r>
        <w:rPr>
          <w:b/>
          <w:spacing w:val="-5"/>
          <w:sz w:val="28"/>
          <w:szCs w:val="28"/>
        </w:rPr>
        <w:t>r</w:t>
      </w:r>
      <w:r>
        <w:rPr>
          <w:b/>
          <w:sz w:val="28"/>
          <w:szCs w:val="28"/>
        </w:rPr>
        <w:t xml:space="preserve">ch 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y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rts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on the </w:t>
      </w:r>
      <w:r>
        <w:rPr>
          <w:b/>
          <w:spacing w:val="1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pp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z w:val="28"/>
          <w:szCs w:val="28"/>
        </w:rPr>
        <w:t xml:space="preserve">n </w:t>
      </w:r>
      <w:r>
        <w:rPr>
          <w:b/>
          <w:spacing w:val="-3"/>
          <w:sz w:val="28"/>
          <w:szCs w:val="28"/>
        </w:rPr>
        <w:t>b</w:t>
      </w:r>
      <w:r>
        <w:rPr>
          <w:b/>
          <w:sz w:val="28"/>
          <w:szCs w:val="28"/>
        </w:rPr>
        <w:t>y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si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pe</w:t>
      </w:r>
      <w:r>
        <w:rPr>
          <w:b/>
          <w:spacing w:val="-3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i</w:t>
      </w:r>
      <w:r>
        <w:rPr>
          <w:b/>
          <w:sz w:val="28"/>
          <w:szCs w:val="28"/>
        </w:rPr>
        <w:t>d,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 or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sur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e.</w:t>
      </w:r>
    </w:p>
    <w:p w:rsidR="002A38B0" w:rsidRDefault="00DA3405">
      <w:pPr>
        <w:spacing w:before="52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2979"/>
        <w:gridCol w:w="3260"/>
        <w:gridCol w:w="2156"/>
      </w:tblGrid>
      <w:tr w:rsidR="002A38B0">
        <w:trPr>
          <w:trHeight w:hRule="exact" w:val="262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21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83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50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</w:t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39" w:right="8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20.2</w:t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39" w:right="83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ss</w:t>
            </w:r>
          </w:p>
        </w:tc>
      </w:tr>
      <w:tr w:rsidR="002A38B0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20.3</w:t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  <w:p w:rsidR="002A38B0" w:rsidRDefault="00DA3405">
            <w:pPr>
              <w:spacing w:before="2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und”.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  <w:p w:rsidR="002A38B0" w:rsidRDefault="00DA3405">
            <w:pPr>
              <w:spacing w:before="2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und”.</w:t>
            </w:r>
          </w:p>
        </w:tc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39" w:right="8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68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20.4</w:t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39" w:right="8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20.5</w:t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39" w:right="8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1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20.6</w:t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und.”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und.”</w:t>
            </w:r>
          </w:p>
        </w:tc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39" w:right="8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20.7</w:t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39" w:right="8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7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20.8</w:t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st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3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  <w:p w:rsidR="002A38B0" w:rsidRDefault="00DA3405">
            <w:pPr>
              <w:spacing w:before="1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39" w:right="8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69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20.9</w:t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und”</w:t>
            </w:r>
          </w:p>
        </w:tc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39" w:right="8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3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35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540" w:right="780" w:bottom="280" w:left="1440" w:header="720" w:footer="720" w:gutter="0"/>
          <w:cols w:space="720"/>
        </w:sectPr>
      </w:pPr>
    </w:p>
    <w:p w:rsidR="002A38B0" w:rsidRDefault="002A38B0">
      <w:pPr>
        <w:spacing w:before="7" w:line="140" w:lineRule="exact"/>
        <w:rPr>
          <w:sz w:val="15"/>
          <w:szCs w:val="15"/>
        </w:rPr>
      </w:pPr>
    </w:p>
    <w:p w:rsidR="002A38B0" w:rsidRDefault="00DA3405">
      <w:pPr>
        <w:spacing w:before="28" w:line="320" w:lineRule="exact"/>
        <w:ind w:left="358" w:right="825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39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4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4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(</w:t>
      </w:r>
      <w:r>
        <w:rPr>
          <w:b/>
          <w:sz w:val="28"/>
          <w:szCs w:val="28"/>
        </w:rPr>
        <w:t>STC-</w:t>
      </w: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1</w:t>
      </w:r>
      <w:r>
        <w:rPr>
          <w:b/>
          <w:sz w:val="28"/>
          <w:szCs w:val="28"/>
        </w:rPr>
        <w:t>):</w:t>
      </w:r>
      <w:r>
        <w:rPr>
          <w:b/>
          <w:spacing w:val="4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c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4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40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vi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w</w:t>
      </w:r>
      <w:r>
        <w:rPr>
          <w:b/>
          <w:spacing w:val="45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40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g</w:t>
      </w:r>
      <w:r>
        <w:rPr>
          <w:b/>
          <w:sz w:val="28"/>
          <w:szCs w:val="28"/>
        </w:rPr>
        <w:t>y</w:t>
      </w:r>
      <w:r>
        <w:rPr>
          <w:b/>
          <w:spacing w:val="41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r</w:t>
      </w:r>
      <w:r>
        <w:rPr>
          <w:b/>
          <w:sz w:val="28"/>
          <w:szCs w:val="28"/>
        </w:rPr>
        <w:t>ep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rt</w:t>
      </w:r>
      <w:r>
        <w:rPr>
          <w:b/>
          <w:spacing w:val="45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n the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n.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121"/>
        <w:gridCol w:w="3118"/>
        <w:gridCol w:w="2269"/>
      </w:tblGrid>
      <w:tr w:rsidR="002A38B0">
        <w:trPr>
          <w:trHeight w:hRule="exact" w:val="264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93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16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08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035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</w:pPr>
            <w:r>
              <w:rPr>
                <w:spacing w:val="1"/>
              </w:rPr>
              <w:t>21</w:t>
            </w:r>
            <w:r>
              <w:t>.1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</w:p>
          <w:p w:rsidR="002A38B0" w:rsidRDefault="00DA3405">
            <w:pPr>
              <w:spacing w:before="1"/>
              <w:ind w:left="102" w:right="176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proofErr w:type="gramEnd"/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gy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 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son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, 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e,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7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 da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gy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pd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 and</w:t>
            </w:r>
            <w:r>
              <w:rPr>
                <w:spacing w:val="-2"/>
                <w:sz w:val="22"/>
                <w:szCs w:val="22"/>
              </w:rPr>
              <w:t xml:space="preserve"> 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 bu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so.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</w:p>
          <w:p w:rsidR="002A38B0" w:rsidRDefault="00DA3405">
            <w:pPr>
              <w:spacing w:before="1"/>
              <w:ind w:left="102" w:right="174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proofErr w:type="gramEnd"/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gy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 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son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, 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e,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7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 da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gy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pd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 b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 and</w:t>
            </w:r>
            <w:r>
              <w:rPr>
                <w:spacing w:val="-2"/>
                <w:sz w:val="22"/>
                <w:szCs w:val="22"/>
              </w:rPr>
              <w:t xml:space="preserve"> 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 bu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so.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97" w:right="89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7" w:line="120" w:lineRule="exact"/>
        <w:rPr>
          <w:sz w:val="13"/>
          <w:szCs w:val="13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DA3405">
      <w:pPr>
        <w:spacing w:before="28" w:line="320" w:lineRule="exact"/>
        <w:ind w:left="358" w:right="833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27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3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e</w:t>
      </w:r>
      <w:r>
        <w:rPr>
          <w:b/>
          <w:spacing w:val="3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(</w:t>
      </w:r>
      <w:r>
        <w:rPr>
          <w:b/>
          <w:sz w:val="28"/>
          <w:szCs w:val="28"/>
        </w:rPr>
        <w:t>ST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2</w:t>
      </w:r>
      <w:r>
        <w:rPr>
          <w:b/>
          <w:sz w:val="28"/>
          <w:szCs w:val="28"/>
        </w:rPr>
        <w:t>):</w:t>
      </w:r>
      <w:r>
        <w:rPr>
          <w:b/>
          <w:spacing w:val="3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31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3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w</w:t>
      </w:r>
      <w:r>
        <w:rPr>
          <w:b/>
          <w:spacing w:val="3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3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28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y</w:t>
      </w:r>
      <w:r>
        <w:rPr>
          <w:b/>
          <w:spacing w:val="31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rt</w:t>
      </w:r>
      <w:r>
        <w:rPr>
          <w:b/>
          <w:sz w:val="28"/>
          <w:szCs w:val="28"/>
        </w:rPr>
        <w:t xml:space="preserve">s 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 the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w</w:t>
      </w:r>
      <w:r>
        <w:rPr>
          <w:b/>
          <w:sz w:val="28"/>
          <w:szCs w:val="28"/>
        </w:rPr>
        <w:t xml:space="preserve">eb 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pp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n.</w:t>
      </w:r>
    </w:p>
    <w:p w:rsidR="002A38B0" w:rsidRDefault="00DA3405">
      <w:pPr>
        <w:spacing w:before="50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358"/>
        <w:gridCol w:w="3356"/>
        <w:gridCol w:w="1757"/>
      </w:tblGrid>
      <w:tr w:rsidR="002A38B0">
        <w:trPr>
          <w:trHeight w:hRule="exact" w:val="26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11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31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451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51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</w:t>
            </w:r>
          </w:p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e.</w:t>
            </w:r>
          </w:p>
        </w:tc>
        <w:tc>
          <w:tcPr>
            <w:tcW w:w="3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e.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40" w:right="6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15" w:line="200" w:lineRule="exact"/>
      </w:pPr>
    </w:p>
    <w:p w:rsidR="002A38B0" w:rsidRDefault="00DA3405">
      <w:pPr>
        <w:spacing w:before="24"/>
        <w:ind w:left="358" w:right="830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9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e</w:t>
      </w:r>
      <w:r>
        <w:rPr>
          <w:b/>
          <w:spacing w:val="9"/>
          <w:sz w:val="28"/>
          <w:szCs w:val="28"/>
        </w:rPr>
        <w:t xml:space="preserve"> </w:t>
      </w:r>
      <w:r>
        <w:rPr>
          <w:b/>
          <w:sz w:val="28"/>
          <w:szCs w:val="28"/>
        </w:rPr>
        <w:t>(ST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3</w:t>
      </w:r>
      <w:r>
        <w:rPr>
          <w:b/>
          <w:sz w:val="28"/>
          <w:szCs w:val="28"/>
        </w:rPr>
        <w:t>):</w:t>
      </w:r>
      <w:r>
        <w:rPr>
          <w:b/>
          <w:spacing w:val="9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FDA</w:t>
      </w:r>
      <w:r>
        <w:rPr>
          <w:b/>
          <w:sz w:val="28"/>
          <w:szCs w:val="28"/>
        </w:rPr>
        <w:t>s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w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FD</w:t>
      </w:r>
      <w:r>
        <w:rPr>
          <w:b/>
          <w:sz w:val="28"/>
          <w:szCs w:val="28"/>
        </w:rPr>
        <w:t>A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</w:t>
      </w:r>
      <w:r>
        <w:rPr>
          <w:b/>
          <w:spacing w:val="9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3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e</w:t>
      </w:r>
      <w:r>
        <w:rPr>
          <w:b/>
          <w:spacing w:val="9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9"/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>
        <w:rPr>
          <w:b/>
          <w:spacing w:val="-3"/>
          <w:sz w:val="28"/>
          <w:szCs w:val="28"/>
        </w:rPr>
        <w:t>h</w:t>
      </w:r>
      <w:r>
        <w:rPr>
          <w:b/>
          <w:sz w:val="28"/>
          <w:szCs w:val="28"/>
        </w:rPr>
        <w:t xml:space="preserve">e </w:t>
      </w:r>
      <w:r>
        <w:rPr>
          <w:b/>
          <w:spacing w:val="1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pp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pacing w:val="2"/>
          <w:sz w:val="28"/>
          <w:szCs w:val="28"/>
        </w:rPr>
        <w:t>n</w:t>
      </w:r>
      <w:r>
        <w:rPr>
          <w:b/>
          <w:sz w:val="28"/>
          <w:szCs w:val="28"/>
        </w:rPr>
        <w:t>.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829"/>
        <w:gridCol w:w="3119"/>
        <w:gridCol w:w="1560"/>
      </w:tblGrid>
      <w:tr w:rsidR="002A38B0">
        <w:trPr>
          <w:trHeight w:hRule="exact" w:val="262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146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1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35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1277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</w:t>
            </w:r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 F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5" w:line="240" w:lineRule="exact"/>
              <w:ind w:left="102" w:right="153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z w:val="22"/>
                <w:szCs w:val="22"/>
              </w:rPr>
              <w:t xml:space="preserve"> which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 of cu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DA</w:t>
            </w:r>
            <w:r>
              <w:rPr>
                <w:sz w:val="22"/>
                <w:szCs w:val="22"/>
              </w:rPr>
              <w:t>, 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enu bo</w:t>
            </w: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2" w:right="13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 ho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which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udes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 xml:space="preserve">A,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 xml:space="preserve">ons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enu bo</w:t>
            </w: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41" w:right="5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100" w:lineRule="exact"/>
        <w:rPr>
          <w:sz w:val="10"/>
          <w:szCs w:val="10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36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560" w:right="920" w:bottom="280" w:left="1440" w:header="720" w:footer="720" w:gutter="0"/>
          <w:cols w:space="720"/>
        </w:sectPr>
      </w:pPr>
    </w:p>
    <w:p w:rsidR="002A38B0" w:rsidRDefault="00DA3405">
      <w:pPr>
        <w:spacing w:before="59"/>
        <w:ind w:left="358" w:right="1526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2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21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4</w:t>
      </w:r>
      <w:r>
        <w:rPr>
          <w:b/>
          <w:sz w:val="28"/>
          <w:szCs w:val="28"/>
        </w:rPr>
        <w:t>):</w:t>
      </w:r>
      <w:r>
        <w:rPr>
          <w:b/>
          <w:spacing w:val="2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FDA</w:t>
      </w:r>
      <w:r>
        <w:rPr>
          <w:b/>
          <w:sz w:val="28"/>
          <w:szCs w:val="28"/>
        </w:rPr>
        <w:t>s</w:t>
      </w:r>
      <w:r>
        <w:rPr>
          <w:b/>
          <w:spacing w:val="22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vi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w</w:t>
      </w:r>
      <w:r>
        <w:rPr>
          <w:b/>
          <w:spacing w:val="2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g</w:t>
      </w:r>
      <w:r>
        <w:rPr>
          <w:b/>
          <w:sz w:val="28"/>
          <w:szCs w:val="28"/>
        </w:rPr>
        <w:t>y</w:t>
      </w:r>
      <w:r>
        <w:rPr>
          <w:b/>
          <w:spacing w:val="22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rt</w:t>
      </w:r>
      <w:r>
        <w:rPr>
          <w:b/>
          <w:spacing w:val="2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21"/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>
        <w:rPr>
          <w:b/>
          <w:spacing w:val="-3"/>
          <w:sz w:val="28"/>
          <w:szCs w:val="28"/>
        </w:rPr>
        <w:t>h</w:t>
      </w:r>
      <w:r>
        <w:rPr>
          <w:b/>
          <w:sz w:val="28"/>
          <w:szCs w:val="28"/>
        </w:rPr>
        <w:t xml:space="preserve">e </w:t>
      </w:r>
      <w:r>
        <w:rPr>
          <w:b/>
          <w:spacing w:val="1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pp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z w:val="28"/>
          <w:szCs w:val="28"/>
        </w:rPr>
        <w:t>n.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109"/>
        <w:gridCol w:w="3121"/>
        <w:gridCol w:w="1982"/>
      </w:tblGrid>
      <w:tr w:rsidR="002A38B0">
        <w:trPr>
          <w:trHeight w:hRule="exact" w:val="264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285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16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63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1781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20" w:lineRule="exact"/>
              <w:ind w:left="102"/>
            </w:pPr>
            <w:r>
              <w:rPr>
                <w:spacing w:val="1"/>
              </w:rPr>
              <w:t>24</w:t>
            </w:r>
            <w:r>
              <w:t>.</w:t>
            </w:r>
          </w:p>
          <w:p w:rsidR="002A38B0" w:rsidRDefault="00DA3405">
            <w:pPr>
              <w:ind w:left="102"/>
            </w:pPr>
            <w:r>
              <w:t>1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st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y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ch</w:t>
            </w:r>
          </w:p>
          <w:p w:rsidR="002A38B0" w:rsidRDefault="00DA3405">
            <w:pPr>
              <w:spacing w:before="1" w:line="240" w:lineRule="exact"/>
              <w:ind w:left="100" w:right="18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udes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y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 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, 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e, su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9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, 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 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and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up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 of 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gy</w:t>
            </w:r>
          </w:p>
          <w:p w:rsidR="002A38B0" w:rsidRDefault="00DA3405">
            <w:pPr>
              <w:spacing w:before="1"/>
              <w:ind w:left="102" w:right="197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d, 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son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, 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e,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e, 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8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 da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gy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2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6" w:line="120" w:lineRule="exact"/>
        <w:rPr>
          <w:sz w:val="13"/>
          <w:szCs w:val="13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DA3405">
      <w:pPr>
        <w:spacing w:before="24"/>
        <w:ind w:left="358" w:right="1533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15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TC-</w:t>
      </w: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5</w:t>
      </w:r>
      <w:r>
        <w:rPr>
          <w:b/>
          <w:sz w:val="28"/>
          <w:szCs w:val="28"/>
        </w:rPr>
        <w:t>):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FDA</w:t>
      </w:r>
      <w:r>
        <w:rPr>
          <w:b/>
          <w:sz w:val="28"/>
          <w:szCs w:val="28"/>
        </w:rPr>
        <w:t>s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16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vi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w</w:t>
      </w:r>
      <w:r>
        <w:rPr>
          <w:b/>
          <w:spacing w:val="1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is</w:t>
      </w:r>
      <w:r>
        <w:rPr>
          <w:b/>
          <w:sz w:val="28"/>
          <w:szCs w:val="28"/>
        </w:rPr>
        <w:t>t</w:t>
      </w:r>
      <w:r>
        <w:rPr>
          <w:b/>
          <w:spacing w:val="16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16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y</w:t>
      </w:r>
      <w:r>
        <w:rPr>
          <w:b/>
          <w:spacing w:val="17"/>
          <w:sz w:val="28"/>
          <w:szCs w:val="28"/>
        </w:rPr>
        <w:t xml:space="preserve"> </w:t>
      </w:r>
      <w:r>
        <w:rPr>
          <w:b/>
          <w:spacing w:val="-7"/>
          <w:sz w:val="28"/>
          <w:szCs w:val="28"/>
        </w:rPr>
        <w:t>r</w:t>
      </w:r>
      <w:r>
        <w:rPr>
          <w:b/>
          <w:sz w:val="28"/>
          <w:szCs w:val="28"/>
        </w:rPr>
        <w:t>ep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s</w:t>
      </w:r>
      <w:r>
        <w:rPr>
          <w:b/>
          <w:spacing w:val="17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 the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w</w:t>
      </w:r>
      <w:r>
        <w:rPr>
          <w:b/>
          <w:sz w:val="28"/>
          <w:szCs w:val="28"/>
        </w:rPr>
        <w:t>eb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n.</w:t>
      </w:r>
    </w:p>
    <w:p w:rsidR="002A38B0" w:rsidRDefault="00DA3405">
      <w:pPr>
        <w:spacing w:before="56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217"/>
        <w:gridCol w:w="3260"/>
        <w:gridCol w:w="2476"/>
      </w:tblGrid>
      <w:tr w:rsidR="002A38B0" w:rsidTr="00DB77A8">
        <w:trPr>
          <w:trHeight w:hRule="exact" w:val="26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41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ed Re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986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882" w:right="567"/>
              <w:jc w:val="center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 w:rsidTr="00DB77A8">
        <w:trPr>
          <w:trHeight w:hRule="exact" w:val="77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</w:t>
            </w:r>
          </w:p>
        </w:tc>
        <w:tc>
          <w:tcPr>
            <w:tcW w:w="3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proofErr w:type="gram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y</w:t>
            </w:r>
            <w:proofErr w:type="gram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 w:rsidP="00DB77A8">
            <w:pPr>
              <w:spacing w:line="240" w:lineRule="exact"/>
              <w:ind w:left="917" w:right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bookmarkStart w:id="0" w:name="_GoBack"/>
            <w:bookmarkEnd w:id="0"/>
            <w:r>
              <w:rPr>
                <w:sz w:val="22"/>
                <w:szCs w:val="22"/>
              </w:rPr>
              <w:t>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12" w:line="240" w:lineRule="exact"/>
        <w:rPr>
          <w:sz w:val="24"/>
          <w:szCs w:val="24"/>
        </w:rPr>
      </w:pPr>
    </w:p>
    <w:p w:rsidR="002A38B0" w:rsidRDefault="00DA3405">
      <w:pPr>
        <w:spacing w:before="58" w:line="280" w:lineRule="exact"/>
        <w:ind w:left="358" w:right="1536"/>
        <w:rPr>
          <w:sz w:val="24"/>
          <w:szCs w:val="24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20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2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24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6</w:t>
      </w:r>
      <w:r>
        <w:rPr>
          <w:b/>
          <w:sz w:val="28"/>
          <w:szCs w:val="28"/>
        </w:rPr>
        <w:t>):</w:t>
      </w:r>
      <w:r>
        <w:rPr>
          <w:b/>
          <w:spacing w:val="24"/>
          <w:sz w:val="28"/>
          <w:szCs w:val="28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ati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ts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an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log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to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ica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 xml:space="preserve">y 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ss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.</w:t>
      </w:r>
    </w:p>
    <w:p w:rsidR="002A38B0" w:rsidRDefault="00DA3405">
      <w:pPr>
        <w:spacing w:before="50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545"/>
        <w:gridCol w:w="3546"/>
        <w:gridCol w:w="1982"/>
      </w:tblGrid>
      <w:tr w:rsidR="002A38B0">
        <w:trPr>
          <w:trHeight w:hRule="exact" w:val="264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5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127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63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sw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d”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sw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d”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2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17.2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la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sw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d”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ag</w:t>
            </w:r>
            <w:r>
              <w:rPr>
                <w:sz w:val="22"/>
                <w:szCs w:val="22"/>
              </w:rPr>
              <w:t>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sw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d”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2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68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17.3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e.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sw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2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e.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sw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2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2" w:right="75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ss</w:t>
            </w:r>
          </w:p>
        </w:tc>
      </w:tr>
      <w:tr w:rsidR="002A38B0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17.4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e.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sw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2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e.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sw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2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2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17.5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e.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“Pl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check</w:t>
            </w:r>
            <w:r>
              <w:rPr>
                <w:spacing w:val="-2"/>
                <w:sz w:val="22"/>
                <w:szCs w:val="22"/>
              </w:rPr>
              <w:t xml:space="preserve"> y</w:t>
            </w:r>
            <w:r>
              <w:rPr>
                <w:sz w:val="22"/>
                <w:szCs w:val="22"/>
              </w:rPr>
              <w:t>our</w:t>
            </w:r>
            <w:r>
              <w:rPr>
                <w:spacing w:val="1"/>
                <w:sz w:val="22"/>
                <w:szCs w:val="22"/>
              </w:rPr>
              <w:t xml:space="preserve"> 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t”.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e.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check</w:t>
            </w:r>
            <w:r>
              <w:rPr>
                <w:spacing w:val="-2"/>
                <w:sz w:val="22"/>
                <w:szCs w:val="22"/>
              </w:rPr>
              <w:t xml:space="preserve"> y</w:t>
            </w:r>
            <w:r>
              <w:rPr>
                <w:sz w:val="22"/>
                <w:szCs w:val="22"/>
              </w:rPr>
              <w:t>our</w:t>
            </w:r>
            <w:r>
              <w:rPr>
                <w:spacing w:val="1"/>
                <w:sz w:val="22"/>
                <w:szCs w:val="22"/>
              </w:rPr>
              <w:t xml:space="preserve"> 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t”.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2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71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17.6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Lo</w:t>
            </w:r>
            <w:r>
              <w:rPr>
                <w:spacing w:val="-3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”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Lo</w:t>
            </w:r>
            <w:r>
              <w:rPr>
                <w:spacing w:val="-3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”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2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37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60" w:right="220" w:bottom="280" w:left="1440" w:header="720" w:footer="720" w:gutter="0"/>
          <w:cols w:space="720"/>
        </w:sectPr>
      </w:pPr>
    </w:p>
    <w:p w:rsidR="002A38B0" w:rsidRDefault="00DA3405">
      <w:pPr>
        <w:spacing w:before="59" w:line="280" w:lineRule="auto"/>
        <w:ind w:left="358" w:right="1463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e (</w:t>
      </w:r>
      <w:r>
        <w:rPr>
          <w:b/>
          <w:spacing w:val="-3"/>
          <w:sz w:val="28"/>
          <w:szCs w:val="28"/>
        </w:rPr>
        <w:t>S</w:t>
      </w:r>
      <w:r>
        <w:rPr>
          <w:b/>
          <w:sz w:val="28"/>
          <w:szCs w:val="28"/>
        </w:rPr>
        <w:t>TC-</w:t>
      </w: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7</w:t>
      </w:r>
      <w:r>
        <w:rPr>
          <w:b/>
          <w:sz w:val="28"/>
          <w:szCs w:val="28"/>
        </w:rPr>
        <w:t xml:space="preserve">):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ati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ts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l</w:t>
      </w:r>
      <w:r>
        <w:rPr>
          <w:b/>
          <w:sz w:val="24"/>
          <w:szCs w:val="24"/>
        </w:rPr>
        <w:t>ogo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 xml:space="preserve">t 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pp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ation. 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20" w:lineRule="exact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545"/>
        <w:gridCol w:w="3546"/>
        <w:gridCol w:w="2040"/>
      </w:tblGrid>
      <w:tr w:rsidR="002A38B0">
        <w:trPr>
          <w:trHeight w:hRule="exact" w:val="264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05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127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89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262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ck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“Lo</w:t>
            </w:r>
            <w:r>
              <w:rPr>
                <w:spacing w:val="-3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ou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ck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“Lo</w:t>
            </w:r>
            <w:r>
              <w:rPr>
                <w:spacing w:val="-3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ou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”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2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78" w:right="7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264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18.2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fr</w:t>
            </w:r>
            <w:r>
              <w:rPr>
                <w:sz w:val="22"/>
                <w:szCs w:val="22"/>
              </w:rPr>
              <w:t>om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a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fr</w:t>
            </w:r>
            <w:r>
              <w:rPr>
                <w:sz w:val="22"/>
                <w:szCs w:val="22"/>
              </w:rPr>
              <w:t>om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a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2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78" w:right="7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17" w:line="240" w:lineRule="exact"/>
        <w:rPr>
          <w:sz w:val="24"/>
          <w:szCs w:val="24"/>
        </w:rPr>
      </w:pPr>
    </w:p>
    <w:p w:rsidR="002A38B0" w:rsidRDefault="00DA3405">
      <w:pPr>
        <w:spacing w:before="24"/>
        <w:ind w:left="358" w:right="1456"/>
        <w:rPr>
          <w:sz w:val="22"/>
          <w:szCs w:val="22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68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 xml:space="preserve">e 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(</w:t>
      </w:r>
      <w:r>
        <w:rPr>
          <w:b/>
          <w:sz w:val="28"/>
          <w:szCs w:val="28"/>
        </w:rPr>
        <w:t>ST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8</w:t>
      </w:r>
      <w:r>
        <w:rPr>
          <w:b/>
          <w:sz w:val="28"/>
          <w:szCs w:val="28"/>
        </w:rPr>
        <w:t xml:space="preserve">): 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2"/>
          <w:szCs w:val="22"/>
        </w:rPr>
        <w:t>Pa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en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 xml:space="preserve">s 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z w:val="22"/>
          <w:szCs w:val="22"/>
        </w:rPr>
        <w:t>can  v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 xml:space="preserve">w </w:t>
      </w:r>
      <w:r>
        <w:rPr>
          <w:b/>
          <w:spacing w:val="1"/>
          <w:sz w:val="22"/>
          <w:szCs w:val="22"/>
        </w:rPr>
        <w:t xml:space="preserve"> t</w:t>
      </w:r>
      <w:r>
        <w:rPr>
          <w:b/>
          <w:sz w:val="22"/>
          <w:szCs w:val="22"/>
        </w:rPr>
        <w:t xml:space="preserve">he  </w:t>
      </w:r>
      <w:r>
        <w:rPr>
          <w:b/>
          <w:spacing w:val="1"/>
          <w:sz w:val="22"/>
          <w:szCs w:val="22"/>
        </w:rPr>
        <w:t>Q</w:t>
      </w:r>
      <w:r>
        <w:rPr>
          <w:b/>
          <w:sz w:val="22"/>
          <w:szCs w:val="22"/>
        </w:rPr>
        <w:t xml:space="preserve">R 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co</w:t>
      </w:r>
      <w:r>
        <w:rPr>
          <w:b/>
          <w:spacing w:val="-2"/>
          <w:sz w:val="22"/>
          <w:szCs w:val="22"/>
        </w:rPr>
        <w:t>d</w:t>
      </w:r>
      <w:r>
        <w:rPr>
          <w:b/>
          <w:sz w:val="22"/>
          <w:szCs w:val="22"/>
        </w:rPr>
        <w:t xml:space="preserve">e 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on  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he  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ob</w:t>
      </w:r>
      <w:r>
        <w:rPr>
          <w:b/>
          <w:spacing w:val="-2"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e ap</w:t>
      </w:r>
      <w:r>
        <w:rPr>
          <w:b/>
          <w:spacing w:val="-1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ca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on.</w:t>
      </w:r>
    </w:p>
    <w:p w:rsidR="002A38B0" w:rsidRDefault="00DA3405">
      <w:pPr>
        <w:spacing w:before="52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spacing w:line="260" w:lineRule="exact"/>
        <w:ind w:left="35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st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1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 xml:space="preserve">y: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ae</w:t>
      </w:r>
      <w:r>
        <w:rPr>
          <w:position w:val="-1"/>
          <w:sz w:val="24"/>
          <w:szCs w:val="24"/>
        </w:rPr>
        <w:t>ok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i,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545"/>
        <w:gridCol w:w="3546"/>
        <w:gridCol w:w="1982"/>
      </w:tblGrid>
      <w:tr w:rsidR="002A38B0">
        <w:trPr>
          <w:trHeight w:hRule="exact" w:val="264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63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517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ck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“Show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code”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ck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“Show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code”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2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18.2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can 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ew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QR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co</w:t>
            </w:r>
            <w:r>
              <w:rPr>
                <w:sz w:val="22"/>
                <w:szCs w:val="22"/>
              </w:rPr>
              <w:t xml:space="preserve">de on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cr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en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can 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ew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QR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co</w:t>
            </w:r>
            <w:r>
              <w:rPr>
                <w:sz w:val="22"/>
                <w:szCs w:val="22"/>
              </w:rPr>
              <w:t xml:space="preserve">de on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cr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en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2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before="17" w:line="240" w:lineRule="exact"/>
        <w:rPr>
          <w:sz w:val="24"/>
          <w:szCs w:val="24"/>
        </w:rPr>
      </w:pPr>
    </w:p>
    <w:p w:rsidR="002A38B0" w:rsidRDefault="00DA3405">
      <w:pPr>
        <w:spacing w:before="24"/>
        <w:ind w:left="358" w:right="1452"/>
        <w:rPr>
          <w:sz w:val="22"/>
          <w:szCs w:val="22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37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40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40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(</w:t>
      </w:r>
      <w:r>
        <w:rPr>
          <w:b/>
          <w:sz w:val="28"/>
          <w:szCs w:val="28"/>
        </w:rPr>
        <w:t>ST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9</w:t>
      </w:r>
      <w:r>
        <w:rPr>
          <w:b/>
          <w:sz w:val="28"/>
          <w:szCs w:val="28"/>
        </w:rPr>
        <w:t>):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h</w:t>
      </w:r>
      <w:r>
        <w:rPr>
          <w:b/>
          <w:spacing w:val="-3"/>
          <w:sz w:val="22"/>
          <w:szCs w:val="22"/>
        </w:rPr>
        <w:t>a</w:t>
      </w:r>
      <w:r>
        <w:rPr>
          <w:b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s</w:t>
      </w:r>
      <w:r>
        <w:rPr>
          <w:b/>
          <w:spacing w:val="22"/>
          <w:sz w:val="22"/>
          <w:szCs w:val="22"/>
        </w:rPr>
        <w:t xml:space="preserve"> </w:t>
      </w:r>
      <w:r>
        <w:rPr>
          <w:b/>
          <w:sz w:val="22"/>
          <w:szCs w:val="22"/>
        </w:rPr>
        <w:t>can</w:t>
      </w:r>
      <w:r>
        <w:rPr>
          <w:b/>
          <w:spacing w:val="24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c</w:t>
      </w:r>
      <w:r>
        <w:rPr>
          <w:b/>
          <w:sz w:val="22"/>
          <w:szCs w:val="22"/>
        </w:rPr>
        <w:t>an</w:t>
      </w:r>
      <w:r>
        <w:rPr>
          <w:b/>
          <w:spacing w:val="2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3"/>
          <w:sz w:val="22"/>
          <w:szCs w:val="22"/>
        </w:rPr>
        <w:t>h</w:t>
      </w:r>
      <w:r>
        <w:rPr>
          <w:b/>
          <w:sz w:val="22"/>
          <w:szCs w:val="22"/>
        </w:rPr>
        <w:t>e</w:t>
      </w:r>
      <w:r>
        <w:rPr>
          <w:b/>
          <w:spacing w:val="2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Q</w:t>
      </w:r>
      <w:r>
        <w:rPr>
          <w:b/>
          <w:sz w:val="22"/>
          <w:szCs w:val="22"/>
        </w:rPr>
        <w:t>R</w:t>
      </w:r>
      <w:r>
        <w:rPr>
          <w:b/>
          <w:spacing w:val="23"/>
          <w:sz w:val="22"/>
          <w:szCs w:val="22"/>
        </w:rPr>
        <w:t xml:space="preserve"> </w:t>
      </w:r>
      <w:r>
        <w:rPr>
          <w:b/>
          <w:sz w:val="22"/>
          <w:szCs w:val="22"/>
        </w:rPr>
        <w:t>code</w:t>
      </w:r>
      <w:r>
        <w:rPr>
          <w:b/>
          <w:spacing w:val="24"/>
          <w:sz w:val="22"/>
          <w:szCs w:val="22"/>
        </w:rPr>
        <w:t xml:space="preserve"> </w:t>
      </w:r>
      <w:r>
        <w:rPr>
          <w:b/>
          <w:sz w:val="22"/>
          <w:szCs w:val="22"/>
        </w:rPr>
        <w:t>on</w:t>
      </w:r>
      <w:r>
        <w:rPr>
          <w:b/>
          <w:spacing w:val="21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t</w:t>
      </w:r>
      <w:r>
        <w:rPr>
          <w:b/>
          <w:sz w:val="22"/>
          <w:szCs w:val="22"/>
        </w:rPr>
        <w:t>he</w:t>
      </w:r>
      <w:r>
        <w:rPr>
          <w:b/>
          <w:spacing w:val="2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o</w:t>
      </w:r>
      <w:r>
        <w:rPr>
          <w:b/>
          <w:spacing w:val="-3"/>
          <w:sz w:val="22"/>
          <w:szCs w:val="22"/>
        </w:rPr>
        <w:t>b</w:t>
      </w:r>
      <w:r>
        <w:rPr>
          <w:b/>
          <w:spacing w:val="-1"/>
          <w:sz w:val="22"/>
          <w:szCs w:val="22"/>
        </w:rPr>
        <w:t>il</w:t>
      </w:r>
      <w:r>
        <w:rPr>
          <w:b/>
          <w:sz w:val="22"/>
          <w:szCs w:val="22"/>
        </w:rPr>
        <w:t>e ap</w:t>
      </w:r>
      <w:r>
        <w:rPr>
          <w:b/>
          <w:spacing w:val="-1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ca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on.</w:t>
      </w:r>
    </w:p>
    <w:p w:rsidR="002A38B0" w:rsidRDefault="00DA3405">
      <w:pPr>
        <w:spacing w:before="52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545"/>
        <w:gridCol w:w="3546"/>
        <w:gridCol w:w="1982"/>
      </w:tblGrid>
      <w:tr w:rsidR="002A38B0">
        <w:trPr>
          <w:trHeight w:hRule="exact" w:val="264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ual R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563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 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ck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“Sh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w</w:t>
            </w:r>
            <w:r>
              <w:rPr>
                <w:spacing w:val="-1"/>
                <w:sz w:val="22"/>
                <w:szCs w:val="22"/>
              </w:rPr>
              <w:t xml:space="preserve"> Q</w:t>
            </w:r>
            <w:r>
              <w:rPr>
                <w:sz w:val="22"/>
                <w:szCs w:val="22"/>
              </w:rPr>
              <w:t>R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code</w:t>
            </w:r>
            <w:proofErr w:type="gramEnd"/>
            <w:r>
              <w:rPr>
                <w:sz w:val="22"/>
                <w:szCs w:val="22"/>
              </w:rPr>
              <w:t>”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 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ck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“Sh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w</w:t>
            </w:r>
            <w:r>
              <w:rPr>
                <w:spacing w:val="-1"/>
                <w:sz w:val="22"/>
                <w:szCs w:val="22"/>
              </w:rPr>
              <w:t xml:space="preserve"> Q</w:t>
            </w:r>
            <w:r>
              <w:rPr>
                <w:sz w:val="22"/>
                <w:szCs w:val="22"/>
              </w:rPr>
              <w:t>R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code</w:t>
            </w:r>
            <w:proofErr w:type="gramEnd"/>
            <w:r>
              <w:rPr>
                <w:sz w:val="22"/>
                <w:szCs w:val="22"/>
              </w:rPr>
              <w:t>”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2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68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18.2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ew the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R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code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ew the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R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code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2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68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18.3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ew the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R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code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ew</w:t>
            </w:r>
            <w:r>
              <w:rPr>
                <w:spacing w:val="1"/>
                <w:sz w:val="22"/>
                <w:szCs w:val="22"/>
              </w:rPr>
              <w:t xml:space="preserve"> 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R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code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2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7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18.4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ew the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R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code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ew the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1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R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code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752" w:right="7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38</w:t>
            </w:r>
          </w:p>
        </w:tc>
      </w:tr>
      <w:tr w:rsidR="00BF685E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BF685E" w:rsidRDefault="00BF685E" w:rsidP="00BF685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685E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 9</w:t>
            </w:r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2A38B0" w:rsidRDefault="002A38B0">
      <w:pPr>
        <w:sectPr w:rsidR="002A38B0">
          <w:pgSz w:w="11920" w:h="16840"/>
          <w:pgMar w:top="1360" w:right="300" w:bottom="280" w:left="1440" w:header="720" w:footer="720" w:gutter="0"/>
          <w:cols w:space="720"/>
        </w:sectPr>
      </w:pPr>
    </w:p>
    <w:p w:rsidR="002A38B0" w:rsidRDefault="00DA3405">
      <w:pPr>
        <w:spacing w:before="59"/>
        <w:ind w:left="358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tem</w:t>
      </w:r>
      <w:r>
        <w:rPr>
          <w:b/>
          <w:spacing w:val="46"/>
          <w:sz w:val="28"/>
          <w:szCs w:val="28"/>
        </w:rPr>
        <w:t xml:space="preserve"> </w:t>
      </w:r>
      <w:r>
        <w:rPr>
          <w:b/>
          <w:spacing w:val="-26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50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49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(</w:t>
      </w:r>
      <w:r>
        <w:rPr>
          <w:b/>
          <w:sz w:val="28"/>
          <w:szCs w:val="28"/>
        </w:rPr>
        <w:t>ST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-</w:t>
      </w: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0</w:t>
      </w:r>
      <w:r>
        <w:rPr>
          <w:b/>
          <w:sz w:val="28"/>
          <w:szCs w:val="28"/>
        </w:rPr>
        <w:t>):</w:t>
      </w:r>
      <w:r>
        <w:rPr>
          <w:b/>
          <w:spacing w:val="48"/>
          <w:sz w:val="28"/>
          <w:szCs w:val="28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h</w:t>
      </w:r>
      <w:r>
        <w:rPr>
          <w:b/>
          <w:spacing w:val="-3"/>
          <w:sz w:val="22"/>
          <w:szCs w:val="22"/>
        </w:rPr>
        <w:t>a</w:t>
      </w:r>
      <w:r>
        <w:rPr>
          <w:b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c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s</w:t>
      </w:r>
      <w:r>
        <w:rPr>
          <w:b/>
          <w:spacing w:val="32"/>
          <w:sz w:val="22"/>
          <w:szCs w:val="22"/>
        </w:rPr>
        <w:t xml:space="preserve"> </w:t>
      </w:r>
      <w:r>
        <w:rPr>
          <w:b/>
          <w:sz w:val="22"/>
          <w:szCs w:val="22"/>
        </w:rPr>
        <w:t>can</w:t>
      </w:r>
      <w:r>
        <w:rPr>
          <w:b/>
          <w:spacing w:val="34"/>
          <w:sz w:val="22"/>
          <w:szCs w:val="22"/>
        </w:rPr>
        <w:t xml:space="preserve"> </w:t>
      </w:r>
      <w:r>
        <w:rPr>
          <w:b/>
          <w:sz w:val="22"/>
          <w:szCs w:val="22"/>
        </w:rPr>
        <w:t>add</w:t>
      </w:r>
      <w:r>
        <w:rPr>
          <w:b/>
          <w:spacing w:val="3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he</w:t>
      </w:r>
      <w:r>
        <w:rPr>
          <w:b/>
          <w:spacing w:val="34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m</w:t>
      </w:r>
      <w:r>
        <w:rPr>
          <w:b/>
          <w:sz w:val="22"/>
          <w:szCs w:val="22"/>
        </w:rPr>
        <w:t>e</w:t>
      </w:r>
      <w:r>
        <w:rPr>
          <w:b/>
          <w:spacing w:val="34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37"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s</w:t>
      </w:r>
      <w:r>
        <w:rPr>
          <w:b/>
          <w:sz w:val="22"/>
          <w:szCs w:val="22"/>
        </w:rPr>
        <w:t>pensa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on</w:t>
      </w:r>
      <w:r>
        <w:rPr>
          <w:b/>
          <w:spacing w:val="3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o</w:t>
      </w:r>
    </w:p>
    <w:p w:rsidR="002A38B0" w:rsidRDefault="00DA3405">
      <w:pPr>
        <w:spacing w:before="1"/>
        <w:ind w:left="358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pat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-6"/>
          <w:sz w:val="22"/>
          <w:szCs w:val="22"/>
        </w:rPr>
        <w:t>’</w:t>
      </w:r>
      <w:r>
        <w:rPr>
          <w:b/>
          <w:sz w:val="22"/>
          <w:szCs w:val="22"/>
        </w:rPr>
        <w:t>s</w:t>
      </w:r>
      <w:proofErr w:type="gramEnd"/>
      <w:r>
        <w:rPr>
          <w:b/>
          <w:sz w:val="22"/>
          <w:szCs w:val="22"/>
        </w:rPr>
        <w:t xml:space="preserve"> p</w:t>
      </w:r>
      <w:r>
        <w:rPr>
          <w:b/>
          <w:spacing w:val="-4"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 xml:space="preserve">e 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n the</w:t>
      </w:r>
      <w:r>
        <w:rPr>
          <w:b/>
          <w:spacing w:val="-2"/>
          <w:sz w:val="22"/>
          <w:szCs w:val="22"/>
        </w:rPr>
        <w:t xml:space="preserve"> m</w:t>
      </w:r>
      <w:r>
        <w:rPr>
          <w:b/>
          <w:sz w:val="22"/>
          <w:szCs w:val="22"/>
        </w:rPr>
        <w:t>obi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e app</w:t>
      </w:r>
      <w:r>
        <w:rPr>
          <w:b/>
          <w:spacing w:val="-2"/>
          <w:sz w:val="22"/>
          <w:szCs w:val="22"/>
        </w:rPr>
        <w:t>l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c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on.</w:t>
      </w:r>
    </w:p>
    <w:p w:rsidR="002A38B0" w:rsidRDefault="00DA3405">
      <w:pPr>
        <w:spacing w:before="54"/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 dat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27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h</w:t>
      </w:r>
      <w:r>
        <w:rPr>
          <w:spacing w:val="2"/>
          <w:sz w:val="16"/>
          <w:szCs w:val="16"/>
        </w:rPr>
        <w:t xml:space="preserve"> </w:t>
      </w:r>
      <w:r>
        <w:rPr>
          <w:sz w:val="24"/>
          <w:szCs w:val="24"/>
        </w:rPr>
        <w:t>20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2A38B0" w:rsidRDefault="00DA3405">
      <w:pPr>
        <w:ind w:left="358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b</w:t>
      </w:r>
      <w:r>
        <w:rPr>
          <w:b/>
          <w:sz w:val="24"/>
          <w:szCs w:val="24"/>
        </w:rPr>
        <w:t xml:space="preserve">y: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545"/>
        <w:gridCol w:w="3546"/>
        <w:gridCol w:w="2098"/>
      </w:tblGrid>
      <w:tr w:rsidR="002A38B0">
        <w:trPr>
          <w:trHeight w:hRule="exact" w:val="262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pec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ed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618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Fa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l</w:t>
            </w:r>
          </w:p>
        </w:tc>
      </w:tr>
      <w:tr w:rsidR="002A38B0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 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ck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“Con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”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 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ck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“Con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”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07" w:right="8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A38B0">
        <w:trPr>
          <w:trHeight w:hRule="exact" w:val="77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18.2</w:t>
            </w:r>
          </w:p>
        </w:tc>
        <w:tc>
          <w:tcPr>
            <w:tcW w:w="3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ew</w:t>
            </w:r>
            <w:r>
              <w:rPr>
                <w:spacing w:val="1"/>
                <w:sz w:val="22"/>
                <w:szCs w:val="22"/>
              </w:rPr>
              <w:t xml:space="preserve"> t</w:t>
            </w:r>
            <w:r>
              <w:rPr>
                <w:sz w:val="22"/>
                <w:szCs w:val="22"/>
              </w:rPr>
              <w:t>he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e”Succe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”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ct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gramStart"/>
            <w:r>
              <w:rPr>
                <w:sz w:val="22"/>
                <w:szCs w:val="22"/>
              </w:rPr>
              <w:t>con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pacing w:val="-4"/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>” bu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ew</w:t>
            </w:r>
            <w:r>
              <w:rPr>
                <w:spacing w:val="1"/>
                <w:sz w:val="22"/>
                <w:szCs w:val="22"/>
              </w:rPr>
              <w:t xml:space="preserve"> t</w:t>
            </w:r>
            <w:r>
              <w:rPr>
                <w:sz w:val="22"/>
                <w:szCs w:val="22"/>
              </w:rPr>
              <w:t>he</w:t>
            </w:r>
          </w:p>
          <w:p w:rsidR="002A38B0" w:rsidRDefault="00DA340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e”Succe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”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ct</w:t>
            </w:r>
          </w:p>
          <w:p w:rsidR="002A38B0" w:rsidRDefault="00DA340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gramStart"/>
            <w:r>
              <w:rPr>
                <w:sz w:val="22"/>
                <w:szCs w:val="22"/>
              </w:rPr>
              <w:t>con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pacing w:val="-4"/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>” bu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on.</w:t>
            </w:r>
          </w:p>
        </w:tc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40" w:lineRule="exact"/>
              <w:ind w:left="807" w:right="8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2A38B0" w:rsidRDefault="002A38B0">
      <w:pPr>
        <w:spacing w:before="3" w:line="160" w:lineRule="exact"/>
        <w:rPr>
          <w:sz w:val="17"/>
          <w:szCs w:val="17"/>
        </w:rPr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p w:rsidR="002A38B0" w:rsidRDefault="002A38B0">
      <w:pPr>
        <w:spacing w:line="20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410"/>
        <w:gridCol w:w="1133"/>
        <w:gridCol w:w="1291"/>
        <w:gridCol w:w="1120"/>
        <w:gridCol w:w="1292"/>
      </w:tblGrid>
      <w:tr w:rsidR="002A38B0">
        <w:trPr>
          <w:trHeight w:hRule="exact" w:val="838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3405" w:rsidRDefault="00DA3405" w:rsidP="00DA3405">
            <w:pPr>
              <w:spacing w:line="200" w:lineRule="exact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 w:rsidP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V3.0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</w:p>
          <w:p w:rsidR="002A38B0" w:rsidRDefault="00DA3405">
            <w:pPr>
              <w:spacing w:before="5" w:line="200" w:lineRule="exact"/>
              <w:ind w:left="102" w:right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i, </w:t>
            </w:r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514" w:right="518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39</w:t>
            </w:r>
          </w:p>
        </w:tc>
      </w:tr>
      <w:tr w:rsidR="002A38B0">
        <w:trPr>
          <w:trHeight w:hRule="exact" w:val="424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-14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 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</w:p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BF685E" w:rsidP="00BF685E">
            <w:pPr>
              <w:spacing w:line="200" w:lineRule="exact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</w:t>
            </w:r>
            <w:r w:rsidR="00DA3405"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26</w:t>
            </w:r>
            <w:r w:rsidR="00DA3405">
              <w:rPr>
                <w:spacing w:val="3"/>
                <w:position w:val="6"/>
                <w:sz w:val="12"/>
                <w:szCs w:val="12"/>
              </w:rPr>
              <w:t>t</w:t>
            </w:r>
            <w:r w:rsidR="00DA3405">
              <w:rPr>
                <w:spacing w:val="-2"/>
                <w:position w:val="6"/>
                <w:sz w:val="12"/>
                <w:szCs w:val="12"/>
              </w:rPr>
              <w:t>h</w:t>
            </w:r>
            <w:r w:rsidR="00DA3405">
              <w:rPr>
                <w:sz w:val="18"/>
                <w:szCs w:val="18"/>
              </w:rPr>
              <w:t>,</w:t>
            </w:r>
            <w:r w:rsidR="00DA3405">
              <w:rPr>
                <w:spacing w:val="1"/>
                <w:sz w:val="18"/>
                <w:szCs w:val="18"/>
              </w:rPr>
              <w:t xml:space="preserve"> </w:t>
            </w:r>
            <w:r w:rsidR="00DA3405">
              <w:rPr>
                <w:spacing w:val="-1"/>
                <w:sz w:val="18"/>
                <w:szCs w:val="18"/>
              </w:rPr>
              <w:t>2</w:t>
            </w:r>
            <w:r w:rsidR="00DA3405">
              <w:rPr>
                <w:spacing w:val="1"/>
                <w:sz w:val="18"/>
                <w:szCs w:val="18"/>
              </w:rPr>
              <w:t>0</w:t>
            </w:r>
            <w:r w:rsidR="00DA3405">
              <w:rPr>
                <w:spacing w:val="-1"/>
                <w:sz w:val="18"/>
                <w:szCs w:val="18"/>
              </w:rPr>
              <w:t>1</w:t>
            </w:r>
            <w:r w:rsidR="00DA3405">
              <w:rPr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FF"/>
          </w:tcPr>
          <w:p w:rsidR="002A38B0" w:rsidRDefault="00DA340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38B0" w:rsidRDefault="00BF685E" w:rsidP="00BF685E">
            <w:pPr>
              <w:spacing w:line="200" w:lineRule="exact"/>
              <w:ind w:left="10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December</w:t>
            </w:r>
            <w:r w:rsidR="00DA3405"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9</w:t>
            </w:r>
            <w:r w:rsidR="00DA3405">
              <w:rPr>
                <w:spacing w:val="3"/>
                <w:position w:val="6"/>
                <w:sz w:val="12"/>
                <w:szCs w:val="12"/>
              </w:rPr>
              <w:t>t</w:t>
            </w:r>
            <w:r w:rsidR="00DA3405">
              <w:rPr>
                <w:spacing w:val="-2"/>
                <w:position w:val="6"/>
                <w:sz w:val="12"/>
                <w:szCs w:val="12"/>
              </w:rPr>
              <w:t>h</w:t>
            </w:r>
            <w:r w:rsidR="00DA3405">
              <w:rPr>
                <w:sz w:val="18"/>
                <w:szCs w:val="18"/>
              </w:rPr>
              <w:t>,</w:t>
            </w:r>
            <w:r w:rsidR="00DA3405">
              <w:rPr>
                <w:spacing w:val="1"/>
                <w:sz w:val="18"/>
                <w:szCs w:val="18"/>
              </w:rPr>
              <w:t xml:space="preserve"> </w:t>
            </w:r>
            <w:r w:rsidR="00DA3405">
              <w:rPr>
                <w:spacing w:val="-1"/>
                <w:sz w:val="18"/>
                <w:szCs w:val="18"/>
              </w:rPr>
              <w:t>2</w:t>
            </w:r>
            <w:r w:rsidR="00DA3405">
              <w:rPr>
                <w:spacing w:val="1"/>
                <w:sz w:val="18"/>
                <w:szCs w:val="18"/>
              </w:rPr>
              <w:t>0</w:t>
            </w:r>
            <w:r w:rsidR="00DA3405">
              <w:rPr>
                <w:spacing w:val="-1"/>
                <w:sz w:val="18"/>
                <w:szCs w:val="18"/>
              </w:rPr>
              <w:t>1</w:t>
            </w:r>
            <w:r w:rsidR="00DA3405">
              <w:rPr>
                <w:sz w:val="18"/>
                <w:szCs w:val="18"/>
              </w:rPr>
              <w:t>6</w:t>
            </w:r>
          </w:p>
        </w:tc>
      </w:tr>
    </w:tbl>
    <w:p w:rsidR="00DA3405" w:rsidRDefault="00DA3405"/>
    <w:sectPr w:rsidR="00DA3405">
      <w:pgSz w:w="11920" w:h="16840"/>
      <w:pgMar w:top="1360" w:right="2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02D1F"/>
    <w:multiLevelType w:val="multilevel"/>
    <w:tmpl w:val="556EF6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B0"/>
    <w:rsid w:val="002A38B0"/>
    <w:rsid w:val="00BF685E"/>
    <w:rsid w:val="00DA3405"/>
    <w:rsid w:val="00DB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445103AF-6214-4EE5-B999-A0086A82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39</Pages>
  <Words>10071</Words>
  <Characters>57410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PHiTHi</dc:creator>
  <cp:lastModifiedBy>PHiTHi</cp:lastModifiedBy>
  <cp:revision>2</cp:revision>
  <cp:lastPrinted>2016-12-11T06:58:00Z</cp:lastPrinted>
  <dcterms:created xsi:type="dcterms:W3CDTF">2016-12-11T06:33:00Z</dcterms:created>
  <dcterms:modified xsi:type="dcterms:W3CDTF">2016-12-11T06:58:00Z</dcterms:modified>
</cp:coreProperties>
</file>