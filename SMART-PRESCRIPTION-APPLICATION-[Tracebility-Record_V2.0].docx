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2E" w:rsidRDefault="007C07FE">
      <w:pPr>
        <w:spacing w:before="14" w:line="271" w:lineRule="auto"/>
        <w:ind w:left="118" w:right="121"/>
        <w:jc w:val="center"/>
        <w:rPr>
          <w:sz w:val="72"/>
          <w:szCs w:val="72"/>
        </w:rPr>
      </w:pPr>
      <w:r>
        <w:rPr>
          <w:b/>
          <w:sz w:val="72"/>
          <w:szCs w:val="72"/>
        </w:rPr>
        <w:t>SMA</w:t>
      </w:r>
      <w:r>
        <w:rPr>
          <w:b/>
          <w:spacing w:val="-24"/>
          <w:sz w:val="72"/>
          <w:szCs w:val="72"/>
        </w:rPr>
        <w:t>R</w:t>
      </w:r>
      <w:r>
        <w:rPr>
          <w:b/>
          <w:sz w:val="72"/>
          <w:szCs w:val="72"/>
        </w:rPr>
        <w:t>T</w:t>
      </w:r>
      <w:r>
        <w:rPr>
          <w:b/>
          <w:spacing w:val="-12"/>
          <w:sz w:val="72"/>
          <w:szCs w:val="72"/>
        </w:rPr>
        <w:t xml:space="preserve"> </w:t>
      </w:r>
      <w:r>
        <w:rPr>
          <w:b/>
          <w:sz w:val="72"/>
          <w:szCs w:val="72"/>
        </w:rPr>
        <w:t>PRESC</w:t>
      </w:r>
      <w:r>
        <w:rPr>
          <w:b/>
          <w:spacing w:val="1"/>
          <w:sz w:val="72"/>
          <w:szCs w:val="72"/>
        </w:rPr>
        <w:t>R</w:t>
      </w:r>
      <w:r>
        <w:rPr>
          <w:b/>
          <w:sz w:val="72"/>
          <w:szCs w:val="72"/>
        </w:rPr>
        <w:t>I</w:t>
      </w:r>
      <w:r>
        <w:rPr>
          <w:b/>
          <w:spacing w:val="-2"/>
          <w:sz w:val="72"/>
          <w:szCs w:val="72"/>
        </w:rPr>
        <w:t>P</w:t>
      </w:r>
      <w:r>
        <w:rPr>
          <w:b/>
          <w:sz w:val="72"/>
          <w:szCs w:val="72"/>
        </w:rPr>
        <w:t>TION APPLIC</w:t>
      </w:r>
      <w:r>
        <w:rPr>
          <w:b/>
          <w:spacing w:val="-51"/>
          <w:sz w:val="72"/>
          <w:szCs w:val="72"/>
        </w:rPr>
        <w:t>A</w:t>
      </w:r>
      <w:r>
        <w:rPr>
          <w:b/>
          <w:sz w:val="72"/>
          <w:szCs w:val="72"/>
        </w:rPr>
        <w:t>TI</w:t>
      </w:r>
      <w:r>
        <w:rPr>
          <w:b/>
          <w:spacing w:val="-3"/>
          <w:sz w:val="72"/>
          <w:szCs w:val="72"/>
        </w:rPr>
        <w:t>O</w:t>
      </w:r>
      <w:r>
        <w:rPr>
          <w:b/>
          <w:sz w:val="72"/>
          <w:szCs w:val="72"/>
        </w:rPr>
        <w:t>N</w:t>
      </w: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before="12" w:line="220" w:lineRule="exact"/>
        <w:rPr>
          <w:sz w:val="22"/>
          <w:szCs w:val="22"/>
        </w:rPr>
      </w:pPr>
    </w:p>
    <w:p w:rsidR="0069132E" w:rsidRDefault="007C07FE">
      <w:pPr>
        <w:ind w:left="2475" w:right="2478"/>
        <w:jc w:val="center"/>
        <w:rPr>
          <w:sz w:val="44"/>
          <w:szCs w:val="44"/>
        </w:rPr>
      </w:pPr>
      <w:r>
        <w:rPr>
          <w:spacing w:val="-14"/>
          <w:sz w:val="44"/>
          <w:szCs w:val="44"/>
        </w:rPr>
        <w:t>T</w:t>
      </w:r>
      <w:r>
        <w:rPr>
          <w:sz w:val="44"/>
          <w:szCs w:val="44"/>
        </w:rPr>
        <w:t>rac</w:t>
      </w:r>
      <w:r>
        <w:rPr>
          <w:spacing w:val="-2"/>
          <w:sz w:val="44"/>
          <w:szCs w:val="44"/>
        </w:rPr>
        <w:t>e</w:t>
      </w:r>
      <w:r>
        <w:rPr>
          <w:sz w:val="44"/>
          <w:szCs w:val="44"/>
        </w:rPr>
        <w:t>abil</w:t>
      </w:r>
      <w:r>
        <w:rPr>
          <w:spacing w:val="1"/>
          <w:sz w:val="44"/>
          <w:szCs w:val="44"/>
        </w:rPr>
        <w:t>i</w:t>
      </w:r>
      <w:r>
        <w:rPr>
          <w:sz w:val="44"/>
          <w:szCs w:val="44"/>
        </w:rPr>
        <w:t>ty</w:t>
      </w:r>
      <w:r>
        <w:rPr>
          <w:spacing w:val="-11"/>
          <w:sz w:val="44"/>
          <w:szCs w:val="44"/>
        </w:rPr>
        <w:t xml:space="preserve"> </w:t>
      </w:r>
      <w:r>
        <w:rPr>
          <w:sz w:val="44"/>
          <w:szCs w:val="44"/>
        </w:rPr>
        <w:t>Re</w:t>
      </w:r>
      <w:r>
        <w:rPr>
          <w:spacing w:val="-1"/>
          <w:sz w:val="44"/>
          <w:szCs w:val="44"/>
        </w:rPr>
        <w:t>c</w:t>
      </w:r>
      <w:r>
        <w:rPr>
          <w:w w:val="99"/>
          <w:sz w:val="44"/>
          <w:szCs w:val="44"/>
        </w:rPr>
        <w:t>o</w:t>
      </w:r>
      <w:r>
        <w:rPr>
          <w:spacing w:val="1"/>
          <w:w w:val="99"/>
          <w:sz w:val="44"/>
          <w:szCs w:val="44"/>
        </w:rPr>
        <w:t>r</w:t>
      </w:r>
      <w:r>
        <w:rPr>
          <w:w w:val="99"/>
          <w:sz w:val="44"/>
          <w:szCs w:val="44"/>
        </w:rPr>
        <w:t>d</w:t>
      </w: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before="10" w:line="200" w:lineRule="exact"/>
      </w:pPr>
    </w:p>
    <w:p w:rsidR="0069132E" w:rsidRDefault="007C07FE">
      <w:pPr>
        <w:spacing w:line="400" w:lineRule="exact"/>
        <w:ind w:left="4017" w:right="4020"/>
        <w:jc w:val="center"/>
        <w:rPr>
          <w:sz w:val="36"/>
          <w:szCs w:val="36"/>
        </w:rPr>
      </w:pPr>
      <w:r>
        <w:rPr>
          <w:spacing w:val="-3"/>
          <w:position w:val="-1"/>
          <w:sz w:val="36"/>
          <w:szCs w:val="36"/>
        </w:rPr>
        <w:t>By</w:t>
      </w:r>
    </w:p>
    <w:p w:rsidR="0069132E" w:rsidRDefault="0069132E">
      <w:pPr>
        <w:spacing w:before="8" w:line="180" w:lineRule="exact"/>
        <w:rPr>
          <w:sz w:val="18"/>
          <w:szCs w:val="18"/>
        </w:rPr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tbl>
      <w:tblPr>
        <w:tblW w:w="0" w:type="auto"/>
        <w:tblInd w:w="1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2250"/>
        <w:gridCol w:w="1836"/>
      </w:tblGrid>
      <w:tr w:rsidR="0069132E">
        <w:trPr>
          <w:trHeight w:hRule="exact" w:val="592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69132E" w:rsidRDefault="007C07FE">
            <w:pPr>
              <w:spacing w:before="53"/>
              <w:ind w:left="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spacing w:val="-20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.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Na</w:t>
            </w:r>
            <w:r>
              <w:rPr>
                <w:spacing w:val="-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th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kan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69132E" w:rsidRDefault="007C07FE">
            <w:pPr>
              <w:spacing w:before="53"/>
              <w:ind w:left="34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Ka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okanpai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69132E" w:rsidRDefault="007C07FE">
            <w:pPr>
              <w:spacing w:before="53"/>
              <w:ind w:left="190" w:right="-3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552</w:t>
            </w:r>
            <w:r>
              <w:rPr>
                <w:spacing w:val="-14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15020</w:t>
            </w:r>
          </w:p>
        </w:tc>
      </w:tr>
      <w:tr w:rsidR="0069132E">
        <w:trPr>
          <w:trHeight w:hRule="exact" w:val="592"/>
        </w:trPr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 w:rsidR="0069132E" w:rsidRDefault="007C07FE">
            <w:pPr>
              <w:spacing w:before="85"/>
              <w:ind w:left="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spacing w:val="-20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.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Phith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pacing w:val="-3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69132E" w:rsidRDefault="007C07FE">
            <w:pPr>
              <w:spacing w:before="85"/>
              <w:ind w:left="34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Sit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hi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un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69132E" w:rsidRDefault="007C07FE">
            <w:pPr>
              <w:spacing w:before="85"/>
              <w:ind w:left="190" w:right="-3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552</w:t>
            </w:r>
            <w:r>
              <w:rPr>
                <w:spacing w:val="-14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15051</w:t>
            </w:r>
          </w:p>
        </w:tc>
      </w:tr>
    </w:tbl>
    <w:p w:rsidR="0069132E" w:rsidRDefault="0069132E">
      <w:pPr>
        <w:spacing w:before="2" w:line="140" w:lineRule="exact"/>
        <w:rPr>
          <w:sz w:val="15"/>
          <w:szCs w:val="15"/>
        </w:rPr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7C07FE">
      <w:pPr>
        <w:spacing w:before="13" w:line="361" w:lineRule="auto"/>
        <w:ind w:left="1397" w:right="1401" w:hanging="1"/>
        <w:jc w:val="center"/>
        <w:rPr>
          <w:sz w:val="36"/>
          <w:szCs w:val="36"/>
        </w:rPr>
      </w:pPr>
      <w:r>
        <w:rPr>
          <w:sz w:val="36"/>
          <w:szCs w:val="36"/>
        </w:rPr>
        <w:t>Dep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rtment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1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S</w:t>
      </w:r>
      <w:r>
        <w:rPr>
          <w:sz w:val="36"/>
          <w:szCs w:val="36"/>
        </w:rPr>
        <w:t>oftw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re Eng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n</w:t>
      </w:r>
      <w:r>
        <w:rPr>
          <w:spacing w:val="-1"/>
          <w:sz w:val="36"/>
          <w:szCs w:val="36"/>
        </w:rPr>
        <w:t>ee</w:t>
      </w:r>
      <w:r>
        <w:rPr>
          <w:sz w:val="36"/>
          <w:szCs w:val="36"/>
        </w:rPr>
        <w:t>ring Col</w:t>
      </w:r>
      <w:r>
        <w:rPr>
          <w:spacing w:val="1"/>
          <w:sz w:val="36"/>
          <w:szCs w:val="36"/>
        </w:rPr>
        <w:t>l</w:t>
      </w:r>
      <w:r>
        <w:rPr>
          <w:sz w:val="36"/>
          <w:szCs w:val="36"/>
        </w:rPr>
        <w:t>ege of</w:t>
      </w:r>
      <w:r>
        <w:rPr>
          <w:spacing w:val="-19"/>
          <w:sz w:val="36"/>
          <w:szCs w:val="36"/>
        </w:rPr>
        <w:t xml:space="preserve"> </w:t>
      </w:r>
      <w:r>
        <w:rPr>
          <w:sz w:val="36"/>
          <w:szCs w:val="36"/>
        </w:rPr>
        <w:t xml:space="preserve">Arts, </w:t>
      </w:r>
      <w:r>
        <w:rPr>
          <w:spacing w:val="-1"/>
          <w:sz w:val="36"/>
          <w:szCs w:val="36"/>
        </w:rPr>
        <w:t>M</w:t>
      </w:r>
      <w:r>
        <w:rPr>
          <w:sz w:val="36"/>
          <w:szCs w:val="36"/>
        </w:rPr>
        <w:t>ed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a and</w:t>
      </w:r>
      <w:r>
        <w:rPr>
          <w:spacing w:val="-8"/>
          <w:sz w:val="36"/>
          <w:szCs w:val="36"/>
        </w:rPr>
        <w:t xml:space="preserve"> </w:t>
      </w:r>
      <w:r>
        <w:rPr>
          <w:spacing w:val="-23"/>
          <w:sz w:val="36"/>
          <w:szCs w:val="36"/>
        </w:rPr>
        <w:t>T</w:t>
      </w:r>
      <w:r>
        <w:rPr>
          <w:spacing w:val="-1"/>
          <w:sz w:val="36"/>
          <w:szCs w:val="36"/>
        </w:rPr>
        <w:t>e</w:t>
      </w:r>
      <w:r>
        <w:rPr>
          <w:sz w:val="36"/>
          <w:szCs w:val="36"/>
        </w:rPr>
        <w:t>c</w:t>
      </w:r>
      <w:r>
        <w:rPr>
          <w:spacing w:val="-1"/>
          <w:sz w:val="36"/>
          <w:szCs w:val="36"/>
        </w:rPr>
        <w:t>h</w:t>
      </w:r>
      <w:r>
        <w:rPr>
          <w:sz w:val="36"/>
          <w:szCs w:val="36"/>
        </w:rPr>
        <w:t>nolo</w:t>
      </w:r>
      <w:r>
        <w:rPr>
          <w:spacing w:val="-2"/>
          <w:sz w:val="36"/>
          <w:szCs w:val="36"/>
        </w:rPr>
        <w:t>g</w:t>
      </w:r>
      <w:r>
        <w:rPr>
          <w:sz w:val="36"/>
          <w:szCs w:val="36"/>
        </w:rPr>
        <w:t>y Chi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ng M</w:t>
      </w:r>
      <w:r>
        <w:rPr>
          <w:spacing w:val="-2"/>
          <w:sz w:val="36"/>
          <w:szCs w:val="36"/>
        </w:rPr>
        <w:t>a</w:t>
      </w:r>
      <w:r>
        <w:rPr>
          <w:sz w:val="36"/>
          <w:szCs w:val="36"/>
        </w:rPr>
        <w:t>i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Un</w:t>
      </w:r>
      <w:r>
        <w:rPr>
          <w:spacing w:val="-3"/>
          <w:sz w:val="36"/>
          <w:szCs w:val="36"/>
        </w:rPr>
        <w:t>i</w:t>
      </w:r>
      <w:r>
        <w:rPr>
          <w:sz w:val="36"/>
          <w:szCs w:val="36"/>
        </w:rPr>
        <w:t>ve</w:t>
      </w:r>
      <w:r>
        <w:rPr>
          <w:spacing w:val="1"/>
          <w:sz w:val="36"/>
          <w:szCs w:val="36"/>
        </w:rPr>
        <w:t>r</w:t>
      </w:r>
      <w:r>
        <w:rPr>
          <w:sz w:val="36"/>
          <w:szCs w:val="36"/>
        </w:rPr>
        <w:t>si</w:t>
      </w:r>
      <w:r>
        <w:rPr>
          <w:spacing w:val="-2"/>
          <w:sz w:val="36"/>
          <w:szCs w:val="36"/>
        </w:rPr>
        <w:t>t</w:t>
      </w:r>
      <w:r>
        <w:rPr>
          <w:sz w:val="36"/>
          <w:szCs w:val="36"/>
        </w:rPr>
        <w:t>y</w:t>
      </w: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before="17" w:line="240" w:lineRule="exact"/>
        <w:rPr>
          <w:sz w:val="24"/>
          <w:szCs w:val="24"/>
        </w:rPr>
      </w:pPr>
    </w:p>
    <w:p w:rsidR="0069132E" w:rsidRDefault="007C07FE">
      <w:pPr>
        <w:spacing w:line="400" w:lineRule="exact"/>
        <w:ind w:left="3103" w:right="3098"/>
        <w:jc w:val="center"/>
        <w:rPr>
          <w:sz w:val="36"/>
          <w:szCs w:val="36"/>
        </w:rPr>
      </w:pPr>
      <w:r>
        <w:pict>
          <v:group id="_x0000_s1091" style="position:absolute;left:0;text-align:left;margin-left:225.15pt;margin-top:86.2pt;width:144.85pt;height:0;z-index:-44750;mso-position-horizontal-relative:page" coordorigin="4503,1724" coordsize="2897,0">
            <v:shape id="_x0000_s1092" style="position:absolute;left:4503;top:1724;width:2897;height:0" coordorigin="4503,1724" coordsize="2897,0" path="m4503,1724r2897,e" filled="f" strokeweight=".14056mm">
              <v:path arrowok="t"/>
            </v:shape>
            <w10:wrap anchorx="page"/>
          </v:group>
        </w:pict>
      </w:r>
      <w:r>
        <w:rPr>
          <w:position w:val="-1"/>
          <w:sz w:val="36"/>
          <w:szCs w:val="36"/>
        </w:rPr>
        <w:t>Proje</w:t>
      </w:r>
      <w:r>
        <w:rPr>
          <w:spacing w:val="1"/>
          <w:position w:val="-1"/>
          <w:sz w:val="36"/>
          <w:szCs w:val="36"/>
        </w:rPr>
        <w:t>c</w:t>
      </w:r>
      <w:r>
        <w:rPr>
          <w:position w:val="-1"/>
          <w:sz w:val="36"/>
          <w:szCs w:val="36"/>
        </w:rPr>
        <w:t>t</w:t>
      </w:r>
      <w:r>
        <w:rPr>
          <w:spacing w:val="-20"/>
          <w:position w:val="-1"/>
          <w:sz w:val="36"/>
          <w:szCs w:val="36"/>
        </w:rPr>
        <w:t xml:space="preserve"> </w:t>
      </w:r>
      <w:r>
        <w:rPr>
          <w:position w:val="-1"/>
          <w:sz w:val="36"/>
          <w:szCs w:val="36"/>
        </w:rPr>
        <w:t>Advisor</w:t>
      </w: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before="10" w:line="260" w:lineRule="exact"/>
        <w:rPr>
          <w:sz w:val="26"/>
          <w:szCs w:val="26"/>
        </w:rPr>
      </w:pPr>
    </w:p>
    <w:p w:rsidR="0069132E" w:rsidRDefault="007C07FE">
      <w:pPr>
        <w:spacing w:before="18"/>
        <w:ind w:left="2655"/>
        <w:rPr>
          <w:sz w:val="32"/>
          <w:szCs w:val="32"/>
        </w:rPr>
        <w:sectPr w:rsidR="0069132E">
          <w:pgSz w:w="11920" w:h="16840"/>
          <w:pgMar w:top="1460" w:right="1680" w:bottom="280" w:left="1680" w:header="720" w:footer="720" w:gutter="0"/>
          <w:cols w:space="720"/>
        </w:sectPr>
      </w:pPr>
      <w:proofErr w:type="spellStart"/>
      <w:r>
        <w:rPr>
          <w:sz w:val="32"/>
          <w:szCs w:val="32"/>
        </w:rPr>
        <w:t>D</w:t>
      </w:r>
      <w:r>
        <w:rPr>
          <w:spacing w:val="-18"/>
          <w:sz w:val="32"/>
          <w:szCs w:val="32"/>
        </w:rPr>
        <w:t>r</w:t>
      </w:r>
      <w:r>
        <w:rPr>
          <w:sz w:val="32"/>
          <w:szCs w:val="32"/>
        </w:rPr>
        <w:t>.P</w:t>
      </w:r>
      <w:r>
        <w:rPr>
          <w:spacing w:val="-1"/>
          <w:sz w:val="32"/>
          <w:szCs w:val="32"/>
        </w:rPr>
        <w:t>r</w:t>
      </w:r>
      <w:r>
        <w:rPr>
          <w:spacing w:val="6"/>
          <w:sz w:val="32"/>
          <w:szCs w:val="32"/>
        </w:rPr>
        <w:t>o</w:t>
      </w:r>
      <w:r>
        <w:rPr>
          <w:spacing w:val="-6"/>
          <w:sz w:val="32"/>
          <w:szCs w:val="32"/>
        </w:rPr>
        <w:t>m</w:t>
      </w:r>
      <w:r>
        <w:rPr>
          <w:spacing w:val="1"/>
          <w:sz w:val="32"/>
          <w:szCs w:val="32"/>
        </w:rPr>
        <w:t>pon</w:t>
      </w:r>
      <w:r>
        <w:rPr>
          <w:sz w:val="32"/>
          <w:szCs w:val="32"/>
        </w:rPr>
        <w:t>g</w:t>
      </w:r>
      <w:proofErr w:type="spellEnd"/>
      <w:r>
        <w:rPr>
          <w:spacing w:val="-18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r>
        <w:rPr>
          <w:spacing w:val="2"/>
          <w:sz w:val="32"/>
          <w:szCs w:val="32"/>
        </w:rPr>
        <w:t>g</w:t>
      </w:r>
      <w:r>
        <w:rPr>
          <w:spacing w:val="1"/>
          <w:sz w:val="32"/>
          <w:szCs w:val="32"/>
        </w:rPr>
        <w:t>unn</w:t>
      </w:r>
      <w:r>
        <w:rPr>
          <w:sz w:val="32"/>
          <w:szCs w:val="32"/>
        </w:rPr>
        <w:t>asil</w:t>
      </w:r>
      <w:proofErr w:type="spellEnd"/>
    </w:p>
    <w:p w:rsidR="0069132E" w:rsidRDefault="007C07FE">
      <w:pPr>
        <w:spacing w:before="50" w:line="400" w:lineRule="exact"/>
        <w:ind w:left="840"/>
        <w:rPr>
          <w:sz w:val="36"/>
          <w:szCs w:val="36"/>
        </w:rPr>
      </w:pPr>
      <w:r>
        <w:rPr>
          <w:b/>
          <w:position w:val="-1"/>
          <w:sz w:val="36"/>
          <w:szCs w:val="36"/>
        </w:rPr>
        <w:lastRenderedPageBreak/>
        <w:t xml:space="preserve">Document </w:t>
      </w:r>
      <w:r>
        <w:rPr>
          <w:b/>
          <w:spacing w:val="1"/>
          <w:position w:val="-1"/>
          <w:sz w:val="36"/>
          <w:szCs w:val="36"/>
        </w:rPr>
        <w:t>H</w:t>
      </w:r>
      <w:r>
        <w:rPr>
          <w:b/>
          <w:position w:val="-1"/>
          <w:sz w:val="36"/>
          <w:szCs w:val="36"/>
        </w:rPr>
        <w:t>is</w:t>
      </w:r>
      <w:r>
        <w:rPr>
          <w:b/>
          <w:spacing w:val="-3"/>
          <w:position w:val="-1"/>
          <w:sz w:val="36"/>
          <w:szCs w:val="36"/>
        </w:rPr>
        <w:t>t</w:t>
      </w:r>
      <w:r>
        <w:rPr>
          <w:b/>
          <w:position w:val="-1"/>
          <w:sz w:val="36"/>
          <w:szCs w:val="36"/>
        </w:rPr>
        <w:t>ory</w:t>
      </w:r>
    </w:p>
    <w:p w:rsidR="0069132E" w:rsidRDefault="0069132E">
      <w:pPr>
        <w:spacing w:before="4" w:line="100" w:lineRule="exact"/>
        <w:rPr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386"/>
        <w:gridCol w:w="52"/>
        <w:gridCol w:w="56"/>
        <w:gridCol w:w="1505"/>
        <w:gridCol w:w="108"/>
        <w:gridCol w:w="1061"/>
        <w:gridCol w:w="108"/>
        <w:gridCol w:w="778"/>
        <w:gridCol w:w="108"/>
        <w:gridCol w:w="1404"/>
        <w:gridCol w:w="108"/>
        <w:gridCol w:w="1250"/>
        <w:gridCol w:w="109"/>
        <w:gridCol w:w="1596"/>
      </w:tblGrid>
      <w:tr w:rsidR="0069132E" w:rsidTr="00667C17">
        <w:trPr>
          <w:trHeight w:hRule="exact" w:val="629"/>
        </w:trPr>
        <w:tc>
          <w:tcPr>
            <w:tcW w:w="108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1386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>
            <w:pPr>
              <w:spacing w:before="3" w:line="140" w:lineRule="exact"/>
              <w:rPr>
                <w:sz w:val="15"/>
                <w:szCs w:val="15"/>
              </w:rPr>
            </w:pPr>
          </w:p>
          <w:p w:rsidR="0069132E" w:rsidRDefault="007C07FE">
            <w:pPr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D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cu</w:t>
            </w:r>
            <w:r>
              <w:rPr>
                <w:b/>
                <w:spacing w:val="-3"/>
                <w:sz w:val="28"/>
                <w:szCs w:val="28"/>
              </w:rPr>
              <w:t>m</w:t>
            </w:r>
            <w:r>
              <w:rPr>
                <w:b/>
                <w:sz w:val="28"/>
                <w:szCs w:val="28"/>
              </w:rPr>
              <w:t>ent</w:t>
            </w:r>
          </w:p>
          <w:p w:rsidR="0069132E" w:rsidRDefault="0069132E">
            <w:pPr>
              <w:spacing w:before="2"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N</w:t>
            </w:r>
            <w:r>
              <w:rPr>
                <w:b/>
                <w:spacing w:val="1"/>
                <w:sz w:val="28"/>
                <w:szCs w:val="28"/>
              </w:rPr>
              <w:t>a</w:t>
            </w:r>
            <w:r>
              <w:rPr>
                <w:b/>
                <w:spacing w:val="-3"/>
                <w:sz w:val="28"/>
                <w:szCs w:val="28"/>
              </w:rPr>
              <w:t>m</w:t>
            </w: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108" w:type="dxa"/>
            <w:gridSpan w:val="2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150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>
            <w:pPr>
              <w:spacing w:before="3" w:line="140" w:lineRule="exact"/>
              <w:rPr>
                <w:sz w:val="15"/>
                <w:szCs w:val="15"/>
              </w:rPr>
            </w:pPr>
          </w:p>
          <w:p w:rsidR="0069132E" w:rsidRDefault="007C07FE">
            <w:pPr>
              <w:ind w:left="52"/>
              <w:rPr>
                <w:sz w:val="28"/>
                <w:szCs w:val="28"/>
              </w:rPr>
            </w:pPr>
            <w:r>
              <w:rPr>
                <w:b/>
                <w:spacing w:val="-28"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</w:rPr>
              <w:t>er</w:t>
            </w:r>
            <w:r>
              <w:rPr>
                <w:b/>
                <w:spacing w:val="1"/>
                <w:sz w:val="28"/>
                <w:szCs w:val="28"/>
              </w:rPr>
              <w:t>s</w:t>
            </w:r>
            <w:r>
              <w:rPr>
                <w:b/>
                <w:spacing w:val="-1"/>
                <w:sz w:val="28"/>
                <w:szCs w:val="28"/>
              </w:rPr>
              <w:t>i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106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>
            <w:pPr>
              <w:spacing w:before="3" w:line="140" w:lineRule="exact"/>
              <w:rPr>
                <w:sz w:val="15"/>
                <w:szCs w:val="15"/>
              </w:rPr>
            </w:pPr>
          </w:p>
          <w:p w:rsidR="0069132E" w:rsidRDefault="007C07F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>
              <w:rPr>
                <w:b/>
                <w:spacing w:val="1"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t</w:t>
            </w:r>
            <w:r>
              <w:rPr>
                <w:b/>
                <w:spacing w:val="-3"/>
                <w:sz w:val="28"/>
                <w:szCs w:val="28"/>
              </w:rPr>
              <w:t>u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778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>
            <w:pPr>
              <w:spacing w:before="3" w:line="140" w:lineRule="exact"/>
              <w:rPr>
                <w:sz w:val="15"/>
                <w:szCs w:val="15"/>
              </w:rPr>
            </w:pPr>
          </w:p>
          <w:p w:rsidR="0069132E" w:rsidRDefault="007C07FE">
            <w:pPr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D</w:t>
            </w:r>
            <w:r>
              <w:rPr>
                <w:b/>
                <w:spacing w:val="1"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te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140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>
            <w:pPr>
              <w:spacing w:before="3" w:line="140" w:lineRule="exact"/>
              <w:rPr>
                <w:sz w:val="15"/>
                <w:szCs w:val="15"/>
              </w:rPr>
            </w:pPr>
          </w:p>
          <w:p w:rsidR="0069132E" w:rsidRDefault="007C07FE">
            <w:pPr>
              <w:rPr>
                <w:sz w:val="28"/>
                <w:szCs w:val="28"/>
              </w:rPr>
            </w:pPr>
            <w:r>
              <w:rPr>
                <w:b/>
                <w:spacing w:val="-11"/>
                <w:sz w:val="28"/>
                <w:szCs w:val="28"/>
              </w:rPr>
              <w:t>V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pacing w:val="-2"/>
                <w:sz w:val="28"/>
                <w:szCs w:val="28"/>
              </w:rPr>
              <w:t>e</w:t>
            </w:r>
            <w:r>
              <w:rPr>
                <w:b/>
                <w:spacing w:val="1"/>
                <w:sz w:val="28"/>
                <w:szCs w:val="28"/>
              </w:rPr>
              <w:t>wa</w:t>
            </w:r>
            <w:r>
              <w:rPr>
                <w:b/>
                <w:spacing w:val="-3"/>
                <w:sz w:val="28"/>
                <w:szCs w:val="28"/>
              </w:rPr>
              <w:t>b</w:t>
            </w:r>
            <w:r>
              <w:rPr>
                <w:b/>
                <w:spacing w:val="1"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125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>
            <w:pPr>
              <w:spacing w:before="3" w:line="140" w:lineRule="exact"/>
              <w:rPr>
                <w:sz w:val="15"/>
                <w:szCs w:val="15"/>
              </w:rPr>
            </w:pPr>
          </w:p>
          <w:p w:rsidR="0069132E" w:rsidRDefault="007C07F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pacing w:val="-2"/>
                <w:sz w:val="28"/>
                <w:szCs w:val="28"/>
              </w:rPr>
              <w:t>t</w:t>
            </w:r>
            <w:r>
              <w:rPr>
                <w:b/>
                <w:spacing w:val="1"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pacing w:val="-1"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10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159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>
            <w:pPr>
              <w:spacing w:before="3" w:line="140" w:lineRule="exact"/>
              <w:rPr>
                <w:sz w:val="15"/>
                <w:szCs w:val="15"/>
              </w:rPr>
            </w:pPr>
          </w:p>
          <w:p w:rsidR="0069132E" w:rsidRDefault="007C07FE">
            <w:pPr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pacing w:val="1"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>p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pacing w:val="-3"/>
                <w:sz w:val="28"/>
                <w:szCs w:val="28"/>
              </w:rPr>
              <w:t>n</w:t>
            </w:r>
            <w:r>
              <w:rPr>
                <w:b/>
                <w:spacing w:val="-1"/>
                <w:sz w:val="28"/>
                <w:szCs w:val="28"/>
              </w:rPr>
              <w:t>s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pacing w:val="-1"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e</w:t>
            </w:r>
          </w:p>
        </w:tc>
      </w:tr>
      <w:tr w:rsidR="0069132E" w:rsidTr="00667C17">
        <w:trPr>
          <w:trHeight w:hRule="exact" w:val="624"/>
        </w:trPr>
        <w:tc>
          <w:tcPr>
            <w:tcW w:w="108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:rsidR="0069132E" w:rsidRDefault="0069132E"/>
        </w:tc>
        <w:tc>
          <w:tcPr>
            <w:tcW w:w="1386" w:type="dxa"/>
            <w:vMerge/>
            <w:tcBorders>
              <w:left w:val="nil"/>
              <w:bottom w:val="single" w:sz="5" w:space="0" w:color="000000"/>
              <w:right w:val="single" w:sz="5" w:space="0" w:color="000000"/>
            </w:tcBorders>
            <w:shd w:val="clear" w:color="auto" w:fill="999999"/>
          </w:tcPr>
          <w:p w:rsidR="0069132E" w:rsidRDefault="0069132E"/>
        </w:tc>
        <w:tc>
          <w:tcPr>
            <w:tcW w:w="1613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116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88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151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135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/>
        </w:tc>
        <w:tc>
          <w:tcPr>
            <w:tcW w:w="170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69132E" w:rsidRDefault="0069132E"/>
        </w:tc>
      </w:tr>
      <w:tr w:rsidR="0069132E" w:rsidTr="00667C17">
        <w:trPr>
          <w:trHeight w:hRule="exact" w:val="653"/>
        </w:trPr>
        <w:tc>
          <w:tcPr>
            <w:tcW w:w="9737" w:type="dxa"/>
            <w:gridSpan w:val="1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9132E" w:rsidRDefault="0069132E">
            <w:pPr>
              <w:spacing w:before="2" w:line="140" w:lineRule="exact"/>
              <w:rPr>
                <w:sz w:val="15"/>
                <w:szCs w:val="15"/>
              </w:rPr>
            </w:pPr>
          </w:p>
          <w:p w:rsidR="0069132E" w:rsidRDefault="007C07FE">
            <w:pPr>
              <w:ind w:left="102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Doc</w:t>
            </w:r>
            <w:r>
              <w:rPr>
                <w:b/>
                <w:spacing w:val="3"/>
                <w:sz w:val="30"/>
                <w:szCs w:val="30"/>
              </w:rPr>
              <w:t>u</w:t>
            </w:r>
            <w:r>
              <w:rPr>
                <w:b/>
                <w:spacing w:val="-5"/>
                <w:sz w:val="30"/>
                <w:szCs w:val="30"/>
              </w:rPr>
              <w:t>m</w:t>
            </w:r>
            <w:r>
              <w:rPr>
                <w:b/>
                <w:spacing w:val="-1"/>
                <w:sz w:val="30"/>
                <w:szCs w:val="30"/>
              </w:rPr>
              <w:t>e</w:t>
            </w:r>
            <w:r>
              <w:rPr>
                <w:b/>
                <w:spacing w:val="1"/>
                <w:sz w:val="30"/>
                <w:szCs w:val="30"/>
              </w:rPr>
              <w:t>n</w:t>
            </w:r>
            <w:r>
              <w:rPr>
                <w:b/>
                <w:sz w:val="30"/>
                <w:szCs w:val="30"/>
              </w:rPr>
              <w:t>ts</w:t>
            </w:r>
          </w:p>
        </w:tc>
      </w:tr>
      <w:tr w:rsidR="0069132E">
        <w:trPr>
          <w:trHeight w:hRule="exact" w:val="1570"/>
        </w:trPr>
        <w:tc>
          <w:tcPr>
            <w:tcW w:w="1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26" w:line="295" w:lineRule="auto"/>
              <w:ind w:left="102" w:right="3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 app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  <w:p w:rsidR="0069132E" w:rsidRDefault="007C07FE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y</w:t>
            </w:r>
          </w:p>
          <w:p w:rsidR="0069132E" w:rsidRDefault="007C07FE">
            <w:pPr>
              <w:spacing w:before="5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5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y</w:t>
            </w:r>
          </w:p>
          <w:p w:rsidR="0069132E" w:rsidRDefault="007C07FE">
            <w:pPr>
              <w:spacing w:before="5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rd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1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ewed</w:t>
            </w:r>
          </w:p>
        </w:tc>
        <w:tc>
          <w:tcPr>
            <w:tcW w:w="8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</w:t>
            </w:r>
          </w:p>
          <w:p w:rsidR="0069132E" w:rsidRDefault="007C07FE">
            <w:pPr>
              <w:spacing w:before="5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8" w:line="325" w:lineRule="auto"/>
              <w:ind w:left="102" w:right="566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</w:t>
            </w:r>
            <w:r>
              <w:rPr>
                <w:spacing w:val="1"/>
              </w:rPr>
              <w:t>I</w:t>
            </w:r>
            <w:r>
              <w:t xml:space="preserve">,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OM</w:t>
            </w:r>
          </w:p>
        </w:tc>
        <w:tc>
          <w:tcPr>
            <w:tcW w:w="13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8" w:line="325" w:lineRule="auto"/>
              <w:ind w:left="102" w:right="412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</w:t>
            </w:r>
            <w:r>
              <w:rPr>
                <w:spacing w:val="1"/>
              </w:rPr>
              <w:t>I</w:t>
            </w:r>
            <w:r>
              <w:t xml:space="preserve">,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OM</w:t>
            </w:r>
          </w:p>
        </w:tc>
        <w:tc>
          <w:tcPr>
            <w:tcW w:w="17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8"/>
              <w:ind w:left="103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HI</w:t>
            </w:r>
          </w:p>
        </w:tc>
      </w:tr>
      <w:tr w:rsidR="0069132E">
        <w:trPr>
          <w:trHeight w:hRule="exact" w:val="1570"/>
        </w:trPr>
        <w:tc>
          <w:tcPr>
            <w:tcW w:w="1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26" w:line="295" w:lineRule="auto"/>
              <w:ind w:left="102" w:right="2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 app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 _ </w:t>
            </w: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5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y</w:t>
            </w:r>
          </w:p>
          <w:p w:rsidR="0069132E" w:rsidRDefault="007C07FE">
            <w:pPr>
              <w:spacing w:before="5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rd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3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ea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ed</w:t>
            </w:r>
          </w:p>
        </w:tc>
        <w:tc>
          <w:tcPr>
            <w:tcW w:w="8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</w:t>
            </w:r>
          </w:p>
          <w:p w:rsidR="0069132E" w:rsidRDefault="007C07FE">
            <w:pPr>
              <w:spacing w:before="5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8" w:line="325" w:lineRule="auto"/>
              <w:ind w:left="102" w:right="566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</w:t>
            </w:r>
            <w:r>
              <w:rPr>
                <w:spacing w:val="1"/>
              </w:rPr>
              <w:t>I</w:t>
            </w:r>
            <w:r>
              <w:t xml:space="preserve">,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OM</w:t>
            </w:r>
          </w:p>
        </w:tc>
        <w:tc>
          <w:tcPr>
            <w:tcW w:w="13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8" w:line="325" w:lineRule="auto"/>
              <w:ind w:left="102" w:right="412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</w:t>
            </w:r>
            <w:r>
              <w:rPr>
                <w:spacing w:val="1"/>
              </w:rPr>
              <w:t>I</w:t>
            </w:r>
            <w:r>
              <w:t xml:space="preserve">,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OM</w:t>
            </w:r>
          </w:p>
        </w:tc>
        <w:tc>
          <w:tcPr>
            <w:tcW w:w="17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8"/>
              <w:ind w:left="103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HI</w:t>
            </w:r>
          </w:p>
        </w:tc>
      </w:tr>
      <w:tr w:rsidR="0069132E">
        <w:trPr>
          <w:trHeight w:hRule="exact" w:val="1570"/>
        </w:trPr>
        <w:tc>
          <w:tcPr>
            <w:tcW w:w="1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26" w:line="295" w:lineRule="auto"/>
              <w:ind w:left="102" w:right="2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 app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 _ </w:t>
            </w: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5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y</w:t>
            </w:r>
          </w:p>
          <w:p w:rsidR="0069132E" w:rsidRDefault="007C07FE">
            <w:pPr>
              <w:spacing w:before="5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rd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1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3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ea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ed</w:t>
            </w:r>
          </w:p>
        </w:tc>
        <w:tc>
          <w:tcPr>
            <w:tcW w:w="8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</w:t>
            </w:r>
          </w:p>
          <w:p w:rsidR="0069132E" w:rsidRDefault="007C07FE">
            <w:pPr>
              <w:spacing w:before="5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8" w:line="325" w:lineRule="auto"/>
              <w:ind w:left="102" w:right="566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</w:t>
            </w:r>
            <w:r>
              <w:rPr>
                <w:spacing w:val="1"/>
              </w:rPr>
              <w:t>I</w:t>
            </w:r>
            <w:r>
              <w:t xml:space="preserve">,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OM</w:t>
            </w:r>
          </w:p>
        </w:tc>
        <w:tc>
          <w:tcPr>
            <w:tcW w:w="13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8" w:line="325" w:lineRule="auto"/>
              <w:ind w:left="102" w:right="412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</w:t>
            </w:r>
            <w:r>
              <w:rPr>
                <w:spacing w:val="1"/>
              </w:rPr>
              <w:t>I</w:t>
            </w:r>
            <w:r>
              <w:t xml:space="preserve">,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OM</w:t>
            </w:r>
          </w:p>
        </w:tc>
        <w:tc>
          <w:tcPr>
            <w:tcW w:w="17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7C07FE">
            <w:pPr>
              <w:spacing w:before="38"/>
              <w:ind w:left="103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HI</w:t>
            </w:r>
          </w:p>
        </w:tc>
      </w:tr>
      <w:tr w:rsidR="00667C17">
        <w:trPr>
          <w:trHeight w:hRule="exact" w:val="1570"/>
        </w:trPr>
        <w:tc>
          <w:tcPr>
            <w:tcW w:w="1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before="26" w:line="295" w:lineRule="auto"/>
              <w:ind w:left="102" w:right="2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 app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on _ </w:t>
            </w: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5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y</w:t>
            </w:r>
          </w:p>
          <w:p w:rsidR="00667C17" w:rsidRDefault="00667C17" w:rsidP="00667C17">
            <w:pPr>
              <w:spacing w:before="5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rd</w:t>
            </w:r>
            <w:r>
              <w:rPr>
                <w:spacing w:val="-2"/>
                <w:sz w:val="22"/>
                <w:szCs w:val="22"/>
              </w:rPr>
              <w:t>_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1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before="33"/>
              <w:ind w:left="10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ea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ed</w:t>
            </w:r>
          </w:p>
        </w:tc>
        <w:tc>
          <w:tcPr>
            <w:tcW w:w="8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-</w:t>
            </w:r>
          </w:p>
          <w:p w:rsidR="00667C17" w:rsidRDefault="00667C17" w:rsidP="00667C17">
            <w:pPr>
              <w:spacing w:before="5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5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before="38" w:line="325" w:lineRule="auto"/>
              <w:ind w:left="102" w:right="566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</w:t>
            </w:r>
            <w:r>
              <w:rPr>
                <w:spacing w:val="1"/>
              </w:rPr>
              <w:t>I</w:t>
            </w:r>
            <w:r>
              <w:t xml:space="preserve">,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OM</w:t>
            </w:r>
          </w:p>
        </w:tc>
        <w:tc>
          <w:tcPr>
            <w:tcW w:w="13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before="38" w:line="325" w:lineRule="auto"/>
              <w:ind w:left="102" w:right="412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</w:t>
            </w:r>
            <w:r>
              <w:rPr>
                <w:spacing w:val="1"/>
              </w:rPr>
              <w:t>I</w:t>
            </w:r>
            <w:r>
              <w:t xml:space="preserve">,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R</w:t>
            </w:r>
            <w:r>
              <w:t>OM</w:t>
            </w:r>
          </w:p>
        </w:tc>
        <w:tc>
          <w:tcPr>
            <w:tcW w:w="17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before="38"/>
              <w:ind w:left="103"/>
            </w:pPr>
            <w:r>
              <w:t>N</w:t>
            </w:r>
            <w:r>
              <w:rPr>
                <w:spacing w:val="-24"/>
              </w:rPr>
              <w:t>A</w:t>
            </w:r>
            <w:r>
              <w:rPr>
                <w:spacing w:val="-11"/>
              </w:rPr>
              <w:t>T</w:t>
            </w:r>
            <w:r>
              <w:t>,</w:t>
            </w:r>
            <w:r>
              <w:rPr>
                <w:spacing w:val="2"/>
              </w:rPr>
              <w:t>P</w:t>
            </w:r>
            <w:r>
              <w:t>HI</w:t>
            </w:r>
          </w:p>
        </w:tc>
      </w:tr>
    </w:tbl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before="5" w:line="200" w:lineRule="exact"/>
      </w:pPr>
    </w:p>
    <w:p w:rsidR="0069132E" w:rsidRDefault="007C07FE">
      <w:pPr>
        <w:spacing w:before="29"/>
        <w:ind w:left="840"/>
        <w:rPr>
          <w:sz w:val="24"/>
          <w:szCs w:val="24"/>
        </w:rPr>
      </w:pP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m</w:t>
      </w:r>
    </w:p>
    <w:p w:rsidR="007C07FE" w:rsidRDefault="007C07FE">
      <w:pPr>
        <w:spacing w:before="36" w:line="271" w:lineRule="auto"/>
        <w:ind w:left="840" w:right="6085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ok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tun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ROM 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rompon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</w:p>
    <w:p w:rsidR="007C07FE" w:rsidRPr="007C07FE" w:rsidRDefault="007C07FE" w:rsidP="007C07FE">
      <w:pPr>
        <w:rPr>
          <w:sz w:val="24"/>
          <w:szCs w:val="24"/>
        </w:rPr>
      </w:pPr>
    </w:p>
    <w:p w:rsidR="007C07FE" w:rsidRPr="007C07FE" w:rsidRDefault="007C07FE" w:rsidP="007C07FE">
      <w:pPr>
        <w:rPr>
          <w:sz w:val="24"/>
          <w:szCs w:val="24"/>
        </w:rPr>
      </w:pPr>
    </w:p>
    <w:p w:rsidR="007C07FE" w:rsidRPr="007C07FE" w:rsidRDefault="007C07FE" w:rsidP="007C07FE">
      <w:pPr>
        <w:rPr>
          <w:sz w:val="24"/>
          <w:szCs w:val="24"/>
        </w:rPr>
      </w:pPr>
    </w:p>
    <w:p w:rsidR="007C07FE" w:rsidRPr="007C07FE" w:rsidRDefault="007C07FE" w:rsidP="007C07FE">
      <w:pPr>
        <w:rPr>
          <w:sz w:val="24"/>
          <w:szCs w:val="24"/>
        </w:rPr>
      </w:pPr>
    </w:p>
    <w:p w:rsidR="007C07FE" w:rsidRPr="007C07FE" w:rsidRDefault="007C07FE" w:rsidP="007C07FE">
      <w:pPr>
        <w:rPr>
          <w:sz w:val="24"/>
          <w:szCs w:val="24"/>
        </w:rPr>
      </w:pPr>
    </w:p>
    <w:p w:rsidR="007C07FE" w:rsidRPr="007C07FE" w:rsidRDefault="007C07FE" w:rsidP="007C07FE">
      <w:pPr>
        <w:rPr>
          <w:sz w:val="24"/>
          <w:szCs w:val="24"/>
        </w:rPr>
      </w:pPr>
    </w:p>
    <w:p w:rsidR="007C07FE" w:rsidRPr="007C07FE" w:rsidRDefault="007C07FE" w:rsidP="007C07FE">
      <w:pPr>
        <w:rPr>
          <w:sz w:val="24"/>
          <w:szCs w:val="24"/>
        </w:rPr>
      </w:pPr>
    </w:p>
    <w:p w:rsidR="007C07FE" w:rsidRPr="007C07FE" w:rsidRDefault="007C07FE" w:rsidP="007C07FE">
      <w:pPr>
        <w:rPr>
          <w:sz w:val="24"/>
          <w:szCs w:val="24"/>
        </w:rPr>
      </w:pPr>
    </w:p>
    <w:p w:rsidR="007C07FE" w:rsidRPr="007C07FE" w:rsidRDefault="007C07FE" w:rsidP="007C07FE">
      <w:pPr>
        <w:rPr>
          <w:sz w:val="24"/>
          <w:szCs w:val="24"/>
        </w:rPr>
      </w:pPr>
    </w:p>
    <w:p w:rsidR="007C07FE" w:rsidRDefault="007C07FE" w:rsidP="007C07FE">
      <w:pPr>
        <w:rPr>
          <w:sz w:val="24"/>
          <w:szCs w:val="24"/>
        </w:rPr>
      </w:pPr>
    </w:p>
    <w:p w:rsidR="007C07FE" w:rsidRDefault="007C07FE" w:rsidP="007C07FE">
      <w:pPr>
        <w:tabs>
          <w:tab w:val="left" w:pos="29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7C07FE" w:rsidTr="007C07FE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7C07FE" w:rsidRDefault="007C07FE" w:rsidP="007C07FE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200" w:lineRule="exact"/>
              <w:ind w:left="635" w:right="6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C07FE" w:rsidTr="007C07FE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667C17" w:rsidP="007C07FE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7C07FE" w:rsidRDefault="007C07FE" w:rsidP="007C07FE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667C17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 w:rsidR="007C07FE">
              <w:rPr>
                <w:spacing w:val="3"/>
                <w:position w:val="6"/>
                <w:sz w:val="12"/>
                <w:szCs w:val="12"/>
              </w:rPr>
              <w:t>t</w:t>
            </w:r>
            <w:r w:rsidR="007C07FE"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 w:rsidR="007C07FE">
              <w:rPr>
                <w:sz w:val="18"/>
                <w:szCs w:val="18"/>
              </w:rPr>
              <w:t>,</w:t>
            </w:r>
            <w:r w:rsidR="007C07FE">
              <w:rPr>
                <w:spacing w:val="1"/>
                <w:sz w:val="18"/>
                <w:szCs w:val="18"/>
              </w:rPr>
              <w:t xml:space="preserve"> </w:t>
            </w:r>
            <w:r w:rsidR="007C07FE">
              <w:rPr>
                <w:spacing w:val="-1"/>
                <w:sz w:val="18"/>
                <w:szCs w:val="18"/>
              </w:rPr>
              <w:t>2</w:t>
            </w:r>
            <w:r w:rsidR="007C07FE">
              <w:rPr>
                <w:spacing w:val="1"/>
                <w:sz w:val="18"/>
                <w:szCs w:val="18"/>
              </w:rPr>
              <w:t>0</w:t>
            </w:r>
            <w:r w:rsidR="007C07FE">
              <w:rPr>
                <w:spacing w:val="-1"/>
                <w:sz w:val="18"/>
                <w:szCs w:val="18"/>
              </w:rPr>
              <w:t>1</w:t>
            </w:r>
            <w:r w:rsidR="007C07FE"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 w:rsidR="007C07FE"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 w:rsidR="007C07FE">
              <w:rPr>
                <w:spacing w:val="3"/>
                <w:position w:val="6"/>
                <w:sz w:val="12"/>
                <w:szCs w:val="12"/>
              </w:rPr>
              <w:t>t</w:t>
            </w:r>
            <w:r w:rsidR="007C07FE"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 w:rsidR="007C07FE">
              <w:rPr>
                <w:sz w:val="18"/>
                <w:szCs w:val="18"/>
              </w:rPr>
              <w:t>,</w:t>
            </w:r>
            <w:r w:rsidR="007C07FE">
              <w:rPr>
                <w:spacing w:val="1"/>
                <w:sz w:val="18"/>
                <w:szCs w:val="18"/>
              </w:rPr>
              <w:t xml:space="preserve"> </w:t>
            </w:r>
            <w:r w:rsidR="007C07FE">
              <w:rPr>
                <w:spacing w:val="-1"/>
                <w:sz w:val="18"/>
                <w:szCs w:val="18"/>
              </w:rPr>
              <w:t>2</w:t>
            </w:r>
            <w:r w:rsidR="007C07FE">
              <w:rPr>
                <w:spacing w:val="1"/>
                <w:sz w:val="18"/>
                <w:szCs w:val="18"/>
              </w:rPr>
              <w:t>0</w:t>
            </w:r>
            <w:r w:rsidR="007C07FE">
              <w:rPr>
                <w:spacing w:val="-1"/>
                <w:sz w:val="18"/>
                <w:szCs w:val="18"/>
              </w:rPr>
              <w:t>1</w:t>
            </w:r>
            <w:r w:rsidR="007C07FE">
              <w:rPr>
                <w:sz w:val="18"/>
                <w:szCs w:val="18"/>
              </w:rPr>
              <w:t>6</w:t>
            </w:r>
          </w:p>
        </w:tc>
      </w:tr>
    </w:tbl>
    <w:p w:rsidR="0069132E" w:rsidRPr="007C07FE" w:rsidRDefault="0069132E" w:rsidP="007C07FE">
      <w:pPr>
        <w:tabs>
          <w:tab w:val="left" w:pos="2935"/>
        </w:tabs>
        <w:rPr>
          <w:sz w:val="24"/>
          <w:szCs w:val="24"/>
        </w:rPr>
        <w:sectPr w:rsidR="0069132E" w:rsidRPr="007C07FE">
          <w:pgSz w:w="11920" w:h="16840"/>
          <w:pgMar w:top="1480" w:right="980" w:bottom="280" w:left="960" w:header="720" w:footer="720" w:gutter="0"/>
          <w:cols w:space="720"/>
        </w:sectPr>
      </w:pPr>
    </w:p>
    <w:p w:rsidR="0069132E" w:rsidRDefault="007C07FE">
      <w:pPr>
        <w:spacing w:before="44"/>
        <w:ind w:left="120"/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Ta</w:t>
      </w:r>
      <w:r>
        <w:rPr>
          <w:b/>
          <w:spacing w:val="1"/>
          <w:sz w:val="44"/>
          <w:szCs w:val="44"/>
        </w:rPr>
        <w:t>b</w:t>
      </w:r>
      <w:r>
        <w:rPr>
          <w:b/>
          <w:sz w:val="44"/>
          <w:szCs w:val="44"/>
        </w:rPr>
        <w:t>le</w:t>
      </w:r>
      <w:r>
        <w:rPr>
          <w:b/>
          <w:spacing w:val="-8"/>
          <w:sz w:val="44"/>
          <w:szCs w:val="44"/>
        </w:rPr>
        <w:t xml:space="preserve"> </w:t>
      </w:r>
      <w:r>
        <w:rPr>
          <w:b/>
          <w:spacing w:val="1"/>
          <w:sz w:val="44"/>
          <w:szCs w:val="44"/>
        </w:rPr>
        <w:t>o</w:t>
      </w:r>
      <w:r>
        <w:rPr>
          <w:b/>
          <w:sz w:val="44"/>
          <w:szCs w:val="44"/>
        </w:rPr>
        <w:t>f</w:t>
      </w:r>
      <w:r>
        <w:rPr>
          <w:b/>
          <w:spacing w:val="-4"/>
          <w:sz w:val="44"/>
          <w:szCs w:val="44"/>
        </w:rPr>
        <w:t xml:space="preserve"> </w:t>
      </w:r>
      <w:r>
        <w:rPr>
          <w:b/>
          <w:sz w:val="44"/>
          <w:szCs w:val="44"/>
        </w:rPr>
        <w:t>C</w:t>
      </w:r>
      <w:r>
        <w:rPr>
          <w:b/>
          <w:spacing w:val="1"/>
          <w:sz w:val="44"/>
          <w:szCs w:val="44"/>
        </w:rPr>
        <w:t>o</w:t>
      </w:r>
      <w:r>
        <w:rPr>
          <w:b/>
          <w:sz w:val="44"/>
          <w:szCs w:val="44"/>
        </w:rPr>
        <w:t>ntents</w:t>
      </w:r>
    </w:p>
    <w:p w:rsidR="0069132E" w:rsidRDefault="0069132E">
      <w:pPr>
        <w:spacing w:line="200" w:lineRule="exact"/>
      </w:pPr>
    </w:p>
    <w:p w:rsidR="0069132E" w:rsidRDefault="0069132E">
      <w:pPr>
        <w:spacing w:before="2" w:line="200" w:lineRule="exact"/>
      </w:pPr>
    </w:p>
    <w:p w:rsidR="0069132E" w:rsidRDefault="007C07FE">
      <w:pPr>
        <w:ind w:left="120"/>
        <w:rPr>
          <w:sz w:val="21"/>
          <w:szCs w:val="21"/>
        </w:rPr>
      </w:pPr>
      <w:r>
        <w:rPr>
          <w:sz w:val="21"/>
          <w:szCs w:val="21"/>
        </w:rPr>
        <w:t>Chap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er</w:t>
      </w:r>
      <w:r>
        <w:rPr>
          <w:spacing w:val="-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O</w:t>
      </w:r>
      <w:r>
        <w:rPr>
          <w:sz w:val="21"/>
          <w:szCs w:val="21"/>
        </w:rPr>
        <w:t>ne |</w:t>
      </w:r>
      <w:r>
        <w:rPr>
          <w:spacing w:val="-4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z w:val="21"/>
          <w:szCs w:val="21"/>
        </w:rPr>
        <w:t>oduc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-37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>
        <w:rPr>
          <w:sz w:val="21"/>
          <w:szCs w:val="21"/>
        </w:rPr>
        <w:t>4</w:t>
      </w:r>
    </w:p>
    <w:p w:rsidR="0069132E" w:rsidRDefault="007C07FE">
      <w:pPr>
        <w:spacing w:before="70"/>
        <w:ind w:left="332"/>
        <w:rPr>
          <w:sz w:val="21"/>
          <w:szCs w:val="21"/>
        </w:rPr>
      </w:pPr>
      <w:r>
        <w:rPr>
          <w:sz w:val="21"/>
          <w:szCs w:val="21"/>
        </w:rPr>
        <w:t>1.1</w:t>
      </w:r>
      <w:r>
        <w:rPr>
          <w:spacing w:val="-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p</w:t>
      </w:r>
      <w:r>
        <w:rPr>
          <w:sz w:val="21"/>
          <w:szCs w:val="21"/>
        </w:rPr>
        <w:t>os</w:t>
      </w:r>
      <w:r>
        <w:rPr>
          <w:spacing w:val="4"/>
          <w:sz w:val="21"/>
          <w:szCs w:val="21"/>
        </w:rPr>
        <w:t>e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</w:t>
      </w:r>
      <w:r>
        <w:rPr>
          <w:spacing w:val="12"/>
          <w:sz w:val="21"/>
          <w:szCs w:val="21"/>
        </w:rPr>
        <w:t>.</w:t>
      </w:r>
      <w:r>
        <w:rPr>
          <w:sz w:val="21"/>
          <w:szCs w:val="21"/>
        </w:rPr>
        <w:t>4</w:t>
      </w:r>
    </w:p>
    <w:p w:rsidR="0069132E" w:rsidRDefault="007C07FE">
      <w:pPr>
        <w:spacing w:before="70"/>
        <w:ind w:left="332"/>
        <w:rPr>
          <w:sz w:val="21"/>
          <w:szCs w:val="21"/>
        </w:rPr>
      </w:pPr>
      <w:r>
        <w:rPr>
          <w:sz w:val="21"/>
          <w:szCs w:val="21"/>
        </w:rPr>
        <w:t>1.2</w:t>
      </w:r>
      <w:r>
        <w:rPr>
          <w:spacing w:val="-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-1"/>
          <w:sz w:val="21"/>
          <w:szCs w:val="21"/>
        </w:rPr>
        <w:t>j</w:t>
      </w:r>
      <w:r>
        <w:rPr>
          <w:sz w:val="21"/>
          <w:szCs w:val="21"/>
        </w:rPr>
        <w:t>ect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ope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>
        <w:rPr>
          <w:sz w:val="21"/>
          <w:szCs w:val="21"/>
        </w:rPr>
        <w:t>4</w:t>
      </w:r>
    </w:p>
    <w:p w:rsidR="0069132E" w:rsidRDefault="007C07FE">
      <w:pPr>
        <w:spacing w:before="70"/>
        <w:ind w:left="120"/>
        <w:rPr>
          <w:sz w:val="21"/>
          <w:szCs w:val="21"/>
        </w:rPr>
      </w:pPr>
      <w:r>
        <w:rPr>
          <w:sz w:val="21"/>
          <w:szCs w:val="21"/>
        </w:rPr>
        <w:t>Chap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er</w:t>
      </w:r>
      <w:r>
        <w:rPr>
          <w:spacing w:val="-5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pacing w:val="-1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|</w:t>
      </w:r>
      <w:r>
        <w:rPr>
          <w:spacing w:val="-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ace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-1"/>
          <w:sz w:val="21"/>
          <w:szCs w:val="21"/>
        </w:rPr>
        <w:t>ili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y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Reco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d Ma</w:t>
      </w:r>
      <w:r>
        <w:rPr>
          <w:spacing w:val="-1"/>
          <w:sz w:val="21"/>
          <w:szCs w:val="21"/>
        </w:rPr>
        <w:t>tri</w:t>
      </w:r>
      <w:r>
        <w:rPr>
          <w:sz w:val="21"/>
          <w:szCs w:val="21"/>
        </w:rPr>
        <w:t>x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>
        <w:rPr>
          <w:sz w:val="21"/>
          <w:szCs w:val="21"/>
        </w:rPr>
        <w:t>5</w:t>
      </w:r>
    </w:p>
    <w:p w:rsidR="0069132E" w:rsidRDefault="007C07FE">
      <w:pPr>
        <w:spacing w:before="70"/>
        <w:ind w:left="120"/>
        <w:rPr>
          <w:sz w:val="21"/>
          <w:szCs w:val="21"/>
        </w:rPr>
      </w:pPr>
      <w:r>
        <w:rPr>
          <w:sz w:val="21"/>
          <w:szCs w:val="21"/>
        </w:rPr>
        <w:t>Chap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er</w:t>
      </w:r>
      <w:r>
        <w:rPr>
          <w:spacing w:val="-5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pacing w:val="-3"/>
          <w:sz w:val="21"/>
          <w:szCs w:val="21"/>
        </w:rPr>
        <w:t>e</w:t>
      </w:r>
      <w:r>
        <w:rPr>
          <w:sz w:val="21"/>
          <w:szCs w:val="21"/>
        </w:rPr>
        <w:t>e |</w:t>
      </w:r>
      <w:r>
        <w:rPr>
          <w:spacing w:val="-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ppend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x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>
        <w:rPr>
          <w:sz w:val="21"/>
          <w:szCs w:val="21"/>
        </w:rPr>
        <w:t>33</w:t>
      </w:r>
    </w:p>
    <w:p w:rsidR="0069132E" w:rsidRDefault="007C07FE">
      <w:pPr>
        <w:spacing w:before="70"/>
        <w:ind w:left="332"/>
        <w:rPr>
          <w:sz w:val="21"/>
          <w:szCs w:val="21"/>
        </w:rPr>
      </w:pP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r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Requ</w:t>
      </w:r>
      <w:r>
        <w:rPr>
          <w:spacing w:val="-1"/>
          <w:sz w:val="21"/>
          <w:szCs w:val="21"/>
        </w:rPr>
        <w:t>ir</w:t>
      </w:r>
      <w:r>
        <w:rPr>
          <w:sz w:val="21"/>
          <w:szCs w:val="21"/>
        </w:rPr>
        <w:t>e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Spec</w:t>
      </w:r>
      <w:r>
        <w:rPr>
          <w:spacing w:val="-1"/>
          <w:sz w:val="21"/>
          <w:szCs w:val="21"/>
        </w:rPr>
        <w:t>ifi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 xml:space="preserve">on </w:t>
      </w:r>
      <w:r>
        <w:rPr>
          <w:spacing w:val="-1"/>
          <w:sz w:val="21"/>
          <w:szCs w:val="21"/>
        </w:rPr>
        <w:t>(U</w:t>
      </w:r>
      <w:r>
        <w:rPr>
          <w:sz w:val="21"/>
          <w:szCs w:val="21"/>
        </w:rPr>
        <w:t>RS)</w:t>
      </w:r>
      <w:r>
        <w:rPr>
          <w:spacing w:val="-28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>
        <w:rPr>
          <w:sz w:val="21"/>
          <w:szCs w:val="21"/>
        </w:rPr>
        <w:t>33</w:t>
      </w:r>
    </w:p>
    <w:p w:rsidR="0069132E" w:rsidRDefault="007C07FE">
      <w:pPr>
        <w:spacing w:before="70"/>
        <w:ind w:left="332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Requ</w:t>
      </w:r>
      <w:r>
        <w:rPr>
          <w:spacing w:val="-1"/>
          <w:sz w:val="21"/>
          <w:szCs w:val="21"/>
        </w:rPr>
        <w:t>ir</w:t>
      </w:r>
      <w:r>
        <w:rPr>
          <w:sz w:val="21"/>
          <w:szCs w:val="21"/>
        </w:rPr>
        <w:t>e</w:t>
      </w:r>
      <w:r>
        <w:rPr>
          <w:spacing w:val="-4"/>
          <w:sz w:val="21"/>
          <w:szCs w:val="21"/>
        </w:rPr>
        <w:t>m</w:t>
      </w:r>
      <w:r>
        <w:rPr>
          <w:sz w:val="21"/>
          <w:szCs w:val="21"/>
        </w:rPr>
        <w:t>ent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Spec</w:t>
      </w:r>
      <w:r>
        <w:rPr>
          <w:spacing w:val="-1"/>
          <w:sz w:val="21"/>
          <w:szCs w:val="21"/>
        </w:rPr>
        <w:t>ifi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r>
        <w:rPr>
          <w:spacing w:val="-16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>
        <w:rPr>
          <w:sz w:val="21"/>
          <w:szCs w:val="21"/>
        </w:rPr>
        <w:t>34</w:t>
      </w:r>
    </w:p>
    <w:p w:rsidR="0069132E" w:rsidRDefault="007C07FE">
      <w:pPr>
        <w:spacing w:before="70"/>
        <w:ind w:left="332"/>
        <w:rPr>
          <w:sz w:val="21"/>
          <w:szCs w:val="21"/>
        </w:rPr>
      </w:pP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se 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-9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</w:t>
      </w:r>
      <w:r>
        <w:rPr>
          <w:spacing w:val="12"/>
          <w:sz w:val="21"/>
          <w:szCs w:val="21"/>
        </w:rPr>
        <w:t>.</w:t>
      </w:r>
      <w:r>
        <w:rPr>
          <w:sz w:val="21"/>
          <w:szCs w:val="21"/>
        </w:rPr>
        <w:t>38</w:t>
      </w:r>
    </w:p>
    <w:p w:rsidR="0069132E" w:rsidRDefault="007C07FE">
      <w:pPr>
        <w:spacing w:before="70"/>
        <w:ind w:left="332"/>
        <w:rPr>
          <w:sz w:val="21"/>
          <w:szCs w:val="21"/>
        </w:rPr>
      </w:pP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se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ag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>m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>
        <w:rPr>
          <w:sz w:val="21"/>
          <w:szCs w:val="21"/>
        </w:rPr>
        <w:t>39</w:t>
      </w:r>
    </w:p>
    <w:p w:rsidR="0069132E" w:rsidRDefault="007C07FE">
      <w:pPr>
        <w:spacing w:before="70"/>
        <w:ind w:left="332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39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</w:t>
      </w:r>
      <w:r>
        <w:rPr>
          <w:spacing w:val="12"/>
          <w:sz w:val="21"/>
          <w:szCs w:val="21"/>
        </w:rPr>
        <w:t>.</w:t>
      </w:r>
      <w:r>
        <w:rPr>
          <w:sz w:val="21"/>
          <w:szCs w:val="21"/>
        </w:rPr>
        <w:t>39</w:t>
      </w:r>
    </w:p>
    <w:p w:rsidR="0069132E" w:rsidRDefault="007C07FE">
      <w:pPr>
        <w:spacing w:before="71"/>
        <w:ind w:left="332"/>
        <w:rPr>
          <w:sz w:val="21"/>
          <w:szCs w:val="21"/>
        </w:rPr>
      </w:pP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 xml:space="preserve">r </w:t>
      </w:r>
      <w:r>
        <w:rPr>
          <w:spacing w:val="-3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rf</w:t>
      </w:r>
      <w:r>
        <w:rPr>
          <w:sz w:val="21"/>
          <w:szCs w:val="21"/>
        </w:rPr>
        <w:t>ace</w:t>
      </w:r>
      <w:r>
        <w:rPr>
          <w:spacing w:val="-39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 w:rsidR="00CA2ABC">
        <w:rPr>
          <w:sz w:val="21"/>
          <w:szCs w:val="21"/>
        </w:rPr>
        <w:t>40</w:t>
      </w:r>
    </w:p>
    <w:p w:rsidR="0069132E" w:rsidRDefault="007C07FE">
      <w:pPr>
        <w:spacing w:before="70"/>
        <w:ind w:left="332"/>
        <w:rPr>
          <w:sz w:val="21"/>
          <w:szCs w:val="21"/>
        </w:rPr>
      </w:pP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ti</w:t>
      </w:r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y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ag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am</w:t>
      </w:r>
      <w:r>
        <w:rPr>
          <w:spacing w:val="-3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r>
        <w:rPr>
          <w:spacing w:val="1"/>
          <w:sz w:val="21"/>
          <w:szCs w:val="21"/>
        </w:rPr>
        <w:t>AD</w:t>
      </w:r>
      <w:r>
        <w:rPr>
          <w:sz w:val="21"/>
          <w:szCs w:val="21"/>
        </w:rPr>
        <w:t>)</w:t>
      </w:r>
      <w:r>
        <w:rPr>
          <w:spacing w:val="-23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 w:rsidR="00CA2ABC">
        <w:rPr>
          <w:sz w:val="21"/>
          <w:szCs w:val="21"/>
        </w:rPr>
        <w:t>41</w:t>
      </w:r>
    </w:p>
    <w:p w:rsidR="0069132E" w:rsidRDefault="007C07FE">
      <w:pPr>
        <w:spacing w:before="70"/>
        <w:ind w:left="332"/>
        <w:rPr>
          <w:sz w:val="21"/>
          <w:szCs w:val="21"/>
        </w:rPr>
      </w:pPr>
      <w:r>
        <w:rPr>
          <w:sz w:val="21"/>
          <w:szCs w:val="21"/>
        </w:rPr>
        <w:t>Seque</w:t>
      </w:r>
      <w:r>
        <w:rPr>
          <w:spacing w:val="-3"/>
          <w:sz w:val="21"/>
          <w:szCs w:val="21"/>
        </w:rPr>
        <w:t>n</w:t>
      </w:r>
      <w:r>
        <w:rPr>
          <w:sz w:val="21"/>
          <w:szCs w:val="21"/>
        </w:rPr>
        <w:t>ce</w:t>
      </w:r>
      <w:r>
        <w:rPr>
          <w:spacing w:val="-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ag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am</w:t>
      </w:r>
      <w:r>
        <w:rPr>
          <w:spacing w:val="-15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 w:rsidR="00CA2ABC">
        <w:rPr>
          <w:sz w:val="21"/>
          <w:szCs w:val="21"/>
        </w:rPr>
        <w:t>42</w:t>
      </w:r>
    </w:p>
    <w:p w:rsidR="0069132E" w:rsidRDefault="007C07FE">
      <w:pPr>
        <w:spacing w:before="70"/>
        <w:ind w:left="332"/>
        <w:rPr>
          <w:sz w:val="21"/>
          <w:szCs w:val="21"/>
        </w:rPr>
      </w:pPr>
      <w:r>
        <w:rPr>
          <w:spacing w:val="1"/>
          <w:sz w:val="21"/>
          <w:szCs w:val="21"/>
        </w:rPr>
        <w:t>U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-6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-21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 w:rsidR="00CA2ABC">
        <w:rPr>
          <w:sz w:val="21"/>
          <w:szCs w:val="21"/>
        </w:rPr>
        <w:t>43</w:t>
      </w:r>
    </w:p>
    <w:p w:rsidR="007C07FE" w:rsidRDefault="007C07FE">
      <w:pPr>
        <w:spacing w:before="70"/>
        <w:ind w:left="332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-5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8"/>
          <w:sz w:val="21"/>
          <w:szCs w:val="21"/>
        </w:rPr>
        <w:t xml:space="preserve"> </w:t>
      </w:r>
      <w:r>
        <w:rPr>
          <w:spacing w:val="-14"/>
          <w:sz w:val="21"/>
          <w:szCs w:val="21"/>
        </w:rPr>
        <w:t>T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...............................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.......................................................................................</w:t>
      </w:r>
      <w:r>
        <w:rPr>
          <w:spacing w:val="13"/>
          <w:sz w:val="21"/>
          <w:szCs w:val="21"/>
        </w:rPr>
        <w:t>.</w:t>
      </w:r>
      <w:r w:rsidR="00CA2ABC">
        <w:rPr>
          <w:sz w:val="21"/>
          <w:szCs w:val="21"/>
        </w:rPr>
        <w:t>44</w:t>
      </w: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Default="007C07FE" w:rsidP="007C07FE">
      <w:pPr>
        <w:rPr>
          <w:sz w:val="21"/>
          <w:szCs w:val="21"/>
        </w:rPr>
      </w:pPr>
    </w:p>
    <w:p w:rsidR="007C07FE" w:rsidRDefault="007C07FE" w:rsidP="007C07FE">
      <w:pPr>
        <w:rPr>
          <w:sz w:val="21"/>
          <w:szCs w:val="21"/>
        </w:rPr>
      </w:pPr>
    </w:p>
    <w:p w:rsidR="007C07FE" w:rsidRDefault="007C07FE" w:rsidP="007C07FE">
      <w:pPr>
        <w:rPr>
          <w:sz w:val="21"/>
          <w:szCs w:val="21"/>
        </w:rPr>
      </w:pPr>
    </w:p>
    <w:p w:rsidR="007C07FE" w:rsidRDefault="007C07FE" w:rsidP="007C07FE">
      <w:pPr>
        <w:rPr>
          <w:sz w:val="21"/>
          <w:szCs w:val="21"/>
        </w:rPr>
      </w:pPr>
    </w:p>
    <w:p w:rsidR="007C07FE" w:rsidRDefault="007C07FE" w:rsidP="007C07FE">
      <w:pPr>
        <w:rPr>
          <w:sz w:val="21"/>
          <w:szCs w:val="21"/>
        </w:rPr>
      </w:pPr>
    </w:p>
    <w:p w:rsidR="007C07FE" w:rsidRDefault="007C07FE" w:rsidP="007C07FE">
      <w:pPr>
        <w:rPr>
          <w:sz w:val="21"/>
          <w:szCs w:val="21"/>
        </w:rPr>
      </w:pPr>
    </w:p>
    <w:p w:rsid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Pr="007C07FE" w:rsidRDefault="007C07FE" w:rsidP="007C07FE">
      <w:pPr>
        <w:rPr>
          <w:sz w:val="21"/>
          <w:szCs w:val="21"/>
        </w:rPr>
      </w:pPr>
    </w:p>
    <w:p w:rsidR="007C07FE" w:rsidRDefault="007C07FE" w:rsidP="007C07FE">
      <w:pPr>
        <w:rPr>
          <w:sz w:val="21"/>
          <w:szCs w:val="21"/>
        </w:rPr>
      </w:pPr>
    </w:p>
    <w:tbl>
      <w:tblPr>
        <w:tblW w:w="8857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7C07FE" w:rsidTr="00667C17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7C07FE" w:rsidRDefault="007C07FE" w:rsidP="007C07FE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200" w:lineRule="exact"/>
              <w:ind w:left="635" w:right="6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667C17" w:rsidTr="00667C17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667C17" w:rsidRDefault="00667C17" w:rsidP="00667C17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7C07FE" w:rsidRDefault="007C07FE" w:rsidP="007C07FE">
      <w:pPr>
        <w:rPr>
          <w:sz w:val="21"/>
          <w:szCs w:val="21"/>
        </w:rPr>
      </w:pPr>
    </w:p>
    <w:p w:rsidR="0069132E" w:rsidRPr="007C07FE" w:rsidRDefault="007C07FE" w:rsidP="007C07FE">
      <w:pPr>
        <w:tabs>
          <w:tab w:val="center" w:pos="4280"/>
        </w:tabs>
        <w:rPr>
          <w:sz w:val="21"/>
          <w:szCs w:val="21"/>
        </w:rPr>
        <w:sectPr w:rsidR="0069132E" w:rsidRPr="007C07FE">
          <w:pgSz w:w="11920" w:h="16840"/>
          <w:pgMar w:top="1440" w:right="1680" w:bottom="280" w:left="1680" w:header="720" w:footer="720" w:gutter="0"/>
          <w:cols w:space="720"/>
        </w:sectPr>
      </w:pPr>
      <w:r>
        <w:rPr>
          <w:sz w:val="21"/>
          <w:szCs w:val="21"/>
        </w:rPr>
        <w:tab/>
      </w:r>
    </w:p>
    <w:p w:rsidR="0069132E" w:rsidRDefault="007C07FE">
      <w:pPr>
        <w:ind w:left="100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Chap</w:t>
      </w:r>
      <w:r>
        <w:rPr>
          <w:b/>
          <w:spacing w:val="1"/>
          <w:sz w:val="40"/>
          <w:szCs w:val="40"/>
        </w:rPr>
        <w:t>t</w:t>
      </w:r>
      <w:r>
        <w:rPr>
          <w:b/>
          <w:sz w:val="40"/>
          <w:szCs w:val="40"/>
        </w:rPr>
        <w:t>er</w:t>
      </w:r>
      <w:r>
        <w:rPr>
          <w:b/>
          <w:spacing w:val="-10"/>
          <w:sz w:val="40"/>
          <w:szCs w:val="40"/>
        </w:rPr>
        <w:t xml:space="preserve"> </w:t>
      </w:r>
      <w:r>
        <w:rPr>
          <w:b/>
          <w:sz w:val="40"/>
          <w:szCs w:val="40"/>
        </w:rPr>
        <w:t>One | In</w:t>
      </w:r>
      <w:r>
        <w:rPr>
          <w:b/>
          <w:spacing w:val="1"/>
          <w:sz w:val="40"/>
          <w:szCs w:val="40"/>
        </w:rPr>
        <w:t>t</w:t>
      </w:r>
      <w:r>
        <w:rPr>
          <w:b/>
          <w:spacing w:val="-10"/>
          <w:sz w:val="40"/>
          <w:szCs w:val="40"/>
        </w:rPr>
        <w:t>r</w:t>
      </w:r>
      <w:r>
        <w:rPr>
          <w:b/>
          <w:sz w:val="40"/>
          <w:szCs w:val="40"/>
        </w:rPr>
        <w:t>oducti</w:t>
      </w:r>
      <w:r>
        <w:rPr>
          <w:b/>
          <w:spacing w:val="-2"/>
          <w:sz w:val="40"/>
          <w:szCs w:val="40"/>
        </w:rPr>
        <w:t>o</w:t>
      </w:r>
      <w:r>
        <w:rPr>
          <w:b/>
          <w:sz w:val="40"/>
          <w:szCs w:val="40"/>
        </w:rPr>
        <w:t>n</w:t>
      </w:r>
    </w:p>
    <w:p w:rsidR="0069132E" w:rsidRDefault="0069132E">
      <w:pPr>
        <w:spacing w:before="20" w:line="220" w:lineRule="exact"/>
        <w:rPr>
          <w:sz w:val="22"/>
          <w:szCs w:val="22"/>
        </w:rPr>
      </w:pPr>
    </w:p>
    <w:p w:rsidR="0069132E" w:rsidRDefault="007C07FE">
      <w:pPr>
        <w:ind w:left="100"/>
        <w:rPr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pacing w:val="1"/>
          <w:sz w:val="36"/>
          <w:szCs w:val="36"/>
        </w:rPr>
        <w:t>.</w:t>
      </w:r>
      <w:r>
        <w:rPr>
          <w:b/>
          <w:sz w:val="36"/>
          <w:szCs w:val="36"/>
        </w:rPr>
        <w:t>1 Purpose</w:t>
      </w:r>
    </w:p>
    <w:p w:rsidR="0069132E" w:rsidRDefault="0069132E">
      <w:pPr>
        <w:spacing w:before="9" w:line="180" w:lineRule="exact"/>
        <w:rPr>
          <w:sz w:val="19"/>
          <w:szCs w:val="19"/>
        </w:rPr>
      </w:pPr>
    </w:p>
    <w:p w:rsidR="0069132E" w:rsidRPr="007C07FE" w:rsidRDefault="007C07FE">
      <w:pPr>
        <w:spacing w:line="318" w:lineRule="auto"/>
        <w:ind w:left="100" w:right="79" w:firstLine="420"/>
        <w:jc w:val="both"/>
        <w:rPr>
          <w:sz w:val="24"/>
          <w:szCs w:val="24"/>
        </w:rPr>
      </w:pPr>
      <w:r w:rsidRPr="007C07FE">
        <w:rPr>
          <w:b/>
          <w:color w:val="242424"/>
          <w:spacing w:val="-1"/>
          <w:sz w:val="24"/>
          <w:szCs w:val="24"/>
        </w:rPr>
        <w:t>T</w:t>
      </w:r>
      <w:r w:rsidRPr="007C07FE">
        <w:rPr>
          <w:b/>
          <w:color w:val="242424"/>
          <w:sz w:val="24"/>
          <w:szCs w:val="24"/>
        </w:rPr>
        <w:t>racea</w:t>
      </w:r>
      <w:r w:rsidRPr="007C07FE">
        <w:rPr>
          <w:b/>
          <w:color w:val="242424"/>
          <w:spacing w:val="-2"/>
          <w:sz w:val="24"/>
          <w:szCs w:val="24"/>
        </w:rPr>
        <w:t>b</w:t>
      </w:r>
      <w:r w:rsidRPr="007C07FE">
        <w:rPr>
          <w:b/>
          <w:color w:val="242424"/>
          <w:spacing w:val="1"/>
          <w:sz w:val="24"/>
          <w:szCs w:val="24"/>
        </w:rPr>
        <w:t>i</w:t>
      </w:r>
      <w:r w:rsidRPr="007C07FE">
        <w:rPr>
          <w:b/>
          <w:color w:val="242424"/>
          <w:spacing w:val="-1"/>
          <w:sz w:val="24"/>
          <w:szCs w:val="24"/>
        </w:rPr>
        <w:t>l</w:t>
      </w:r>
      <w:r w:rsidRPr="007C07FE">
        <w:rPr>
          <w:b/>
          <w:color w:val="242424"/>
          <w:spacing w:val="1"/>
          <w:sz w:val="24"/>
          <w:szCs w:val="24"/>
        </w:rPr>
        <w:t>it</w:t>
      </w:r>
      <w:r w:rsidRPr="007C07FE">
        <w:rPr>
          <w:b/>
          <w:color w:val="242424"/>
          <w:sz w:val="24"/>
          <w:szCs w:val="24"/>
        </w:rPr>
        <w:t>y</w:t>
      </w:r>
      <w:r w:rsidRPr="007C07FE">
        <w:rPr>
          <w:b/>
          <w:color w:val="242424"/>
          <w:spacing w:val="-2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s</w:t>
      </w:r>
      <w:r w:rsidRPr="007C07FE">
        <w:rPr>
          <w:color w:val="242424"/>
          <w:spacing w:val="18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he</w:t>
      </w:r>
      <w:r w:rsidRPr="007C07FE">
        <w:rPr>
          <w:color w:val="242424"/>
          <w:spacing w:val="20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a</w:t>
      </w:r>
      <w:r w:rsidRPr="007C07FE">
        <w:rPr>
          <w:color w:val="242424"/>
          <w:spacing w:val="-2"/>
          <w:sz w:val="24"/>
          <w:szCs w:val="24"/>
        </w:rPr>
        <w:t>b</w:t>
      </w:r>
      <w:r w:rsidRPr="007C07FE">
        <w:rPr>
          <w:color w:val="242424"/>
          <w:spacing w:val="-1"/>
          <w:sz w:val="24"/>
          <w:szCs w:val="24"/>
        </w:rPr>
        <w:t>i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pacing w:val="-1"/>
          <w:sz w:val="24"/>
          <w:szCs w:val="24"/>
        </w:rPr>
        <w:t>i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y</w:t>
      </w:r>
      <w:r w:rsidRPr="007C07FE">
        <w:rPr>
          <w:color w:val="242424"/>
          <w:spacing w:val="17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o</w:t>
      </w:r>
      <w:r w:rsidRPr="007C07FE">
        <w:rPr>
          <w:color w:val="242424"/>
          <w:spacing w:val="19"/>
          <w:sz w:val="24"/>
          <w:szCs w:val="24"/>
        </w:rPr>
        <w:t xml:space="preserve"> </w:t>
      </w:r>
      <w:r w:rsidRPr="007C07FE">
        <w:rPr>
          <w:color w:val="242424"/>
          <w:spacing w:val="-2"/>
          <w:sz w:val="24"/>
          <w:szCs w:val="24"/>
        </w:rPr>
        <w:t>v</w:t>
      </w:r>
      <w:r w:rsidRPr="007C07FE">
        <w:rPr>
          <w:color w:val="242424"/>
          <w:sz w:val="24"/>
          <w:szCs w:val="24"/>
        </w:rPr>
        <w:t>e</w:t>
      </w:r>
      <w:r w:rsidRPr="007C07FE">
        <w:rPr>
          <w:color w:val="242424"/>
          <w:spacing w:val="1"/>
          <w:sz w:val="24"/>
          <w:szCs w:val="24"/>
        </w:rPr>
        <w:t>rif</w:t>
      </w:r>
      <w:r w:rsidRPr="007C07FE">
        <w:rPr>
          <w:color w:val="242424"/>
          <w:sz w:val="24"/>
          <w:szCs w:val="24"/>
        </w:rPr>
        <w:t>y</w:t>
      </w:r>
      <w:r w:rsidRPr="007C07FE">
        <w:rPr>
          <w:color w:val="242424"/>
          <w:spacing w:val="17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he</w:t>
      </w:r>
      <w:r w:rsidRPr="007C07FE">
        <w:rPr>
          <w:color w:val="242424"/>
          <w:spacing w:val="20"/>
          <w:sz w:val="24"/>
          <w:szCs w:val="24"/>
        </w:rPr>
        <w:t xml:space="preserve"> </w:t>
      </w:r>
      <w:r w:rsidRPr="007C07FE">
        <w:rPr>
          <w:color w:val="242424"/>
          <w:spacing w:val="-2"/>
          <w:sz w:val="24"/>
          <w:szCs w:val="24"/>
        </w:rPr>
        <w:t>h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2"/>
          <w:sz w:val="24"/>
          <w:szCs w:val="24"/>
        </w:rPr>
        <w:t>s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pacing w:val="-2"/>
          <w:sz w:val="24"/>
          <w:szCs w:val="24"/>
        </w:rPr>
        <w:t>o</w:t>
      </w:r>
      <w:r w:rsidRPr="007C07FE">
        <w:rPr>
          <w:color w:val="242424"/>
          <w:spacing w:val="1"/>
          <w:sz w:val="24"/>
          <w:szCs w:val="24"/>
        </w:rPr>
        <w:t>r</w:t>
      </w:r>
      <w:r w:rsidRPr="007C07FE">
        <w:rPr>
          <w:color w:val="242424"/>
          <w:spacing w:val="-2"/>
          <w:sz w:val="24"/>
          <w:szCs w:val="24"/>
        </w:rPr>
        <w:t>y</w:t>
      </w:r>
      <w:r w:rsidRPr="007C07FE">
        <w:rPr>
          <w:color w:val="242424"/>
          <w:sz w:val="24"/>
          <w:szCs w:val="24"/>
        </w:rPr>
        <w:t>,</w:t>
      </w:r>
      <w:r w:rsidRPr="007C07FE">
        <w:rPr>
          <w:color w:val="242424"/>
          <w:spacing w:val="19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z w:val="24"/>
          <w:szCs w:val="24"/>
        </w:rPr>
        <w:t>oca</w:t>
      </w:r>
      <w:r w:rsidRPr="007C07FE">
        <w:rPr>
          <w:color w:val="242424"/>
          <w:spacing w:val="-1"/>
          <w:sz w:val="24"/>
          <w:szCs w:val="24"/>
        </w:rPr>
        <w:t>ti</w:t>
      </w:r>
      <w:r w:rsidRPr="007C07FE">
        <w:rPr>
          <w:color w:val="242424"/>
          <w:sz w:val="24"/>
          <w:szCs w:val="24"/>
        </w:rPr>
        <w:t>on,</w:t>
      </w:r>
      <w:r w:rsidRPr="007C07FE">
        <w:rPr>
          <w:color w:val="242424"/>
          <w:spacing w:val="19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or</w:t>
      </w:r>
      <w:r w:rsidRPr="007C07FE">
        <w:rPr>
          <w:color w:val="242424"/>
          <w:spacing w:val="20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ap</w:t>
      </w:r>
      <w:r w:rsidRPr="007C07FE">
        <w:rPr>
          <w:color w:val="242424"/>
          <w:spacing w:val="-2"/>
          <w:sz w:val="24"/>
          <w:szCs w:val="24"/>
        </w:rPr>
        <w:t>p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pacing w:val="-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c</w:t>
      </w:r>
      <w:r w:rsidRPr="007C07FE">
        <w:rPr>
          <w:color w:val="242424"/>
          <w:spacing w:val="-2"/>
          <w:sz w:val="24"/>
          <w:szCs w:val="24"/>
        </w:rPr>
        <w:t>a</w:t>
      </w:r>
      <w:r w:rsidRPr="007C07FE">
        <w:rPr>
          <w:color w:val="242424"/>
          <w:spacing w:val="1"/>
          <w:sz w:val="24"/>
          <w:szCs w:val="24"/>
        </w:rPr>
        <w:t>ti</w:t>
      </w:r>
      <w:r w:rsidRPr="007C07FE">
        <w:rPr>
          <w:color w:val="242424"/>
          <w:sz w:val="24"/>
          <w:szCs w:val="24"/>
        </w:rPr>
        <w:t>on</w:t>
      </w:r>
      <w:r w:rsidRPr="007C07FE">
        <w:rPr>
          <w:color w:val="242424"/>
          <w:spacing w:val="19"/>
          <w:sz w:val="24"/>
          <w:szCs w:val="24"/>
        </w:rPr>
        <w:t xml:space="preserve"> </w:t>
      </w:r>
      <w:r w:rsidRPr="007C07FE">
        <w:rPr>
          <w:color w:val="242424"/>
          <w:spacing w:val="-2"/>
          <w:sz w:val="24"/>
          <w:szCs w:val="24"/>
        </w:rPr>
        <w:t>o</w:t>
      </w:r>
      <w:r w:rsidRPr="007C07FE">
        <w:rPr>
          <w:color w:val="242424"/>
          <w:sz w:val="24"/>
          <w:szCs w:val="24"/>
        </w:rPr>
        <w:t>f</w:t>
      </w:r>
      <w:r w:rsidRPr="007C07FE">
        <w:rPr>
          <w:color w:val="242424"/>
          <w:spacing w:val="20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an</w:t>
      </w:r>
      <w:r w:rsidRPr="007C07FE">
        <w:rPr>
          <w:color w:val="242424"/>
          <w:spacing w:val="17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it</w:t>
      </w:r>
      <w:r w:rsidRPr="007C07FE">
        <w:rPr>
          <w:color w:val="242424"/>
          <w:spacing w:val="-2"/>
          <w:sz w:val="24"/>
          <w:szCs w:val="24"/>
        </w:rPr>
        <w:t>e</w:t>
      </w:r>
      <w:r w:rsidRPr="007C07FE">
        <w:rPr>
          <w:color w:val="242424"/>
          <w:sz w:val="24"/>
          <w:szCs w:val="24"/>
        </w:rPr>
        <w:t>m</w:t>
      </w:r>
      <w:r w:rsidRPr="007C07FE">
        <w:rPr>
          <w:color w:val="242424"/>
          <w:spacing w:val="15"/>
          <w:sz w:val="24"/>
          <w:szCs w:val="24"/>
        </w:rPr>
        <w:t xml:space="preserve"> </w:t>
      </w:r>
      <w:r w:rsidRPr="007C07FE">
        <w:rPr>
          <w:color w:val="242424"/>
          <w:spacing w:val="2"/>
          <w:sz w:val="24"/>
          <w:szCs w:val="24"/>
        </w:rPr>
        <w:t>b</w:t>
      </w:r>
      <w:r w:rsidRPr="007C07FE">
        <w:rPr>
          <w:color w:val="242424"/>
          <w:sz w:val="24"/>
          <w:szCs w:val="24"/>
        </w:rPr>
        <w:t>y</w:t>
      </w:r>
      <w:r w:rsidRPr="007C07FE">
        <w:rPr>
          <w:color w:val="242424"/>
          <w:spacing w:val="19"/>
          <w:sz w:val="24"/>
          <w:szCs w:val="24"/>
        </w:rPr>
        <w:t xml:space="preserve"> </w:t>
      </w:r>
      <w:r w:rsidRPr="007C07FE">
        <w:rPr>
          <w:color w:val="242424"/>
          <w:spacing w:val="-4"/>
          <w:sz w:val="24"/>
          <w:szCs w:val="24"/>
        </w:rPr>
        <w:t>m</w:t>
      </w:r>
      <w:r w:rsidRPr="007C07FE">
        <w:rPr>
          <w:color w:val="242424"/>
          <w:sz w:val="24"/>
          <w:szCs w:val="24"/>
        </w:rPr>
        <w:t>eans</w:t>
      </w:r>
      <w:r w:rsidRPr="007C07FE">
        <w:rPr>
          <w:color w:val="242424"/>
          <w:spacing w:val="20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of docu</w:t>
      </w:r>
      <w:r w:rsidRPr="007C07FE">
        <w:rPr>
          <w:color w:val="242424"/>
          <w:spacing w:val="-3"/>
          <w:sz w:val="24"/>
          <w:szCs w:val="24"/>
        </w:rPr>
        <w:t>m</w:t>
      </w:r>
      <w:r w:rsidRPr="007C07FE">
        <w:rPr>
          <w:color w:val="242424"/>
          <w:sz w:val="24"/>
          <w:szCs w:val="24"/>
        </w:rPr>
        <w:t>en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ed</w:t>
      </w:r>
      <w:r w:rsidRPr="007C07FE">
        <w:rPr>
          <w:color w:val="242424"/>
          <w:spacing w:val="1"/>
          <w:sz w:val="24"/>
          <w:szCs w:val="24"/>
        </w:rPr>
        <w:t xml:space="preserve"> r</w:t>
      </w:r>
      <w:r w:rsidRPr="007C07FE">
        <w:rPr>
          <w:color w:val="242424"/>
          <w:spacing w:val="-2"/>
          <w:sz w:val="24"/>
          <w:szCs w:val="24"/>
        </w:rPr>
        <w:t>e</w:t>
      </w:r>
      <w:r w:rsidRPr="007C07FE">
        <w:rPr>
          <w:color w:val="242424"/>
          <w:sz w:val="24"/>
          <w:szCs w:val="24"/>
        </w:rPr>
        <w:t>co</w:t>
      </w:r>
      <w:r w:rsidRPr="007C07FE">
        <w:rPr>
          <w:color w:val="242424"/>
          <w:spacing w:val="1"/>
          <w:sz w:val="24"/>
          <w:szCs w:val="24"/>
        </w:rPr>
        <w:t>r</w:t>
      </w:r>
      <w:r w:rsidRPr="007C07FE">
        <w:rPr>
          <w:color w:val="242424"/>
          <w:spacing w:val="-2"/>
          <w:sz w:val="24"/>
          <w:szCs w:val="24"/>
        </w:rPr>
        <w:t>d</w:t>
      </w:r>
      <w:r w:rsidRPr="007C07FE">
        <w:rPr>
          <w:color w:val="242424"/>
          <w:sz w:val="24"/>
          <w:szCs w:val="24"/>
        </w:rPr>
        <w:t>ed</w:t>
      </w:r>
      <w:r w:rsidRPr="007C07FE">
        <w:rPr>
          <w:color w:val="242424"/>
          <w:spacing w:val="2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2"/>
          <w:sz w:val="24"/>
          <w:szCs w:val="24"/>
        </w:rPr>
        <w:t>d</w:t>
      </w:r>
      <w:r w:rsidRPr="007C07FE">
        <w:rPr>
          <w:color w:val="242424"/>
          <w:sz w:val="24"/>
          <w:szCs w:val="24"/>
        </w:rPr>
        <w:t>en</w:t>
      </w:r>
      <w:r w:rsidRPr="007C07FE">
        <w:rPr>
          <w:color w:val="242424"/>
          <w:spacing w:val="-1"/>
          <w:sz w:val="24"/>
          <w:szCs w:val="24"/>
        </w:rPr>
        <w:t>t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2"/>
          <w:sz w:val="24"/>
          <w:szCs w:val="24"/>
        </w:rPr>
        <w:t>f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c</w:t>
      </w:r>
      <w:r w:rsidRPr="007C07FE">
        <w:rPr>
          <w:color w:val="242424"/>
          <w:spacing w:val="-2"/>
          <w:sz w:val="24"/>
          <w:szCs w:val="24"/>
        </w:rPr>
        <w:t>a</w:t>
      </w:r>
      <w:r w:rsidRPr="007C07FE">
        <w:rPr>
          <w:color w:val="242424"/>
          <w:spacing w:val="1"/>
          <w:sz w:val="24"/>
          <w:szCs w:val="24"/>
        </w:rPr>
        <w:t>ti</w:t>
      </w:r>
      <w:r w:rsidRPr="007C07FE">
        <w:rPr>
          <w:color w:val="242424"/>
          <w:spacing w:val="-2"/>
          <w:sz w:val="24"/>
          <w:szCs w:val="24"/>
        </w:rPr>
        <w:t>o</w:t>
      </w:r>
      <w:r w:rsidRPr="007C07FE">
        <w:rPr>
          <w:color w:val="242424"/>
          <w:sz w:val="24"/>
          <w:szCs w:val="24"/>
        </w:rPr>
        <w:t>n.</w:t>
      </w:r>
      <w:r w:rsidRPr="007C07FE">
        <w:rPr>
          <w:color w:val="242424"/>
          <w:spacing w:val="3"/>
          <w:sz w:val="24"/>
          <w:szCs w:val="24"/>
        </w:rPr>
        <w:t xml:space="preserve"> </w:t>
      </w:r>
      <w:r w:rsidRPr="007C07FE">
        <w:rPr>
          <w:color w:val="242424"/>
          <w:spacing w:val="-1"/>
          <w:sz w:val="24"/>
          <w:szCs w:val="24"/>
        </w:rPr>
        <w:t>Ot</w:t>
      </w:r>
      <w:r w:rsidRPr="007C07FE">
        <w:rPr>
          <w:color w:val="242424"/>
          <w:sz w:val="24"/>
          <w:szCs w:val="24"/>
        </w:rPr>
        <w:t>her</w:t>
      </w:r>
      <w:r w:rsidRPr="007C07FE">
        <w:rPr>
          <w:color w:val="242424"/>
          <w:spacing w:val="4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co</w:t>
      </w:r>
      <w:r w:rsidRPr="007C07FE">
        <w:rPr>
          <w:color w:val="242424"/>
          <w:spacing w:val="-3"/>
          <w:sz w:val="24"/>
          <w:szCs w:val="24"/>
        </w:rPr>
        <w:t>m</w:t>
      </w:r>
      <w:r w:rsidRPr="007C07FE">
        <w:rPr>
          <w:color w:val="242424"/>
          <w:spacing w:val="-1"/>
          <w:sz w:val="24"/>
          <w:szCs w:val="24"/>
        </w:rPr>
        <w:t>m</w:t>
      </w:r>
      <w:r w:rsidRPr="007C07FE">
        <w:rPr>
          <w:color w:val="242424"/>
          <w:sz w:val="24"/>
          <w:szCs w:val="24"/>
        </w:rPr>
        <w:t>on</w:t>
      </w:r>
      <w:r w:rsidRPr="007C07FE">
        <w:rPr>
          <w:color w:val="242424"/>
          <w:spacing w:val="3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d</w:t>
      </w:r>
      <w:r w:rsidRPr="007C07FE">
        <w:rPr>
          <w:color w:val="242424"/>
          <w:spacing w:val="-2"/>
          <w:sz w:val="24"/>
          <w:szCs w:val="24"/>
        </w:rPr>
        <w:t>e</w:t>
      </w:r>
      <w:r w:rsidRPr="007C07FE">
        <w:rPr>
          <w:color w:val="242424"/>
          <w:spacing w:val="1"/>
          <w:sz w:val="24"/>
          <w:szCs w:val="24"/>
        </w:rPr>
        <w:t>fi</w:t>
      </w:r>
      <w:r w:rsidRPr="007C07FE">
        <w:rPr>
          <w:color w:val="242424"/>
          <w:spacing w:val="-2"/>
          <w:sz w:val="24"/>
          <w:szCs w:val="24"/>
        </w:rPr>
        <w:t>n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1"/>
          <w:sz w:val="24"/>
          <w:szCs w:val="24"/>
        </w:rPr>
        <w:t>t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o</w:t>
      </w:r>
      <w:r w:rsidRPr="007C07FE">
        <w:rPr>
          <w:color w:val="242424"/>
          <w:spacing w:val="-2"/>
          <w:sz w:val="24"/>
          <w:szCs w:val="24"/>
        </w:rPr>
        <w:t>n</w:t>
      </w:r>
      <w:r w:rsidRPr="007C07FE">
        <w:rPr>
          <w:color w:val="242424"/>
          <w:sz w:val="24"/>
          <w:szCs w:val="24"/>
        </w:rPr>
        <w:t>s</w:t>
      </w:r>
      <w:r w:rsidRPr="007C07FE">
        <w:rPr>
          <w:color w:val="242424"/>
          <w:spacing w:val="1"/>
          <w:sz w:val="24"/>
          <w:szCs w:val="24"/>
        </w:rPr>
        <w:t xml:space="preserve"> i</w:t>
      </w:r>
      <w:r w:rsidRPr="007C07FE">
        <w:rPr>
          <w:color w:val="242424"/>
          <w:sz w:val="24"/>
          <w:szCs w:val="24"/>
        </w:rPr>
        <w:t>n</w:t>
      </w:r>
      <w:r w:rsidRPr="007C07FE">
        <w:rPr>
          <w:color w:val="242424"/>
          <w:spacing w:val="-2"/>
          <w:sz w:val="24"/>
          <w:szCs w:val="24"/>
        </w:rPr>
        <w:t>c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z w:val="24"/>
          <w:szCs w:val="24"/>
        </w:rPr>
        <w:t>ude</w:t>
      </w:r>
      <w:r w:rsidRPr="007C07FE">
        <w:rPr>
          <w:color w:val="242424"/>
          <w:spacing w:val="1"/>
          <w:sz w:val="24"/>
          <w:szCs w:val="24"/>
        </w:rPr>
        <w:t xml:space="preserve"> </w:t>
      </w:r>
      <w:r w:rsidRPr="007C07FE">
        <w:rPr>
          <w:color w:val="242424"/>
          <w:spacing w:val="-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he</w:t>
      </w:r>
      <w:r w:rsidRPr="007C07FE">
        <w:rPr>
          <w:color w:val="242424"/>
          <w:spacing w:val="3"/>
          <w:sz w:val="24"/>
          <w:szCs w:val="24"/>
        </w:rPr>
        <w:t xml:space="preserve"> </w:t>
      </w:r>
      <w:r w:rsidRPr="007C07FE">
        <w:rPr>
          <w:color w:val="242424"/>
          <w:spacing w:val="-2"/>
          <w:sz w:val="24"/>
          <w:szCs w:val="24"/>
        </w:rPr>
        <w:t>c</w:t>
      </w:r>
      <w:r w:rsidRPr="007C07FE">
        <w:rPr>
          <w:color w:val="242424"/>
          <w:sz w:val="24"/>
          <w:szCs w:val="24"/>
        </w:rPr>
        <w:t>apa</w:t>
      </w:r>
      <w:r w:rsidRPr="007C07FE">
        <w:rPr>
          <w:color w:val="242424"/>
          <w:spacing w:val="-2"/>
          <w:sz w:val="24"/>
          <w:szCs w:val="24"/>
        </w:rPr>
        <w:t>b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1"/>
          <w:sz w:val="24"/>
          <w:szCs w:val="24"/>
        </w:rPr>
        <w:t>l</w:t>
      </w:r>
      <w:r w:rsidRPr="007C07FE">
        <w:rPr>
          <w:color w:val="242424"/>
          <w:spacing w:val="1"/>
          <w:sz w:val="24"/>
          <w:szCs w:val="24"/>
        </w:rPr>
        <w:t>it</w:t>
      </w:r>
      <w:r w:rsidRPr="007C07FE">
        <w:rPr>
          <w:color w:val="242424"/>
          <w:sz w:val="24"/>
          <w:szCs w:val="24"/>
        </w:rPr>
        <w:t xml:space="preserve">y </w:t>
      </w:r>
      <w:r w:rsidRPr="007C07FE">
        <w:rPr>
          <w:color w:val="242424"/>
          <w:spacing w:val="-2"/>
          <w:sz w:val="24"/>
          <w:szCs w:val="24"/>
        </w:rPr>
        <w:t>(</w:t>
      </w:r>
      <w:r w:rsidRPr="007C07FE">
        <w:rPr>
          <w:color w:val="242424"/>
          <w:sz w:val="24"/>
          <w:szCs w:val="24"/>
        </w:rPr>
        <w:t xml:space="preserve">and 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4"/>
          <w:sz w:val="24"/>
          <w:szCs w:val="24"/>
        </w:rPr>
        <w:t>m</w:t>
      </w:r>
      <w:r w:rsidRPr="007C07FE">
        <w:rPr>
          <w:color w:val="242424"/>
          <w:sz w:val="24"/>
          <w:szCs w:val="24"/>
        </w:rPr>
        <w:t>p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z w:val="24"/>
          <w:szCs w:val="24"/>
        </w:rPr>
        <w:t>e</w:t>
      </w:r>
      <w:r w:rsidRPr="007C07FE">
        <w:rPr>
          <w:color w:val="242424"/>
          <w:spacing w:val="-3"/>
          <w:sz w:val="24"/>
          <w:szCs w:val="24"/>
        </w:rPr>
        <w:t>m</w:t>
      </w:r>
      <w:r w:rsidRPr="007C07FE">
        <w:rPr>
          <w:color w:val="242424"/>
          <w:sz w:val="24"/>
          <w:szCs w:val="24"/>
        </w:rPr>
        <w:t>en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a</w:t>
      </w:r>
      <w:r w:rsidRPr="007C07FE">
        <w:rPr>
          <w:color w:val="242424"/>
          <w:spacing w:val="1"/>
          <w:sz w:val="24"/>
          <w:szCs w:val="24"/>
        </w:rPr>
        <w:t>ti</w:t>
      </w:r>
      <w:r w:rsidRPr="007C07FE">
        <w:rPr>
          <w:color w:val="242424"/>
          <w:spacing w:val="-2"/>
          <w:sz w:val="24"/>
          <w:szCs w:val="24"/>
        </w:rPr>
        <w:t>o</w:t>
      </w:r>
      <w:r w:rsidRPr="007C07FE">
        <w:rPr>
          <w:color w:val="242424"/>
          <w:sz w:val="24"/>
          <w:szCs w:val="24"/>
        </w:rPr>
        <w:t>n)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pacing w:val="-2"/>
          <w:sz w:val="24"/>
          <w:szCs w:val="24"/>
        </w:rPr>
        <w:t>o</w:t>
      </w:r>
      <w:r w:rsidRPr="007C07FE">
        <w:rPr>
          <w:color w:val="242424"/>
          <w:sz w:val="24"/>
          <w:szCs w:val="24"/>
        </w:rPr>
        <w:t>f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pacing w:val="-2"/>
          <w:sz w:val="24"/>
          <w:szCs w:val="24"/>
        </w:rPr>
        <w:t>k</w:t>
      </w:r>
      <w:r w:rsidRPr="007C07FE">
        <w:rPr>
          <w:color w:val="242424"/>
          <w:sz w:val="24"/>
          <w:szCs w:val="24"/>
        </w:rPr>
        <w:t>eep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ng</w:t>
      </w:r>
      <w:r w:rsidRPr="007C07FE">
        <w:rPr>
          <w:color w:val="242424"/>
          <w:spacing w:val="-12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tr</w:t>
      </w:r>
      <w:r w:rsidRPr="007C07FE">
        <w:rPr>
          <w:color w:val="242424"/>
          <w:spacing w:val="-2"/>
          <w:sz w:val="24"/>
          <w:szCs w:val="24"/>
        </w:rPr>
        <w:t>a</w:t>
      </w:r>
      <w:r w:rsidRPr="007C07FE">
        <w:rPr>
          <w:color w:val="242424"/>
          <w:sz w:val="24"/>
          <w:szCs w:val="24"/>
        </w:rPr>
        <w:t>ck</w:t>
      </w:r>
      <w:r w:rsidRPr="007C07FE">
        <w:rPr>
          <w:color w:val="242424"/>
          <w:spacing w:val="-11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of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a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pacing w:val="-2"/>
          <w:sz w:val="24"/>
          <w:szCs w:val="24"/>
        </w:rPr>
        <w:t>g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2"/>
          <w:sz w:val="24"/>
          <w:szCs w:val="24"/>
        </w:rPr>
        <w:t>v</w:t>
      </w:r>
      <w:r w:rsidRPr="007C07FE">
        <w:rPr>
          <w:color w:val="242424"/>
          <w:sz w:val="24"/>
          <w:szCs w:val="24"/>
        </w:rPr>
        <w:t>en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s</w:t>
      </w:r>
      <w:r w:rsidRPr="007C07FE">
        <w:rPr>
          <w:color w:val="242424"/>
          <w:spacing w:val="1"/>
          <w:sz w:val="24"/>
          <w:szCs w:val="24"/>
        </w:rPr>
        <w:t>e</w:t>
      </w:r>
      <w:r w:rsidRPr="007C07FE">
        <w:rPr>
          <w:color w:val="242424"/>
          <w:sz w:val="24"/>
          <w:szCs w:val="24"/>
        </w:rPr>
        <w:t>t</w:t>
      </w:r>
      <w:r w:rsidRPr="007C07FE">
        <w:rPr>
          <w:color w:val="242424"/>
          <w:spacing w:val="-8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or</w:t>
      </w:r>
      <w:r w:rsidRPr="007C07FE">
        <w:rPr>
          <w:color w:val="242424"/>
          <w:spacing w:val="-11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pacing w:val="-2"/>
          <w:sz w:val="24"/>
          <w:szCs w:val="24"/>
        </w:rPr>
        <w:t>y</w:t>
      </w:r>
      <w:r w:rsidRPr="007C07FE">
        <w:rPr>
          <w:color w:val="242424"/>
          <w:sz w:val="24"/>
          <w:szCs w:val="24"/>
        </w:rPr>
        <w:t>pe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of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2"/>
          <w:sz w:val="24"/>
          <w:szCs w:val="24"/>
        </w:rPr>
        <w:t>n</w:t>
      </w:r>
      <w:r w:rsidRPr="007C07FE">
        <w:rPr>
          <w:color w:val="242424"/>
          <w:spacing w:val="1"/>
          <w:sz w:val="24"/>
          <w:szCs w:val="24"/>
        </w:rPr>
        <w:t>f</w:t>
      </w:r>
      <w:r w:rsidRPr="007C07FE">
        <w:rPr>
          <w:color w:val="242424"/>
          <w:sz w:val="24"/>
          <w:szCs w:val="24"/>
        </w:rPr>
        <w:t>o</w:t>
      </w:r>
      <w:r w:rsidRPr="007C07FE">
        <w:rPr>
          <w:color w:val="242424"/>
          <w:spacing w:val="1"/>
          <w:sz w:val="24"/>
          <w:szCs w:val="24"/>
        </w:rPr>
        <w:t>r</w:t>
      </w:r>
      <w:r w:rsidRPr="007C07FE">
        <w:rPr>
          <w:color w:val="242424"/>
          <w:spacing w:val="-4"/>
          <w:sz w:val="24"/>
          <w:szCs w:val="24"/>
        </w:rPr>
        <w:t>m</w:t>
      </w:r>
      <w:r w:rsidRPr="007C07FE">
        <w:rPr>
          <w:color w:val="242424"/>
          <w:sz w:val="24"/>
          <w:szCs w:val="24"/>
        </w:rPr>
        <w:t>a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pacing w:val="-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on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o</w:t>
      </w:r>
      <w:r w:rsidRPr="007C07FE">
        <w:rPr>
          <w:color w:val="242424"/>
          <w:spacing w:val="-12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a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pacing w:val="-2"/>
          <w:sz w:val="24"/>
          <w:szCs w:val="24"/>
        </w:rPr>
        <w:t>g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2"/>
          <w:sz w:val="24"/>
          <w:szCs w:val="24"/>
        </w:rPr>
        <w:t>v</w:t>
      </w:r>
      <w:r w:rsidRPr="007C07FE">
        <w:rPr>
          <w:color w:val="242424"/>
          <w:sz w:val="24"/>
          <w:szCs w:val="24"/>
        </w:rPr>
        <w:t>en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pacing w:val="5"/>
          <w:sz w:val="24"/>
          <w:szCs w:val="24"/>
        </w:rPr>
        <w:t>d</w:t>
      </w:r>
      <w:r w:rsidRPr="007C07FE">
        <w:rPr>
          <w:color w:val="242424"/>
          <w:sz w:val="24"/>
          <w:szCs w:val="24"/>
        </w:rPr>
        <w:t>e</w:t>
      </w:r>
      <w:r w:rsidRPr="007C07FE">
        <w:rPr>
          <w:color w:val="242424"/>
          <w:spacing w:val="-2"/>
          <w:sz w:val="24"/>
          <w:szCs w:val="24"/>
        </w:rPr>
        <w:t>g</w:t>
      </w:r>
      <w:r w:rsidRPr="007C07FE">
        <w:rPr>
          <w:color w:val="242424"/>
          <w:spacing w:val="1"/>
          <w:sz w:val="24"/>
          <w:szCs w:val="24"/>
        </w:rPr>
        <w:t>r</w:t>
      </w:r>
      <w:r w:rsidRPr="007C07FE">
        <w:rPr>
          <w:color w:val="242424"/>
          <w:sz w:val="24"/>
          <w:szCs w:val="24"/>
        </w:rPr>
        <w:t>ee,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or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pacing w:val="-2"/>
          <w:sz w:val="24"/>
          <w:szCs w:val="24"/>
        </w:rPr>
        <w:t>h</w:t>
      </w:r>
      <w:r w:rsidRPr="007C07FE">
        <w:rPr>
          <w:color w:val="242424"/>
          <w:sz w:val="24"/>
          <w:szCs w:val="24"/>
        </w:rPr>
        <w:t>e</w:t>
      </w:r>
      <w:r w:rsidRPr="007C07FE">
        <w:rPr>
          <w:color w:val="242424"/>
          <w:spacing w:val="-9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a</w:t>
      </w:r>
      <w:r w:rsidRPr="007C07FE">
        <w:rPr>
          <w:color w:val="242424"/>
          <w:spacing w:val="-2"/>
          <w:sz w:val="24"/>
          <w:szCs w:val="24"/>
        </w:rPr>
        <w:t>b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1"/>
          <w:sz w:val="24"/>
          <w:szCs w:val="24"/>
        </w:rPr>
        <w:t>l</w:t>
      </w:r>
      <w:r w:rsidRPr="007C07FE">
        <w:rPr>
          <w:color w:val="242424"/>
          <w:spacing w:val="1"/>
          <w:sz w:val="24"/>
          <w:szCs w:val="24"/>
        </w:rPr>
        <w:t>it</w:t>
      </w:r>
      <w:r w:rsidRPr="007C07FE">
        <w:rPr>
          <w:color w:val="242424"/>
          <w:sz w:val="24"/>
          <w:szCs w:val="24"/>
        </w:rPr>
        <w:t>y</w:t>
      </w:r>
      <w:r w:rsidRPr="007C07FE">
        <w:rPr>
          <w:color w:val="242424"/>
          <w:spacing w:val="-12"/>
          <w:sz w:val="24"/>
          <w:szCs w:val="24"/>
        </w:rPr>
        <w:t xml:space="preserve"> </w:t>
      </w:r>
      <w:r w:rsidRPr="007C07FE">
        <w:rPr>
          <w:color w:val="242424"/>
          <w:spacing w:val="-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o ch</w:t>
      </w:r>
      <w:r w:rsidRPr="007C07FE">
        <w:rPr>
          <w:color w:val="242424"/>
          <w:spacing w:val="1"/>
          <w:sz w:val="24"/>
          <w:szCs w:val="24"/>
        </w:rPr>
        <w:t>r</w:t>
      </w:r>
      <w:r w:rsidRPr="007C07FE">
        <w:rPr>
          <w:color w:val="242424"/>
          <w:sz w:val="24"/>
          <w:szCs w:val="24"/>
        </w:rPr>
        <w:t>on</w:t>
      </w:r>
      <w:r w:rsidRPr="007C07FE">
        <w:rPr>
          <w:color w:val="242424"/>
          <w:spacing w:val="-2"/>
          <w:sz w:val="24"/>
          <w:szCs w:val="24"/>
        </w:rPr>
        <w:t>o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z w:val="24"/>
          <w:szCs w:val="24"/>
        </w:rPr>
        <w:t>o</w:t>
      </w:r>
      <w:r w:rsidRPr="007C07FE">
        <w:rPr>
          <w:color w:val="242424"/>
          <w:spacing w:val="-2"/>
          <w:sz w:val="24"/>
          <w:szCs w:val="24"/>
        </w:rPr>
        <w:t>g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c</w:t>
      </w:r>
      <w:r w:rsidRPr="007C07FE">
        <w:rPr>
          <w:color w:val="242424"/>
          <w:spacing w:val="-2"/>
          <w:sz w:val="24"/>
          <w:szCs w:val="24"/>
        </w:rPr>
        <w:t>a</w:t>
      </w:r>
      <w:r w:rsidRPr="007C07FE">
        <w:rPr>
          <w:color w:val="242424"/>
          <w:spacing w:val="-1"/>
          <w:sz w:val="24"/>
          <w:szCs w:val="24"/>
        </w:rPr>
        <w:t>l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z w:val="24"/>
          <w:szCs w:val="24"/>
        </w:rPr>
        <w:t>y</w:t>
      </w:r>
      <w:r w:rsidRPr="007C07FE">
        <w:rPr>
          <w:color w:val="242424"/>
          <w:spacing w:val="-2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n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pacing w:val="-2"/>
          <w:sz w:val="24"/>
          <w:szCs w:val="24"/>
        </w:rPr>
        <w:t>e</w:t>
      </w:r>
      <w:r w:rsidRPr="007C07FE">
        <w:rPr>
          <w:color w:val="242424"/>
          <w:spacing w:val="1"/>
          <w:sz w:val="24"/>
          <w:szCs w:val="24"/>
        </w:rPr>
        <w:t>r</w:t>
      </w:r>
      <w:r w:rsidRPr="007C07FE">
        <w:rPr>
          <w:color w:val="242424"/>
          <w:spacing w:val="-2"/>
          <w:sz w:val="24"/>
          <w:szCs w:val="24"/>
        </w:rPr>
        <w:t>r</w:t>
      </w:r>
      <w:r w:rsidRPr="007C07FE">
        <w:rPr>
          <w:color w:val="242424"/>
          <w:sz w:val="24"/>
          <w:szCs w:val="24"/>
        </w:rPr>
        <w:t>e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pacing w:val="-2"/>
          <w:sz w:val="24"/>
          <w:szCs w:val="24"/>
        </w:rPr>
        <w:t>a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e</w:t>
      </w:r>
      <w:r w:rsidRPr="007C07FE">
        <w:rPr>
          <w:color w:val="242424"/>
          <w:spacing w:val="-2"/>
          <w:sz w:val="24"/>
          <w:szCs w:val="24"/>
        </w:rPr>
        <w:t xml:space="preserve"> </w:t>
      </w:r>
      <w:r w:rsidRPr="007C07FE">
        <w:rPr>
          <w:color w:val="242424"/>
          <w:sz w:val="24"/>
          <w:szCs w:val="24"/>
        </w:rPr>
        <w:t>un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qu</w:t>
      </w:r>
      <w:r w:rsidRPr="007C07FE">
        <w:rPr>
          <w:color w:val="242424"/>
          <w:spacing w:val="-2"/>
          <w:sz w:val="24"/>
          <w:szCs w:val="24"/>
        </w:rPr>
        <w:t>e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z w:val="24"/>
          <w:szCs w:val="24"/>
        </w:rPr>
        <w:t>y</w:t>
      </w:r>
      <w:r w:rsidRPr="007C07FE">
        <w:rPr>
          <w:color w:val="242424"/>
          <w:spacing w:val="-2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de</w:t>
      </w:r>
      <w:r w:rsidRPr="007C07FE">
        <w:rPr>
          <w:color w:val="242424"/>
          <w:spacing w:val="-2"/>
          <w:sz w:val="24"/>
          <w:szCs w:val="24"/>
        </w:rPr>
        <w:t>n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pacing w:val="-1"/>
          <w:sz w:val="24"/>
          <w:szCs w:val="24"/>
        </w:rPr>
        <w:t>i</w:t>
      </w:r>
      <w:r w:rsidRPr="007C07FE">
        <w:rPr>
          <w:color w:val="242424"/>
          <w:spacing w:val="1"/>
          <w:sz w:val="24"/>
          <w:szCs w:val="24"/>
        </w:rPr>
        <w:t>f</w:t>
      </w:r>
      <w:r w:rsidRPr="007C07FE">
        <w:rPr>
          <w:color w:val="242424"/>
          <w:spacing w:val="-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a</w:t>
      </w:r>
      <w:r w:rsidRPr="007C07FE">
        <w:rPr>
          <w:color w:val="242424"/>
          <w:spacing w:val="-2"/>
          <w:sz w:val="24"/>
          <w:szCs w:val="24"/>
        </w:rPr>
        <w:t>b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z w:val="24"/>
          <w:szCs w:val="24"/>
        </w:rPr>
        <w:t>e e</w:t>
      </w:r>
      <w:r w:rsidRPr="007C07FE">
        <w:rPr>
          <w:color w:val="242424"/>
          <w:spacing w:val="-2"/>
          <w:sz w:val="24"/>
          <w:szCs w:val="24"/>
        </w:rPr>
        <w:t>n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pacing w:val="-1"/>
          <w:sz w:val="24"/>
          <w:szCs w:val="24"/>
        </w:rPr>
        <w:t>i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pacing w:val="-1"/>
          <w:sz w:val="24"/>
          <w:szCs w:val="24"/>
        </w:rPr>
        <w:t>i</w:t>
      </w:r>
      <w:r w:rsidRPr="007C07FE">
        <w:rPr>
          <w:color w:val="242424"/>
          <w:spacing w:val="-2"/>
          <w:sz w:val="24"/>
          <w:szCs w:val="24"/>
        </w:rPr>
        <w:t>e</w:t>
      </w:r>
      <w:r w:rsidRPr="007C07FE">
        <w:rPr>
          <w:color w:val="242424"/>
          <w:sz w:val="24"/>
          <w:szCs w:val="24"/>
        </w:rPr>
        <w:t xml:space="preserve">s 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n a</w:t>
      </w:r>
      <w:r w:rsidRPr="007C07FE">
        <w:rPr>
          <w:color w:val="242424"/>
          <w:spacing w:val="-2"/>
          <w:sz w:val="24"/>
          <w:szCs w:val="24"/>
        </w:rPr>
        <w:t xml:space="preserve"> </w:t>
      </w:r>
      <w:r w:rsidRPr="007C07FE">
        <w:rPr>
          <w:color w:val="242424"/>
          <w:spacing w:val="-1"/>
          <w:sz w:val="24"/>
          <w:szCs w:val="24"/>
        </w:rPr>
        <w:t>w</w:t>
      </w:r>
      <w:r w:rsidRPr="007C07FE">
        <w:rPr>
          <w:color w:val="242424"/>
          <w:sz w:val="24"/>
          <w:szCs w:val="24"/>
        </w:rPr>
        <w:t>ay</w:t>
      </w:r>
      <w:r w:rsidRPr="007C07FE">
        <w:rPr>
          <w:color w:val="242424"/>
          <w:spacing w:val="-2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t</w:t>
      </w:r>
      <w:r w:rsidRPr="007C07FE">
        <w:rPr>
          <w:color w:val="242424"/>
          <w:sz w:val="24"/>
          <w:szCs w:val="24"/>
        </w:rPr>
        <w:t>hat</w:t>
      </w:r>
      <w:r w:rsidRPr="007C07FE">
        <w:rPr>
          <w:color w:val="242424"/>
          <w:spacing w:val="-1"/>
          <w:sz w:val="24"/>
          <w:szCs w:val="24"/>
        </w:rPr>
        <w:t xml:space="preserve"> 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 xml:space="preserve">s </w:t>
      </w:r>
      <w:r w:rsidRPr="007C07FE">
        <w:rPr>
          <w:color w:val="242424"/>
          <w:spacing w:val="-2"/>
          <w:sz w:val="24"/>
          <w:szCs w:val="24"/>
        </w:rPr>
        <w:t>v</w:t>
      </w:r>
      <w:r w:rsidRPr="007C07FE">
        <w:rPr>
          <w:color w:val="242424"/>
          <w:sz w:val="24"/>
          <w:szCs w:val="24"/>
        </w:rPr>
        <w:t>e</w:t>
      </w:r>
      <w:r w:rsidRPr="007C07FE">
        <w:rPr>
          <w:color w:val="242424"/>
          <w:spacing w:val="-1"/>
          <w:sz w:val="24"/>
          <w:szCs w:val="24"/>
        </w:rPr>
        <w:t>r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pacing w:val="-2"/>
          <w:sz w:val="24"/>
          <w:szCs w:val="24"/>
        </w:rPr>
        <w:t>f</w:t>
      </w:r>
      <w:r w:rsidRPr="007C07FE">
        <w:rPr>
          <w:color w:val="242424"/>
          <w:spacing w:val="1"/>
          <w:sz w:val="24"/>
          <w:szCs w:val="24"/>
        </w:rPr>
        <w:t>i</w:t>
      </w:r>
      <w:r w:rsidRPr="007C07FE">
        <w:rPr>
          <w:color w:val="242424"/>
          <w:sz w:val="24"/>
          <w:szCs w:val="24"/>
        </w:rPr>
        <w:t>a</w:t>
      </w:r>
      <w:r w:rsidRPr="007C07FE">
        <w:rPr>
          <w:color w:val="242424"/>
          <w:spacing w:val="-2"/>
          <w:sz w:val="24"/>
          <w:szCs w:val="24"/>
        </w:rPr>
        <w:t>b</w:t>
      </w:r>
      <w:r w:rsidRPr="007C07FE">
        <w:rPr>
          <w:color w:val="242424"/>
          <w:spacing w:val="1"/>
          <w:sz w:val="24"/>
          <w:szCs w:val="24"/>
        </w:rPr>
        <w:t>l</w:t>
      </w:r>
      <w:r w:rsidRPr="007C07FE">
        <w:rPr>
          <w:color w:val="242424"/>
          <w:sz w:val="24"/>
          <w:szCs w:val="24"/>
        </w:rPr>
        <w:t>e</w:t>
      </w:r>
    </w:p>
    <w:p w:rsidR="0069132E" w:rsidRDefault="0069132E">
      <w:pPr>
        <w:spacing w:before="3" w:line="160" w:lineRule="exact"/>
        <w:rPr>
          <w:sz w:val="16"/>
          <w:szCs w:val="16"/>
        </w:rPr>
      </w:pPr>
    </w:p>
    <w:p w:rsidR="0069132E" w:rsidRDefault="007C07FE">
      <w:pPr>
        <w:ind w:left="100"/>
        <w:rPr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pacing w:val="1"/>
          <w:sz w:val="36"/>
          <w:szCs w:val="36"/>
        </w:rPr>
        <w:t>.</w:t>
      </w:r>
      <w:r>
        <w:rPr>
          <w:b/>
          <w:sz w:val="36"/>
          <w:szCs w:val="36"/>
        </w:rPr>
        <w:t>2 P</w:t>
      </w:r>
      <w:r>
        <w:rPr>
          <w:b/>
          <w:spacing w:val="-5"/>
          <w:sz w:val="36"/>
          <w:szCs w:val="36"/>
        </w:rPr>
        <w:t>r</w:t>
      </w:r>
      <w:r>
        <w:rPr>
          <w:b/>
          <w:spacing w:val="-3"/>
          <w:sz w:val="36"/>
          <w:szCs w:val="36"/>
        </w:rPr>
        <w:t>o</w:t>
      </w:r>
      <w:r>
        <w:rPr>
          <w:b/>
          <w:sz w:val="36"/>
          <w:szCs w:val="36"/>
        </w:rPr>
        <w:t>je</w:t>
      </w:r>
      <w:r>
        <w:rPr>
          <w:b/>
          <w:spacing w:val="2"/>
          <w:sz w:val="36"/>
          <w:szCs w:val="36"/>
        </w:rPr>
        <w:t>c</w:t>
      </w:r>
      <w:r>
        <w:rPr>
          <w:b/>
          <w:sz w:val="36"/>
          <w:szCs w:val="36"/>
        </w:rPr>
        <w:t>t</w:t>
      </w:r>
      <w:r>
        <w:rPr>
          <w:b/>
          <w:spacing w:val="-1"/>
          <w:sz w:val="36"/>
          <w:szCs w:val="36"/>
        </w:rPr>
        <w:t xml:space="preserve"> </w:t>
      </w:r>
      <w:r>
        <w:rPr>
          <w:b/>
          <w:sz w:val="36"/>
          <w:szCs w:val="36"/>
        </w:rPr>
        <w:t>Sc</w:t>
      </w:r>
      <w:r>
        <w:rPr>
          <w:b/>
          <w:spacing w:val="-3"/>
          <w:sz w:val="36"/>
          <w:szCs w:val="36"/>
        </w:rPr>
        <w:t>o</w:t>
      </w:r>
      <w:r>
        <w:rPr>
          <w:b/>
          <w:sz w:val="36"/>
          <w:szCs w:val="36"/>
        </w:rPr>
        <w:t>pe</w:t>
      </w:r>
    </w:p>
    <w:p w:rsidR="0069132E" w:rsidRDefault="0069132E">
      <w:pPr>
        <w:spacing w:before="10" w:line="100" w:lineRule="exact"/>
        <w:rPr>
          <w:sz w:val="10"/>
          <w:szCs w:val="10"/>
        </w:rPr>
      </w:pPr>
    </w:p>
    <w:p w:rsidR="0069132E" w:rsidRDefault="0069132E">
      <w:pPr>
        <w:spacing w:line="200" w:lineRule="exact"/>
      </w:pPr>
    </w:p>
    <w:p w:rsidR="0069132E" w:rsidRPr="007C07FE" w:rsidRDefault="007C07FE">
      <w:pPr>
        <w:ind w:left="105" w:right="85" w:firstLine="641"/>
        <w:jc w:val="both"/>
        <w:rPr>
          <w:sz w:val="24"/>
          <w:szCs w:val="24"/>
        </w:rPr>
      </w:pPr>
      <w:r w:rsidRPr="007C07FE">
        <w:rPr>
          <w:sz w:val="24"/>
          <w:szCs w:val="24"/>
        </w:rPr>
        <w:t>S</w:t>
      </w:r>
      <w:r w:rsidRPr="007C07FE">
        <w:rPr>
          <w:spacing w:val="-4"/>
          <w:sz w:val="24"/>
          <w:szCs w:val="24"/>
        </w:rPr>
        <w:t>m</w:t>
      </w:r>
      <w:r w:rsidRPr="007C07FE">
        <w:rPr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t</w:t>
      </w:r>
      <w:r w:rsidRPr="007C07FE">
        <w:rPr>
          <w:spacing w:val="27"/>
          <w:sz w:val="24"/>
          <w:szCs w:val="24"/>
        </w:rPr>
        <w:t xml:space="preserve"> </w:t>
      </w:r>
      <w:r w:rsidRPr="007C07FE">
        <w:rPr>
          <w:sz w:val="24"/>
          <w:szCs w:val="24"/>
        </w:rPr>
        <w:t>p</w:t>
      </w:r>
      <w:r w:rsidRPr="007C07FE">
        <w:rPr>
          <w:spacing w:val="-2"/>
          <w:sz w:val="24"/>
          <w:szCs w:val="24"/>
        </w:rPr>
        <w:t>r</w:t>
      </w:r>
      <w:r w:rsidRPr="007C07FE">
        <w:rPr>
          <w:sz w:val="24"/>
          <w:szCs w:val="24"/>
        </w:rPr>
        <w:t>e</w:t>
      </w:r>
      <w:r w:rsidRPr="007C07FE">
        <w:rPr>
          <w:spacing w:val="1"/>
          <w:sz w:val="24"/>
          <w:szCs w:val="24"/>
        </w:rPr>
        <w:t>s</w:t>
      </w:r>
      <w:r w:rsidRPr="007C07FE">
        <w:rPr>
          <w:spacing w:val="-2"/>
          <w:sz w:val="24"/>
          <w:szCs w:val="24"/>
        </w:rPr>
        <w:t>c</w:t>
      </w:r>
      <w:r w:rsidRPr="007C07FE">
        <w:rPr>
          <w:spacing w:val="1"/>
          <w:sz w:val="24"/>
          <w:szCs w:val="24"/>
        </w:rPr>
        <w:t>ri</w:t>
      </w:r>
      <w:r w:rsidRPr="007C07FE">
        <w:rPr>
          <w:spacing w:val="-2"/>
          <w:sz w:val="24"/>
          <w:szCs w:val="24"/>
        </w:rPr>
        <w:t>p</w:t>
      </w:r>
      <w:r w:rsidRPr="007C07FE">
        <w:rPr>
          <w:spacing w:val="1"/>
          <w:sz w:val="24"/>
          <w:szCs w:val="24"/>
        </w:rPr>
        <w:t>t</w:t>
      </w:r>
      <w:r w:rsidRPr="007C07FE">
        <w:rPr>
          <w:spacing w:val="-1"/>
          <w:sz w:val="24"/>
          <w:szCs w:val="24"/>
        </w:rPr>
        <w:t>i</w:t>
      </w:r>
      <w:r w:rsidRPr="007C07FE">
        <w:rPr>
          <w:sz w:val="24"/>
          <w:szCs w:val="24"/>
        </w:rPr>
        <w:t>on</w:t>
      </w:r>
      <w:r w:rsidRPr="007C07FE">
        <w:rPr>
          <w:spacing w:val="24"/>
          <w:sz w:val="24"/>
          <w:szCs w:val="24"/>
        </w:rPr>
        <w:t xml:space="preserve"> </w:t>
      </w:r>
      <w:r w:rsidRPr="007C07FE">
        <w:rPr>
          <w:sz w:val="24"/>
          <w:szCs w:val="24"/>
        </w:rPr>
        <w:t>app</w:t>
      </w:r>
      <w:r w:rsidRPr="007C07FE">
        <w:rPr>
          <w:spacing w:val="-1"/>
          <w:sz w:val="24"/>
          <w:szCs w:val="24"/>
        </w:rPr>
        <w:t>l</w:t>
      </w:r>
      <w:r w:rsidRPr="007C07FE">
        <w:rPr>
          <w:spacing w:val="1"/>
          <w:sz w:val="24"/>
          <w:szCs w:val="24"/>
        </w:rPr>
        <w:t>i</w:t>
      </w:r>
      <w:r w:rsidRPr="007C07FE">
        <w:rPr>
          <w:spacing w:val="-2"/>
          <w:sz w:val="24"/>
          <w:szCs w:val="24"/>
        </w:rPr>
        <w:t>c</w:t>
      </w:r>
      <w:r w:rsidRPr="007C07FE">
        <w:rPr>
          <w:sz w:val="24"/>
          <w:szCs w:val="24"/>
        </w:rPr>
        <w:t>a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on</w:t>
      </w:r>
      <w:r w:rsidRPr="007C07FE">
        <w:rPr>
          <w:spacing w:val="24"/>
          <w:sz w:val="24"/>
          <w:szCs w:val="24"/>
        </w:rPr>
        <w:t xml:space="preserve"> </w:t>
      </w:r>
      <w:r w:rsidRPr="007C07FE">
        <w:rPr>
          <w:sz w:val="24"/>
          <w:szCs w:val="24"/>
        </w:rPr>
        <w:t>can</w:t>
      </w:r>
      <w:r w:rsidRPr="007C07FE">
        <w:rPr>
          <w:spacing w:val="24"/>
          <w:sz w:val="24"/>
          <w:szCs w:val="24"/>
        </w:rPr>
        <w:t xml:space="preserve"> </w:t>
      </w:r>
      <w:r w:rsidRPr="007C07FE">
        <w:rPr>
          <w:spacing w:val="-2"/>
          <w:sz w:val="24"/>
          <w:szCs w:val="24"/>
        </w:rPr>
        <w:t>c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e</w:t>
      </w:r>
      <w:r w:rsidRPr="007C07FE">
        <w:rPr>
          <w:spacing w:val="-2"/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t</w:t>
      </w:r>
      <w:r w:rsidRPr="007C07FE">
        <w:rPr>
          <w:sz w:val="24"/>
          <w:szCs w:val="24"/>
        </w:rPr>
        <w:t>e</w:t>
      </w:r>
      <w:r w:rsidRPr="007C07FE">
        <w:rPr>
          <w:spacing w:val="24"/>
          <w:sz w:val="24"/>
          <w:szCs w:val="24"/>
        </w:rPr>
        <w:t xml:space="preserve"> </w:t>
      </w:r>
      <w:r w:rsidRPr="007C07FE">
        <w:rPr>
          <w:spacing w:val="1"/>
          <w:sz w:val="24"/>
          <w:szCs w:val="24"/>
        </w:rPr>
        <w:t>t</w:t>
      </w:r>
      <w:r w:rsidRPr="007C07FE">
        <w:rPr>
          <w:spacing w:val="-2"/>
          <w:sz w:val="24"/>
          <w:szCs w:val="24"/>
        </w:rPr>
        <w:t>h</w:t>
      </w:r>
      <w:r w:rsidRPr="007C07FE">
        <w:rPr>
          <w:sz w:val="24"/>
          <w:szCs w:val="24"/>
        </w:rPr>
        <w:t>e</w:t>
      </w:r>
      <w:r w:rsidRPr="007C07FE">
        <w:rPr>
          <w:spacing w:val="27"/>
          <w:sz w:val="24"/>
          <w:szCs w:val="24"/>
        </w:rPr>
        <w:t xml:space="preserve"> </w:t>
      </w:r>
      <w:r w:rsidRPr="007C07FE">
        <w:rPr>
          <w:spacing w:val="-2"/>
          <w:sz w:val="24"/>
          <w:szCs w:val="24"/>
        </w:rPr>
        <w:t>p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e</w:t>
      </w:r>
      <w:r w:rsidRPr="007C07FE">
        <w:rPr>
          <w:spacing w:val="-2"/>
          <w:sz w:val="24"/>
          <w:szCs w:val="24"/>
        </w:rPr>
        <w:t>s</w:t>
      </w:r>
      <w:r w:rsidRPr="007C07FE">
        <w:rPr>
          <w:sz w:val="24"/>
          <w:szCs w:val="24"/>
        </w:rPr>
        <w:t>c</w:t>
      </w:r>
      <w:r w:rsidRPr="007C07FE">
        <w:rPr>
          <w:spacing w:val="-1"/>
          <w:sz w:val="24"/>
          <w:szCs w:val="24"/>
        </w:rPr>
        <w:t>r</w:t>
      </w:r>
      <w:r w:rsidRPr="007C07FE">
        <w:rPr>
          <w:spacing w:val="1"/>
          <w:sz w:val="24"/>
          <w:szCs w:val="24"/>
        </w:rPr>
        <w:t>i</w:t>
      </w:r>
      <w:r w:rsidRPr="007C07FE">
        <w:rPr>
          <w:spacing w:val="-2"/>
          <w:sz w:val="24"/>
          <w:szCs w:val="24"/>
        </w:rPr>
        <w:t>p</w:t>
      </w:r>
      <w:r w:rsidRPr="007C07FE">
        <w:rPr>
          <w:spacing w:val="1"/>
          <w:sz w:val="24"/>
          <w:szCs w:val="24"/>
        </w:rPr>
        <w:t>ti</w:t>
      </w:r>
      <w:r w:rsidRPr="007C07FE">
        <w:rPr>
          <w:sz w:val="24"/>
          <w:szCs w:val="24"/>
        </w:rPr>
        <w:t>on</w:t>
      </w:r>
      <w:r w:rsidRPr="007C07FE">
        <w:rPr>
          <w:spacing w:val="24"/>
          <w:sz w:val="24"/>
          <w:szCs w:val="24"/>
        </w:rPr>
        <w:t xml:space="preserve"> </w:t>
      </w:r>
      <w:r w:rsidRPr="007C07FE">
        <w:rPr>
          <w:spacing w:val="-2"/>
          <w:sz w:val="24"/>
          <w:szCs w:val="24"/>
        </w:rPr>
        <w:t>o</w:t>
      </w:r>
      <w:r w:rsidRPr="007C07FE">
        <w:rPr>
          <w:sz w:val="24"/>
          <w:szCs w:val="24"/>
        </w:rPr>
        <w:t>f</w:t>
      </w:r>
      <w:r w:rsidRPr="007C07FE">
        <w:rPr>
          <w:spacing w:val="25"/>
          <w:sz w:val="24"/>
          <w:szCs w:val="24"/>
        </w:rPr>
        <w:t xml:space="preserve"> </w:t>
      </w:r>
      <w:r w:rsidRPr="007C07FE">
        <w:rPr>
          <w:spacing w:val="1"/>
          <w:sz w:val="24"/>
          <w:szCs w:val="24"/>
        </w:rPr>
        <w:t>t</w:t>
      </w:r>
      <w:r w:rsidRPr="007C07FE">
        <w:rPr>
          <w:sz w:val="24"/>
          <w:szCs w:val="24"/>
        </w:rPr>
        <w:t>he</w:t>
      </w:r>
      <w:r w:rsidRPr="007C07FE">
        <w:rPr>
          <w:spacing w:val="24"/>
          <w:sz w:val="24"/>
          <w:szCs w:val="24"/>
        </w:rPr>
        <w:t xml:space="preserve"> </w:t>
      </w:r>
      <w:r w:rsidRPr="007C07FE">
        <w:rPr>
          <w:sz w:val="24"/>
          <w:szCs w:val="24"/>
        </w:rPr>
        <w:t>p</w:t>
      </w:r>
      <w:r w:rsidRPr="007C07FE">
        <w:rPr>
          <w:spacing w:val="-2"/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t</w:t>
      </w:r>
      <w:r w:rsidRPr="007C07FE">
        <w:rPr>
          <w:spacing w:val="-1"/>
          <w:sz w:val="24"/>
          <w:szCs w:val="24"/>
        </w:rPr>
        <w:t>i</w:t>
      </w:r>
      <w:r w:rsidRPr="007C07FE">
        <w:rPr>
          <w:sz w:val="24"/>
          <w:szCs w:val="24"/>
        </w:rPr>
        <w:t>ent</w:t>
      </w:r>
      <w:r w:rsidRPr="007C07FE">
        <w:rPr>
          <w:spacing w:val="25"/>
          <w:sz w:val="24"/>
          <w:szCs w:val="24"/>
        </w:rPr>
        <w:t xml:space="preserve"> 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n</w:t>
      </w:r>
      <w:r w:rsidRPr="007C07FE">
        <w:rPr>
          <w:spacing w:val="24"/>
          <w:sz w:val="24"/>
          <w:szCs w:val="24"/>
        </w:rPr>
        <w:t xml:space="preserve"> </w:t>
      </w:r>
      <w:r w:rsidRPr="007C07FE">
        <w:rPr>
          <w:spacing w:val="-2"/>
          <w:sz w:val="24"/>
          <w:szCs w:val="24"/>
        </w:rPr>
        <w:t>f</w:t>
      </w:r>
      <w:r w:rsidRPr="007C07FE">
        <w:rPr>
          <w:sz w:val="24"/>
          <w:szCs w:val="24"/>
        </w:rPr>
        <w:t>o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m</w:t>
      </w:r>
      <w:r w:rsidRPr="007C07FE">
        <w:rPr>
          <w:spacing w:val="23"/>
          <w:sz w:val="24"/>
          <w:szCs w:val="24"/>
        </w:rPr>
        <w:t xml:space="preserve"> </w:t>
      </w:r>
      <w:r w:rsidRPr="007C07FE">
        <w:rPr>
          <w:sz w:val="24"/>
          <w:szCs w:val="24"/>
        </w:rPr>
        <w:t>of</w:t>
      </w:r>
      <w:r w:rsidRPr="007C07FE">
        <w:rPr>
          <w:spacing w:val="25"/>
          <w:sz w:val="24"/>
          <w:szCs w:val="24"/>
        </w:rPr>
        <w:t xml:space="preserve"> </w:t>
      </w:r>
      <w:r w:rsidRPr="007C07FE">
        <w:rPr>
          <w:spacing w:val="-1"/>
          <w:sz w:val="24"/>
          <w:szCs w:val="24"/>
        </w:rPr>
        <w:t>Q</w:t>
      </w:r>
      <w:r w:rsidRPr="007C07FE">
        <w:rPr>
          <w:sz w:val="24"/>
          <w:szCs w:val="24"/>
        </w:rPr>
        <w:t>R</w:t>
      </w:r>
      <w:r w:rsidRPr="007C07FE">
        <w:rPr>
          <w:spacing w:val="26"/>
          <w:sz w:val="24"/>
          <w:szCs w:val="24"/>
        </w:rPr>
        <w:t xml:space="preserve"> </w:t>
      </w:r>
      <w:r w:rsidRPr="007C07FE">
        <w:rPr>
          <w:sz w:val="24"/>
          <w:szCs w:val="24"/>
        </w:rPr>
        <w:t>c</w:t>
      </w:r>
      <w:r w:rsidRPr="007C07FE">
        <w:rPr>
          <w:spacing w:val="-2"/>
          <w:sz w:val="24"/>
          <w:szCs w:val="24"/>
        </w:rPr>
        <w:t>o</w:t>
      </w:r>
      <w:r w:rsidRPr="007C07FE">
        <w:rPr>
          <w:sz w:val="24"/>
          <w:szCs w:val="24"/>
        </w:rPr>
        <w:t xml:space="preserve">de </w:t>
      </w:r>
      <w:r w:rsidRPr="007C07FE">
        <w:rPr>
          <w:spacing w:val="1"/>
          <w:sz w:val="24"/>
          <w:szCs w:val="24"/>
        </w:rPr>
        <w:t>t</w:t>
      </w:r>
      <w:r w:rsidRPr="007C07FE">
        <w:rPr>
          <w:sz w:val="24"/>
          <w:szCs w:val="24"/>
        </w:rPr>
        <w:t>h</w:t>
      </w:r>
      <w:r w:rsidRPr="007C07FE">
        <w:rPr>
          <w:spacing w:val="-2"/>
          <w:sz w:val="24"/>
          <w:szCs w:val="24"/>
        </w:rPr>
        <w:t>a</w:t>
      </w:r>
      <w:r w:rsidRPr="007C07FE">
        <w:rPr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 xml:space="preserve"> </w:t>
      </w:r>
      <w:r w:rsidRPr="007C07FE">
        <w:rPr>
          <w:sz w:val="24"/>
          <w:szCs w:val="24"/>
        </w:rPr>
        <w:t>c</w:t>
      </w:r>
      <w:r w:rsidRPr="007C07FE">
        <w:rPr>
          <w:spacing w:val="1"/>
          <w:sz w:val="24"/>
          <w:szCs w:val="24"/>
        </w:rPr>
        <w:t>r</w:t>
      </w:r>
      <w:r w:rsidRPr="007C07FE">
        <w:rPr>
          <w:spacing w:val="-2"/>
          <w:sz w:val="24"/>
          <w:szCs w:val="24"/>
        </w:rPr>
        <w:t>e</w:t>
      </w:r>
      <w:r w:rsidRPr="007C07FE">
        <w:rPr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t</w:t>
      </w:r>
      <w:r w:rsidRPr="007C07FE">
        <w:rPr>
          <w:spacing w:val="-2"/>
          <w:sz w:val="24"/>
          <w:szCs w:val="24"/>
        </w:rPr>
        <w:t>e</w:t>
      </w:r>
      <w:r w:rsidRPr="007C07FE">
        <w:rPr>
          <w:sz w:val="24"/>
          <w:szCs w:val="24"/>
        </w:rPr>
        <w:t>s by</w:t>
      </w:r>
      <w:r w:rsidRPr="007C07FE">
        <w:rPr>
          <w:spacing w:val="-2"/>
          <w:sz w:val="24"/>
          <w:szCs w:val="24"/>
        </w:rPr>
        <w:t xml:space="preserve"> </w:t>
      </w:r>
      <w:r w:rsidRPr="007C07FE">
        <w:rPr>
          <w:sz w:val="24"/>
          <w:szCs w:val="24"/>
        </w:rPr>
        <w:t>a doc</w:t>
      </w:r>
      <w:r w:rsidRPr="007C07FE">
        <w:rPr>
          <w:spacing w:val="1"/>
          <w:sz w:val="24"/>
          <w:szCs w:val="24"/>
        </w:rPr>
        <w:t>t</w:t>
      </w:r>
      <w:r w:rsidRPr="007C07FE">
        <w:rPr>
          <w:sz w:val="24"/>
          <w:szCs w:val="24"/>
        </w:rPr>
        <w:t>o</w:t>
      </w:r>
      <w:r w:rsidRPr="007C07FE">
        <w:rPr>
          <w:spacing w:val="-11"/>
          <w:sz w:val="24"/>
          <w:szCs w:val="24"/>
        </w:rPr>
        <w:t>r</w:t>
      </w:r>
      <w:r w:rsidRPr="007C07FE">
        <w:rPr>
          <w:sz w:val="24"/>
          <w:szCs w:val="24"/>
        </w:rPr>
        <w:t>. S</w:t>
      </w:r>
      <w:r w:rsidRPr="007C07FE">
        <w:rPr>
          <w:spacing w:val="-4"/>
          <w:sz w:val="24"/>
          <w:szCs w:val="24"/>
        </w:rPr>
        <w:t>m</w:t>
      </w:r>
      <w:r w:rsidRPr="007C07FE">
        <w:rPr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t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pacing w:val="-2"/>
          <w:sz w:val="24"/>
          <w:szCs w:val="24"/>
        </w:rPr>
        <w:t>p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e</w:t>
      </w:r>
      <w:r w:rsidRPr="007C07FE">
        <w:rPr>
          <w:spacing w:val="-2"/>
          <w:sz w:val="24"/>
          <w:szCs w:val="24"/>
        </w:rPr>
        <w:t>s</w:t>
      </w:r>
      <w:r w:rsidRPr="007C07FE">
        <w:rPr>
          <w:sz w:val="24"/>
          <w:szCs w:val="24"/>
        </w:rPr>
        <w:t>c</w:t>
      </w:r>
      <w:r w:rsidRPr="007C07FE">
        <w:rPr>
          <w:spacing w:val="-1"/>
          <w:sz w:val="24"/>
          <w:szCs w:val="24"/>
        </w:rPr>
        <w:t>r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p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on ap</w:t>
      </w:r>
      <w:r w:rsidRPr="007C07FE">
        <w:rPr>
          <w:spacing w:val="-2"/>
          <w:sz w:val="24"/>
          <w:szCs w:val="24"/>
        </w:rPr>
        <w:t>p</w:t>
      </w:r>
      <w:r w:rsidRPr="007C07FE">
        <w:rPr>
          <w:spacing w:val="1"/>
          <w:sz w:val="24"/>
          <w:szCs w:val="24"/>
        </w:rPr>
        <w:t>l</w:t>
      </w:r>
      <w:r w:rsidRPr="007C07FE">
        <w:rPr>
          <w:spacing w:val="-1"/>
          <w:sz w:val="24"/>
          <w:szCs w:val="24"/>
        </w:rPr>
        <w:t>i</w:t>
      </w:r>
      <w:r w:rsidRPr="007C07FE">
        <w:rPr>
          <w:sz w:val="24"/>
          <w:szCs w:val="24"/>
        </w:rPr>
        <w:t>c</w:t>
      </w:r>
      <w:r w:rsidRPr="007C07FE">
        <w:rPr>
          <w:spacing w:val="-2"/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ti</w:t>
      </w:r>
      <w:r w:rsidRPr="007C07FE">
        <w:rPr>
          <w:sz w:val="24"/>
          <w:szCs w:val="24"/>
        </w:rPr>
        <w:t>on</w:t>
      </w:r>
      <w:r w:rsidRPr="007C07FE">
        <w:rPr>
          <w:spacing w:val="-2"/>
          <w:sz w:val="24"/>
          <w:szCs w:val="24"/>
        </w:rPr>
        <w:t xml:space="preserve"> 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eq</w:t>
      </w:r>
      <w:r w:rsidRPr="007C07FE">
        <w:rPr>
          <w:spacing w:val="-2"/>
          <w:sz w:val="24"/>
          <w:szCs w:val="24"/>
        </w:rPr>
        <w:t>u</w:t>
      </w:r>
      <w:r w:rsidRPr="007C07FE">
        <w:rPr>
          <w:spacing w:val="1"/>
          <w:sz w:val="24"/>
          <w:szCs w:val="24"/>
        </w:rPr>
        <w:t>ir</w:t>
      </w:r>
      <w:r w:rsidRPr="007C07FE">
        <w:rPr>
          <w:spacing w:val="-2"/>
          <w:sz w:val="24"/>
          <w:szCs w:val="24"/>
        </w:rPr>
        <w:t>e</w:t>
      </w:r>
      <w:r w:rsidRPr="007C07FE">
        <w:rPr>
          <w:sz w:val="24"/>
          <w:szCs w:val="24"/>
        </w:rPr>
        <w:t>s a</w:t>
      </w:r>
      <w:r w:rsidRPr="007C07FE">
        <w:rPr>
          <w:spacing w:val="1"/>
          <w:sz w:val="24"/>
          <w:szCs w:val="24"/>
        </w:rPr>
        <w:t xml:space="preserve"> </w:t>
      </w:r>
      <w:r w:rsidRPr="007C07FE">
        <w:rPr>
          <w:spacing w:val="-4"/>
          <w:sz w:val="24"/>
          <w:szCs w:val="24"/>
        </w:rPr>
        <w:t>m</w:t>
      </w:r>
      <w:r w:rsidRPr="007C07FE">
        <w:rPr>
          <w:sz w:val="24"/>
          <w:szCs w:val="24"/>
        </w:rPr>
        <w:t>ob</w:t>
      </w:r>
      <w:r w:rsidRPr="007C07FE">
        <w:rPr>
          <w:spacing w:val="1"/>
          <w:sz w:val="24"/>
          <w:szCs w:val="24"/>
        </w:rPr>
        <w:t>il</w:t>
      </w:r>
      <w:r w:rsidRPr="007C07FE">
        <w:rPr>
          <w:sz w:val="24"/>
          <w:szCs w:val="24"/>
        </w:rPr>
        <w:t>e ap</w:t>
      </w:r>
      <w:r w:rsidRPr="007C07FE">
        <w:rPr>
          <w:spacing w:val="-2"/>
          <w:sz w:val="24"/>
          <w:szCs w:val="24"/>
        </w:rPr>
        <w:t>p</w:t>
      </w:r>
      <w:r w:rsidRPr="007C07FE">
        <w:rPr>
          <w:spacing w:val="1"/>
          <w:sz w:val="24"/>
          <w:szCs w:val="24"/>
        </w:rPr>
        <w:t>li</w:t>
      </w:r>
      <w:r w:rsidRPr="007C07FE">
        <w:rPr>
          <w:spacing w:val="-2"/>
          <w:sz w:val="24"/>
          <w:szCs w:val="24"/>
        </w:rPr>
        <w:t>c</w:t>
      </w:r>
      <w:r w:rsidRPr="007C07FE">
        <w:rPr>
          <w:sz w:val="24"/>
          <w:szCs w:val="24"/>
        </w:rPr>
        <w:t>a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i</w:t>
      </w:r>
      <w:r w:rsidRPr="007C07FE">
        <w:rPr>
          <w:spacing w:val="-2"/>
          <w:sz w:val="24"/>
          <w:szCs w:val="24"/>
        </w:rPr>
        <w:t>o</w:t>
      </w:r>
      <w:r w:rsidRPr="007C07FE">
        <w:rPr>
          <w:sz w:val="24"/>
          <w:szCs w:val="24"/>
        </w:rPr>
        <w:t xml:space="preserve">n </w:t>
      </w:r>
      <w:r w:rsidRPr="007C07FE">
        <w:rPr>
          <w:spacing w:val="1"/>
          <w:sz w:val="24"/>
          <w:szCs w:val="24"/>
        </w:rPr>
        <w:t>f</w:t>
      </w:r>
      <w:r w:rsidRPr="007C07FE">
        <w:rPr>
          <w:sz w:val="24"/>
          <w:szCs w:val="24"/>
        </w:rPr>
        <w:t>or</w:t>
      </w:r>
      <w:r w:rsidRPr="007C07FE">
        <w:rPr>
          <w:spacing w:val="1"/>
          <w:sz w:val="24"/>
          <w:szCs w:val="24"/>
        </w:rPr>
        <w:t xml:space="preserve"> </w:t>
      </w:r>
      <w:r w:rsidRPr="007C07FE">
        <w:rPr>
          <w:sz w:val="24"/>
          <w:szCs w:val="24"/>
        </w:rPr>
        <w:t>s</w:t>
      </w:r>
      <w:r w:rsidRPr="007C07FE">
        <w:rPr>
          <w:spacing w:val="1"/>
          <w:sz w:val="24"/>
          <w:szCs w:val="24"/>
        </w:rPr>
        <w:t>c</w:t>
      </w:r>
      <w:r w:rsidRPr="007C07FE">
        <w:rPr>
          <w:spacing w:val="-2"/>
          <w:sz w:val="24"/>
          <w:szCs w:val="24"/>
        </w:rPr>
        <w:t>a</w:t>
      </w:r>
      <w:r w:rsidRPr="007C07FE">
        <w:rPr>
          <w:sz w:val="24"/>
          <w:szCs w:val="24"/>
        </w:rPr>
        <w:t xml:space="preserve">n </w:t>
      </w:r>
      <w:r w:rsidRPr="007C07FE">
        <w:rPr>
          <w:spacing w:val="-1"/>
          <w:sz w:val="24"/>
          <w:szCs w:val="24"/>
        </w:rPr>
        <w:t>Q</w:t>
      </w:r>
      <w:r w:rsidRPr="007C07FE">
        <w:rPr>
          <w:sz w:val="24"/>
          <w:szCs w:val="24"/>
        </w:rPr>
        <w:t>R</w:t>
      </w:r>
      <w:r w:rsidRPr="007C07FE">
        <w:rPr>
          <w:spacing w:val="-1"/>
          <w:sz w:val="24"/>
          <w:szCs w:val="24"/>
        </w:rPr>
        <w:t xml:space="preserve"> </w:t>
      </w:r>
      <w:r w:rsidRPr="007C07FE">
        <w:rPr>
          <w:sz w:val="24"/>
          <w:szCs w:val="24"/>
        </w:rPr>
        <w:t xml:space="preserve">code by </w:t>
      </w:r>
      <w:r w:rsidRPr="007C07FE">
        <w:rPr>
          <w:spacing w:val="1"/>
          <w:sz w:val="24"/>
          <w:szCs w:val="24"/>
        </w:rPr>
        <w:t>t</w:t>
      </w:r>
      <w:r w:rsidRPr="007C07FE">
        <w:rPr>
          <w:sz w:val="24"/>
          <w:szCs w:val="24"/>
        </w:rPr>
        <w:t>he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z w:val="24"/>
          <w:szCs w:val="24"/>
        </w:rPr>
        <w:t>pha</w:t>
      </w:r>
      <w:r w:rsidRPr="007C07FE">
        <w:rPr>
          <w:spacing w:val="1"/>
          <w:sz w:val="24"/>
          <w:szCs w:val="24"/>
        </w:rPr>
        <w:t>r</w:t>
      </w:r>
      <w:r w:rsidRPr="007C07FE">
        <w:rPr>
          <w:spacing w:val="-4"/>
          <w:sz w:val="24"/>
          <w:szCs w:val="24"/>
        </w:rPr>
        <w:t>m</w:t>
      </w:r>
      <w:r w:rsidRPr="007C07FE">
        <w:rPr>
          <w:sz w:val="24"/>
          <w:szCs w:val="24"/>
        </w:rPr>
        <w:t>ac</w:t>
      </w:r>
      <w:r w:rsidRPr="007C07FE">
        <w:rPr>
          <w:spacing w:val="1"/>
          <w:sz w:val="24"/>
          <w:szCs w:val="24"/>
        </w:rPr>
        <w:t>i</w:t>
      </w:r>
      <w:r w:rsidRPr="007C07FE">
        <w:rPr>
          <w:spacing w:val="-2"/>
          <w:sz w:val="24"/>
          <w:szCs w:val="24"/>
        </w:rPr>
        <w:t>s</w:t>
      </w:r>
      <w:r w:rsidRPr="007C07FE">
        <w:rPr>
          <w:spacing w:val="1"/>
          <w:sz w:val="24"/>
          <w:szCs w:val="24"/>
        </w:rPr>
        <w:t>t</w:t>
      </w:r>
      <w:r w:rsidRPr="007C07FE">
        <w:rPr>
          <w:sz w:val="24"/>
          <w:szCs w:val="24"/>
        </w:rPr>
        <w:t>.</w:t>
      </w:r>
      <w:r w:rsidRPr="007C07FE">
        <w:rPr>
          <w:spacing w:val="2"/>
          <w:sz w:val="24"/>
          <w:szCs w:val="24"/>
        </w:rPr>
        <w:t xml:space="preserve"> </w:t>
      </w:r>
      <w:r w:rsidRPr="007C07FE">
        <w:rPr>
          <w:sz w:val="24"/>
          <w:szCs w:val="24"/>
        </w:rPr>
        <w:t>Pha</w:t>
      </w:r>
      <w:r w:rsidRPr="007C07FE">
        <w:rPr>
          <w:spacing w:val="1"/>
          <w:sz w:val="24"/>
          <w:szCs w:val="24"/>
        </w:rPr>
        <w:t>r</w:t>
      </w:r>
      <w:r w:rsidRPr="007C07FE">
        <w:rPr>
          <w:spacing w:val="-4"/>
          <w:sz w:val="24"/>
          <w:szCs w:val="24"/>
        </w:rPr>
        <w:t>m</w:t>
      </w:r>
      <w:r w:rsidRPr="007C07FE">
        <w:rPr>
          <w:sz w:val="24"/>
          <w:szCs w:val="24"/>
        </w:rPr>
        <w:t>ac</w:t>
      </w:r>
      <w:r w:rsidRPr="007C07FE">
        <w:rPr>
          <w:spacing w:val="1"/>
          <w:sz w:val="24"/>
          <w:szCs w:val="24"/>
        </w:rPr>
        <w:t>i</w:t>
      </w:r>
      <w:r w:rsidRPr="007C07FE">
        <w:rPr>
          <w:spacing w:val="-2"/>
          <w:sz w:val="24"/>
          <w:szCs w:val="24"/>
        </w:rPr>
        <w:t>s</w:t>
      </w:r>
      <w:r w:rsidRPr="007C07FE">
        <w:rPr>
          <w:sz w:val="24"/>
          <w:szCs w:val="24"/>
        </w:rPr>
        <w:t>t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z w:val="24"/>
          <w:szCs w:val="24"/>
        </w:rPr>
        <w:t>can</w:t>
      </w:r>
      <w:r w:rsidRPr="007C07FE">
        <w:rPr>
          <w:spacing w:val="2"/>
          <w:sz w:val="24"/>
          <w:szCs w:val="24"/>
        </w:rPr>
        <w:t xml:space="preserve"> </w:t>
      </w:r>
      <w:r w:rsidRPr="007C07FE">
        <w:rPr>
          <w:spacing w:val="-2"/>
          <w:sz w:val="24"/>
          <w:szCs w:val="24"/>
        </w:rPr>
        <w:t>g</w:t>
      </w:r>
      <w:r w:rsidRPr="007C07FE">
        <w:rPr>
          <w:sz w:val="24"/>
          <w:szCs w:val="24"/>
        </w:rPr>
        <w:t>et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pacing w:val="1"/>
          <w:sz w:val="24"/>
          <w:szCs w:val="24"/>
        </w:rPr>
        <w:t>t</w:t>
      </w:r>
      <w:r w:rsidRPr="007C07FE">
        <w:rPr>
          <w:spacing w:val="-2"/>
          <w:sz w:val="24"/>
          <w:szCs w:val="24"/>
        </w:rPr>
        <w:t>h</w:t>
      </w:r>
      <w:r w:rsidRPr="007C07FE">
        <w:rPr>
          <w:sz w:val="24"/>
          <w:szCs w:val="24"/>
        </w:rPr>
        <w:t>e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z w:val="24"/>
          <w:szCs w:val="24"/>
        </w:rPr>
        <w:t>p</w:t>
      </w:r>
      <w:r w:rsidRPr="007C07FE">
        <w:rPr>
          <w:spacing w:val="1"/>
          <w:sz w:val="24"/>
          <w:szCs w:val="24"/>
        </w:rPr>
        <w:t>r</w:t>
      </w:r>
      <w:r w:rsidRPr="007C07FE">
        <w:rPr>
          <w:spacing w:val="-2"/>
          <w:sz w:val="24"/>
          <w:szCs w:val="24"/>
        </w:rPr>
        <w:t>e</w:t>
      </w:r>
      <w:r w:rsidRPr="007C07FE">
        <w:rPr>
          <w:sz w:val="24"/>
          <w:szCs w:val="24"/>
        </w:rPr>
        <w:t>s</w:t>
      </w:r>
      <w:r w:rsidRPr="007C07FE">
        <w:rPr>
          <w:spacing w:val="1"/>
          <w:sz w:val="24"/>
          <w:szCs w:val="24"/>
        </w:rPr>
        <w:t>c</w:t>
      </w:r>
      <w:r w:rsidRPr="007C07FE">
        <w:rPr>
          <w:spacing w:val="-2"/>
          <w:sz w:val="24"/>
          <w:szCs w:val="24"/>
        </w:rPr>
        <w:t>r</w:t>
      </w:r>
      <w:r w:rsidRPr="007C07FE">
        <w:rPr>
          <w:spacing w:val="1"/>
          <w:sz w:val="24"/>
          <w:szCs w:val="24"/>
        </w:rPr>
        <w:t>i</w:t>
      </w:r>
      <w:r w:rsidRPr="007C07FE">
        <w:rPr>
          <w:spacing w:val="-2"/>
          <w:sz w:val="24"/>
          <w:szCs w:val="24"/>
        </w:rPr>
        <w:t>p</w:t>
      </w:r>
      <w:r w:rsidRPr="007C07FE">
        <w:rPr>
          <w:spacing w:val="1"/>
          <w:sz w:val="24"/>
          <w:szCs w:val="24"/>
        </w:rPr>
        <w:t>ti</w:t>
      </w:r>
      <w:r w:rsidRPr="007C07FE">
        <w:rPr>
          <w:spacing w:val="-2"/>
          <w:sz w:val="24"/>
          <w:szCs w:val="24"/>
        </w:rPr>
        <w:t>o</w:t>
      </w:r>
      <w:r w:rsidRPr="007C07FE">
        <w:rPr>
          <w:sz w:val="24"/>
          <w:szCs w:val="24"/>
        </w:rPr>
        <w:t>n</w:t>
      </w:r>
      <w:r w:rsidRPr="007C07FE">
        <w:rPr>
          <w:spacing w:val="2"/>
          <w:sz w:val="24"/>
          <w:szCs w:val="24"/>
        </w:rPr>
        <w:t xml:space="preserve"> </w:t>
      </w:r>
      <w:r w:rsidRPr="007C07FE">
        <w:rPr>
          <w:sz w:val="24"/>
          <w:szCs w:val="24"/>
        </w:rPr>
        <w:t>of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z w:val="24"/>
          <w:szCs w:val="24"/>
        </w:rPr>
        <w:t>pa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e</w:t>
      </w:r>
      <w:r w:rsidRPr="007C07FE">
        <w:rPr>
          <w:spacing w:val="-2"/>
          <w:sz w:val="24"/>
          <w:szCs w:val="24"/>
        </w:rPr>
        <w:t>n</w:t>
      </w:r>
      <w:r w:rsidRPr="007C07FE">
        <w:rPr>
          <w:sz w:val="24"/>
          <w:szCs w:val="24"/>
        </w:rPr>
        <w:t>t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pacing w:val="-1"/>
          <w:sz w:val="24"/>
          <w:szCs w:val="24"/>
        </w:rPr>
        <w:t>w</w:t>
      </w:r>
      <w:r w:rsidRPr="007C07FE">
        <w:rPr>
          <w:spacing w:val="1"/>
          <w:sz w:val="24"/>
          <w:szCs w:val="24"/>
        </w:rPr>
        <w:t>it</w:t>
      </w:r>
      <w:r w:rsidRPr="007C07FE">
        <w:rPr>
          <w:sz w:val="24"/>
          <w:szCs w:val="24"/>
        </w:rPr>
        <w:t xml:space="preserve">h </w:t>
      </w:r>
      <w:r w:rsidRPr="007C07FE">
        <w:rPr>
          <w:spacing w:val="1"/>
          <w:sz w:val="24"/>
          <w:szCs w:val="24"/>
        </w:rPr>
        <w:t>t</w:t>
      </w:r>
      <w:r w:rsidRPr="007C07FE">
        <w:rPr>
          <w:sz w:val="24"/>
          <w:szCs w:val="24"/>
        </w:rPr>
        <w:t>he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z w:val="24"/>
          <w:szCs w:val="24"/>
        </w:rPr>
        <w:t>d</w:t>
      </w:r>
      <w:r w:rsidRPr="007C07FE">
        <w:rPr>
          <w:spacing w:val="-2"/>
          <w:sz w:val="24"/>
          <w:szCs w:val="24"/>
        </w:rPr>
        <w:t>e</w:t>
      </w:r>
      <w:r w:rsidRPr="007C07FE">
        <w:rPr>
          <w:spacing w:val="1"/>
          <w:sz w:val="24"/>
          <w:szCs w:val="24"/>
        </w:rPr>
        <w:t>t</w:t>
      </w:r>
      <w:r w:rsidRPr="007C07FE">
        <w:rPr>
          <w:spacing w:val="-2"/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l</w:t>
      </w:r>
      <w:r w:rsidRPr="007C07FE">
        <w:rPr>
          <w:spacing w:val="1"/>
          <w:sz w:val="24"/>
          <w:szCs w:val="24"/>
        </w:rPr>
        <w:t xml:space="preserve"> </w:t>
      </w:r>
      <w:r w:rsidRPr="007C07FE">
        <w:rPr>
          <w:sz w:val="24"/>
          <w:szCs w:val="24"/>
        </w:rPr>
        <w:t>of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z w:val="24"/>
          <w:szCs w:val="24"/>
        </w:rPr>
        <w:t>d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ug on</w:t>
      </w:r>
      <w:r w:rsidRPr="007C07FE">
        <w:rPr>
          <w:spacing w:val="2"/>
          <w:sz w:val="24"/>
          <w:szCs w:val="24"/>
        </w:rPr>
        <w:t xml:space="preserve"> </w:t>
      </w:r>
      <w:r w:rsidRPr="007C07FE">
        <w:rPr>
          <w:sz w:val="24"/>
          <w:szCs w:val="24"/>
        </w:rPr>
        <w:t>a</w:t>
      </w:r>
      <w:r w:rsidRPr="007C07FE">
        <w:rPr>
          <w:spacing w:val="5"/>
          <w:sz w:val="24"/>
          <w:szCs w:val="24"/>
        </w:rPr>
        <w:t xml:space="preserve"> </w:t>
      </w:r>
      <w:r w:rsidRPr="007C07FE">
        <w:rPr>
          <w:spacing w:val="-4"/>
          <w:sz w:val="24"/>
          <w:szCs w:val="24"/>
        </w:rPr>
        <w:t>m</w:t>
      </w:r>
      <w:r w:rsidRPr="007C07FE">
        <w:rPr>
          <w:sz w:val="24"/>
          <w:szCs w:val="24"/>
        </w:rPr>
        <w:t>ob</w:t>
      </w:r>
      <w:r w:rsidRPr="007C07FE">
        <w:rPr>
          <w:spacing w:val="1"/>
          <w:sz w:val="24"/>
          <w:szCs w:val="24"/>
        </w:rPr>
        <w:t>i</w:t>
      </w:r>
      <w:r w:rsidRPr="007C07FE">
        <w:rPr>
          <w:spacing w:val="-1"/>
          <w:sz w:val="24"/>
          <w:szCs w:val="24"/>
        </w:rPr>
        <w:t>l</w:t>
      </w:r>
      <w:r w:rsidRPr="007C07FE">
        <w:rPr>
          <w:sz w:val="24"/>
          <w:szCs w:val="24"/>
        </w:rPr>
        <w:t>e app</w:t>
      </w:r>
      <w:r w:rsidRPr="007C07FE">
        <w:rPr>
          <w:spacing w:val="-1"/>
          <w:sz w:val="24"/>
          <w:szCs w:val="24"/>
        </w:rPr>
        <w:t>l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c</w:t>
      </w:r>
      <w:r w:rsidRPr="007C07FE">
        <w:rPr>
          <w:spacing w:val="-2"/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t</w:t>
      </w:r>
      <w:r w:rsidRPr="007C07FE">
        <w:rPr>
          <w:spacing w:val="-1"/>
          <w:sz w:val="24"/>
          <w:szCs w:val="24"/>
        </w:rPr>
        <w:t>i</w:t>
      </w:r>
      <w:r w:rsidRPr="007C07FE">
        <w:rPr>
          <w:sz w:val="24"/>
          <w:szCs w:val="24"/>
        </w:rPr>
        <w:t>on.</w:t>
      </w:r>
    </w:p>
    <w:p w:rsidR="007C07FE" w:rsidRPr="007C07FE" w:rsidRDefault="007C07FE">
      <w:pPr>
        <w:spacing w:before="5" w:line="240" w:lineRule="exact"/>
        <w:ind w:left="105" w:right="81" w:firstLine="641"/>
        <w:jc w:val="both"/>
        <w:rPr>
          <w:sz w:val="24"/>
          <w:szCs w:val="24"/>
        </w:rPr>
      </w:pPr>
      <w:r w:rsidRPr="007C07FE">
        <w:rPr>
          <w:sz w:val="24"/>
          <w:szCs w:val="24"/>
        </w:rPr>
        <w:t>S</w:t>
      </w:r>
      <w:r w:rsidRPr="007C07FE">
        <w:rPr>
          <w:spacing w:val="-4"/>
          <w:sz w:val="24"/>
          <w:szCs w:val="24"/>
        </w:rPr>
        <w:t>m</w:t>
      </w:r>
      <w:r w:rsidRPr="007C07FE">
        <w:rPr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t</w:t>
      </w:r>
      <w:r w:rsidRPr="007C07FE">
        <w:rPr>
          <w:spacing w:val="10"/>
          <w:sz w:val="24"/>
          <w:szCs w:val="24"/>
        </w:rPr>
        <w:t xml:space="preserve"> </w:t>
      </w:r>
      <w:r w:rsidRPr="007C07FE">
        <w:rPr>
          <w:sz w:val="24"/>
          <w:szCs w:val="24"/>
        </w:rPr>
        <w:t>p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e</w:t>
      </w:r>
      <w:r w:rsidRPr="007C07FE">
        <w:rPr>
          <w:spacing w:val="-2"/>
          <w:sz w:val="24"/>
          <w:szCs w:val="24"/>
        </w:rPr>
        <w:t>s</w:t>
      </w:r>
      <w:r w:rsidRPr="007C07FE">
        <w:rPr>
          <w:sz w:val="24"/>
          <w:szCs w:val="24"/>
        </w:rPr>
        <w:t>c</w:t>
      </w:r>
      <w:r w:rsidRPr="007C07FE">
        <w:rPr>
          <w:spacing w:val="-1"/>
          <w:sz w:val="24"/>
          <w:szCs w:val="24"/>
        </w:rPr>
        <w:t>r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p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on</w:t>
      </w:r>
      <w:r w:rsidRPr="007C07FE">
        <w:rPr>
          <w:spacing w:val="9"/>
          <w:sz w:val="24"/>
          <w:szCs w:val="24"/>
        </w:rPr>
        <w:t xml:space="preserve"> </w:t>
      </w:r>
      <w:r w:rsidRPr="007C07FE">
        <w:rPr>
          <w:spacing w:val="-2"/>
          <w:sz w:val="24"/>
          <w:szCs w:val="24"/>
        </w:rPr>
        <w:t>a</w:t>
      </w:r>
      <w:r w:rsidRPr="007C07FE">
        <w:rPr>
          <w:sz w:val="24"/>
          <w:szCs w:val="24"/>
        </w:rPr>
        <w:t>pp</w:t>
      </w:r>
      <w:r w:rsidRPr="007C07FE">
        <w:rPr>
          <w:spacing w:val="-1"/>
          <w:sz w:val="24"/>
          <w:szCs w:val="24"/>
        </w:rPr>
        <w:t>l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c</w:t>
      </w:r>
      <w:r w:rsidRPr="007C07FE">
        <w:rPr>
          <w:spacing w:val="-2"/>
          <w:sz w:val="24"/>
          <w:szCs w:val="24"/>
        </w:rPr>
        <w:t>a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on</w:t>
      </w:r>
      <w:r w:rsidRPr="007C07FE">
        <w:rPr>
          <w:spacing w:val="9"/>
          <w:sz w:val="24"/>
          <w:szCs w:val="24"/>
        </w:rPr>
        <w:t xml:space="preserve"> </w:t>
      </w:r>
      <w:r w:rsidRPr="007C07FE">
        <w:rPr>
          <w:sz w:val="24"/>
          <w:szCs w:val="24"/>
        </w:rPr>
        <w:t>c</w:t>
      </w:r>
      <w:r w:rsidRPr="007C07FE">
        <w:rPr>
          <w:spacing w:val="-2"/>
          <w:sz w:val="24"/>
          <w:szCs w:val="24"/>
        </w:rPr>
        <w:t>a</w:t>
      </w:r>
      <w:r w:rsidRPr="007C07FE">
        <w:rPr>
          <w:sz w:val="24"/>
          <w:szCs w:val="24"/>
        </w:rPr>
        <w:t>n</w:t>
      </w:r>
      <w:r w:rsidRPr="007C07FE">
        <w:rPr>
          <w:spacing w:val="9"/>
          <w:sz w:val="24"/>
          <w:szCs w:val="24"/>
        </w:rPr>
        <w:t xml:space="preserve"> </w:t>
      </w:r>
      <w:r w:rsidRPr="007C07FE">
        <w:rPr>
          <w:sz w:val="24"/>
          <w:szCs w:val="24"/>
        </w:rPr>
        <w:t>a</w:t>
      </w:r>
      <w:r w:rsidRPr="007C07FE">
        <w:rPr>
          <w:spacing w:val="-1"/>
          <w:sz w:val="24"/>
          <w:szCs w:val="24"/>
        </w:rPr>
        <w:t>l</w:t>
      </w:r>
      <w:r w:rsidRPr="007C07FE">
        <w:rPr>
          <w:sz w:val="24"/>
          <w:szCs w:val="24"/>
        </w:rPr>
        <w:t>so</w:t>
      </w:r>
      <w:r w:rsidRPr="007C07FE">
        <w:rPr>
          <w:spacing w:val="10"/>
          <w:sz w:val="24"/>
          <w:szCs w:val="24"/>
        </w:rPr>
        <w:t xml:space="preserve"> </w:t>
      </w:r>
      <w:r w:rsidRPr="007C07FE">
        <w:rPr>
          <w:spacing w:val="-2"/>
          <w:sz w:val="24"/>
          <w:szCs w:val="24"/>
        </w:rPr>
        <w:t>r</w:t>
      </w:r>
      <w:r w:rsidRPr="007C07FE">
        <w:rPr>
          <w:sz w:val="24"/>
          <w:szCs w:val="24"/>
        </w:rPr>
        <w:t>ec</w:t>
      </w:r>
      <w:r w:rsidRPr="007C07FE">
        <w:rPr>
          <w:spacing w:val="-2"/>
          <w:sz w:val="24"/>
          <w:szCs w:val="24"/>
        </w:rPr>
        <w:t>o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d</w:t>
      </w:r>
      <w:r w:rsidRPr="007C07FE">
        <w:rPr>
          <w:spacing w:val="9"/>
          <w:sz w:val="24"/>
          <w:szCs w:val="24"/>
        </w:rPr>
        <w:t xml:space="preserve"> </w:t>
      </w:r>
      <w:r w:rsidRPr="007C07FE">
        <w:rPr>
          <w:spacing w:val="1"/>
          <w:sz w:val="24"/>
          <w:szCs w:val="24"/>
        </w:rPr>
        <w:t>t</w:t>
      </w:r>
      <w:r w:rsidRPr="007C07FE">
        <w:rPr>
          <w:spacing w:val="-2"/>
          <w:sz w:val="24"/>
          <w:szCs w:val="24"/>
        </w:rPr>
        <w:t>h</w:t>
      </w:r>
      <w:r w:rsidRPr="007C07FE">
        <w:rPr>
          <w:sz w:val="24"/>
          <w:szCs w:val="24"/>
        </w:rPr>
        <w:t>e</w:t>
      </w:r>
      <w:r w:rsidRPr="007C07FE">
        <w:rPr>
          <w:spacing w:val="10"/>
          <w:sz w:val="24"/>
          <w:szCs w:val="24"/>
        </w:rPr>
        <w:t xml:space="preserve"> </w:t>
      </w:r>
      <w:r w:rsidRPr="007C07FE">
        <w:rPr>
          <w:sz w:val="24"/>
          <w:szCs w:val="24"/>
        </w:rPr>
        <w:t>h</w:t>
      </w:r>
      <w:r w:rsidRPr="007C07FE">
        <w:rPr>
          <w:spacing w:val="-1"/>
          <w:sz w:val="24"/>
          <w:szCs w:val="24"/>
        </w:rPr>
        <w:t>i</w:t>
      </w:r>
      <w:r w:rsidRPr="007C07FE">
        <w:rPr>
          <w:sz w:val="24"/>
          <w:szCs w:val="24"/>
        </w:rPr>
        <w:t>s</w:t>
      </w:r>
      <w:r w:rsidRPr="007C07FE">
        <w:rPr>
          <w:spacing w:val="-1"/>
          <w:sz w:val="24"/>
          <w:szCs w:val="24"/>
        </w:rPr>
        <w:t>t</w:t>
      </w:r>
      <w:r w:rsidRPr="007C07FE">
        <w:rPr>
          <w:sz w:val="24"/>
          <w:szCs w:val="24"/>
        </w:rPr>
        <w:t>o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y</w:t>
      </w:r>
      <w:r w:rsidRPr="007C07FE">
        <w:rPr>
          <w:spacing w:val="7"/>
          <w:sz w:val="24"/>
          <w:szCs w:val="24"/>
        </w:rPr>
        <w:t xml:space="preserve"> </w:t>
      </w:r>
      <w:r w:rsidRPr="007C07FE">
        <w:rPr>
          <w:sz w:val="24"/>
          <w:szCs w:val="24"/>
        </w:rPr>
        <w:t>of</w:t>
      </w:r>
      <w:r w:rsidRPr="007C07FE">
        <w:rPr>
          <w:spacing w:val="10"/>
          <w:sz w:val="24"/>
          <w:szCs w:val="24"/>
        </w:rPr>
        <w:t xml:space="preserve"> </w:t>
      </w:r>
      <w:r w:rsidRPr="007C07FE">
        <w:rPr>
          <w:sz w:val="24"/>
          <w:szCs w:val="24"/>
        </w:rPr>
        <w:t>a</w:t>
      </w:r>
      <w:r w:rsidRPr="007C07FE">
        <w:rPr>
          <w:spacing w:val="-1"/>
          <w:sz w:val="24"/>
          <w:szCs w:val="24"/>
        </w:rPr>
        <w:t>l</w:t>
      </w:r>
      <w:r w:rsidRPr="007C07FE">
        <w:rPr>
          <w:spacing w:val="1"/>
          <w:sz w:val="24"/>
          <w:szCs w:val="24"/>
        </w:rPr>
        <w:t>l</w:t>
      </w:r>
      <w:r w:rsidRPr="007C07FE">
        <w:rPr>
          <w:sz w:val="24"/>
          <w:szCs w:val="24"/>
        </w:rPr>
        <w:t>e</w:t>
      </w:r>
      <w:r w:rsidRPr="007C07FE">
        <w:rPr>
          <w:spacing w:val="-4"/>
          <w:sz w:val="24"/>
          <w:szCs w:val="24"/>
        </w:rPr>
        <w:t>r</w:t>
      </w:r>
      <w:r w:rsidRPr="007C07FE">
        <w:rPr>
          <w:spacing w:val="-2"/>
          <w:sz w:val="24"/>
          <w:szCs w:val="24"/>
        </w:rPr>
        <w:t>g</w:t>
      </w:r>
      <w:r w:rsidRPr="007C07FE">
        <w:rPr>
          <w:sz w:val="24"/>
          <w:szCs w:val="24"/>
        </w:rPr>
        <w:t>y</w:t>
      </w:r>
      <w:r w:rsidRPr="007C07FE">
        <w:rPr>
          <w:spacing w:val="14"/>
          <w:sz w:val="24"/>
          <w:szCs w:val="24"/>
        </w:rPr>
        <w:t xml:space="preserve"> </w:t>
      </w:r>
      <w:r w:rsidRPr="007C07FE">
        <w:rPr>
          <w:sz w:val="24"/>
          <w:szCs w:val="24"/>
        </w:rPr>
        <w:t>d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ug</w:t>
      </w:r>
      <w:r w:rsidRPr="007C07FE">
        <w:rPr>
          <w:spacing w:val="7"/>
          <w:sz w:val="24"/>
          <w:szCs w:val="24"/>
        </w:rPr>
        <w:t xml:space="preserve"> </w:t>
      </w:r>
      <w:r w:rsidRPr="007C07FE">
        <w:rPr>
          <w:sz w:val="24"/>
          <w:szCs w:val="24"/>
        </w:rPr>
        <w:t>of</w:t>
      </w:r>
      <w:r w:rsidRPr="007C07FE">
        <w:rPr>
          <w:spacing w:val="10"/>
          <w:sz w:val="24"/>
          <w:szCs w:val="24"/>
        </w:rPr>
        <w:t xml:space="preserve"> </w:t>
      </w:r>
      <w:r w:rsidRPr="007C07FE">
        <w:rPr>
          <w:sz w:val="24"/>
          <w:szCs w:val="24"/>
        </w:rPr>
        <w:t>pa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i</w:t>
      </w:r>
      <w:r w:rsidRPr="007C07FE">
        <w:rPr>
          <w:spacing w:val="-2"/>
          <w:sz w:val="24"/>
          <w:szCs w:val="24"/>
        </w:rPr>
        <w:t>e</w:t>
      </w:r>
      <w:r w:rsidRPr="007C07FE">
        <w:rPr>
          <w:sz w:val="24"/>
          <w:szCs w:val="24"/>
        </w:rPr>
        <w:t>nt</w:t>
      </w:r>
      <w:r w:rsidRPr="007C07FE">
        <w:rPr>
          <w:spacing w:val="10"/>
          <w:sz w:val="24"/>
          <w:szCs w:val="24"/>
        </w:rPr>
        <w:t xml:space="preserve"> </w:t>
      </w:r>
      <w:r w:rsidRPr="007C07FE">
        <w:rPr>
          <w:sz w:val="24"/>
          <w:szCs w:val="24"/>
        </w:rPr>
        <w:t>and</w:t>
      </w:r>
      <w:r w:rsidRPr="007C07FE">
        <w:rPr>
          <w:spacing w:val="7"/>
          <w:sz w:val="24"/>
          <w:szCs w:val="24"/>
        </w:rPr>
        <w:t xml:space="preserve"> 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ep</w:t>
      </w:r>
      <w:r w:rsidRPr="007C07FE">
        <w:rPr>
          <w:spacing w:val="-2"/>
          <w:sz w:val="24"/>
          <w:szCs w:val="24"/>
        </w:rPr>
        <w:t>or</w:t>
      </w:r>
      <w:r w:rsidRPr="007C07FE">
        <w:rPr>
          <w:sz w:val="24"/>
          <w:szCs w:val="24"/>
        </w:rPr>
        <w:t xml:space="preserve">t </w:t>
      </w:r>
      <w:r w:rsidRPr="007C07FE">
        <w:rPr>
          <w:spacing w:val="1"/>
          <w:sz w:val="24"/>
          <w:szCs w:val="24"/>
        </w:rPr>
        <w:t>t</w:t>
      </w:r>
      <w:r w:rsidRPr="007C07FE">
        <w:rPr>
          <w:sz w:val="24"/>
          <w:szCs w:val="24"/>
        </w:rPr>
        <w:t xml:space="preserve">o </w:t>
      </w:r>
      <w:r w:rsidRPr="007C07FE">
        <w:rPr>
          <w:spacing w:val="1"/>
          <w:sz w:val="24"/>
          <w:szCs w:val="24"/>
        </w:rPr>
        <w:t>t</w:t>
      </w:r>
      <w:r w:rsidRPr="007C07FE">
        <w:rPr>
          <w:sz w:val="24"/>
          <w:szCs w:val="24"/>
        </w:rPr>
        <w:t xml:space="preserve">he Food and </w:t>
      </w:r>
      <w:r w:rsidRPr="007C07FE">
        <w:rPr>
          <w:spacing w:val="-1"/>
          <w:sz w:val="24"/>
          <w:szCs w:val="24"/>
        </w:rPr>
        <w:t>D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 xml:space="preserve">ug </w:t>
      </w:r>
      <w:r w:rsidRPr="007C07FE">
        <w:rPr>
          <w:spacing w:val="-1"/>
          <w:sz w:val="24"/>
          <w:szCs w:val="24"/>
        </w:rPr>
        <w:t>A</w:t>
      </w:r>
      <w:r w:rsidRPr="007C07FE">
        <w:rPr>
          <w:sz w:val="24"/>
          <w:szCs w:val="24"/>
        </w:rPr>
        <w:t>d</w:t>
      </w:r>
      <w:r w:rsidRPr="007C07FE">
        <w:rPr>
          <w:spacing w:val="-1"/>
          <w:sz w:val="24"/>
          <w:szCs w:val="24"/>
        </w:rPr>
        <w:t>m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n</w:t>
      </w:r>
      <w:r w:rsidRPr="007C07FE">
        <w:rPr>
          <w:spacing w:val="-1"/>
          <w:sz w:val="24"/>
          <w:szCs w:val="24"/>
        </w:rPr>
        <w:t>i</w:t>
      </w:r>
      <w:r w:rsidRPr="007C07FE">
        <w:rPr>
          <w:sz w:val="24"/>
          <w:szCs w:val="24"/>
        </w:rPr>
        <w:t>s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a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 xml:space="preserve">on, </w:t>
      </w:r>
      <w:r w:rsidRPr="007C07FE">
        <w:rPr>
          <w:spacing w:val="-2"/>
          <w:sz w:val="24"/>
          <w:szCs w:val="24"/>
        </w:rPr>
        <w:t>M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n</w:t>
      </w:r>
      <w:r w:rsidRPr="007C07FE">
        <w:rPr>
          <w:spacing w:val="-1"/>
          <w:sz w:val="24"/>
          <w:szCs w:val="24"/>
        </w:rPr>
        <w:t>i</w:t>
      </w:r>
      <w:r w:rsidRPr="007C07FE">
        <w:rPr>
          <w:sz w:val="24"/>
          <w:szCs w:val="24"/>
        </w:rPr>
        <w:t>s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y of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pacing w:val="-3"/>
          <w:sz w:val="24"/>
          <w:szCs w:val="24"/>
        </w:rPr>
        <w:t>P</w:t>
      </w:r>
      <w:r w:rsidRPr="007C07FE">
        <w:rPr>
          <w:sz w:val="24"/>
          <w:szCs w:val="24"/>
        </w:rPr>
        <w:t>u</w:t>
      </w:r>
      <w:r w:rsidRPr="007C07FE">
        <w:rPr>
          <w:spacing w:val="-2"/>
          <w:sz w:val="24"/>
          <w:szCs w:val="24"/>
        </w:rPr>
        <w:t>b</w:t>
      </w:r>
      <w:r w:rsidRPr="007C07FE">
        <w:rPr>
          <w:spacing w:val="1"/>
          <w:sz w:val="24"/>
          <w:szCs w:val="24"/>
        </w:rPr>
        <w:t>li</w:t>
      </w:r>
      <w:r w:rsidRPr="007C07FE">
        <w:rPr>
          <w:sz w:val="24"/>
          <w:szCs w:val="24"/>
        </w:rPr>
        <w:t xml:space="preserve">c </w:t>
      </w:r>
      <w:r w:rsidRPr="007C07FE">
        <w:rPr>
          <w:spacing w:val="-1"/>
          <w:sz w:val="24"/>
          <w:szCs w:val="24"/>
        </w:rPr>
        <w:t>H</w:t>
      </w:r>
      <w:r w:rsidRPr="007C07FE">
        <w:rPr>
          <w:sz w:val="24"/>
          <w:szCs w:val="24"/>
        </w:rPr>
        <w:t>e</w:t>
      </w:r>
      <w:r w:rsidRPr="007C07FE">
        <w:rPr>
          <w:spacing w:val="-2"/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lt</w:t>
      </w:r>
      <w:r w:rsidRPr="007C07FE">
        <w:rPr>
          <w:sz w:val="24"/>
          <w:szCs w:val="24"/>
        </w:rPr>
        <w:t>h o</w:t>
      </w:r>
      <w:r w:rsidRPr="007C07FE">
        <w:rPr>
          <w:spacing w:val="-4"/>
          <w:sz w:val="24"/>
          <w:szCs w:val="24"/>
        </w:rPr>
        <w:t>r</w:t>
      </w:r>
      <w:r w:rsidRPr="007C07FE">
        <w:rPr>
          <w:spacing w:val="-2"/>
          <w:sz w:val="24"/>
          <w:szCs w:val="24"/>
        </w:rPr>
        <w:t>g</w:t>
      </w:r>
      <w:r w:rsidRPr="007C07FE">
        <w:rPr>
          <w:sz w:val="24"/>
          <w:szCs w:val="24"/>
        </w:rPr>
        <w:t>an</w:t>
      </w:r>
      <w:r w:rsidRPr="007C07FE">
        <w:rPr>
          <w:spacing w:val="1"/>
          <w:sz w:val="24"/>
          <w:szCs w:val="24"/>
        </w:rPr>
        <w:t>i</w:t>
      </w:r>
      <w:r w:rsidRPr="007C07FE">
        <w:rPr>
          <w:spacing w:val="-2"/>
          <w:sz w:val="24"/>
          <w:szCs w:val="24"/>
        </w:rPr>
        <w:t>z</w:t>
      </w:r>
      <w:r w:rsidRPr="007C07FE">
        <w:rPr>
          <w:sz w:val="24"/>
          <w:szCs w:val="24"/>
        </w:rPr>
        <w:t>a</w:t>
      </w:r>
      <w:r w:rsidRPr="007C07FE">
        <w:rPr>
          <w:spacing w:val="-1"/>
          <w:sz w:val="24"/>
          <w:szCs w:val="24"/>
        </w:rPr>
        <w:t>t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on or</w:t>
      </w:r>
      <w:r w:rsidRPr="007C07FE">
        <w:rPr>
          <w:spacing w:val="1"/>
          <w:sz w:val="24"/>
          <w:szCs w:val="24"/>
        </w:rPr>
        <w:t xml:space="preserve"> </w:t>
      </w:r>
      <w:r w:rsidRPr="007C07FE">
        <w:rPr>
          <w:spacing w:val="-2"/>
          <w:sz w:val="24"/>
          <w:szCs w:val="24"/>
        </w:rPr>
        <w:t>(</w:t>
      </w:r>
      <w:r w:rsidRPr="007C07FE">
        <w:rPr>
          <w:sz w:val="24"/>
          <w:szCs w:val="24"/>
        </w:rPr>
        <w:t>F</w:t>
      </w:r>
      <w:r w:rsidRPr="007C07FE">
        <w:rPr>
          <w:spacing w:val="-1"/>
          <w:sz w:val="24"/>
          <w:szCs w:val="24"/>
        </w:rPr>
        <w:t>DA</w:t>
      </w:r>
      <w:r w:rsidRPr="007C07FE">
        <w:rPr>
          <w:sz w:val="24"/>
          <w:szCs w:val="24"/>
        </w:rPr>
        <w:t>)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pacing w:val="1"/>
          <w:sz w:val="24"/>
          <w:szCs w:val="24"/>
        </w:rPr>
        <w:t>f</w:t>
      </w:r>
      <w:r w:rsidRPr="007C07FE">
        <w:rPr>
          <w:spacing w:val="-2"/>
          <w:sz w:val="24"/>
          <w:szCs w:val="24"/>
        </w:rPr>
        <w:t>o</w:t>
      </w:r>
      <w:r w:rsidRPr="007C07FE">
        <w:rPr>
          <w:sz w:val="24"/>
          <w:szCs w:val="24"/>
        </w:rPr>
        <w:t>r</w:t>
      </w:r>
      <w:r w:rsidRPr="007C07FE">
        <w:rPr>
          <w:spacing w:val="3"/>
          <w:sz w:val="24"/>
          <w:szCs w:val="24"/>
        </w:rPr>
        <w:t xml:space="preserve"> </w:t>
      </w:r>
      <w:r w:rsidRPr="007C07FE">
        <w:rPr>
          <w:sz w:val="24"/>
          <w:szCs w:val="24"/>
        </w:rPr>
        <w:t>o</w:t>
      </w:r>
      <w:r w:rsidRPr="007C07FE">
        <w:rPr>
          <w:spacing w:val="-2"/>
          <w:sz w:val="24"/>
          <w:szCs w:val="24"/>
        </w:rPr>
        <w:t>b</w:t>
      </w:r>
      <w:r w:rsidRPr="007C07FE">
        <w:rPr>
          <w:sz w:val="24"/>
          <w:szCs w:val="24"/>
        </w:rPr>
        <w:t>s</w:t>
      </w:r>
      <w:r w:rsidRPr="007C07FE">
        <w:rPr>
          <w:spacing w:val="1"/>
          <w:sz w:val="24"/>
          <w:szCs w:val="24"/>
        </w:rPr>
        <w:t>er</w:t>
      </w:r>
      <w:r w:rsidRPr="007C07FE">
        <w:rPr>
          <w:spacing w:val="-2"/>
          <w:sz w:val="24"/>
          <w:szCs w:val="24"/>
        </w:rPr>
        <w:t>v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ng unusu</w:t>
      </w:r>
      <w:r w:rsidRPr="007C07FE">
        <w:rPr>
          <w:spacing w:val="-2"/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ll</w:t>
      </w:r>
      <w:r w:rsidRPr="007C07FE">
        <w:rPr>
          <w:sz w:val="24"/>
          <w:szCs w:val="24"/>
        </w:rPr>
        <w:t>y</w:t>
      </w:r>
      <w:r w:rsidRPr="007C07FE">
        <w:rPr>
          <w:spacing w:val="-2"/>
          <w:sz w:val="24"/>
          <w:szCs w:val="24"/>
        </w:rPr>
        <w:t xml:space="preserve"> </w:t>
      </w:r>
      <w:r w:rsidRPr="007C07FE">
        <w:rPr>
          <w:sz w:val="24"/>
          <w:szCs w:val="24"/>
        </w:rPr>
        <w:t>a</w:t>
      </w:r>
      <w:r w:rsidRPr="007C07FE">
        <w:rPr>
          <w:spacing w:val="-1"/>
          <w:sz w:val="24"/>
          <w:szCs w:val="24"/>
        </w:rPr>
        <w:t>l</w:t>
      </w:r>
      <w:r w:rsidRPr="007C07FE">
        <w:rPr>
          <w:spacing w:val="1"/>
          <w:sz w:val="24"/>
          <w:szCs w:val="24"/>
        </w:rPr>
        <w:t>l</w:t>
      </w:r>
      <w:r w:rsidRPr="007C07FE">
        <w:rPr>
          <w:sz w:val="24"/>
          <w:szCs w:val="24"/>
        </w:rPr>
        <w:t>e</w:t>
      </w:r>
      <w:r w:rsidRPr="007C07FE">
        <w:rPr>
          <w:spacing w:val="-4"/>
          <w:sz w:val="24"/>
          <w:szCs w:val="24"/>
        </w:rPr>
        <w:t>r</w:t>
      </w:r>
      <w:r w:rsidRPr="007C07FE">
        <w:rPr>
          <w:spacing w:val="-2"/>
          <w:sz w:val="24"/>
          <w:szCs w:val="24"/>
        </w:rPr>
        <w:t>g</w:t>
      </w:r>
      <w:r w:rsidRPr="007C07FE">
        <w:rPr>
          <w:sz w:val="24"/>
          <w:szCs w:val="24"/>
        </w:rPr>
        <w:t>y</w:t>
      </w:r>
      <w:r w:rsidRPr="007C07FE">
        <w:rPr>
          <w:spacing w:val="-2"/>
          <w:sz w:val="24"/>
          <w:szCs w:val="24"/>
        </w:rPr>
        <w:t xml:space="preserve"> </w:t>
      </w:r>
      <w:r w:rsidRPr="007C07FE">
        <w:rPr>
          <w:sz w:val="24"/>
          <w:szCs w:val="24"/>
        </w:rPr>
        <w:t>d</w:t>
      </w:r>
      <w:r w:rsidRPr="007C07FE">
        <w:rPr>
          <w:spacing w:val="1"/>
          <w:sz w:val="24"/>
          <w:szCs w:val="24"/>
        </w:rPr>
        <w:t>r</w:t>
      </w:r>
      <w:r w:rsidRPr="007C07FE">
        <w:rPr>
          <w:sz w:val="24"/>
          <w:szCs w:val="24"/>
        </w:rPr>
        <w:t>ug</w:t>
      </w:r>
      <w:r w:rsidRPr="007C07FE">
        <w:rPr>
          <w:spacing w:val="-2"/>
          <w:sz w:val="24"/>
          <w:szCs w:val="24"/>
        </w:rPr>
        <w:t xml:space="preserve"> </w:t>
      </w:r>
      <w:r w:rsidRPr="007C07FE">
        <w:rPr>
          <w:spacing w:val="1"/>
          <w:sz w:val="24"/>
          <w:szCs w:val="24"/>
        </w:rPr>
        <w:t>t</w:t>
      </w:r>
      <w:r w:rsidRPr="007C07FE">
        <w:rPr>
          <w:sz w:val="24"/>
          <w:szCs w:val="24"/>
        </w:rPr>
        <w:t>hat</w:t>
      </w:r>
      <w:r w:rsidRPr="007C07FE">
        <w:rPr>
          <w:spacing w:val="-1"/>
          <w:sz w:val="24"/>
          <w:szCs w:val="24"/>
        </w:rPr>
        <w:t xml:space="preserve"> </w:t>
      </w:r>
      <w:r w:rsidRPr="007C07FE">
        <w:rPr>
          <w:sz w:val="24"/>
          <w:szCs w:val="24"/>
        </w:rPr>
        <w:t>has</w:t>
      </w:r>
      <w:r w:rsidRPr="007C07FE">
        <w:rPr>
          <w:spacing w:val="1"/>
          <w:sz w:val="24"/>
          <w:szCs w:val="24"/>
        </w:rPr>
        <w:t xml:space="preserve"> </w:t>
      </w:r>
      <w:r w:rsidRPr="007C07FE">
        <w:rPr>
          <w:sz w:val="24"/>
          <w:szCs w:val="24"/>
        </w:rPr>
        <w:t>b</w:t>
      </w:r>
      <w:r w:rsidRPr="007C07FE">
        <w:rPr>
          <w:spacing w:val="-2"/>
          <w:sz w:val="24"/>
          <w:szCs w:val="24"/>
        </w:rPr>
        <w:t>e</w:t>
      </w:r>
      <w:r w:rsidRPr="007C07FE">
        <w:rPr>
          <w:sz w:val="24"/>
          <w:szCs w:val="24"/>
        </w:rPr>
        <w:t xml:space="preserve">en </w:t>
      </w:r>
      <w:r w:rsidRPr="007C07FE">
        <w:rPr>
          <w:spacing w:val="-1"/>
          <w:sz w:val="24"/>
          <w:szCs w:val="24"/>
        </w:rPr>
        <w:t>f</w:t>
      </w:r>
      <w:r w:rsidRPr="007C07FE">
        <w:rPr>
          <w:sz w:val="24"/>
          <w:szCs w:val="24"/>
        </w:rPr>
        <w:t>ound</w:t>
      </w:r>
      <w:r w:rsidRPr="007C07FE">
        <w:rPr>
          <w:spacing w:val="-2"/>
          <w:sz w:val="24"/>
          <w:szCs w:val="24"/>
        </w:rPr>
        <w:t xml:space="preserve"> </w:t>
      </w:r>
      <w:r w:rsidRPr="007C07FE">
        <w:rPr>
          <w:spacing w:val="1"/>
          <w:sz w:val="24"/>
          <w:szCs w:val="24"/>
        </w:rPr>
        <w:t>i</w:t>
      </w:r>
      <w:r w:rsidRPr="007C07FE">
        <w:rPr>
          <w:sz w:val="24"/>
          <w:szCs w:val="24"/>
        </w:rPr>
        <w:t>n</w:t>
      </w:r>
      <w:r w:rsidRPr="007C07FE">
        <w:rPr>
          <w:spacing w:val="-7"/>
          <w:sz w:val="24"/>
          <w:szCs w:val="24"/>
        </w:rPr>
        <w:t xml:space="preserve"> </w:t>
      </w:r>
      <w:r w:rsidRPr="007C07FE">
        <w:rPr>
          <w:spacing w:val="2"/>
          <w:sz w:val="24"/>
          <w:szCs w:val="24"/>
        </w:rPr>
        <w:t>T</w:t>
      </w:r>
      <w:r w:rsidRPr="007C07FE">
        <w:rPr>
          <w:sz w:val="24"/>
          <w:szCs w:val="24"/>
        </w:rPr>
        <w:t>h</w:t>
      </w:r>
      <w:r w:rsidRPr="007C07FE">
        <w:rPr>
          <w:spacing w:val="-2"/>
          <w:sz w:val="24"/>
          <w:szCs w:val="24"/>
        </w:rPr>
        <w:t>a</w:t>
      </w:r>
      <w:r w:rsidRPr="007C07FE">
        <w:rPr>
          <w:spacing w:val="1"/>
          <w:sz w:val="24"/>
          <w:szCs w:val="24"/>
        </w:rPr>
        <w:t>il</w:t>
      </w:r>
      <w:r w:rsidRPr="007C07FE">
        <w:rPr>
          <w:spacing w:val="-2"/>
          <w:sz w:val="24"/>
          <w:szCs w:val="24"/>
        </w:rPr>
        <w:t>a</w:t>
      </w:r>
      <w:r w:rsidRPr="007C07FE">
        <w:rPr>
          <w:sz w:val="24"/>
          <w:szCs w:val="24"/>
        </w:rPr>
        <w:t>nd.</w:t>
      </w: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Default="007C07FE" w:rsidP="007C07FE">
      <w:pPr>
        <w:rPr>
          <w:sz w:val="22"/>
          <w:szCs w:val="22"/>
        </w:rPr>
      </w:pPr>
    </w:p>
    <w:p w:rsidR="007C07FE" w:rsidRDefault="007C07FE" w:rsidP="007C07FE">
      <w:pPr>
        <w:rPr>
          <w:sz w:val="22"/>
          <w:szCs w:val="22"/>
        </w:rPr>
      </w:pPr>
    </w:p>
    <w:p w:rsid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p w:rsidR="007C07FE" w:rsidRPr="007C07FE" w:rsidRDefault="007C07FE" w:rsidP="007C07FE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7C07FE" w:rsidTr="007C07FE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7C07FE" w:rsidRDefault="007C07FE" w:rsidP="007C07FE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200" w:lineRule="exact"/>
              <w:ind w:left="635" w:right="6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67C17" w:rsidTr="007C07FE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667C17" w:rsidRDefault="00667C17" w:rsidP="00667C17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7C07FE" w:rsidRDefault="0069132E" w:rsidP="007C07FE">
      <w:pPr>
        <w:tabs>
          <w:tab w:val="center" w:pos="4630"/>
        </w:tabs>
        <w:rPr>
          <w:sz w:val="22"/>
          <w:szCs w:val="22"/>
        </w:rPr>
        <w:sectPr w:rsidR="0069132E" w:rsidRPr="007C07FE">
          <w:pgSz w:w="11920" w:h="16840"/>
          <w:pgMar w:top="1560" w:right="1320" w:bottom="280" w:left="1340" w:header="720" w:footer="720" w:gutter="0"/>
          <w:cols w:space="720"/>
        </w:sectPr>
      </w:pPr>
    </w:p>
    <w:p w:rsidR="0069132E" w:rsidRDefault="007C07FE">
      <w:pPr>
        <w:ind w:left="1100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Chap</w:t>
      </w:r>
      <w:r>
        <w:rPr>
          <w:b/>
          <w:spacing w:val="1"/>
          <w:sz w:val="40"/>
          <w:szCs w:val="40"/>
        </w:rPr>
        <w:t>t</w:t>
      </w:r>
      <w:r>
        <w:rPr>
          <w:b/>
          <w:sz w:val="40"/>
          <w:szCs w:val="40"/>
        </w:rPr>
        <w:t>er</w:t>
      </w:r>
      <w:r>
        <w:rPr>
          <w:b/>
          <w:spacing w:val="-17"/>
          <w:sz w:val="40"/>
          <w:szCs w:val="40"/>
        </w:rPr>
        <w:t xml:space="preserve"> </w:t>
      </w:r>
      <w:r>
        <w:rPr>
          <w:b/>
          <w:spacing w:val="-30"/>
          <w:sz w:val="40"/>
          <w:szCs w:val="40"/>
        </w:rPr>
        <w:t>T</w:t>
      </w:r>
      <w:r>
        <w:rPr>
          <w:b/>
          <w:spacing w:val="-1"/>
          <w:sz w:val="40"/>
          <w:szCs w:val="40"/>
        </w:rPr>
        <w:t>w</w:t>
      </w:r>
      <w:r>
        <w:rPr>
          <w:b/>
          <w:sz w:val="40"/>
          <w:szCs w:val="40"/>
        </w:rPr>
        <w:t>o |</w:t>
      </w:r>
      <w:r>
        <w:rPr>
          <w:b/>
          <w:spacing w:val="-9"/>
          <w:sz w:val="40"/>
          <w:szCs w:val="40"/>
        </w:rPr>
        <w:t xml:space="preserve"> </w:t>
      </w:r>
      <w:r>
        <w:rPr>
          <w:b/>
          <w:spacing w:val="-30"/>
          <w:sz w:val="40"/>
          <w:szCs w:val="40"/>
        </w:rPr>
        <w:t>T</w:t>
      </w:r>
      <w:r>
        <w:rPr>
          <w:b/>
          <w:sz w:val="40"/>
          <w:szCs w:val="40"/>
        </w:rPr>
        <w:t>rac</w:t>
      </w:r>
      <w:r>
        <w:rPr>
          <w:b/>
          <w:spacing w:val="-2"/>
          <w:sz w:val="40"/>
          <w:szCs w:val="40"/>
        </w:rPr>
        <w:t>e</w:t>
      </w:r>
      <w:r>
        <w:rPr>
          <w:b/>
          <w:sz w:val="40"/>
          <w:szCs w:val="40"/>
        </w:rPr>
        <w:t>a</w:t>
      </w:r>
      <w:r>
        <w:rPr>
          <w:b/>
          <w:spacing w:val="1"/>
          <w:sz w:val="40"/>
          <w:szCs w:val="40"/>
        </w:rPr>
        <w:t>b</w:t>
      </w:r>
      <w:r>
        <w:rPr>
          <w:b/>
          <w:sz w:val="40"/>
          <w:szCs w:val="40"/>
        </w:rPr>
        <w:t>i</w:t>
      </w:r>
      <w:r>
        <w:rPr>
          <w:b/>
          <w:spacing w:val="-2"/>
          <w:sz w:val="40"/>
          <w:szCs w:val="40"/>
        </w:rPr>
        <w:t>l</w:t>
      </w:r>
      <w:r>
        <w:rPr>
          <w:b/>
          <w:sz w:val="40"/>
          <w:szCs w:val="40"/>
        </w:rPr>
        <w:t>ity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z w:val="40"/>
          <w:szCs w:val="40"/>
        </w:rPr>
        <w:t>Rec</w:t>
      </w:r>
      <w:r>
        <w:rPr>
          <w:b/>
          <w:spacing w:val="1"/>
          <w:sz w:val="40"/>
          <w:szCs w:val="40"/>
        </w:rPr>
        <w:t>o</w:t>
      </w:r>
      <w:r>
        <w:rPr>
          <w:b/>
          <w:spacing w:val="-3"/>
          <w:sz w:val="40"/>
          <w:szCs w:val="40"/>
        </w:rPr>
        <w:t>r</w:t>
      </w:r>
      <w:r>
        <w:rPr>
          <w:b/>
          <w:sz w:val="40"/>
          <w:szCs w:val="40"/>
        </w:rPr>
        <w:t>d Matr</w:t>
      </w:r>
      <w:r>
        <w:rPr>
          <w:b/>
          <w:spacing w:val="-3"/>
          <w:sz w:val="40"/>
          <w:szCs w:val="40"/>
        </w:rPr>
        <w:t>i</w:t>
      </w:r>
      <w:r>
        <w:rPr>
          <w:b/>
          <w:sz w:val="40"/>
          <w:szCs w:val="40"/>
        </w:rPr>
        <w:t>x</w:t>
      </w:r>
    </w:p>
    <w:p w:rsidR="0069132E" w:rsidRDefault="007C07FE">
      <w:pPr>
        <w:spacing w:line="360" w:lineRule="exact"/>
        <w:ind w:left="1100"/>
        <w:rPr>
          <w:sz w:val="32"/>
          <w:szCs w:val="32"/>
        </w:rPr>
      </w:pPr>
      <w:r>
        <w:rPr>
          <w:i/>
          <w:sz w:val="32"/>
          <w:szCs w:val="32"/>
        </w:rPr>
        <w:t>User</w:t>
      </w:r>
      <w:r>
        <w:rPr>
          <w:i/>
          <w:spacing w:val="-6"/>
          <w:sz w:val="32"/>
          <w:szCs w:val="32"/>
        </w:rPr>
        <w:t xml:space="preserve"> </w:t>
      </w:r>
      <w:r>
        <w:rPr>
          <w:i/>
          <w:spacing w:val="-1"/>
          <w:sz w:val="32"/>
          <w:szCs w:val="32"/>
        </w:rPr>
        <w:t>R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qu</w:t>
      </w:r>
      <w:r>
        <w:rPr>
          <w:i/>
          <w:sz w:val="32"/>
          <w:szCs w:val="32"/>
        </w:rPr>
        <w:t>i</w:t>
      </w:r>
      <w:r>
        <w:rPr>
          <w:i/>
          <w:spacing w:val="-11"/>
          <w:sz w:val="32"/>
          <w:szCs w:val="32"/>
        </w:rPr>
        <w:t>r</w:t>
      </w:r>
      <w:r>
        <w:rPr>
          <w:i/>
          <w:sz w:val="32"/>
          <w:szCs w:val="32"/>
        </w:rPr>
        <w:t>ement</w:t>
      </w:r>
      <w:r>
        <w:rPr>
          <w:i/>
          <w:spacing w:val="-14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Sp</w:t>
      </w:r>
      <w:r>
        <w:rPr>
          <w:i/>
          <w:sz w:val="32"/>
          <w:szCs w:val="32"/>
        </w:rPr>
        <w:t>ecif</w:t>
      </w:r>
      <w:bookmarkStart w:id="0" w:name="_GoBack"/>
      <w:bookmarkEnd w:id="0"/>
      <w:r>
        <w:rPr>
          <w:i/>
          <w:sz w:val="32"/>
          <w:szCs w:val="32"/>
        </w:rPr>
        <w:t>ic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ti</w:t>
      </w:r>
      <w:r>
        <w:rPr>
          <w:i/>
          <w:spacing w:val="1"/>
          <w:sz w:val="32"/>
          <w:szCs w:val="32"/>
        </w:rPr>
        <w:t>o</w:t>
      </w:r>
      <w:r>
        <w:rPr>
          <w:i/>
          <w:sz w:val="32"/>
          <w:szCs w:val="32"/>
        </w:rPr>
        <w:t>n</w:t>
      </w:r>
      <w:r>
        <w:rPr>
          <w:i/>
          <w:spacing w:val="-13"/>
          <w:sz w:val="32"/>
          <w:szCs w:val="32"/>
        </w:rPr>
        <w:t xml:space="preserve"> </w:t>
      </w:r>
      <w:r>
        <w:rPr>
          <w:i/>
          <w:sz w:val="32"/>
          <w:szCs w:val="32"/>
        </w:rPr>
        <w:t>-</w:t>
      </w:r>
      <w:r>
        <w:rPr>
          <w:i/>
          <w:spacing w:val="-2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ystem</w:t>
      </w:r>
      <w:r>
        <w:rPr>
          <w:i/>
          <w:spacing w:val="-9"/>
          <w:sz w:val="32"/>
          <w:szCs w:val="32"/>
        </w:rPr>
        <w:t xml:space="preserve"> </w:t>
      </w:r>
      <w:r>
        <w:rPr>
          <w:i/>
          <w:sz w:val="32"/>
          <w:szCs w:val="32"/>
        </w:rPr>
        <w:t>R</w:t>
      </w:r>
      <w:r>
        <w:rPr>
          <w:i/>
          <w:spacing w:val="-1"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qu</w:t>
      </w:r>
      <w:r>
        <w:rPr>
          <w:i/>
          <w:sz w:val="32"/>
          <w:szCs w:val="32"/>
        </w:rPr>
        <w:t>i</w:t>
      </w:r>
      <w:r>
        <w:rPr>
          <w:i/>
          <w:spacing w:val="-11"/>
          <w:sz w:val="32"/>
          <w:szCs w:val="32"/>
        </w:rPr>
        <w:t>r</w:t>
      </w:r>
      <w:r>
        <w:rPr>
          <w:i/>
          <w:sz w:val="32"/>
          <w:szCs w:val="32"/>
        </w:rPr>
        <w:t>ement</w:t>
      </w:r>
      <w:r>
        <w:rPr>
          <w:i/>
          <w:spacing w:val="-13"/>
          <w:sz w:val="32"/>
          <w:szCs w:val="32"/>
        </w:rPr>
        <w:t xml:space="preserve"> </w:t>
      </w:r>
      <w:r>
        <w:rPr>
          <w:i/>
          <w:sz w:val="32"/>
          <w:szCs w:val="32"/>
        </w:rPr>
        <w:t>S</w:t>
      </w:r>
      <w:r>
        <w:rPr>
          <w:i/>
          <w:spacing w:val="2"/>
          <w:sz w:val="32"/>
          <w:szCs w:val="32"/>
        </w:rPr>
        <w:t>p</w:t>
      </w:r>
      <w:r>
        <w:rPr>
          <w:i/>
          <w:sz w:val="32"/>
          <w:szCs w:val="32"/>
        </w:rPr>
        <w:t>ecific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ti</w:t>
      </w:r>
      <w:r>
        <w:rPr>
          <w:i/>
          <w:spacing w:val="1"/>
          <w:sz w:val="32"/>
          <w:szCs w:val="32"/>
        </w:rPr>
        <w:t>o</w:t>
      </w:r>
      <w:r>
        <w:rPr>
          <w:i/>
          <w:sz w:val="32"/>
          <w:szCs w:val="32"/>
        </w:rPr>
        <w:t>n</w:t>
      </w:r>
      <w:r>
        <w:rPr>
          <w:i/>
          <w:spacing w:val="-17"/>
          <w:sz w:val="32"/>
          <w:szCs w:val="32"/>
        </w:rPr>
        <w:t xml:space="preserve"> </w:t>
      </w:r>
      <w:r>
        <w:rPr>
          <w:i/>
          <w:spacing w:val="-1"/>
          <w:sz w:val="32"/>
          <w:szCs w:val="32"/>
        </w:rPr>
        <w:t>(</w:t>
      </w:r>
      <w:r>
        <w:rPr>
          <w:i/>
          <w:sz w:val="32"/>
          <w:szCs w:val="32"/>
        </w:rPr>
        <w:t>UR</w:t>
      </w:r>
      <w:r>
        <w:rPr>
          <w:i/>
          <w:spacing w:val="3"/>
          <w:sz w:val="32"/>
          <w:szCs w:val="32"/>
        </w:rPr>
        <w:t>S</w:t>
      </w:r>
      <w:r>
        <w:rPr>
          <w:i/>
          <w:spacing w:val="2"/>
          <w:sz w:val="32"/>
          <w:szCs w:val="32"/>
        </w:rPr>
        <w:t>-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RS)</w:t>
      </w:r>
    </w:p>
    <w:p w:rsidR="0069132E" w:rsidRDefault="00CA2ABC">
      <w:pPr>
        <w:spacing w:line="160" w:lineRule="exact"/>
        <w:rPr>
          <w:sz w:val="16"/>
          <w:szCs w:val="16"/>
        </w:rPr>
      </w:pPr>
      <w:r>
        <w:pict>
          <v:group id="_x0000_s1089" style="position:absolute;margin-left:41.65pt;margin-top:6.6pt;width:31.7pt;height:25.3pt;z-index:-44749;mso-position-horizontal-relative:page" coordorigin="458,537" coordsize="634,506">
            <v:shape id="_x0000_s1090" style="position:absolute;left:458;top:537;width:634;height:506" coordorigin="458,537" coordsize="634,506" path="m1092,537l458,1044e" filled="f" strokeweight=".48pt">
              <v:path arrowok="t"/>
            </v:shape>
            <w10:wrap anchorx="page"/>
          </v:group>
        </w:pict>
      </w:r>
    </w:p>
    <w:tbl>
      <w:tblPr>
        <w:tblW w:w="1593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547"/>
        <w:gridCol w:w="545"/>
        <w:gridCol w:w="547"/>
        <w:gridCol w:w="545"/>
        <w:gridCol w:w="547"/>
        <w:gridCol w:w="545"/>
        <w:gridCol w:w="547"/>
        <w:gridCol w:w="545"/>
        <w:gridCol w:w="548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8"/>
        <w:gridCol w:w="545"/>
        <w:gridCol w:w="547"/>
        <w:gridCol w:w="545"/>
        <w:gridCol w:w="547"/>
        <w:gridCol w:w="545"/>
      </w:tblGrid>
      <w:tr w:rsidR="007C07FE" w:rsidTr="00CA2ABC">
        <w:trPr>
          <w:trHeight w:hRule="exact" w:val="506"/>
        </w:trPr>
        <w:tc>
          <w:tcPr>
            <w:tcW w:w="643" w:type="dxa"/>
            <w:shd w:val="clear" w:color="auto" w:fill="A6A6A6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UR</w:t>
            </w:r>
            <w:r>
              <w:rPr>
                <w:sz w:val="22"/>
                <w:szCs w:val="22"/>
              </w:rPr>
              <w:t>S</w:t>
            </w:r>
          </w:p>
          <w:p w:rsidR="0069132E" w:rsidRDefault="007C07FE">
            <w:pPr>
              <w:spacing w:line="240" w:lineRule="exact"/>
              <w:ind w:left="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006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007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008</w:t>
            </w:r>
          </w:p>
        </w:tc>
        <w:tc>
          <w:tcPr>
            <w:tcW w:w="548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009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013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014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015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016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017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018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019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020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021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022</w:t>
            </w:r>
          </w:p>
        </w:tc>
        <w:tc>
          <w:tcPr>
            <w:tcW w:w="548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023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024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025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026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027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028</w:t>
            </w:r>
          </w:p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8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8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7C07FE" w:rsidTr="00CA2ABC">
        <w:trPr>
          <w:trHeight w:hRule="exact" w:val="281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8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7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4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7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4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3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62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</w:tbl>
    <w:p w:rsidR="007C07FE" w:rsidRDefault="007C07FE" w:rsidP="007C07FE">
      <w:pPr>
        <w:tabs>
          <w:tab w:val="left" w:pos="3739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7C07FE" w:rsidTr="007C07FE">
        <w:trPr>
          <w:trHeight w:hRule="exact" w:val="435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7C07FE" w:rsidRDefault="007C07FE" w:rsidP="007C07FE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7C07FE" w:rsidRDefault="007C07FE" w:rsidP="007C07FE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C07FE" w:rsidRDefault="00667C17" w:rsidP="007C07FE">
            <w:pPr>
              <w:spacing w:line="200" w:lineRule="exact"/>
              <w:ind w:left="635" w:right="6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:rsidR="007C07FE" w:rsidRDefault="007C07FE" w:rsidP="007C07FE">
      <w:pPr>
        <w:tabs>
          <w:tab w:val="left" w:pos="3739"/>
        </w:tabs>
      </w:pP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545"/>
        <w:gridCol w:w="547"/>
        <w:gridCol w:w="545"/>
        <w:gridCol w:w="547"/>
        <w:gridCol w:w="545"/>
        <w:gridCol w:w="547"/>
        <w:gridCol w:w="545"/>
        <w:gridCol w:w="548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</w:tblGrid>
      <w:tr w:rsidR="007C07FE" w:rsidTr="00E54385">
        <w:trPr>
          <w:trHeight w:hRule="exact" w:val="506"/>
        </w:trPr>
        <w:tc>
          <w:tcPr>
            <w:tcW w:w="794" w:type="dxa"/>
            <w:shd w:val="clear" w:color="auto" w:fill="A6A6A6"/>
          </w:tcPr>
          <w:p w:rsidR="0069132E" w:rsidRDefault="007C07FE">
            <w:pPr>
              <w:spacing w:line="240" w:lineRule="exact"/>
              <w:ind w:left="177"/>
              <w:rPr>
                <w:sz w:val="22"/>
                <w:szCs w:val="22"/>
              </w:rPr>
            </w:pPr>
            <w:r>
              <w:lastRenderedPageBreak/>
              <w:tab/>
            </w:r>
            <w:r>
              <w:pict>
                <v:group id="_x0000_s1087" style="position:absolute;left:0;text-align:left;margin-left:46.45pt;margin-top:60.5pt;width:39.25pt;height:25.3pt;z-index:-44748;mso-position-horizontal-relative:page;mso-position-vertical-relative:page" coordorigin="929,1210" coordsize="785,506">
                  <v:shape id="_x0000_s1088" style="position:absolute;left:929;top:1210;width:785;height:506" coordorigin="929,1210" coordsize="785,506" path="m1714,1210l929,1716e" filled="f" strokeweight=".48pt">
                    <v:path arrowok="t"/>
                  </v:shape>
                  <w10:wrap anchorx="page" anchory="page"/>
                </v:group>
              </w:pict>
            </w:r>
            <w:r>
              <w:rPr>
                <w:spacing w:val="-1"/>
                <w:sz w:val="22"/>
                <w:szCs w:val="22"/>
              </w:rPr>
              <w:t>UR</w:t>
            </w:r>
            <w:r>
              <w:rPr>
                <w:sz w:val="22"/>
                <w:szCs w:val="22"/>
              </w:rPr>
              <w:t>S</w:t>
            </w:r>
          </w:p>
          <w:p w:rsidR="0069132E" w:rsidRDefault="007C07FE">
            <w:pPr>
              <w:spacing w:before="1" w:line="240" w:lineRule="exact"/>
              <w:ind w:left="19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S</w:t>
            </w:r>
            <w:r>
              <w:rPr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position w:val="-1"/>
                <w:sz w:val="22"/>
                <w:szCs w:val="22"/>
              </w:rPr>
              <w:t>S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029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030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031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032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033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034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035</w:t>
            </w:r>
          </w:p>
        </w:tc>
        <w:tc>
          <w:tcPr>
            <w:tcW w:w="548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036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037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038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039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040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041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042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043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044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045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046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047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048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049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050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051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052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053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054</w:t>
            </w:r>
          </w:p>
        </w:tc>
      </w:tr>
      <w:tr w:rsidR="0069132E" w:rsidTr="00E54385">
        <w:trPr>
          <w:trHeight w:hRule="exact" w:val="293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5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01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90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03</w:t>
            </w:r>
          </w:p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90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05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06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91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08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90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10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</w:tr>
      <w:tr w:rsidR="0069132E" w:rsidTr="00E54385">
        <w:trPr>
          <w:trHeight w:hRule="exact" w:val="290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12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13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</w:tr>
      <w:tr w:rsidR="0069132E" w:rsidTr="00E54385">
        <w:trPr>
          <w:trHeight w:hRule="exact" w:val="290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15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91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17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18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90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20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90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22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90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24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9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25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90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27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90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before="10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  <w:tr w:rsidR="0069132E" w:rsidTr="00E54385">
        <w:trPr>
          <w:trHeight w:hRule="exact" w:val="264"/>
        </w:trPr>
        <w:tc>
          <w:tcPr>
            <w:tcW w:w="794" w:type="dxa"/>
            <w:shd w:val="clear" w:color="auto" w:fill="BEBEBE"/>
          </w:tcPr>
          <w:p w:rsidR="0069132E" w:rsidRDefault="007C07FE">
            <w:pPr>
              <w:spacing w:line="240" w:lineRule="exact"/>
              <w:ind w:left="243" w:right="2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</w:tr>
    </w:tbl>
    <w:p w:rsidR="007C07FE" w:rsidRDefault="007C07FE" w:rsidP="007C07FE">
      <w:pPr>
        <w:tabs>
          <w:tab w:val="left" w:pos="6895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667C17" w:rsidP="00933AB5">
            <w:pPr>
              <w:spacing w:line="200" w:lineRule="exact"/>
              <w:ind w:left="635" w:right="6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667C17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667C17" w:rsidRDefault="00667C17" w:rsidP="00667C17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7C07FE" w:rsidRDefault="0069132E" w:rsidP="007C07FE">
      <w:pPr>
        <w:tabs>
          <w:tab w:val="left" w:pos="6895"/>
        </w:tabs>
        <w:sectPr w:rsidR="0069132E" w:rsidRPr="007C07FE" w:rsidSect="00E54385">
          <w:pgSz w:w="16840" w:h="11920" w:orient="landscape"/>
          <w:pgMar w:top="851" w:right="820" w:bottom="280" w:left="820" w:header="720" w:footer="720" w:gutter="0"/>
          <w:cols w:space="720"/>
        </w:sectPr>
      </w:pP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547"/>
        <w:gridCol w:w="545"/>
        <w:gridCol w:w="547"/>
        <w:gridCol w:w="545"/>
        <w:gridCol w:w="547"/>
        <w:gridCol w:w="545"/>
        <w:gridCol w:w="547"/>
        <w:gridCol w:w="545"/>
        <w:gridCol w:w="548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8"/>
        <w:gridCol w:w="545"/>
        <w:gridCol w:w="547"/>
        <w:gridCol w:w="545"/>
        <w:gridCol w:w="547"/>
        <w:gridCol w:w="545"/>
      </w:tblGrid>
      <w:tr w:rsidR="007C07FE" w:rsidTr="00E54385">
        <w:trPr>
          <w:trHeight w:hRule="exact" w:val="540"/>
        </w:trPr>
        <w:tc>
          <w:tcPr>
            <w:tcW w:w="643" w:type="dxa"/>
            <w:shd w:val="clear" w:color="auto" w:fill="A6A6A6"/>
          </w:tcPr>
          <w:p w:rsidR="0069132E" w:rsidRDefault="007C07FE">
            <w:pPr>
              <w:spacing w:before="9"/>
              <w:ind w:left="119" w:right="64" w:hanging="1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lastRenderedPageBreak/>
              <w:t>UR</w:t>
            </w:r>
            <w:r>
              <w:rPr>
                <w:sz w:val="22"/>
                <w:szCs w:val="22"/>
              </w:rPr>
              <w:t>S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055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056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057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058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059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060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061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062</w:t>
            </w:r>
          </w:p>
        </w:tc>
        <w:tc>
          <w:tcPr>
            <w:tcW w:w="548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063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064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065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066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067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068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069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070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071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072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073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074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075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076</w:t>
            </w:r>
          </w:p>
        </w:tc>
        <w:tc>
          <w:tcPr>
            <w:tcW w:w="548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077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078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079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080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081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082</w:t>
            </w:r>
          </w:p>
        </w:tc>
      </w:tr>
      <w:tr w:rsidR="0069132E" w:rsidTr="00E54385">
        <w:trPr>
          <w:trHeight w:hRule="exact" w:val="288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12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1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4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10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78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20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10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8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1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4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3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1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7" w:line="240" w:lineRule="exact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E54385">
        <w:trPr>
          <w:trHeight w:hRule="exact" w:val="285"/>
        </w:trPr>
        <w:tc>
          <w:tcPr>
            <w:tcW w:w="643" w:type="dxa"/>
            <w:shd w:val="clear" w:color="auto" w:fill="BEBEBE"/>
          </w:tcPr>
          <w:p w:rsidR="0069132E" w:rsidRDefault="007C07FE">
            <w:pPr>
              <w:spacing w:before="9"/>
              <w:ind w:left="2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</w:tbl>
    <w:p w:rsidR="00E54385" w:rsidRDefault="00CA2ABC" w:rsidP="00E54385">
      <w:pPr>
        <w:tabs>
          <w:tab w:val="left" w:pos="6045"/>
        </w:tabs>
      </w:pPr>
      <w:r>
        <w:pict>
          <v:group id="_x0000_s1085" style="position:absolute;margin-left:20.25pt;margin-top:42.4pt;width:31.7pt;height:27pt;z-index:-44747;mso-position-horizontal-relative:page;mso-position-vertical-relative:page" coordorigin="458,1472" coordsize="634,540">
            <v:shape id="_x0000_s1086" style="position:absolute;left:458;top:1472;width:634;height:540" coordorigin="458,1472" coordsize="634,540" path="m1092,1472l458,2012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667C17" w:rsidP="00933AB5">
            <w:pPr>
              <w:spacing w:line="200" w:lineRule="exact"/>
              <w:ind w:left="635" w:right="6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667C17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667C17" w:rsidRDefault="00667C17" w:rsidP="00667C17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E54385" w:rsidRDefault="0069132E" w:rsidP="00E54385">
      <w:pPr>
        <w:tabs>
          <w:tab w:val="left" w:pos="6045"/>
        </w:tabs>
        <w:sectPr w:rsidR="0069132E" w:rsidRPr="00E54385" w:rsidSect="00E54385">
          <w:pgSz w:w="16840" w:h="11920" w:orient="landscape"/>
          <w:pgMar w:top="851" w:right="340" w:bottom="280" w:left="340" w:header="720" w:footer="720" w:gutter="0"/>
          <w:cols w:space="720"/>
        </w:sectPr>
      </w:pP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550"/>
        <w:gridCol w:w="552"/>
        <w:gridCol w:w="552"/>
        <w:gridCol w:w="550"/>
        <w:gridCol w:w="552"/>
        <w:gridCol w:w="552"/>
        <w:gridCol w:w="552"/>
        <w:gridCol w:w="553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3"/>
        <w:gridCol w:w="552"/>
        <w:gridCol w:w="552"/>
        <w:gridCol w:w="552"/>
        <w:gridCol w:w="552"/>
      </w:tblGrid>
      <w:tr w:rsidR="0069132E" w:rsidTr="00CA2ABC">
        <w:trPr>
          <w:trHeight w:hRule="exact" w:val="554"/>
        </w:trPr>
        <w:tc>
          <w:tcPr>
            <w:tcW w:w="816" w:type="dxa"/>
            <w:shd w:val="clear" w:color="auto" w:fill="A6A6A6"/>
          </w:tcPr>
          <w:p w:rsidR="0069132E" w:rsidRDefault="007C07FE">
            <w:pPr>
              <w:spacing w:before="40" w:line="240" w:lineRule="exact"/>
              <w:ind w:left="205" w:right="150" w:hanging="17"/>
              <w:rPr>
                <w:sz w:val="22"/>
                <w:szCs w:val="22"/>
              </w:rPr>
            </w:pPr>
            <w:r>
              <w:lastRenderedPageBreak/>
              <w:pict>
                <v:group id="_x0000_s1083" style="position:absolute;left:0;text-align:left;margin-left:29.75pt;margin-top:75.25pt;width:40.3pt;height:27.7pt;z-index:-44746;mso-position-horizontal-relative:page;mso-position-vertical-relative:page" coordorigin="595,1505" coordsize="806,554">
                  <v:shape id="_x0000_s1084" style="position:absolute;left:595;top:1505;width:806;height:554" coordorigin="595,1505" coordsize="806,554" path="m1402,1505l595,2060e" filled="f" strokeweight=".48pt">
                    <v:path arrowok="t"/>
                  </v:shape>
                  <w10:wrap anchorx="page" anchory="page"/>
                </v:group>
              </w:pict>
            </w:r>
            <w:r>
              <w:rPr>
                <w:spacing w:val="-1"/>
                <w:sz w:val="22"/>
                <w:szCs w:val="22"/>
              </w:rPr>
              <w:t>UR</w:t>
            </w:r>
            <w:r>
              <w:rPr>
                <w:sz w:val="22"/>
                <w:szCs w:val="22"/>
              </w:rPr>
              <w:t>S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50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083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084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085</w:t>
            </w:r>
          </w:p>
        </w:tc>
        <w:tc>
          <w:tcPr>
            <w:tcW w:w="550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086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087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088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089</w:t>
            </w:r>
          </w:p>
        </w:tc>
        <w:tc>
          <w:tcPr>
            <w:tcW w:w="553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090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091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092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093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094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095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096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097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098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099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</w:t>
            </w:r>
          </w:p>
        </w:tc>
        <w:tc>
          <w:tcPr>
            <w:tcW w:w="553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  <w:tc>
          <w:tcPr>
            <w:tcW w:w="552" w:type="dxa"/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</w:tr>
      <w:tr w:rsidR="0069132E" w:rsidTr="00CA2ABC">
        <w:trPr>
          <w:trHeight w:hRule="exact" w:val="290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14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01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02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04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10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06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07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09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11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13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14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10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16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18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19</w:t>
            </w:r>
          </w:p>
        </w:tc>
        <w:tc>
          <w:tcPr>
            <w:tcW w:w="550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0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21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3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23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89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10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3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25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26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28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  <w:tr w:rsidR="0069132E" w:rsidTr="00CA2ABC">
        <w:trPr>
          <w:trHeight w:hRule="exact" w:val="287"/>
        </w:trPr>
        <w:tc>
          <w:tcPr>
            <w:tcW w:w="816" w:type="dxa"/>
            <w:shd w:val="clear" w:color="auto" w:fill="BEBEBE"/>
          </w:tcPr>
          <w:p w:rsidR="0069132E" w:rsidRDefault="007C07FE">
            <w:pPr>
              <w:spacing w:before="9"/>
              <w:ind w:left="255" w:right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0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  <w:shd w:val="clear" w:color="auto" w:fill="808080"/>
          </w:tcPr>
          <w:p w:rsidR="0069132E" w:rsidRDefault="0069132E"/>
        </w:tc>
        <w:tc>
          <w:tcPr>
            <w:tcW w:w="553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  <w:tc>
          <w:tcPr>
            <w:tcW w:w="552" w:type="dxa"/>
          </w:tcPr>
          <w:p w:rsidR="0069132E" w:rsidRDefault="0069132E"/>
        </w:tc>
      </w:tr>
    </w:tbl>
    <w:p w:rsidR="00E54385" w:rsidRDefault="00E54385" w:rsidP="00E54385">
      <w:pPr>
        <w:tabs>
          <w:tab w:val="left" w:pos="6225"/>
        </w:tabs>
      </w:pPr>
      <w: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667C17" w:rsidP="00933AB5">
            <w:pPr>
              <w:spacing w:line="200" w:lineRule="exact"/>
              <w:ind w:left="635" w:right="6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667C17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667C17" w:rsidRDefault="00667C17" w:rsidP="00667C17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Default="007C07FE">
      <w:pPr>
        <w:spacing w:before="1" w:line="80" w:lineRule="exact"/>
        <w:rPr>
          <w:sz w:val="8"/>
          <w:szCs w:val="8"/>
        </w:rPr>
      </w:pPr>
      <w:r>
        <w:pict>
          <v:group id="_x0000_s1081" style="position:absolute;margin-left:66.85pt;margin-top:54.5pt;width:46pt;height:26.55pt;z-index:-44745;mso-position-horizontal-relative:page;mso-position-vertical-relative:page" coordorigin="1337,1090" coordsize="920,531">
            <v:shape id="_x0000_s1082" style="position:absolute;left:1337;top:1090;width:920;height:531" coordorigin="1337,1090" coordsize="920,531" path="m2256,1090r-919,530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576"/>
        <w:gridCol w:w="576"/>
        <w:gridCol w:w="576"/>
        <w:gridCol w:w="576"/>
        <w:gridCol w:w="576"/>
      </w:tblGrid>
      <w:tr w:rsidR="0069132E" w:rsidTr="00CA2ABC">
        <w:trPr>
          <w:trHeight w:hRule="exact" w:val="531"/>
        </w:trPr>
        <w:tc>
          <w:tcPr>
            <w:tcW w:w="929" w:type="dxa"/>
            <w:shd w:val="clear" w:color="auto" w:fill="A6A6A6"/>
          </w:tcPr>
          <w:p w:rsidR="0069132E" w:rsidRDefault="007C07FE">
            <w:pPr>
              <w:spacing w:before="5"/>
              <w:ind w:left="263" w:right="208" w:hanging="1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lastRenderedPageBreak/>
              <w:t>UR</w:t>
            </w:r>
            <w:r>
              <w:rPr>
                <w:sz w:val="22"/>
                <w:szCs w:val="22"/>
              </w:rPr>
              <w:t>S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76" w:type="dxa"/>
            <w:shd w:val="clear" w:color="auto" w:fill="BEBEBE"/>
          </w:tcPr>
          <w:p w:rsidR="0069132E" w:rsidRDefault="0069132E">
            <w:pPr>
              <w:spacing w:before="7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  <w:tc>
          <w:tcPr>
            <w:tcW w:w="576" w:type="dxa"/>
            <w:shd w:val="clear" w:color="auto" w:fill="BEBEBE"/>
          </w:tcPr>
          <w:p w:rsidR="0069132E" w:rsidRDefault="0069132E">
            <w:pPr>
              <w:spacing w:before="7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576" w:type="dxa"/>
            <w:shd w:val="clear" w:color="auto" w:fill="BEBEBE"/>
          </w:tcPr>
          <w:p w:rsidR="0069132E" w:rsidRDefault="0069132E">
            <w:pPr>
              <w:spacing w:before="7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576" w:type="dxa"/>
            <w:shd w:val="clear" w:color="auto" w:fill="BEBEBE"/>
          </w:tcPr>
          <w:p w:rsidR="0069132E" w:rsidRDefault="0069132E">
            <w:pPr>
              <w:spacing w:before="7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576" w:type="dxa"/>
            <w:shd w:val="clear" w:color="auto" w:fill="BEBEBE"/>
          </w:tcPr>
          <w:p w:rsidR="0069132E" w:rsidRDefault="0069132E">
            <w:pPr>
              <w:spacing w:before="7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</w:t>
            </w:r>
          </w:p>
        </w:tc>
      </w:tr>
      <w:tr w:rsidR="0069132E" w:rsidTr="00CA2ABC">
        <w:trPr>
          <w:trHeight w:hRule="exact" w:val="281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9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7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  <w:shd w:val="clear" w:color="auto" w:fill="808080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  <w:shd w:val="clear" w:color="auto" w:fill="808080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77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76" w:type="dxa"/>
            <w:shd w:val="clear" w:color="auto" w:fill="808080"/>
          </w:tcPr>
          <w:p w:rsidR="0069132E" w:rsidRDefault="0069132E"/>
        </w:tc>
        <w:tc>
          <w:tcPr>
            <w:tcW w:w="576" w:type="dxa"/>
            <w:shd w:val="clear" w:color="auto" w:fill="808080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929" w:type="dxa"/>
            <w:shd w:val="clear" w:color="auto" w:fill="BEBEBE"/>
          </w:tcPr>
          <w:p w:rsidR="0069132E" w:rsidRDefault="007C07FE">
            <w:pPr>
              <w:spacing w:before="5"/>
              <w:ind w:left="310" w:right="3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  <w:tc>
          <w:tcPr>
            <w:tcW w:w="576" w:type="dxa"/>
            <w:shd w:val="clear" w:color="auto" w:fill="808080"/>
          </w:tcPr>
          <w:p w:rsidR="0069132E" w:rsidRDefault="0069132E"/>
        </w:tc>
        <w:tc>
          <w:tcPr>
            <w:tcW w:w="576" w:type="dxa"/>
          </w:tcPr>
          <w:p w:rsidR="0069132E" w:rsidRDefault="0069132E"/>
        </w:tc>
      </w:tr>
    </w:tbl>
    <w:p w:rsidR="00E54385" w:rsidRDefault="00E54385" w:rsidP="00E54385">
      <w:pPr>
        <w:tabs>
          <w:tab w:val="left" w:pos="4050"/>
        </w:tabs>
      </w:pPr>
      <w: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667C17" w:rsidP="00933AB5">
            <w:pPr>
              <w:spacing w:line="200" w:lineRule="exact"/>
              <w:ind w:left="635" w:right="6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667C17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667C17" w:rsidRDefault="00667C17" w:rsidP="00667C17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E54385" w:rsidRDefault="00E54385" w:rsidP="00E54385">
      <w:pPr>
        <w:tabs>
          <w:tab w:val="left" w:pos="4050"/>
        </w:tabs>
      </w:pPr>
    </w:p>
    <w:p w:rsidR="0069132E" w:rsidRPr="00E54385" w:rsidRDefault="00E54385" w:rsidP="00E54385">
      <w:pPr>
        <w:tabs>
          <w:tab w:val="left" w:pos="4050"/>
        </w:tabs>
        <w:sectPr w:rsidR="0069132E" w:rsidRPr="00E54385">
          <w:pgSz w:w="16840" w:h="11920" w:orient="landscape"/>
          <w:pgMar w:top="980" w:right="2420" w:bottom="280" w:left="1220" w:header="720" w:footer="720" w:gutter="0"/>
          <w:cols w:space="720"/>
        </w:sectPr>
      </w:pPr>
      <w:r>
        <w:tab/>
      </w:r>
    </w:p>
    <w:p w:rsidR="0069132E" w:rsidRDefault="007C07FE">
      <w:pPr>
        <w:spacing w:before="49"/>
        <w:ind w:left="220"/>
        <w:rPr>
          <w:sz w:val="32"/>
          <w:szCs w:val="32"/>
        </w:rPr>
      </w:pPr>
      <w:r>
        <w:lastRenderedPageBreak/>
        <w:pict>
          <v:group id="_x0000_s1079" style="position:absolute;left:0;text-align:left;margin-left:66.85pt;margin-top:42.7pt;width:55.7pt;height:25.3pt;z-index:-44744;mso-position-horizontal-relative:page" coordorigin="1337,854" coordsize="1114,506">
            <v:shape id="_x0000_s1080" style="position:absolute;left:1337;top:854;width:1114;height:506" coordorigin="1337,854" coordsize="1114,506" path="m2451,854l1337,1361e" filled="f" strokeweight=".48pt">
              <v:path arrowok="t"/>
            </v:shape>
            <w10:wrap anchorx="page"/>
          </v:group>
        </w:pict>
      </w:r>
      <w:r>
        <w:rPr>
          <w:i/>
          <w:sz w:val="32"/>
          <w:szCs w:val="32"/>
        </w:rPr>
        <w:t>Us</w:t>
      </w:r>
      <w:r>
        <w:rPr>
          <w:i/>
          <w:spacing w:val="1"/>
          <w:sz w:val="32"/>
          <w:szCs w:val="32"/>
        </w:rPr>
        <w:t>e</w:t>
      </w:r>
      <w:r>
        <w:rPr>
          <w:i/>
          <w:sz w:val="32"/>
          <w:szCs w:val="32"/>
        </w:rPr>
        <w:t>r</w:t>
      </w:r>
      <w:r>
        <w:rPr>
          <w:i/>
          <w:spacing w:val="-6"/>
          <w:sz w:val="32"/>
          <w:szCs w:val="32"/>
        </w:rPr>
        <w:t xml:space="preserve"> </w:t>
      </w:r>
      <w:r>
        <w:rPr>
          <w:i/>
          <w:sz w:val="32"/>
          <w:szCs w:val="32"/>
        </w:rPr>
        <w:t>Req</w:t>
      </w:r>
      <w:r>
        <w:rPr>
          <w:i/>
          <w:spacing w:val="1"/>
          <w:sz w:val="32"/>
          <w:szCs w:val="32"/>
        </w:rPr>
        <w:t>u</w:t>
      </w:r>
      <w:r>
        <w:rPr>
          <w:i/>
          <w:sz w:val="32"/>
          <w:szCs w:val="32"/>
        </w:rPr>
        <w:t>i</w:t>
      </w:r>
      <w:r>
        <w:rPr>
          <w:i/>
          <w:spacing w:val="-11"/>
          <w:sz w:val="32"/>
          <w:szCs w:val="32"/>
        </w:rPr>
        <w:t>r</w:t>
      </w:r>
      <w:r>
        <w:rPr>
          <w:i/>
          <w:sz w:val="32"/>
          <w:szCs w:val="32"/>
        </w:rPr>
        <w:t>ement</w:t>
      </w:r>
      <w:r>
        <w:rPr>
          <w:i/>
          <w:spacing w:val="-14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Sp</w:t>
      </w:r>
      <w:r>
        <w:rPr>
          <w:i/>
          <w:sz w:val="32"/>
          <w:szCs w:val="32"/>
        </w:rPr>
        <w:t>ecific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ti</w:t>
      </w:r>
      <w:r>
        <w:rPr>
          <w:i/>
          <w:spacing w:val="1"/>
          <w:sz w:val="32"/>
          <w:szCs w:val="32"/>
        </w:rPr>
        <w:t>o</w:t>
      </w:r>
      <w:r>
        <w:rPr>
          <w:i/>
          <w:sz w:val="32"/>
          <w:szCs w:val="32"/>
        </w:rPr>
        <w:t>n</w:t>
      </w:r>
      <w:r>
        <w:rPr>
          <w:i/>
          <w:spacing w:val="-14"/>
          <w:sz w:val="32"/>
          <w:szCs w:val="32"/>
        </w:rPr>
        <w:t xml:space="preserve"> </w:t>
      </w:r>
      <w:r>
        <w:rPr>
          <w:i/>
          <w:sz w:val="32"/>
          <w:szCs w:val="32"/>
        </w:rPr>
        <w:t>-</w:t>
      </w:r>
      <w:r>
        <w:rPr>
          <w:i/>
          <w:spacing w:val="-2"/>
          <w:sz w:val="32"/>
          <w:szCs w:val="32"/>
        </w:rPr>
        <w:t xml:space="preserve"> </w:t>
      </w:r>
      <w:r>
        <w:rPr>
          <w:i/>
          <w:sz w:val="32"/>
          <w:szCs w:val="32"/>
        </w:rPr>
        <w:t>Use</w:t>
      </w:r>
      <w:r>
        <w:rPr>
          <w:i/>
          <w:spacing w:val="-3"/>
          <w:sz w:val="32"/>
          <w:szCs w:val="32"/>
        </w:rPr>
        <w:t xml:space="preserve"> </w:t>
      </w:r>
      <w:r>
        <w:rPr>
          <w:i/>
          <w:sz w:val="32"/>
          <w:szCs w:val="32"/>
        </w:rPr>
        <w:t>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se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pacing w:val="-3"/>
          <w:sz w:val="32"/>
          <w:szCs w:val="32"/>
        </w:rPr>
        <w:t>(</w:t>
      </w:r>
      <w:r>
        <w:rPr>
          <w:i/>
          <w:spacing w:val="2"/>
          <w:sz w:val="32"/>
          <w:szCs w:val="32"/>
        </w:rPr>
        <w:t>U</w:t>
      </w:r>
      <w:r>
        <w:rPr>
          <w:i/>
          <w:sz w:val="32"/>
          <w:szCs w:val="32"/>
        </w:rPr>
        <w:t>R</w:t>
      </w:r>
      <w:r>
        <w:rPr>
          <w:i/>
          <w:spacing w:val="2"/>
          <w:sz w:val="32"/>
          <w:szCs w:val="32"/>
        </w:rPr>
        <w:t>S</w:t>
      </w:r>
      <w:r>
        <w:rPr>
          <w:i/>
          <w:spacing w:val="-1"/>
          <w:sz w:val="32"/>
          <w:szCs w:val="32"/>
        </w:rPr>
        <w:t>-</w:t>
      </w:r>
      <w:r>
        <w:rPr>
          <w:i/>
          <w:sz w:val="32"/>
          <w:szCs w:val="32"/>
        </w:rPr>
        <w:t>UC)</w:t>
      </w:r>
    </w:p>
    <w:p w:rsidR="0069132E" w:rsidRDefault="0069132E">
      <w:pPr>
        <w:spacing w:line="200" w:lineRule="exact"/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434"/>
        <w:gridCol w:w="437"/>
        <w:gridCol w:w="434"/>
        <w:gridCol w:w="434"/>
        <w:gridCol w:w="437"/>
        <w:gridCol w:w="434"/>
        <w:gridCol w:w="434"/>
        <w:gridCol w:w="435"/>
        <w:gridCol w:w="437"/>
        <w:gridCol w:w="434"/>
        <w:gridCol w:w="434"/>
        <w:gridCol w:w="434"/>
        <w:gridCol w:w="437"/>
        <w:gridCol w:w="434"/>
        <w:gridCol w:w="434"/>
        <w:gridCol w:w="435"/>
        <w:gridCol w:w="437"/>
        <w:gridCol w:w="434"/>
        <w:gridCol w:w="434"/>
        <w:gridCol w:w="434"/>
        <w:gridCol w:w="437"/>
        <w:gridCol w:w="434"/>
        <w:gridCol w:w="434"/>
        <w:gridCol w:w="434"/>
        <w:gridCol w:w="437"/>
        <w:gridCol w:w="434"/>
        <w:gridCol w:w="434"/>
        <w:gridCol w:w="434"/>
        <w:gridCol w:w="437"/>
        <w:gridCol w:w="434"/>
      </w:tblGrid>
      <w:tr w:rsidR="007C07FE" w:rsidTr="00CA2ABC">
        <w:trPr>
          <w:trHeight w:hRule="exact" w:val="506"/>
        </w:trPr>
        <w:tc>
          <w:tcPr>
            <w:tcW w:w="1124" w:type="dxa"/>
            <w:shd w:val="clear" w:color="auto" w:fill="A6A6A6"/>
          </w:tcPr>
          <w:p w:rsidR="0069132E" w:rsidRDefault="007C07FE">
            <w:pPr>
              <w:spacing w:line="240" w:lineRule="exact"/>
              <w:ind w:left="306" w:right="306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UR</w:t>
            </w:r>
            <w:r>
              <w:rPr>
                <w:sz w:val="22"/>
                <w:szCs w:val="22"/>
              </w:rPr>
              <w:t>S</w:t>
            </w:r>
          </w:p>
          <w:p w:rsidR="0069132E" w:rsidRDefault="007C07FE">
            <w:pPr>
              <w:spacing w:before="1" w:line="240" w:lineRule="exact"/>
              <w:ind w:left="366" w:right="369"/>
              <w:jc w:val="center"/>
              <w:rPr>
                <w:sz w:val="22"/>
                <w:szCs w:val="22"/>
              </w:rPr>
            </w:pPr>
            <w:r>
              <w:rPr>
                <w:spacing w:val="-1"/>
                <w:position w:val="-1"/>
                <w:sz w:val="22"/>
                <w:szCs w:val="22"/>
              </w:rPr>
              <w:t>UC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01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7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5" w:type="dxa"/>
            <w:shd w:val="clear" w:color="auto" w:fill="BEBEBE"/>
          </w:tcPr>
          <w:p w:rsidR="0069132E" w:rsidRDefault="007C07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:rsidR="0069132E" w:rsidRDefault="007C07FE">
            <w:pPr>
              <w:spacing w:before="1"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7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7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5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7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7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7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7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4" w:type="dxa"/>
            <w:shd w:val="clear" w:color="auto" w:fill="BEBEBE"/>
          </w:tcPr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:rsidR="0069132E" w:rsidRDefault="007C07FE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9132E" w:rsidTr="00CA2ABC">
        <w:trPr>
          <w:trHeight w:hRule="exact" w:val="283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9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7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6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6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6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6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7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4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5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1124" w:type="dxa"/>
            <w:shd w:val="clear" w:color="auto" w:fill="BEBEBE"/>
          </w:tcPr>
          <w:p w:rsidR="0069132E" w:rsidRDefault="007C07FE">
            <w:pPr>
              <w:spacing w:before="6"/>
              <w:ind w:left="409" w:right="4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</w:tr>
    </w:tbl>
    <w:p w:rsidR="00E54385" w:rsidRDefault="00E54385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tab/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667C17">
            <w:pPr>
              <w:spacing w:line="200" w:lineRule="exact"/>
              <w:ind w:left="635" w:right="613"/>
              <w:jc w:val="center"/>
              <w:rPr>
                <w:sz w:val="18"/>
                <w:szCs w:val="18"/>
              </w:rPr>
            </w:pPr>
            <w:r w:rsidRPr="00CA2ABC">
              <w:rPr>
                <w:sz w:val="18"/>
                <w:szCs w:val="18"/>
              </w:rPr>
              <w:fldChar w:fldCharType="begin"/>
            </w:r>
            <w:r w:rsidRPr="00CA2ABC">
              <w:rPr>
                <w:sz w:val="18"/>
                <w:szCs w:val="18"/>
              </w:rPr>
              <w:instrText xml:space="preserve"> PAGE   \* MERGEFORMAT </w:instrText>
            </w:r>
            <w:r w:rsidRPr="00CA2ABC">
              <w:rPr>
                <w:sz w:val="18"/>
                <w:szCs w:val="18"/>
              </w:rPr>
              <w:fldChar w:fldCharType="separate"/>
            </w:r>
            <w:r w:rsidR="00574487">
              <w:rPr>
                <w:noProof/>
                <w:sz w:val="18"/>
                <w:szCs w:val="18"/>
              </w:rPr>
              <w:t>10</w:t>
            </w:r>
            <w:r w:rsidRPr="00CA2ABC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667C17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667C17" w:rsidRDefault="00667C17" w:rsidP="00667C17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667C1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E54385" w:rsidRDefault="0069132E" w:rsidP="00E54385">
      <w:pPr>
        <w:tabs>
          <w:tab w:val="left" w:pos="4935"/>
        </w:tabs>
        <w:sectPr w:rsidR="0069132E" w:rsidRPr="00E54385" w:rsidSect="00E54385">
          <w:pgSz w:w="16840" w:h="11920" w:orient="landscape"/>
          <w:pgMar w:top="567" w:right="1220" w:bottom="280" w:left="1220" w:header="720" w:footer="720" w:gutter="0"/>
          <w:cols w:space="720"/>
        </w:sectPr>
      </w:pPr>
    </w:p>
    <w:p w:rsidR="0069132E" w:rsidRDefault="007C07FE">
      <w:pPr>
        <w:spacing w:before="18"/>
        <w:ind w:left="220"/>
        <w:rPr>
          <w:sz w:val="32"/>
          <w:szCs w:val="32"/>
        </w:rPr>
      </w:pPr>
      <w:r>
        <w:lastRenderedPageBreak/>
        <w:pict>
          <v:group id="_x0000_s1077" style="position:absolute;left:0;text-align:left;margin-left:66.85pt;margin-top:64.55pt;width:26.2pt;height:50.65pt;z-index:-44743;mso-position-horizontal-relative:page" coordorigin="1337,1291" coordsize="524,1013">
            <v:shape id="_x0000_s1078" style="position:absolute;left:1337;top:1291;width:524;height:1013" coordorigin="1337,1291" coordsize="524,1013" path="m1860,1291l1337,2305e" filled="f" strokeweight=".48pt">
              <v:path arrowok="t"/>
            </v:shape>
            <w10:wrap anchorx="page"/>
          </v:group>
        </w:pict>
      </w:r>
      <w:r>
        <w:pict>
          <v:group id="_x0000_s1075" style="position:absolute;left:0;text-align:left;margin-left:66.85pt;margin-top:239.3pt;width:31.35pt;height:37.95pt;z-index:-44742;mso-position-horizontal-relative:page" coordorigin="1337,4786" coordsize="627,759">
            <v:shape id="_x0000_s1076" style="position:absolute;left:1337;top:4786;width:627;height:759" coordorigin="1337,4786" coordsize="627,759" path="m1964,4786r-627,759e" filled="f" strokeweight=".48pt">
              <v:path arrowok="t"/>
            </v:shape>
            <w10:wrap anchorx="page"/>
          </v:group>
        </w:pict>
      </w:r>
      <w:r>
        <w:rPr>
          <w:i/>
          <w:spacing w:val="1"/>
          <w:sz w:val="32"/>
          <w:szCs w:val="32"/>
        </w:rPr>
        <w:t>2</w:t>
      </w:r>
      <w:r>
        <w:rPr>
          <w:i/>
          <w:sz w:val="32"/>
          <w:szCs w:val="32"/>
        </w:rPr>
        <w:t>.3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z w:val="32"/>
          <w:szCs w:val="32"/>
        </w:rPr>
        <w:t>Use</w:t>
      </w:r>
      <w:r>
        <w:rPr>
          <w:i/>
          <w:spacing w:val="-5"/>
          <w:sz w:val="32"/>
          <w:szCs w:val="32"/>
        </w:rPr>
        <w:t xml:space="preserve"> </w:t>
      </w:r>
      <w:r>
        <w:rPr>
          <w:i/>
          <w:sz w:val="32"/>
          <w:szCs w:val="32"/>
        </w:rPr>
        <w:t>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se</w:t>
      </w:r>
      <w:r>
        <w:rPr>
          <w:i/>
          <w:spacing w:val="-6"/>
          <w:sz w:val="32"/>
          <w:szCs w:val="32"/>
        </w:rPr>
        <w:t xml:space="preserve"> </w:t>
      </w:r>
      <w:r>
        <w:rPr>
          <w:i/>
          <w:sz w:val="32"/>
          <w:szCs w:val="32"/>
        </w:rPr>
        <w:t>Di</w:t>
      </w:r>
      <w:r>
        <w:rPr>
          <w:i/>
          <w:spacing w:val="1"/>
          <w:sz w:val="32"/>
          <w:szCs w:val="32"/>
        </w:rPr>
        <w:t>ag</w:t>
      </w:r>
      <w:r>
        <w:rPr>
          <w:i/>
          <w:sz w:val="32"/>
          <w:szCs w:val="32"/>
        </w:rPr>
        <w:t>r</w:t>
      </w:r>
      <w:r>
        <w:rPr>
          <w:i/>
          <w:spacing w:val="2"/>
          <w:sz w:val="32"/>
          <w:szCs w:val="32"/>
        </w:rPr>
        <w:t>a</w:t>
      </w:r>
      <w:r>
        <w:rPr>
          <w:i/>
          <w:sz w:val="32"/>
          <w:szCs w:val="32"/>
        </w:rPr>
        <w:t>m</w:t>
      </w:r>
      <w:r>
        <w:rPr>
          <w:i/>
          <w:spacing w:val="-11"/>
          <w:sz w:val="32"/>
          <w:szCs w:val="32"/>
        </w:rPr>
        <w:t xml:space="preserve"> </w:t>
      </w:r>
      <w:r>
        <w:rPr>
          <w:i/>
          <w:sz w:val="32"/>
          <w:szCs w:val="32"/>
        </w:rPr>
        <w:t>-</w:t>
      </w:r>
      <w:r>
        <w:rPr>
          <w:i/>
          <w:spacing w:val="-2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ystem</w:t>
      </w:r>
      <w:r>
        <w:rPr>
          <w:i/>
          <w:spacing w:val="-7"/>
          <w:sz w:val="32"/>
          <w:szCs w:val="32"/>
        </w:rPr>
        <w:t xml:space="preserve"> </w:t>
      </w:r>
      <w:r>
        <w:rPr>
          <w:i/>
          <w:spacing w:val="-1"/>
          <w:sz w:val="32"/>
          <w:szCs w:val="32"/>
        </w:rPr>
        <w:t>R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q</w:t>
      </w:r>
      <w:r>
        <w:rPr>
          <w:i/>
          <w:spacing w:val="3"/>
          <w:sz w:val="32"/>
          <w:szCs w:val="32"/>
        </w:rPr>
        <w:t>u</w:t>
      </w:r>
      <w:r>
        <w:rPr>
          <w:i/>
          <w:sz w:val="32"/>
          <w:szCs w:val="32"/>
        </w:rPr>
        <w:t>i</w:t>
      </w:r>
      <w:r>
        <w:rPr>
          <w:i/>
          <w:spacing w:val="-11"/>
          <w:sz w:val="32"/>
          <w:szCs w:val="32"/>
        </w:rPr>
        <w:t>r</w:t>
      </w:r>
      <w:r>
        <w:rPr>
          <w:i/>
          <w:sz w:val="32"/>
          <w:szCs w:val="32"/>
        </w:rPr>
        <w:t>ement</w:t>
      </w:r>
      <w:r>
        <w:rPr>
          <w:i/>
          <w:spacing w:val="-16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Sp</w:t>
      </w:r>
      <w:r>
        <w:rPr>
          <w:i/>
          <w:sz w:val="32"/>
          <w:szCs w:val="32"/>
        </w:rPr>
        <w:t>ecific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t</w:t>
      </w:r>
      <w:r>
        <w:rPr>
          <w:i/>
          <w:spacing w:val="2"/>
          <w:sz w:val="32"/>
          <w:szCs w:val="32"/>
        </w:rPr>
        <w:t>i</w:t>
      </w:r>
      <w:r>
        <w:rPr>
          <w:i/>
          <w:spacing w:val="1"/>
          <w:sz w:val="32"/>
          <w:szCs w:val="32"/>
        </w:rPr>
        <w:t>o</w:t>
      </w:r>
      <w:r>
        <w:rPr>
          <w:i/>
          <w:sz w:val="32"/>
          <w:szCs w:val="32"/>
        </w:rPr>
        <w:t>n</w:t>
      </w:r>
      <w:r>
        <w:rPr>
          <w:i/>
          <w:spacing w:val="-15"/>
          <w:sz w:val="32"/>
          <w:szCs w:val="32"/>
        </w:rPr>
        <w:t xml:space="preserve"> </w:t>
      </w:r>
      <w:r>
        <w:rPr>
          <w:i/>
          <w:spacing w:val="-4"/>
          <w:sz w:val="32"/>
          <w:szCs w:val="32"/>
        </w:rPr>
        <w:t>(</w:t>
      </w:r>
      <w:r>
        <w:rPr>
          <w:i/>
          <w:sz w:val="32"/>
          <w:szCs w:val="32"/>
        </w:rPr>
        <w:t>U</w:t>
      </w:r>
      <w:r>
        <w:rPr>
          <w:i/>
          <w:spacing w:val="3"/>
          <w:sz w:val="32"/>
          <w:szCs w:val="32"/>
        </w:rPr>
        <w:t>C</w:t>
      </w:r>
      <w:r>
        <w:rPr>
          <w:i/>
          <w:spacing w:val="4"/>
          <w:sz w:val="32"/>
          <w:szCs w:val="32"/>
        </w:rPr>
        <w:t>D</w:t>
      </w:r>
      <w:r>
        <w:rPr>
          <w:i/>
          <w:spacing w:val="-1"/>
          <w:sz w:val="32"/>
          <w:szCs w:val="32"/>
        </w:rPr>
        <w:t>-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RS)</w:t>
      </w:r>
    </w:p>
    <w:p w:rsidR="0069132E" w:rsidRDefault="0069132E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442"/>
        <w:gridCol w:w="439"/>
        <w:gridCol w:w="442"/>
        <w:gridCol w:w="439"/>
        <w:gridCol w:w="439"/>
        <w:gridCol w:w="442"/>
        <w:gridCol w:w="439"/>
        <w:gridCol w:w="439"/>
        <w:gridCol w:w="442"/>
        <w:gridCol w:w="439"/>
        <w:gridCol w:w="439"/>
        <w:gridCol w:w="442"/>
        <w:gridCol w:w="439"/>
        <w:gridCol w:w="439"/>
        <w:gridCol w:w="442"/>
        <w:gridCol w:w="439"/>
        <w:gridCol w:w="439"/>
        <w:gridCol w:w="442"/>
        <w:gridCol w:w="439"/>
        <w:gridCol w:w="439"/>
        <w:gridCol w:w="442"/>
        <w:gridCol w:w="439"/>
        <w:gridCol w:w="439"/>
        <w:gridCol w:w="442"/>
        <w:gridCol w:w="439"/>
        <w:gridCol w:w="440"/>
        <w:gridCol w:w="442"/>
        <w:gridCol w:w="439"/>
        <w:gridCol w:w="439"/>
        <w:gridCol w:w="442"/>
        <w:gridCol w:w="439"/>
      </w:tblGrid>
      <w:tr w:rsidR="007C07FE">
        <w:trPr>
          <w:trHeight w:hRule="exact" w:val="1018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line="240" w:lineRule="exact"/>
              <w:ind w:left="70" w:right="73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UC</w:t>
            </w:r>
          </w:p>
          <w:p w:rsidR="0069132E" w:rsidRDefault="007C07FE">
            <w:pPr>
              <w:spacing w:before="1" w:line="240" w:lineRule="exact"/>
              <w:ind w:left="107" w:right="107" w:firstLine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SR</w:t>
            </w:r>
          </w:p>
          <w:p w:rsidR="0069132E" w:rsidRDefault="007C07FE">
            <w:pPr>
              <w:spacing w:line="240" w:lineRule="exact"/>
              <w:ind w:left="162" w:right="16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8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23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21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3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18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21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3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18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21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3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18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21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3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18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21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3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18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21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3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18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21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3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18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21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3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18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21" w:right="1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21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3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18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6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21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00" w:lineRule="exact"/>
            </w:pPr>
          </w:p>
          <w:p w:rsidR="0069132E" w:rsidRDefault="0069132E">
            <w:pPr>
              <w:spacing w:before="14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ind w:left="63" w:right="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18" w:right="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07FE">
        <w:trPr>
          <w:trHeight w:hRule="exact" w:val="305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5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6"/>
              <w:ind w:left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4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427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1" w:line="160" w:lineRule="exact"/>
              <w:rPr>
                <w:sz w:val="16"/>
                <w:szCs w:val="16"/>
              </w:rPr>
            </w:pPr>
          </w:p>
          <w:p w:rsidR="0069132E" w:rsidRDefault="007C07FE">
            <w:pPr>
              <w:ind w:left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5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3"/>
              <w:ind w:left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69132E" w:rsidRDefault="0069132E">
      <w:pPr>
        <w:spacing w:line="200" w:lineRule="exact"/>
      </w:pPr>
    </w:p>
    <w:p w:rsidR="0069132E" w:rsidRDefault="0069132E">
      <w:pPr>
        <w:spacing w:before="6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7"/>
        <w:gridCol w:w="437"/>
        <w:gridCol w:w="437"/>
        <w:gridCol w:w="437"/>
        <w:gridCol w:w="437"/>
        <w:gridCol w:w="43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9"/>
        <w:gridCol w:w="437"/>
        <w:gridCol w:w="437"/>
        <w:gridCol w:w="437"/>
        <w:gridCol w:w="437"/>
      </w:tblGrid>
      <w:tr w:rsidR="007C07FE">
        <w:trPr>
          <w:trHeight w:hRule="exact" w:val="75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line="240" w:lineRule="exact"/>
              <w:ind w:left="16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UC</w:t>
            </w:r>
          </w:p>
          <w:p w:rsidR="0069132E" w:rsidRDefault="007C07FE">
            <w:pPr>
              <w:spacing w:before="1" w:line="240" w:lineRule="exact"/>
              <w:ind w:left="117" w:right="79" w:firstLine="1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21" w:right="1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21" w:right="1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21" w:right="1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3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18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3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18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before="1"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9132E">
        <w:trPr>
          <w:trHeight w:hRule="exact" w:val="314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5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E54385" w:rsidRDefault="00E54385"/>
    <w:p w:rsidR="00E54385" w:rsidRP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Default="00E54385" w:rsidP="00E54385"/>
    <w:p w:rsidR="00E54385" w:rsidRDefault="00E54385" w:rsidP="00E54385">
      <w:pPr>
        <w:tabs>
          <w:tab w:val="left" w:pos="2655"/>
        </w:tabs>
      </w:pPr>
      <w: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E54385" w:rsidRDefault="0069132E" w:rsidP="00E54385">
      <w:pPr>
        <w:tabs>
          <w:tab w:val="left" w:pos="2655"/>
        </w:tabs>
        <w:sectPr w:rsidR="0069132E" w:rsidRPr="00E54385">
          <w:pgSz w:w="16840" w:h="11920" w:orient="landscape"/>
          <w:pgMar w:top="1080" w:right="1220" w:bottom="280" w:left="1220" w:header="720" w:footer="720" w:gutter="0"/>
          <w:cols w:space="720"/>
        </w:sectPr>
      </w:pPr>
    </w:p>
    <w:p w:rsidR="0069132E" w:rsidRDefault="007C07FE" w:rsidP="00E54385">
      <w:pPr>
        <w:spacing w:line="200" w:lineRule="exact"/>
        <w:rPr>
          <w:sz w:val="24"/>
          <w:szCs w:val="24"/>
        </w:rPr>
      </w:pPr>
      <w:r>
        <w:lastRenderedPageBreak/>
        <w:pict>
          <v:group id="_x0000_s1073" style="position:absolute;margin-left:66.85pt;margin-top:279.15pt;width:59.55pt;height:30pt;z-index:-44740;mso-position-horizontal-relative:page;mso-position-vertical-relative:page" coordorigin="1337,5583" coordsize="1191,600">
            <v:shape id="_x0000_s1074" style="position:absolute;left:1337;top:5583;width:1191;height:600" coordorigin="1337,5583" coordsize="1191,600" path="m2528,5583l1337,6183e" filled="f" strokeweight=".48pt">
              <v:path arrowok="t"/>
            </v:shape>
            <w10:wrap anchorx="page" anchory="page"/>
          </v:group>
        </w:pict>
      </w:r>
      <w:r>
        <w:pict>
          <v:group id="_x0000_s1071" style="position:absolute;margin-left:66.85pt;margin-top:107.2pt;width:31.35pt;height:37.9pt;z-index:-44741;mso-position-horizontal-relative:page;mso-position-vertical-relative:page" coordorigin="1337,2144" coordsize="627,758">
            <v:shape id="_x0000_s1072" style="position:absolute;left:1337;top:2144;width:627;height:758" coordorigin="1337,2144" coordsize="627,758" path="m1964,2144r-627,758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7"/>
        <w:gridCol w:w="437"/>
        <w:gridCol w:w="437"/>
        <w:gridCol w:w="437"/>
        <w:gridCol w:w="437"/>
        <w:gridCol w:w="43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9"/>
        <w:gridCol w:w="437"/>
        <w:gridCol w:w="437"/>
        <w:gridCol w:w="437"/>
        <w:gridCol w:w="437"/>
      </w:tblGrid>
      <w:tr w:rsidR="007C07FE">
        <w:trPr>
          <w:trHeight w:hRule="exact" w:val="758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line="240" w:lineRule="exact"/>
              <w:ind w:left="16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UC</w:t>
            </w:r>
          </w:p>
          <w:p w:rsidR="0069132E" w:rsidRDefault="007C07FE">
            <w:pPr>
              <w:spacing w:before="5" w:line="240" w:lineRule="exact"/>
              <w:ind w:left="117" w:right="79" w:firstLine="1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21" w:right="1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21" w:right="1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21" w:right="1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3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18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21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3" w:right="6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18" w:right="1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66" w:right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21" w:right="1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69132E">
        <w:trPr>
          <w:trHeight w:hRule="exact" w:val="317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5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3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1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7" w:line="240" w:lineRule="exact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5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6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1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69132E" w:rsidRDefault="0069132E">
      <w:pPr>
        <w:spacing w:before="8" w:line="180" w:lineRule="exact"/>
        <w:rPr>
          <w:sz w:val="18"/>
          <w:szCs w:val="18"/>
        </w:rPr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p w:rsidR="0069132E" w:rsidRDefault="0069132E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8"/>
        <w:gridCol w:w="545"/>
        <w:gridCol w:w="547"/>
        <w:gridCol w:w="545"/>
        <w:gridCol w:w="547"/>
        <w:gridCol w:w="545"/>
        <w:gridCol w:w="547"/>
        <w:gridCol w:w="545"/>
      </w:tblGrid>
      <w:tr w:rsidR="0069132E">
        <w:trPr>
          <w:trHeight w:hRule="exact" w:val="600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5" w:line="240" w:lineRule="exact"/>
              <w:ind w:left="397" w:right="325" w:hanging="3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UC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094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095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096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097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098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099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4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</w:t>
            </w:r>
          </w:p>
        </w:tc>
      </w:tr>
      <w:tr w:rsidR="0069132E">
        <w:trPr>
          <w:trHeight w:hRule="exact" w:val="315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4"/>
              <w:ind w:left="448" w:right="4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448" w:right="4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448" w:right="4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6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448" w:right="4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1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4"/>
              <w:ind w:left="448" w:right="4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4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3"/>
              <w:ind w:left="448" w:right="4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E54385" w:rsidRDefault="00E54385"/>
    <w:p w:rsidR="00E54385" w:rsidRP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Pr="00E54385" w:rsidRDefault="00E54385" w:rsidP="00E54385"/>
    <w:p w:rsidR="00E54385" w:rsidRDefault="00E54385" w:rsidP="00E54385"/>
    <w:p w:rsidR="00E54385" w:rsidRDefault="00E54385" w:rsidP="00E54385">
      <w:pPr>
        <w:tabs>
          <w:tab w:val="left" w:pos="4215"/>
        </w:tabs>
      </w:pPr>
      <w: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366"/>
      </w:tblGrid>
      <w:tr w:rsidR="00E54385" w:rsidTr="00CA2ABC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54385">
              <w:rPr>
                <w:sz w:val="18"/>
                <w:szCs w:val="18"/>
              </w:rPr>
              <w:t>2</w:t>
            </w:r>
          </w:p>
        </w:tc>
      </w:tr>
      <w:tr w:rsidR="00CA2ABC" w:rsidTr="00CA2ABC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E54385" w:rsidRDefault="0069132E" w:rsidP="00E54385">
      <w:pPr>
        <w:tabs>
          <w:tab w:val="left" w:pos="4215"/>
        </w:tabs>
        <w:sectPr w:rsidR="0069132E" w:rsidRPr="00E54385">
          <w:pgSz w:w="16840" w:h="11920" w:orient="landscape"/>
          <w:pgMar w:top="1080" w:right="1220" w:bottom="280" w:left="1220" w:header="720" w:footer="720" w:gutter="0"/>
          <w:cols w:space="720"/>
        </w:sectPr>
      </w:pPr>
    </w:p>
    <w:p w:rsidR="0069132E" w:rsidRDefault="007C07FE">
      <w:pPr>
        <w:spacing w:before="63"/>
        <w:ind w:left="1080"/>
        <w:rPr>
          <w:sz w:val="32"/>
          <w:szCs w:val="32"/>
        </w:rPr>
      </w:pPr>
      <w:r>
        <w:lastRenderedPageBreak/>
        <w:pict>
          <v:group id="_x0000_s1069" style="position:absolute;left:0;text-align:left;margin-left:23.75pt;margin-top:33.95pt;width:29.9pt;height:27pt;z-index:-44739;mso-position-horizontal-relative:page" coordorigin="475,679" coordsize="598,540">
            <v:shape id="_x0000_s1070" style="position:absolute;left:475;top:679;width:598;height:540" coordorigin="475,679" coordsize="598,540" path="m1073,679l475,1219e" filled="f" strokeweight=".48pt">
              <v:path arrowok="t"/>
            </v:shape>
            <w10:wrap anchorx="page"/>
          </v:group>
        </w:pict>
      </w:r>
      <w:r>
        <w:rPr>
          <w:i/>
          <w:spacing w:val="1"/>
          <w:sz w:val="32"/>
          <w:szCs w:val="32"/>
        </w:rPr>
        <w:t>2</w:t>
      </w:r>
      <w:r>
        <w:rPr>
          <w:i/>
          <w:sz w:val="32"/>
          <w:szCs w:val="32"/>
        </w:rPr>
        <w:t>.4</w:t>
      </w:r>
      <w:r>
        <w:rPr>
          <w:i/>
          <w:spacing w:val="-9"/>
          <w:sz w:val="32"/>
          <w:szCs w:val="32"/>
        </w:rPr>
        <w:t xml:space="preserve"> </w:t>
      </w:r>
      <w:r>
        <w:rPr>
          <w:i/>
          <w:sz w:val="32"/>
          <w:szCs w:val="32"/>
        </w:rPr>
        <w:t>Activity</w:t>
      </w:r>
      <w:r>
        <w:rPr>
          <w:i/>
          <w:spacing w:val="-1"/>
          <w:sz w:val="32"/>
          <w:szCs w:val="32"/>
        </w:rPr>
        <w:t xml:space="preserve"> </w:t>
      </w:r>
      <w:r>
        <w:rPr>
          <w:i/>
          <w:sz w:val="32"/>
          <w:szCs w:val="32"/>
        </w:rPr>
        <w:t>Di</w:t>
      </w:r>
      <w:r>
        <w:rPr>
          <w:i/>
          <w:spacing w:val="1"/>
          <w:sz w:val="32"/>
          <w:szCs w:val="32"/>
        </w:rPr>
        <w:t>ag</w:t>
      </w:r>
      <w:r>
        <w:rPr>
          <w:i/>
          <w:sz w:val="32"/>
          <w:szCs w:val="32"/>
        </w:rPr>
        <w:t>r</w:t>
      </w:r>
      <w:r>
        <w:rPr>
          <w:i/>
          <w:spacing w:val="2"/>
          <w:sz w:val="32"/>
          <w:szCs w:val="32"/>
        </w:rPr>
        <w:t>a</w:t>
      </w:r>
      <w:r>
        <w:rPr>
          <w:i/>
          <w:sz w:val="32"/>
          <w:szCs w:val="32"/>
        </w:rPr>
        <w:t>m</w:t>
      </w:r>
      <w:r>
        <w:rPr>
          <w:i/>
          <w:spacing w:val="-12"/>
          <w:sz w:val="32"/>
          <w:szCs w:val="32"/>
        </w:rPr>
        <w:t xml:space="preserve"> </w:t>
      </w:r>
      <w:r>
        <w:rPr>
          <w:i/>
          <w:sz w:val="32"/>
          <w:szCs w:val="32"/>
        </w:rPr>
        <w:t>-</w:t>
      </w:r>
      <w:r>
        <w:rPr>
          <w:i/>
          <w:spacing w:val="-2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yst</w:t>
      </w:r>
      <w:r>
        <w:rPr>
          <w:i/>
          <w:spacing w:val="3"/>
          <w:sz w:val="32"/>
          <w:szCs w:val="32"/>
        </w:rPr>
        <w:t>e</w:t>
      </w:r>
      <w:r>
        <w:rPr>
          <w:i/>
          <w:sz w:val="32"/>
          <w:szCs w:val="32"/>
        </w:rPr>
        <w:t>m</w:t>
      </w:r>
      <w:r>
        <w:rPr>
          <w:i/>
          <w:spacing w:val="-9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R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qu</w:t>
      </w:r>
      <w:r>
        <w:rPr>
          <w:i/>
          <w:sz w:val="32"/>
          <w:szCs w:val="32"/>
        </w:rPr>
        <w:t>i</w:t>
      </w:r>
      <w:r>
        <w:rPr>
          <w:i/>
          <w:spacing w:val="-11"/>
          <w:sz w:val="32"/>
          <w:szCs w:val="32"/>
        </w:rPr>
        <w:t>r</w:t>
      </w:r>
      <w:r>
        <w:rPr>
          <w:i/>
          <w:sz w:val="32"/>
          <w:szCs w:val="32"/>
        </w:rPr>
        <w:t>ement</w:t>
      </w:r>
      <w:r>
        <w:rPr>
          <w:i/>
          <w:spacing w:val="-16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Sp</w:t>
      </w:r>
      <w:r>
        <w:rPr>
          <w:i/>
          <w:sz w:val="32"/>
          <w:szCs w:val="32"/>
        </w:rPr>
        <w:t>ecific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ti</w:t>
      </w:r>
      <w:r>
        <w:rPr>
          <w:i/>
          <w:spacing w:val="1"/>
          <w:sz w:val="32"/>
          <w:szCs w:val="32"/>
        </w:rPr>
        <w:t>o</w:t>
      </w:r>
      <w:r>
        <w:rPr>
          <w:i/>
          <w:sz w:val="32"/>
          <w:szCs w:val="32"/>
        </w:rPr>
        <w:t>n</w:t>
      </w:r>
      <w:r>
        <w:rPr>
          <w:i/>
          <w:spacing w:val="-17"/>
          <w:sz w:val="32"/>
          <w:szCs w:val="32"/>
        </w:rPr>
        <w:t xml:space="preserve"> </w:t>
      </w:r>
      <w:r>
        <w:rPr>
          <w:i/>
          <w:spacing w:val="-1"/>
          <w:sz w:val="32"/>
          <w:szCs w:val="32"/>
        </w:rPr>
        <w:t>(</w:t>
      </w:r>
      <w:r>
        <w:rPr>
          <w:i/>
          <w:sz w:val="32"/>
          <w:szCs w:val="32"/>
        </w:rPr>
        <w:t>A</w:t>
      </w:r>
      <w:r>
        <w:rPr>
          <w:i/>
          <w:spacing w:val="5"/>
          <w:sz w:val="32"/>
          <w:szCs w:val="32"/>
        </w:rPr>
        <w:t>D</w:t>
      </w:r>
      <w:r>
        <w:rPr>
          <w:i/>
          <w:sz w:val="32"/>
          <w:szCs w:val="32"/>
        </w:rPr>
        <w:t>-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RS)</w:t>
      </w:r>
    </w:p>
    <w:p w:rsidR="0069132E" w:rsidRDefault="0069132E">
      <w:pPr>
        <w:spacing w:before="1" w:line="220" w:lineRule="exact"/>
        <w:rPr>
          <w:sz w:val="22"/>
          <w:szCs w:val="22"/>
        </w:rPr>
      </w:pP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547"/>
        <w:gridCol w:w="545"/>
        <w:gridCol w:w="547"/>
        <w:gridCol w:w="545"/>
        <w:gridCol w:w="547"/>
        <w:gridCol w:w="545"/>
        <w:gridCol w:w="547"/>
        <w:gridCol w:w="545"/>
        <w:gridCol w:w="548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8"/>
        <w:gridCol w:w="545"/>
        <w:gridCol w:w="547"/>
        <w:gridCol w:w="545"/>
        <w:gridCol w:w="547"/>
        <w:gridCol w:w="545"/>
      </w:tblGrid>
      <w:tr w:rsidR="007C07FE" w:rsidTr="00CA2ABC">
        <w:trPr>
          <w:trHeight w:hRule="exact" w:val="540"/>
        </w:trPr>
        <w:tc>
          <w:tcPr>
            <w:tcW w:w="607" w:type="dxa"/>
            <w:shd w:val="clear" w:color="auto" w:fill="A6A6A6"/>
          </w:tcPr>
          <w:p w:rsidR="0069132E" w:rsidRDefault="007C07FE">
            <w:pPr>
              <w:spacing w:before="9"/>
              <w:ind w:left="102" w:right="64" w:firstLine="3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001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002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003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006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007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008</w:t>
            </w:r>
          </w:p>
        </w:tc>
        <w:tc>
          <w:tcPr>
            <w:tcW w:w="548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009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013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014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015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016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017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018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019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020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021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022</w:t>
            </w:r>
          </w:p>
        </w:tc>
        <w:tc>
          <w:tcPr>
            <w:tcW w:w="548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023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024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025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026</w:t>
            </w:r>
          </w:p>
        </w:tc>
        <w:tc>
          <w:tcPr>
            <w:tcW w:w="547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027</w:t>
            </w:r>
          </w:p>
        </w:tc>
        <w:tc>
          <w:tcPr>
            <w:tcW w:w="545" w:type="dxa"/>
            <w:shd w:val="clear" w:color="auto" w:fill="BEBEBE"/>
          </w:tcPr>
          <w:p w:rsidR="0069132E" w:rsidRDefault="0069132E">
            <w:pPr>
              <w:spacing w:before="16" w:line="260" w:lineRule="exact"/>
              <w:rPr>
                <w:sz w:val="26"/>
                <w:szCs w:val="26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028</w:t>
            </w:r>
          </w:p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18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02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13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8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8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8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8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8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8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8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8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  <w:tr w:rsidR="0069132E" w:rsidTr="00CA2ABC">
        <w:trPr>
          <w:trHeight w:hRule="exact" w:val="281"/>
        </w:trPr>
        <w:tc>
          <w:tcPr>
            <w:tcW w:w="607" w:type="dxa"/>
            <w:shd w:val="clear" w:color="auto" w:fill="BEBEBE"/>
          </w:tcPr>
          <w:p w:rsidR="0069132E" w:rsidRDefault="007C07FE">
            <w:pPr>
              <w:spacing w:before="8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47" w:type="dxa"/>
            <w:shd w:val="clear" w:color="auto" w:fill="808080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  <w:shd w:val="clear" w:color="auto" w:fill="808080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8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  <w:tc>
          <w:tcPr>
            <w:tcW w:w="547" w:type="dxa"/>
          </w:tcPr>
          <w:p w:rsidR="0069132E" w:rsidRDefault="0069132E"/>
        </w:tc>
        <w:tc>
          <w:tcPr>
            <w:tcW w:w="545" w:type="dxa"/>
          </w:tcPr>
          <w:p w:rsidR="0069132E" w:rsidRDefault="0069132E"/>
        </w:tc>
      </w:tr>
    </w:tbl>
    <w:p w:rsidR="00E54385" w:rsidRDefault="00E54385" w:rsidP="00E54385">
      <w:pPr>
        <w:tabs>
          <w:tab w:val="left" w:pos="7140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E54385" w:rsidRDefault="0069132E" w:rsidP="00E54385">
      <w:pPr>
        <w:tabs>
          <w:tab w:val="left" w:pos="7140"/>
        </w:tabs>
        <w:sectPr w:rsidR="0069132E" w:rsidRPr="00E54385" w:rsidSect="00E54385">
          <w:pgSz w:w="16840" w:h="11920" w:orient="landscape"/>
          <w:pgMar w:top="567" w:right="360" w:bottom="280" w:left="360" w:header="720" w:footer="720" w:gutter="0"/>
          <w:cols w:space="720"/>
        </w:sectPr>
      </w:pPr>
    </w:p>
    <w:p w:rsidR="0069132E" w:rsidRDefault="007C07FE">
      <w:pPr>
        <w:spacing w:before="5" w:line="80" w:lineRule="exact"/>
        <w:rPr>
          <w:sz w:val="8"/>
          <w:szCs w:val="8"/>
        </w:rPr>
      </w:pPr>
      <w:r>
        <w:lastRenderedPageBreak/>
        <w:pict>
          <v:group id="_x0000_s1067" style="position:absolute;margin-left:71.5pt;margin-top:45.35pt;width:43.2pt;height:30pt;z-index:-44738;mso-position-horizontal-relative:page;mso-position-vertical-relative:page" coordorigin="1430,907" coordsize="864,600">
            <v:shape id="_x0000_s1068" style="position:absolute;left:1430;top:907;width:864;height:600" coordorigin="1430,907" coordsize="864,600" path="m2295,907r-865,601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506"/>
        <w:gridCol w:w="509"/>
        <w:gridCol w:w="509"/>
        <w:gridCol w:w="506"/>
        <w:gridCol w:w="509"/>
        <w:gridCol w:w="509"/>
        <w:gridCol w:w="507"/>
        <w:gridCol w:w="509"/>
        <w:gridCol w:w="509"/>
        <w:gridCol w:w="506"/>
        <w:gridCol w:w="509"/>
        <w:gridCol w:w="509"/>
        <w:gridCol w:w="506"/>
        <w:gridCol w:w="509"/>
        <w:gridCol w:w="509"/>
        <w:gridCol w:w="506"/>
        <w:gridCol w:w="509"/>
        <w:gridCol w:w="509"/>
        <w:gridCol w:w="506"/>
        <w:gridCol w:w="509"/>
        <w:gridCol w:w="509"/>
        <w:gridCol w:w="507"/>
        <w:gridCol w:w="509"/>
        <w:gridCol w:w="509"/>
        <w:gridCol w:w="506"/>
        <w:gridCol w:w="509"/>
      </w:tblGrid>
      <w:tr w:rsidR="0069132E">
        <w:trPr>
          <w:trHeight w:hRule="exact" w:val="60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5" w:line="240" w:lineRule="exact"/>
              <w:ind w:left="234" w:right="199" w:firstLine="38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55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9132E">
        <w:trPr>
          <w:trHeight w:hRule="exact" w:val="314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5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E54385" w:rsidRDefault="00E54385" w:rsidP="00E54385">
      <w:pPr>
        <w:tabs>
          <w:tab w:val="left" w:pos="2880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CA2ABC">
            <w:pPr>
              <w:spacing w:line="200" w:lineRule="exact"/>
              <w:ind w:left="635" w:right="35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</w:tbl>
    <w:p w:rsidR="0069132E" w:rsidRPr="00E54385" w:rsidRDefault="0069132E" w:rsidP="00E54385">
      <w:pPr>
        <w:tabs>
          <w:tab w:val="left" w:pos="2880"/>
        </w:tabs>
        <w:sectPr w:rsidR="0069132E" w:rsidRPr="00E54385" w:rsidSect="00E54385">
          <w:pgSz w:w="16840" w:h="11920" w:orient="landscape"/>
          <w:pgMar w:top="709" w:right="1220" w:bottom="280" w:left="1320" w:header="720" w:footer="720" w:gutter="0"/>
          <w:cols w:space="720"/>
        </w:sectPr>
      </w:pPr>
    </w:p>
    <w:p w:rsidR="0069132E" w:rsidRDefault="007C07FE">
      <w:pPr>
        <w:spacing w:before="5" w:line="80" w:lineRule="exact"/>
        <w:rPr>
          <w:sz w:val="8"/>
          <w:szCs w:val="8"/>
        </w:rPr>
      </w:pPr>
      <w:r>
        <w:lastRenderedPageBreak/>
        <w:pict>
          <v:group id="_x0000_s1065" style="position:absolute;margin-left:71.5pt;margin-top:45.35pt;width:39.5pt;height:30pt;z-index:-44737;mso-position-horizontal-relative:page;mso-position-vertical-relative:page" coordorigin="1430,907" coordsize="790,600">
            <v:shape id="_x0000_s1066" style="position:absolute;left:1430;top:907;width:790;height:600" coordorigin="1430,907" coordsize="790,600" path="m2220,907r-790,601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475"/>
        <w:gridCol w:w="475"/>
        <w:gridCol w:w="475"/>
        <w:gridCol w:w="475"/>
        <w:gridCol w:w="475"/>
        <w:gridCol w:w="475"/>
        <w:gridCol w:w="475"/>
        <w:gridCol w:w="473"/>
        <w:gridCol w:w="475"/>
        <w:gridCol w:w="475"/>
        <w:gridCol w:w="473"/>
        <w:gridCol w:w="475"/>
        <w:gridCol w:w="473"/>
        <w:gridCol w:w="475"/>
        <w:gridCol w:w="473"/>
        <w:gridCol w:w="476"/>
        <w:gridCol w:w="473"/>
        <w:gridCol w:w="475"/>
        <w:gridCol w:w="473"/>
        <w:gridCol w:w="475"/>
        <w:gridCol w:w="473"/>
        <w:gridCol w:w="475"/>
        <w:gridCol w:w="473"/>
        <w:gridCol w:w="476"/>
        <w:gridCol w:w="473"/>
        <w:gridCol w:w="475"/>
        <w:gridCol w:w="473"/>
        <w:gridCol w:w="475"/>
      </w:tblGrid>
      <w:tr w:rsidR="007C07FE">
        <w:trPr>
          <w:trHeight w:hRule="exact" w:val="60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5" w:line="240" w:lineRule="exact"/>
              <w:ind w:left="198" w:right="160" w:firstLine="3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3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3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3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2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9132E">
        <w:trPr>
          <w:trHeight w:hRule="exact" w:val="314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5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6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1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4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5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3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E54385" w:rsidRDefault="00E54385" w:rsidP="00E54385">
      <w:pPr>
        <w:tabs>
          <w:tab w:val="left" w:pos="5760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</w:tbl>
    <w:p w:rsidR="0069132E" w:rsidRDefault="007C07FE">
      <w:pPr>
        <w:spacing w:before="5" w:line="80" w:lineRule="exact"/>
        <w:rPr>
          <w:sz w:val="8"/>
          <w:szCs w:val="8"/>
        </w:rPr>
      </w:pPr>
      <w:r>
        <w:pict>
          <v:group id="_x0000_s1063" style="position:absolute;margin-left:71.5pt;margin-top:30.35pt;width:43.2pt;height:30pt;z-index:-44736;mso-position-horizontal-relative:page;mso-position-vertical-relative:page" coordorigin="1430,607" coordsize="864,600">
            <v:shape id="_x0000_s1064" style="position:absolute;left:1430;top:607;width:864;height:600" coordorigin="1430,607" coordsize="864,600" path="m2295,607r-865,601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506"/>
        <w:gridCol w:w="509"/>
        <w:gridCol w:w="509"/>
        <w:gridCol w:w="506"/>
        <w:gridCol w:w="509"/>
        <w:gridCol w:w="509"/>
        <w:gridCol w:w="507"/>
        <w:gridCol w:w="509"/>
        <w:gridCol w:w="509"/>
        <w:gridCol w:w="506"/>
        <w:gridCol w:w="509"/>
        <w:gridCol w:w="509"/>
        <w:gridCol w:w="506"/>
        <w:gridCol w:w="509"/>
        <w:gridCol w:w="509"/>
        <w:gridCol w:w="506"/>
        <w:gridCol w:w="509"/>
        <w:gridCol w:w="509"/>
        <w:gridCol w:w="506"/>
        <w:gridCol w:w="509"/>
        <w:gridCol w:w="509"/>
        <w:gridCol w:w="507"/>
        <w:gridCol w:w="509"/>
        <w:gridCol w:w="509"/>
        <w:gridCol w:w="506"/>
        <w:gridCol w:w="509"/>
      </w:tblGrid>
      <w:tr w:rsidR="0069132E">
        <w:trPr>
          <w:trHeight w:hRule="exact" w:val="60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1"/>
              <w:ind w:left="234" w:right="199" w:firstLine="38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lastRenderedPageBreak/>
              <w:t>A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before="1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before="1"/>
              <w:ind w:left="157" w:right="1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before="1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before="1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before="1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before="1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before="1"/>
              <w:ind w:left="157" w:right="1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before="1"/>
              <w:ind w:left="155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before="1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before="1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69132E">
        <w:trPr>
          <w:trHeight w:hRule="exact" w:val="315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5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E54385" w:rsidRDefault="00E54385" w:rsidP="00E54385">
      <w:pPr>
        <w:tabs>
          <w:tab w:val="left" w:pos="6015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</w:tbl>
    <w:p w:rsidR="0069132E" w:rsidRPr="00E54385" w:rsidRDefault="0069132E" w:rsidP="00E54385">
      <w:pPr>
        <w:tabs>
          <w:tab w:val="left" w:pos="6015"/>
        </w:tabs>
        <w:sectPr w:rsidR="0069132E" w:rsidRPr="00E54385">
          <w:pgSz w:w="16840" w:h="11920" w:orient="landscape"/>
          <w:pgMar w:top="500" w:right="1220" w:bottom="280" w:left="1320" w:header="720" w:footer="720" w:gutter="0"/>
          <w:cols w:space="720"/>
        </w:sectPr>
      </w:pPr>
    </w:p>
    <w:p w:rsidR="0069132E" w:rsidRDefault="007C07FE">
      <w:pPr>
        <w:spacing w:before="5" w:line="80" w:lineRule="exact"/>
        <w:rPr>
          <w:sz w:val="8"/>
          <w:szCs w:val="8"/>
        </w:rPr>
      </w:pPr>
      <w:r>
        <w:lastRenderedPageBreak/>
        <w:pict>
          <v:group id="_x0000_s1061" style="position:absolute;margin-left:71.5pt;margin-top:30.35pt;width:47.55pt;height:30pt;z-index:-44735;mso-position-horizontal-relative:page;mso-position-vertical-relative:page" coordorigin="1430,607" coordsize="951,600">
            <v:shape id="_x0000_s1062" style="position:absolute;left:1430;top:607;width:951;height:600" coordorigin="1430,607" coordsize="951,600" path="m2381,607r-951,601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545"/>
        <w:gridCol w:w="547"/>
        <w:gridCol w:w="545"/>
        <w:gridCol w:w="547"/>
        <w:gridCol w:w="545"/>
      </w:tblGrid>
      <w:tr w:rsidR="0069132E">
        <w:trPr>
          <w:trHeight w:hRule="exact" w:val="60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1"/>
              <w:ind w:left="277" w:right="242" w:firstLine="38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</w:t>
            </w:r>
          </w:p>
        </w:tc>
      </w:tr>
      <w:tr w:rsidR="0069132E">
        <w:trPr>
          <w:trHeight w:hRule="exact" w:val="31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5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8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E54385" w:rsidRDefault="00E54385" w:rsidP="00E54385">
      <w:pPr>
        <w:tabs>
          <w:tab w:val="left" w:pos="3030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</w:tr>
    </w:tbl>
    <w:p w:rsidR="00E54385" w:rsidRDefault="00E54385" w:rsidP="00E54385">
      <w:pPr>
        <w:tabs>
          <w:tab w:val="left" w:pos="3030"/>
        </w:tabs>
      </w:pPr>
    </w:p>
    <w:p w:rsidR="0069132E" w:rsidRDefault="00E54385" w:rsidP="00E54385">
      <w:pPr>
        <w:tabs>
          <w:tab w:val="left" w:pos="3030"/>
        </w:tabs>
        <w:rPr>
          <w:sz w:val="32"/>
          <w:szCs w:val="32"/>
        </w:rPr>
      </w:pPr>
      <w:r>
        <w:lastRenderedPageBreak/>
        <w:tab/>
      </w:r>
      <w:r w:rsidR="007C07FE">
        <w:pict>
          <v:group id="_x0000_s1059" style="position:absolute;margin-left:66.85pt;margin-top:38.55pt;width:47.05pt;height:28.45pt;z-index:-44734;mso-position-horizontal-relative:page;mso-position-vertical-relative:text" coordorigin="1337,771" coordsize="941,569">
            <v:shape id="_x0000_s1060" style="position:absolute;left:1337;top:771;width:941;height:569" coordorigin="1337,771" coordsize="941,569" path="m2278,771r-941,569e" filled="f" strokeweight=".48pt">
              <v:path arrowok="t"/>
            </v:shape>
            <w10:wrap anchorx="page"/>
          </v:group>
        </w:pict>
      </w:r>
      <w:r w:rsidR="007C07FE">
        <w:rPr>
          <w:i/>
          <w:spacing w:val="1"/>
          <w:sz w:val="32"/>
          <w:szCs w:val="32"/>
        </w:rPr>
        <w:t>2</w:t>
      </w:r>
      <w:r w:rsidR="007C07FE">
        <w:rPr>
          <w:i/>
          <w:sz w:val="32"/>
          <w:szCs w:val="32"/>
        </w:rPr>
        <w:t>.5</w:t>
      </w:r>
      <w:r w:rsidR="007C07FE">
        <w:rPr>
          <w:i/>
          <w:spacing w:val="-4"/>
          <w:sz w:val="32"/>
          <w:szCs w:val="32"/>
        </w:rPr>
        <w:t xml:space="preserve"> </w:t>
      </w:r>
      <w:r w:rsidR="007C07FE">
        <w:rPr>
          <w:i/>
          <w:sz w:val="32"/>
          <w:szCs w:val="32"/>
        </w:rPr>
        <w:t>User</w:t>
      </w:r>
      <w:r w:rsidR="007C07FE">
        <w:rPr>
          <w:i/>
          <w:spacing w:val="-6"/>
          <w:sz w:val="32"/>
          <w:szCs w:val="32"/>
        </w:rPr>
        <w:t xml:space="preserve"> </w:t>
      </w:r>
      <w:r w:rsidR="007C07FE">
        <w:rPr>
          <w:i/>
          <w:spacing w:val="-1"/>
          <w:sz w:val="32"/>
          <w:szCs w:val="32"/>
        </w:rPr>
        <w:t>R</w:t>
      </w:r>
      <w:r w:rsidR="007C07FE">
        <w:rPr>
          <w:i/>
          <w:sz w:val="32"/>
          <w:szCs w:val="32"/>
        </w:rPr>
        <w:t>e</w:t>
      </w:r>
      <w:r w:rsidR="007C07FE">
        <w:rPr>
          <w:i/>
          <w:spacing w:val="1"/>
          <w:sz w:val="32"/>
          <w:szCs w:val="32"/>
        </w:rPr>
        <w:t>qu</w:t>
      </w:r>
      <w:r w:rsidR="007C07FE">
        <w:rPr>
          <w:i/>
          <w:sz w:val="32"/>
          <w:szCs w:val="32"/>
        </w:rPr>
        <w:t>i</w:t>
      </w:r>
      <w:r w:rsidR="007C07FE">
        <w:rPr>
          <w:i/>
          <w:spacing w:val="-11"/>
          <w:sz w:val="32"/>
          <w:szCs w:val="32"/>
        </w:rPr>
        <w:t>r</w:t>
      </w:r>
      <w:r w:rsidR="007C07FE">
        <w:rPr>
          <w:i/>
          <w:sz w:val="32"/>
          <w:szCs w:val="32"/>
        </w:rPr>
        <w:t>e</w:t>
      </w:r>
      <w:r w:rsidR="007C07FE">
        <w:rPr>
          <w:i/>
          <w:spacing w:val="2"/>
          <w:sz w:val="32"/>
          <w:szCs w:val="32"/>
        </w:rPr>
        <w:t>m</w:t>
      </w:r>
      <w:r w:rsidR="007C07FE">
        <w:rPr>
          <w:i/>
          <w:sz w:val="32"/>
          <w:szCs w:val="32"/>
        </w:rPr>
        <w:t>e</w:t>
      </w:r>
      <w:r w:rsidR="007C07FE">
        <w:rPr>
          <w:i/>
          <w:spacing w:val="1"/>
          <w:sz w:val="32"/>
          <w:szCs w:val="32"/>
        </w:rPr>
        <w:t>n</w:t>
      </w:r>
      <w:r w:rsidR="007C07FE">
        <w:rPr>
          <w:i/>
          <w:sz w:val="32"/>
          <w:szCs w:val="32"/>
        </w:rPr>
        <w:t>t</w:t>
      </w:r>
      <w:r w:rsidR="007C07FE">
        <w:rPr>
          <w:i/>
          <w:spacing w:val="-15"/>
          <w:sz w:val="32"/>
          <w:szCs w:val="32"/>
        </w:rPr>
        <w:t xml:space="preserve"> </w:t>
      </w:r>
      <w:r w:rsidR="007C07FE">
        <w:rPr>
          <w:i/>
          <w:sz w:val="32"/>
          <w:szCs w:val="32"/>
        </w:rPr>
        <w:t>S</w:t>
      </w:r>
      <w:r w:rsidR="007C07FE">
        <w:rPr>
          <w:i/>
          <w:spacing w:val="2"/>
          <w:sz w:val="32"/>
          <w:szCs w:val="32"/>
        </w:rPr>
        <w:t>p</w:t>
      </w:r>
      <w:r w:rsidR="007C07FE">
        <w:rPr>
          <w:i/>
          <w:sz w:val="32"/>
          <w:szCs w:val="32"/>
        </w:rPr>
        <w:t>ecific</w:t>
      </w:r>
      <w:r w:rsidR="007C07FE">
        <w:rPr>
          <w:i/>
          <w:spacing w:val="1"/>
          <w:sz w:val="32"/>
          <w:szCs w:val="32"/>
        </w:rPr>
        <w:t>a</w:t>
      </w:r>
      <w:r w:rsidR="007C07FE">
        <w:rPr>
          <w:i/>
          <w:sz w:val="32"/>
          <w:szCs w:val="32"/>
        </w:rPr>
        <w:t>ti</w:t>
      </w:r>
      <w:r w:rsidR="007C07FE">
        <w:rPr>
          <w:i/>
          <w:spacing w:val="1"/>
          <w:sz w:val="32"/>
          <w:szCs w:val="32"/>
        </w:rPr>
        <w:t>o</w:t>
      </w:r>
      <w:r w:rsidR="007C07FE">
        <w:rPr>
          <w:i/>
          <w:sz w:val="32"/>
          <w:szCs w:val="32"/>
        </w:rPr>
        <w:t>n</w:t>
      </w:r>
      <w:r w:rsidR="007C07FE">
        <w:rPr>
          <w:i/>
          <w:spacing w:val="-13"/>
          <w:sz w:val="32"/>
          <w:szCs w:val="32"/>
        </w:rPr>
        <w:t xml:space="preserve"> </w:t>
      </w:r>
      <w:r w:rsidR="007C07FE">
        <w:rPr>
          <w:i/>
          <w:sz w:val="32"/>
          <w:szCs w:val="32"/>
        </w:rPr>
        <w:t>-</w:t>
      </w:r>
      <w:r w:rsidR="007C07FE">
        <w:rPr>
          <w:i/>
          <w:spacing w:val="-7"/>
          <w:sz w:val="32"/>
          <w:szCs w:val="32"/>
        </w:rPr>
        <w:t xml:space="preserve"> </w:t>
      </w:r>
      <w:r w:rsidR="007C07FE">
        <w:rPr>
          <w:i/>
          <w:sz w:val="32"/>
          <w:szCs w:val="32"/>
        </w:rPr>
        <w:t>Activity</w:t>
      </w:r>
      <w:r w:rsidR="007C07FE">
        <w:rPr>
          <w:i/>
          <w:spacing w:val="1"/>
          <w:sz w:val="32"/>
          <w:szCs w:val="32"/>
        </w:rPr>
        <w:t xml:space="preserve"> </w:t>
      </w:r>
      <w:r w:rsidR="007C07FE">
        <w:rPr>
          <w:i/>
          <w:sz w:val="32"/>
          <w:szCs w:val="32"/>
        </w:rPr>
        <w:t>Dia</w:t>
      </w:r>
      <w:r w:rsidR="007C07FE">
        <w:rPr>
          <w:i/>
          <w:spacing w:val="2"/>
          <w:sz w:val="32"/>
          <w:szCs w:val="32"/>
        </w:rPr>
        <w:t>g</w:t>
      </w:r>
      <w:r w:rsidR="007C07FE">
        <w:rPr>
          <w:i/>
          <w:sz w:val="32"/>
          <w:szCs w:val="32"/>
        </w:rPr>
        <w:t>r</w:t>
      </w:r>
      <w:r w:rsidR="007C07FE">
        <w:rPr>
          <w:i/>
          <w:spacing w:val="2"/>
          <w:sz w:val="32"/>
          <w:szCs w:val="32"/>
        </w:rPr>
        <w:t>a</w:t>
      </w:r>
      <w:r w:rsidR="007C07FE">
        <w:rPr>
          <w:i/>
          <w:sz w:val="32"/>
          <w:szCs w:val="32"/>
        </w:rPr>
        <w:t>m</w:t>
      </w:r>
      <w:r w:rsidR="007C07FE">
        <w:rPr>
          <w:i/>
          <w:spacing w:val="-11"/>
          <w:sz w:val="32"/>
          <w:szCs w:val="32"/>
        </w:rPr>
        <w:t xml:space="preserve"> </w:t>
      </w:r>
      <w:r w:rsidR="007C07FE">
        <w:rPr>
          <w:i/>
          <w:sz w:val="32"/>
          <w:szCs w:val="32"/>
        </w:rPr>
        <w:t>(U</w:t>
      </w:r>
      <w:r w:rsidR="007C07FE">
        <w:rPr>
          <w:i/>
          <w:spacing w:val="-1"/>
          <w:sz w:val="32"/>
          <w:szCs w:val="32"/>
        </w:rPr>
        <w:t>R</w:t>
      </w:r>
      <w:r w:rsidR="007C07FE">
        <w:rPr>
          <w:i/>
          <w:spacing w:val="2"/>
          <w:sz w:val="32"/>
          <w:szCs w:val="32"/>
        </w:rPr>
        <w:t>S</w:t>
      </w:r>
      <w:r w:rsidR="007C07FE">
        <w:rPr>
          <w:i/>
          <w:spacing w:val="-1"/>
          <w:sz w:val="32"/>
          <w:szCs w:val="32"/>
        </w:rPr>
        <w:t>-</w:t>
      </w:r>
      <w:r w:rsidR="007C07FE">
        <w:rPr>
          <w:i/>
          <w:spacing w:val="2"/>
          <w:sz w:val="32"/>
          <w:szCs w:val="32"/>
        </w:rPr>
        <w:t>A</w:t>
      </w:r>
      <w:r w:rsidR="007C07FE">
        <w:rPr>
          <w:i/>
          <w:sz w:val="32"/>
          <w:szCs w:val="32"/>
        </w:rPr>
        <w:t>D)</w:t>
      </w:r>
    </w:p>
    <w:p w:rsidR="0069132E" w:rsidRDefault="0069132E">
      <w:pPr>
        <w:spacing w:before="5" w:line="120" w:lineRule="exact"/>
        <w:rPr>
          <w:sz w:val="13"/>
          <w:szCs w:val="13"/>
        </w:rPr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</w:tblGrid>
      <w:tr w:rsidR="007C07FE" w:rsidTr="00CA2ABC">
        <w:trPr>
          <w:trHeight w:hRule="exact" w:val="567"/>
        </w:trPr>
        <w:tc>
          <w:tcPr>
            <w:tcW w:w="951" w:type="dxa"/>
            <w:shd w:val="clear" w:color="auto" w:fill="A6A6A6"/>
          </w:tcPr>
          <w:p w:rsidR="0069132E" w:rsidRDefault="007C07FE">
            <w:pPr>
              <w:spacing w:before="52" w:line="240" w:lineRule="exact"/>
              <w:ind w:left="311" w:right="218" w:hanging="5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UR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AD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01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line="100" w:lineRule="exact"/>
              <w:rPr>
                <w:sz w:val="10"/>
                <w:szCs w:val="10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69132E" w:rsidTr="00CA2ABC">
        <w:trPr>
          <w:trHeight w:hRule="exact" w:val="298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8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01</w:t>
            </w:r>
          </w:p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02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03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04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05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06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07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6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08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09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10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11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12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13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14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15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6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16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17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18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19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20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21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22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23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24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4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25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26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27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28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29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951" w:type="dxa"/>
            <w:shd w:val="clear" w:color="auto" w:fill="BEBEBE"/>
          </w:tcPr>
          <w:p w:rsidR="0069132E" w:rsidRDefault="007C07FE">
            <w:pPr>
              <w:spacing w:before="13"/>
              <w:ind w:left="322" w:right="32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</w:tr>
    </w:tbl>
    <w:p w:rsidR="00E54385" w:rsidRDefault="00E54385" w:rsidP="00E54385">
      <w:pPr>
        <w:tabs>
          <w:tab w:val="left" w:pos="5670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E54385" w:rsidRDefault="0069132E" w:rsidP="00E54385">
      <w:pPr>
        <w:tabs>
          <w:tab w:val="left" w:pos="5670"/>
        </w:tabs>
        <w:sectPr w:rsidR="0069132E" w:rsidRPr="00E54385">
          <w:pgSz w:w="16840" w:h="11920" w:orient="landscape"/>
          <w:pgMar w:top="300" w:right="1360" w:bottom="280" w:left="1220" w:header="720" w:footer="720" w:gutter="0"/>
          <w:cols w:space="720"/>
        </w:sectPr>
      </w:pPr>
    </w:p>
    <w:p w:rsidR="0069132E" w:rsidRDefault="007C07FE">
      <w:pPr>
        <w:spacing w:before="63"/>
        <w:ind w:left="120"/>
        <w:rPr>
          <w:sz w:val="32"/>
          <w:szCs w:val="32"/>
        </w:rPr>
      </w:pPr>
      <w:r>
        <w:lastRenderedPageBreak/>
        <w:pict>
          <v:group id="_x0000_s1057" style="position:absolute;left:0;text-align:left;margin-left:71.5pt;margin-top:37.45pt;width:45.75pt;height:27.6pt;z-index:-44733;mso-position-horizontal-relative:page" coordorigin="1430,749" coordsize="915,552">
            <v:shape id="_x0000_s1058" style="position:absolute;left:1430;top:749;width:915;height:552" coordorigin="1430,749" coordsize="915,552" path="m2345,749r-915,552e" filled="f" strokeweight=".48pt">
              <v:path arrowok="t"/>
            </v:shape>
            <w10:wrap anchorx="page"/>
          </v:group>
        </w:pict>
      </w:r>
      <w:r>
        <w:rPr>
          <w:i/>
          <w:spacing w:val="1"/>
          <w:sz w:val="32"/>
          <w:szCs w:val="32"/>
        </w:rPr>
        <w:t>2</w:t>
      </w:r>
      <w:r>
        <w:rPr>
          <w:i/>
          <w:sz w:val="32"/>
          <w:szCs w:val="32"/>
        </w:rPr>
        <w:t>.6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z w:val="32"/>
          <w:szCs w:val="32"/>
        </w:rPr>
        <w:t>User</w:t>
      </w:r>
      <w:r>
        <w:rPr>
          <w:i/>
          <w:spacing w:val="-6"/>
          <w:sz w:val="32"/>
          <w:szCs w:val="32"/>
        </w:rPr>
        <w:t xml:space="preserve"> </w:t>
      </w:r>
      <w:r>
        <w:rPr>
          <w:i/>
          <w:spacing w:val="-1"/>
          <w:sz w:val="32"/>
          <w:szCs w:val="32"/>
        </w:rPr>
        <w:t>R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qu</w:t>
      </w:r>
      <w:r>
        <w:rPr>
          <w:i/>
          <w:sz w:val="32"/>
          <w:szCs w:val="32"/>
        </w:rPr>
        <w:t>i</w:t>
      </w:r>
      <w:r>
        <w:rPr>
          <w:i/>
          <w:spacing w:val="-11"/>
          <w:sz w:val="32"/>
          <w:szCs w:val="32"/>
        </w:rPr>
        <w:t>r</w:t>
      </w:r>
      <w:r>
        <w:rPr>
          <w:i/>
          <w:sz w:val="32"/>
          <w:szCs w:val="32"/>
        </w:rPr>
        <w:t>e</w:t>
      </w:r>
      <w:r>
        <w:rPr>
          <w:i/>
          <w:spacing w:val="2"/>
          <w:sz w:val="32"/>
          <w:szCs w:val="32"/>
        </w:rPr>
        <w:t>m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n</w:t>
      </w:r>
      <w:r>
        <w:rPr>
          <w:i/>
          <w:sz w:val="32"/>
          <w:szCs w:val="32"/>
        </w:rPr>
        <w:t>t</w:t>
      </w:r>
      <w:r>
        <w:rPr>
          <w:i/>
          <w:spacing w:val="-15"/>
          <w:sz w:val="32"/>
          <w:szCs w:val="32"/>
        </w:rPr>
        <w:t xml:space="preserve"> </w:t>
      </w:r>
      <w:r>
        <w:rPr>
          <w:i/>
          <w:sz w:val="32"/>
          <w:szCs w:val="32"/>
        </w:rPr>
        <w:t>S</w:t>
      </w:r>
      <w:r>
        <w:rPr>
          <w:i/>
          <w:spacing w:val="2"/>
          <w:sz w:val="32"/>
          <w:szCs w:val="32"/>
        </w:rPr>
        <w:t>p</w:t>
      </w:r>
      <w:r>
        <w:rPr>
          <w:i/>
          <w:sz w:val="32"/>
          <w:szCs w:val="32"/>
        </w:rPr>
        <w:t>ecific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ti</w:t>
      </w:r>
      <w:r>
        <w:rPr>
          <w:i/>
          <w:spacing w:val="1"/>
          <w:sz w:val="32"/>
          <w:szCs w:val="32"/>
        </w:rPr>
        <w:t>o</w:t>
      </w:r>
      <w:r>
        <w:rPr>
          <w:i/>
          <w:sz w:val="32"/>
          <w:szCs w:val="32"/>
        </w:rPr>
        <w:t>n</w:t>
      </w:r>
      <w:r>
        <w:rPr>
          <w:i/>
          <w:spacing w:val="-13"/>
          <w:sz w:val="32"/>
          <w:szCs w:val="32"/>
        </w:rPr>
        <w:t xml:space="preserve"> </w:t>
      </w:r>
      <w:r>
        <w:rPr>
          <w:i/>
          <w:sz w:val="32"/>
          <w:szCs w:val="32"/>
        </w:rPr>
        <w:t>-</w:t>
      </w:r>
      <w:r>
        <w:rPr>
          <w:i/>
          <w:spacing w:val="-2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qu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n</w:t>
      </w:r>
      <w:r>
        <w:rPr>
          <w:i/>
          <w:sz w:val="32"/>
          <w:szCs w:val="32"/>
        </w:rPr>
        <w:t>ce</w:t>
      </w:r>
      <w:r>
        <w:rPr>
          <w:i/>
          <w:spacing w:val="-12"/>
          <w:sz w:val="32"/>
          <w:szCs w:val="32"/>
        </w:rPr>
        <w:t xml:space="preserve"> </w:t>
      </w:r>
      <w:r>
        <w:rPr>
          <w:i/>
          <w:sz w:val="32"/>
          <w:szCs w:val="32"/>
        </w:rPr>
        <w:t>Dia</w:t>
      </w:r>
      <w:r>
        <w:rPr>
          <w:i/>
          <w:spacing w:val="1"/>
          <w:sz w:val="32"/>
          <w:szCs w:val="32"/>
        </w:rPr>
        <w:t>g</w:t>
      </w:r>
      <w:r>
        <w:rPr>
          <w:i/>
          <w:sz w:val="32"/>
          <w:szCs w:val="32"/>
        </w:rPr>
        <w:t>r</w:t>
      </w:r>
      <w:r>
        <w:rPr>
          <w:i/>
          <w:spacing w:val="2"/>
          <w:sz w:val="32"/>
          <w:szCs w:val="32"/>
        </w:rPr>
        <w:t>a</w:t>
      </w:r>
      <w:r>
        <w:rPr>
          <w:i/>
          <w:sz w:val="32"/>
          <w:szCs w:val="32"/>
        </w:rPr>
        <w:t>m</w:t>
      </w:r>
      <w:r>
        <w:rPr>
          <w:i/>
          <w:spacing w:val="-13"/>
          <w:sz w:val="32"/>
          <w:szCs w:val="32"/>
        </w:rPr>
        <w:t xml:space="preserve"> </w:t>
      </w:r>
      <w:r>
        <w:rPr>
          <w:i/>
          <w:spacing w:val="-3"/>
          <w:sz w:val="32"/>
          <w:szCs w:val="32"/>
        </w:rPr>
        <w:t>(</w:t>
      </w:r>
      <w:r>
        <w:rPr>
          <w:i/>
          <w:sz w:val="32"/>
          <w:szCs w:val="32"/>
        </w:rPr>
        <w:t>UR</w:t>
      </w:r>
      <w:r>
        <w:rPr>
          <w:i/>
          <w:spacing w:val="6"/>
          <w:sz w:val="32"/>
          <w:szCs w:val="32"/>
        </w:rPr>
        <w:t>S</w:t>
      </w:r>
      <w:r>
        <w:rPr>
          <w:i/>
          <w:spacing w:val="-1"/>
          <w:sz w:val="32"/>
          <w:szCs w:val="32"/>
        </w:rPr>
        <w:t>-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D)</w:t>
      </w:r>
    </w:p>
    <w:p w:rsidR="0069132E" w:rsidRDefault="0069132E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4"/>
        <w:gridCol w:w="437"/>
        <w:gridCol w:w="437"/>
        <w:gridCol w:w="435"/>
        <w:gridCol w:w="437"/>
        <w:gridCol w:w="437"/>
        <w:gridCol w:w="434"/>
        <w:gridCol w:w="437"/>
        <w:gridCol w:w="437"/>
      </w:tblGrid>
      <w:tr w:rsidR="007C07FE" w:rsidTr="00CA2ABC">
        <w:trPr>
          <w:trHeight w:hRule="exact" w:val="552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9132E" w:rsidRDefault="007C07FE">
            <w:pPr>
              <w:spacing w:before="33"/>
              <w:ind w:left="316" w:right="206" w:hanging="7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UR</w:t>
            </w:r>
            <w:r>
              <w:rPr>
                <w:sz w:val="22"/>
                <w:szCs w:val="22"/>
              </w:rPr>
              <w:t>S SD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10" w:space="0" w:color="80808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8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69132E" w:rsidTr="00CA2ABC">
        <w:trPr>
          <w:trHeight w:hRule="exact" w:val="290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14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34" w:type="dxa"/>
            <w:tcBorders>
              <w:top w:val="single" w:sz="10" w:space="0" w:color="80808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11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8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8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05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06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10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11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8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8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11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12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11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8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17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18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11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8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8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23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24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10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8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11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8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9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8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9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 w:line="240" w:lineRule="exact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29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10" w:space="0" w:color="808080"/>
              <w:right w:val="single" w:sz="5" w:space="0" w:color="000000"/>
            </w:tcBorders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9132E" w:rsidRDefault="007C07FE">
            <w:pPr>
              <w:spacing w:before="9"/>
              <w:ind w:left="308" w:right="3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3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37" w:type="dxa"/>
            <w:tcBorders>
              <w:top w:val="single" w:sz="10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</w:tbl>
    <w:p w:rsidR="00E54385" w:rsidRDefault="00E54385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3686"/>
        <w:gridCol w:w="992"/>
        <w:gridCol w:w="1984"/>
        <w:gridCol w:w="851"/>
        <w:gridCol w:w="1417"/>
      </w:tblGrid>
      <w:tr w:rsidR="00E54385" w:rsidTr="00E54385">
        <w:trPr>
          <w:trHeight w:hRule="exact" w:val="47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CA2ABC">
            <w:pPr>
              <w:spacing w:line="200" w:lineRule="exact"/>
              <w:ind w:left="635" w:right="56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CA2ABC" w:rsidTr="00E5438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E54385" w:rsidRDefault="0069132E" w:rsidP="00E54385">
      <w:pPr>
        <w:tabs>
          <w:tab w:val="center" w:pos="7110"/>
        </w:tabs>
        <w:sectPr w:rsidR="0069132E" w:rsidRPr="00E54385">
          <w:pgSz w:w="16840" w:h="11920" w:orient="landscape"/>
          <w:pgMar w:top="520" w:right="1300" w:bottom="280" w:left="1320" w:header="720" w:footer="720" w:gutter="0"/>
          <w:cols w:space="720"/>
        </w:sectPr>
      </w:pPr>
    </w:p>
    <w:p w:rsidR="0069132E" w:rsidRPr="00E54385" w:rsidRDefault="007C07FE" w:rsidP="00E54385">
      <w:pPr>
        <w:spacing w:before="52"/>
        <w:ind w:left="220"/>
        <w:rPr>
          <w:sz w:val="32"/>
          <w:szCs w:val="32"/>
        </w:rPr>
      </w:pPr>
      <w:r>
        <w:lastRenderedPageBreak/>
        <w:pict>
          <v:group id="_x0000_s1055" style="position:absolute;left:0;text-align:left;margin-left:66.85pt;margin-top:37.5pt;width:26.4pt;height:38.05pt;z-index:-44732;mso-position-horizontal-relative:page" coordorigin="1337,750" coordsize="528,761">
            <v:shape id="_x0000_s1056" style="position:absolute;left:1337;top:750;width:528;height:761" coordorigin="1337,750" coordsize="528,761" path="m1865,750r-528,760e" filled="f" strokeweight=".48pt">
              <v:path arrowok="t"/>
            </v:shape>
            <w10:wrap anchorx="page"/>
          </v:group>
        </w:pict>
      </w:r>
      <w:r>
        <w:rPr>
          <w:i/>
          <w:spacing w:val="1"/>
          <w:sz w:val="32"/>
          <w:szCs w:val="32"/>
        </w:rPr>
        <w:t>2</w:t>
      </w:r>
      <w:r>
        <w:rPr>
          <w:i/>
          <w:sz w:val="32"/>
          <w:szCs w:val="32"/>
        </w:rPr>
        <w:t>.7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qu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n</w:t>
      </w:r>
      <w:r>
        <w:rPr>
          <w:i/>
          <w:sz w:val="32"/>
          <w:szCs w:val="32"/>
        </w:rPr>
        <w:t>ce</w:t>
      </w:r>
      <w:r>
        <w:rPr>
          <w:i/>
          <w:spacing w:val="-12"/>
          <w:sz w:val="32"/>
          <w:szCs w:val="32"/>
        </w:rPr>
        <w:t xml:space="preserve"> </w:t>
      </w:r>
      <w:r>
        <w:rPr>
          <w:i/>
          <w:sz w:val="32"/>
          <w:szCs w:val="32"/>
        </w:rPr>
        <w:t>Diagr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m</w:t>
      </w:r>
      <w:r>
        <w:rPr>
          <w:i/>
          <w:spacing w:val="-11"/>
          <w:sz w:val="32"/>
          <w:szCs w:val="32"/>
        </w:rPr>
        <w:t xml:space="preserve"> </w:t>
      </w:r>
      <w:r>
        <w:rPr>
          <w:i/>
          <w:sz w:val="32"/>
          <w:szCs w:val="32"/>
        </w:rPr>
        <w:t>-</w:t>
      </w:r>
      <w:r>
        <w:rPr>
          <w:i/>
          <w:spacing w:val="-2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ystem</w:t>
      </w:r>
      <w:r>
        <w:rPr>
          <w:i/>
          <w:spacing w:val="-7"/>
          <w:sz w:val="32"/>
          <w:szCs w:val="32"/>
        </w:rPr>
        <w:t xml:space="preserve"> </w:t>
      </w:r>
      <w:r>
        <w:rPr>
          <w:i/>
          <w:spacing w:val="-1"/>
          <w:sz w:val="32"/>
          <w:szCs w:val="32"/>
        </w:rPr>
        <w:t>R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q</w:t>
      </w:r>
      <w:r>
        <w:rPr>
          <w:i/>
          <w:spacing w:val="3"/>
          <w:sz w:val="32"/>
          <w:szCs w:val="32"/>
        </w:rPr>
        <w:t>u</w:t>
      </w:r>
      <w:r>
        <w:rPr>
          <w:i/>
          <w:sz w:val="32"/>
          <w:szCs w:val="32"/>
        </w:rPr>
        <w:t>i</w:t>
      </w:r>
      <w:r>
        <w:rPr>
          <w:i/>
          <w:spacing w:val="-11"/>
          <w:sz w:val="32"/>
          <w:szCs w:val="32"/>
        </w:rPr>
        <w:t>r</w:t>
      </w:r>
      <w:r>
        <w:rPr>
          <w:i/>
          <w:sz w:val="32"/>
          <w:szCs w:val="32"/>
        </w:rPr>
        <w:t>ement</w:t>
      </w:r>
      <w:r>
        <w:rPr>
          <w:i/>
          <w:spacing w:val="-16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Sp</w:t>
      </w:r>
      <w:r>
        <w:rPr>
          <w:i/>
          <w:sz w:val="32"/>
          <w:szCs w:val="32"/>
        </w:rPr>
        <w:t>ecific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t</w:t>
      </w:r>
      <w:r>
        <w:rPr>
          <w:i/>
          <w:spacing w:val="2"/>
          <w:sz w:val="32"/>
          <w:szCs w:val="32"/>
        </w:rPr>
        <w:t>i</w:t>
      </w:r>
      <w:r>
        <w:rPr>
          <w:i/>
          <w:spacing w:val="1"/>
          <w:sz w:val="32"/>
          <w:szCs w:val="32"/>
        </w:rPr>
        <w:t>o</w:t>
      </w:r>
      <w:r>
        <w:rPr>
          <w:i/>
          <w:sz w:val="32"/>
          <w:szCs w:val="32"/>
        </w:rPr>
        <w:t>n</w:t>
      </w:r>
      <w:r>
        <w:rPr>
          <w:i/>
          <w:spacing w:val="-15"/>
          <w:sz w:val="32"/>
          <w:szCs w:val="32"/>
        </w:rPr>
        <w:t xml:space="preserve"> </w:t>
      </w:r>
      <w:r>
        <w:rPr>
          <w:i/>
          <w:spacing w:val="-4"/>
          <w:sz w:val="32"/>
          <w:szCs w:val="32"/>
        </w:rPr>
        <w:t>(</w:t>
      </w:r>
      <w:r>
        <w:rPr>
          <w:i/>
          <w:spacing w:val="1"/>
          <w:sz w:val="32"/>
          <w:szCs w:val="32"/>
        </w:rPr>
        <w:t>S</w:t>
      </w:r>
      <w:r>
        <w:rPr>
          <w:i/>
          <w:spacing w:val="4"/>
          <w:sz w:val="32"/>
          <w:szCs w:val="32"/>
        </w:rPr>
        <w:t>D</w:t>
      </w:r>
      <w:r>
        <w:rPr>
          <w:i/>
          <w:spacing w:val="-1"/>
          <w:sz w:val="32"/>
          <w:szCs w:val="32"/>
        </w:rPr>
        <w:t>-</w:t>
      </w:r>
      <w:r>
        <w:rPr>
          <w:i/>
          <w:spacing w:val="3"/>
          <w:sz w:val="32"/>
          <w:szCs w:val="32"/>
        </w:rPr>
        <w:t>S</w:t>
      </w:r>
      <w:r>
        <w:rPr>
          <w:i/>
          <w:sz w:val="32"/>
          <w:szCs w:val="32"/>
        </w:rPr>
        <w:t>RS)</w:t>
      </w:r>
    </w:p>
    <w:p w:rsidR="0069132E" w:rsidRDefault="0069132E">
      <w:pPr>
        <w:spacing w:line="200" w:lineRule="exact"/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487"/>
        <w:gridCol w:w="487"/>
        <w:gridCol w:w="487"/>
        <w:gridCol w:w="487"/>
        <w:gridCol w:w="487"/>
        <w:gridCol w:w="487"/>
        <w:gridCol w:w="487"/>
        <w:gridCol w:w="488"/>
        <w:gridCol w:w="485"/>
        <w:gridCol w:w="487"/>
        <w:gridCol w:w="487"/>
        <w:gridCol w:w="487"/>
        <w:gridCol w:w="487"/>
        <w:gridCol w:w="487"/>
        <w:gridCol w:w="487"/>
        <w:gridCol w:w="488"/>
        <w:gridCol w:w="487"/>
        <w:gridCol w:w="487"/>
        <w:gridCol w:w="487"/>
        <w:gridCol w:w="487"/>
        <w:gridCol w:w="485"/>
        <w:gridCol w:w="487"/>
        <w:gridCol w:w="487"/>
        <w:gridCol w:w="488"/>
        <w:gridCol w:w="487"/>
        <w:gridCol w:w="487"/>
        <w:gridCol w:w="487"/>
        <w:gridCol w:w="487"/>
      </w:tblGrid>
      <w:tr w:rsidR="0069132E" w:rsidTr="00CA2ABC">
        <w:trPr>
          <w:trHeight w:hRule="exact" w:val="761"/>
        </w:trPr>
        <w:tc>
          <w:tcPr>
            <w:tcW w:w="538" w:type="dxa"/>
            <w:shd w:val="clear" w:color="auto" w:fill="A6A6A6"/>
          </w:tcPr>
          <w:p w:rsidR="0069132E" w:rsidRDefault="007C07FE">
            <w:pPr>
              <w:spacing w:line="240" w:lineRule="exact"/>
              <w:ind w:left="1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</w:t>
            </w:r>
          </w:p>
          <w:p w:rsidR="0069132E" w:rsidRDefault="007C07FE">
            <w:pPr>
              <w:spacing w:before="5" w:line="240" w:lineRule="exact"/>
              <w:ind w:left="201" w:right="91" w:hanging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 S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88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5" w:right="1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8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87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2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8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85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87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2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88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87" w:type="dxa"/>
            <w:shd w:val="clear" w:color="auto" w:fill="BEBEBE"/>
          </w:tcPr>
          <w:p w:rsidR="0069132E" w:rsidRDefault="0069132E">
            <w:pPr>
              <w:spacing w:before="2" w:line="240" w:lineRule="exact"/>
              <w:rPr>
                <w:sz w:val="24"/>
                <w:szCs w:val="24"/>
              </w:rPr>
            </w:pPr>
          </w:p>
          <w:p w:rsidR="0069132E" w:rsidRDefault="007C07FE">
            <w:pPr>
              <w:ind w:left="90"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5" w:right="14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69132E" w:rsidTr="00CA2ABC">
        <w:trPr>
          <w:trHeight w:hRule="exact" w:val="276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15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01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15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02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  <w:shd w:val="clear" w:color="auto" w:fill="808080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83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11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  <w:shd w:val="clear" w:color="auto" w:fill="808080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6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9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7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6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6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7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9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6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6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7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6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  <w:shd w:val="clear" w:color="auto" w:fill="808080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  <w:shd w:val="clear" w:color="auto" w:fill="808080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9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6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7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6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  <w:tr w:rsidR="0069132E" w:rsidTr="00CA2ABC">
        <w:trPr>
          <w:trHeight w:hRule="exact" w:val="278"/>
        </w:trPr>
        <w:tc>
          <w:tcPr>
            <w:tcW w:w="538" w:type="dxa"/>
            <w:shd w:val="clear" w:color="auto" w:fill="BEBEBE"/>
          </w:tcPr>
          <w:p w:rsidR="0069132E" w:rsidRDefault="007C07FE">
            <w:pPr>
              <w:spacing w:before="5"/>
              <w:ind w:left="1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  <w:shd w:val="clear" w:color="auto" w:fill="808080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5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8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  <w:tc>
          <w:tcPr>
            <w:tcW w:w="487" w:type="dxa"/>
          </w:tcPr>
          <w:p w:rsidR="0069132E" w:rsidRDefault="0069132E"/>
        </w:tc>
      </w:tr>
    </w:tbl>
    <w:p w:rsidR="00E54385" w:rsidRDefault="00E54385" w:rsidP="00E54385">
      <w:pPr>
        <w:tabs>
          <w:tab w:val="left" w:pos="6180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E54385">
        <w:trPr>
          <w:trHeight w:hRule="exact" w:val="53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E54385" w:rsidRDefault="0069132E" w:rsidP="00E54385">
      <w:pPr>
        <w:tabs>
          <w:tab w:val="left" w:pos="6180"/>
        </w:tabs>
        <w:sectPr w:rsidR="0069132E" w:rsidRPr="00E54385">
          <w:pgSz w:w="16840" w:h="11920" w:orient="landscape"/>
          <w:pgMar w:top="600" w:right="1220" w:bottom="280" w:left="1220" w:header="720" w:footer="720" w:gutter="0"/>
          <w:cols w:space="720"/>
        </w:sectPr>
      </w:pPr>
    </w:p>
    <w:p w:rsidR="0069132E" w:rsidRDefault="007C07FE">
      <w:pPr>
        <w:spacing w:before="1" w:line="100" w:lineRule="exact"/>
        <w:rPr>
          <w:sz w:val="10"/>
          <w:szCs w:val="10"/>
        </w:rPr>
      </w:pPr>
      <w:r>
        <w:lastRenderedPageBreak/>
        <w:pict>
          <v:group id="_x0000_s1053" style="position:absolute;margin-left:61.6pt;margin-top:26.35pt;width:40.1pt;height:30pt;z-index:-44731;mso-position-horizontal-relative:page;mso-position-vertical-relative:page" coordorigin="1337,182" coordsize="802,600">
            <v:shape id="_x0000_s1054" style="position:absolute;left:1337;top:182;width:802;height:600" coordorigin="1337,182" coordsize="802,600" path="m2139,182l1337,782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514"/>
        <w:gridCol w:w="514"/>
        <w:gridCol w:w="514"/>
        <w:gridCol w:w="514"/>
        <w:gridCol w:w="514"/>
        <w:gridCol w:w="516"/>
        <w:gridCol w:w="514"/>
        <w:gridCol w:w="514"/>
        <w:gridCol w:w="514"/>
        <w:gridCol w:w="514"/>
        <w:gridCol w:w="514"/>
        <w:gridCol w:w="516"/>
        <w:gridCol w:w="514"/>
        <w:gridCol w:w="514"/>
        <w:gridCol w:w="514"/>
        <w:gridCol w:w="514"/>
        <w:gridCol w:w="514"/>
        <w:gridCol w:w="516"/>
        <w:gridCol w:w="514"/>
        <w:gridCol w:w="514"/>
        <w:gridCol w:w="514"/>
        <w:gridCol w:w="514"/>
        <w:gridCol w:w="514"/>
        <w:gridCol w:w="516"/>
        <w:gridCol w:w="514"/>
        <w:gridCol w:w="514"/>
      </w:tblGrid>
      <w:tr w:rsidR="0069132E">
        <w:trPr>
          <w:trHeight w:hRule="exact" w:val="60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1"/>
              <w:ind w:left="203" w:right="168" w:firstLine="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59" w:right="1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57" w:right="1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59" w:right="1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57" w:right="1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60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59" w:right="1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57" w:right="1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59" w:right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59" w:right="1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57" w:right="16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4" w:right="1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before="1" w:line="240" w:lineRule="exact"/>
              <w:ind w:left="159" w:right="1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9132E">
        <w:trPr>
          <w:trHeight w:hRule="exact" w:val="315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5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50" w:right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E54385" w:rsidRDefault="00E54385" w:rsidP="00E54385">
      <w:pPr>
        <w:tabs>
          <w:tab w:val="left" w:pos="5460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E54385">
        <w:trPr>
          <w:trHeight w:hRule="exact" w:val="393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CA2ABC">
            <w:pPr>
              <w:spacing w:line="200" w:lineRule="exact"/>
              <w:ind w:left="635" w:right="59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A2ABC">
              <w:rPr>
                <w:sz w:val="18"/>
                <w:szCs w:val="18"/>
              </w:rPr>
              <w:t>1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E54385" w:rsidRDefault="0069132E" w:rsidP="00E54385">
      <w:pPr>
        <w:tabs>
          <w:tab w:val="left" w:pos="5460"/>
        </w:tabs>
        <w:sectPr w:rsidR="0069132E" w:rsidRPr="00E54385" w:rsidSect="00E54385">
          <w:pgSz w:w="16840" w:h="11920" w:orient="landscape"/>
          <w:pgMar w:top="426" w:right="1220" w:bottom="280" w:left="1220" w:header="720" w:footer="720" w:gutter="0"/>
          <w:cols w:space="720"/>
        </w:sectPr>
      </w:pPr>
    </w:p>
    <w:p w:rsidR="0069132E" w:rsidRDefault="007C07FE">
      <w:pPr>
        <w:spacing w:before="8" w:line="80" w:lineRule="exact"/>
        <w:rPr>
          <w:sz w:val="8"/>
          <w:szCs w:val="8"/>
        </w:rPr>
      </w:pPr>
      <w:r>
        <w:lastRenderedPageBreak/>
        <w:pict>
          <v:group id="_x0000_s1051" style="position:absolute;margin-left:67.75pt;margin-top:38pt;width:39.5pt;height:30pt;z-index:-44730;mso-position-horizontal-relative:page;mso-position-vertical-relative:page" coordorigin="1430,310" coordsize="790,600">
            <v:shape id="_x0000_s1052" style="position:absolute;left:1430;top:310;width:790;height:600" coordorigin="1430,310" coordsize="790,600" path="m2220,310l1430,910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475"/>
        <w:gridCol w:w="475"/>
        <w:gridCol w:w="475"/>
        <w:gridCol w:w="475"/>
        <w:gridCol w:w="475"/>
        <w:gridCol w:w="475"/>
        <w:gridCol w:w="475"/>
        <w:gridCol w:w="473"/>
        <w:gridCol w:w="475"/>
        <w:gridCol w:w="475"/>
        <w:gridCol w:w="473"/>
        <w:gridCol w:w="475"/>
        <w:gridCol w:w="473"/>
        <w:gridCol w:w="475"/>
        <w:gridCol w:w="473"/>
        <w:gridCol w:w="476"/>
        <w:gridCol w:w="473"/>
        <w:gridCol w:w="475"/>
        <w:gridCol w:w="473"/>
        <w:gridCol w:w="475"/>
        <w:gridCol w:w="473"/>
        <w:gridCol w:w="475"/>
        <w:gridCol w:w="473"/>
        <w:gridCol w:w="476"/>
        <w:gridCol w:w="473"/>
        <w:gridCol w:w="475"/>
        <w:gridCol w:w="473"/>
        <w:gridCol w:w="475"/>
      </w:tblGrid>
      <w:tr w:rsidR="007C07FE">
        <w:trPr>
          <w:trHeight w:hRule="exact" w:val="60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5" w:line="240" w:lineRule="exact"/>
              <w:ind w:left="198" w:right="160" w:firstLine="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3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3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3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9132E">
        <w:trPr>
          <w:trHeight w:hRule="exact" w:val="315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3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4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1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7" w:line="240" w:lineRule="exact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7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6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46" w:right="2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E54385" w:rsidRDefault="00E54385" w:rsidP="00E54385">
      <w:pPr>
        <w:tabs>
          <w:tab w:val="left" w:pos="3900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CA2ABC">
            <w:pPr>
              <w:spacing w:line="200" w:lineRule="exact"/>
              <w:ind w:left="635" w:right="6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A2ABC">
              <w:rPr>
                <w:sz w:val="18"/>
                <w:szCs w:val="18"/>
              </w:rPr>
              <w:t>2</w:t>
            </w:r>
          </w:p>
        </w:tc>
      </w:tr>
    </w:tbl>
    <w:p w:rsidR="0069132E" w:rsidRPr="00E54385" w:rsidRDefault="0069132E" w:rsidP="00E54385">
      <w:pPr>
        <w:tabs>
          <w:tab w:val="left" w:pos="3900"/>
        </w:tabs>
        <w:sectPr w:rsidR="0069132E" w:rsidRPr="00E54385" w:rsidSect="00E54385">
          <w:pgSz w:w="16840" w:h="11920" w:orient="landscape"/>
          <w:pgMar w:top="709" w:right="1220" w:bottom="280" w:left="1320" w:header="720" w:footer="720" w:gutter="0"/>
          <w:cols w:space="720"/>
        </w:sectPr>
      </w:pPr>
    </w:p>
    <w:p w:rsidR="0069132E" w:rsidRDefault="007C07FE">
      <w:pPr>
        <w:spacing w:before="8" w:line="80" w:lineRule="exact"/>
        <w:rPr>
          <w:sz w:val="8"/>
          <w:szCs w:val="8"/>
        </w:rPr>
      </w:pPr>
      <w:r>
        <w:lastRenderedPageBreak/>
        <w:pict>
          <v:group id="_x0000_s1049" style="position:absolute;margin-left:67pt;margin-top:35.75pt;width:43.2pt;height:30pt;z-index:-44729;mso-position-horizontal-relative:page;mso-position-vertical-relative:page" coordorigin="1430,310" coordsize="864,600">
            <v:shape id="_x0000_s1050" style="position:absolute;left:1430;top:310;width:864;height:600" coordorigin="1430,310" coordsize="864,600" path="m2295,310l1430,910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506"/>
        <w:gridCol w:w="509"/>
        <w:gridCol w:w="509"/>
        <w:gridCol w:w="506"/>
        <w:gridCol w:w="509"/>
        <w:gridCol w:w="509"/>
        <w:gridCol w:w="507"/>
        <w:gridCol w:w="509"/>
        <w:gridCol w:w="509"/>
        <w:gridCol w:w="506"/>
        <w:gridCol w:w="509"/>
        <w:gridCol w:w="509"/>
        <w:gridCol w:w="506"/>
        <w:gridCol w:w="509"/>
        <w:gridCol w:w="509"/>
        <w:gridCol w:w="506"/>
        <w:gridCol w:w="509"/>
        <w:gridCol w:w="509"/>
        <w:gridCol w:w="506"/>
        <w:gridCol w:w="509"/>
        <w:gridCol w:w="509"/>
        <w:gridCol w:w="507"/>
        <w:gridCol w:w="509"/>
        <w:gridCol w:w="509"/>
        <w:gridCol w:w="506"/>
        <w:gridCol w:w="509"/>
      </w:tblGrid>
      <w:tr w:rsidR="0069132E">
        <w:trPr>
          <w:trHeight w:hRule="exact" w:val="60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5" w:line="240" w:lineRule="exact"/>
              <w:ind w:left="234" w:right="199" w:firstLine="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7" w:right="1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5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69132E">
        <w:trPr>
          <w:trHeight w:hRule="exact" w:val="315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3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E54385" w:rsidRDefault="00E54385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E5438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E54385" w:rsidRDefault="00E5438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E54385" w:rsidRDefault="00E5438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4385" w:rsidRDefault="00E54385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A2ABC">
              <w:rPr>
                <w:sz w:val="18"/>
                <w:szCs w:val="18"/>
              </w:rPr>
              <w:t>3</w:t>
            </w:r>
          </w:p>
        </w:tc>
      </w:tr>
    </w:tbl>
    <w:p w:rsidR="0069132E" w:rsidRPr="00E54385" w:rsidRDefault="0069132E" w:rsidP="00E54385">
      <w:pPr>
        <w:tabs>
          <w:tab w:val="center" w:pos="7150"/>
        </w:tabs>
        <w:sectPr w:rsidR="0069132E" w:rsidRPr="00E54385" w:rsidSect="00E54385">
          <w:pgSz w:w="16840" w:h="11920" w:orient="landscape"/>
          <w:pgMar w:top="709" w:right="1220" w:bottom="280" w:left="1320" w:header="720" w:footer="720" w:gutter="0"/>
          <w:cols w:space="720"/>
        </w:sectPr>
      </w:pPr>
    </w:p>
    <w:p w:rsidR="0069132E" w:rsidRDefault="007C07FE">
      <w:pPr>
        <w:spacing w:before="9" w:line="80" w:lineRule="exact"/>
        <w:rPr>
          <w:sz w:val="9"/>
          <w:szCs w:val="9"/>
        </w:rPr>
      </w:pPr>
      <w:r>
        <w:lastRenderedPageBreak/>
        <w:pict>
          <v:group id="_x0000_s1047" style="position:absolute;margin-left:66.85pt;margin-top:20.05pt;width:47.55pt;height:30pt;z-index:-44728;mso-position-horizontal-relative:page;mso-position-vertical-relative:page" coordorigin="1337,401" coordsize="951,600">
            <v:shape id="_x0000_s1048" style="position:absolute;left:1337;top:401;width:951;height:600" coordorigin="1337,401" coordsize="951,600" path="m2288,401r-951,600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547"/>
        <w:gridCol w:w="545"/>
        <w:gridCol w:w="547"/>
        <w:gridCol w:w="545"/>
        <w:gridCol w:w="547"/>
      </w:tblGrid>
      <w:tr w:rsidR="0069132E">
        <w:trPr>
          <w:trHeight w:hRule="exact" w:val="60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7" w:line="240" w:lineRule="exact"/>
              <w:ind w:left="277" w:right="242" w:firstLine="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</w:t>
            </w:r>
          </w:p>
        </w:tc>
      </w:tr>
      <w:tr w:rsidR="0069132E">
        <w:trPr>
          <w:trHeight w:hRule="exact" w:val="317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6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1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27" w:right="3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933AB5" w:rsidRDefault="00933AB5" w:rsidP="00933AB5">
      <w:pPr>
        <w:tabs>
          <w:tab w:val="left" w:pos="4395"/>
        </w:tabs>
      </w:pPr>
      <w: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39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CA2ABC">
            <w:pPr>
              <w:spacing w:line="200" w:lineRule="exact"/>
              <w:ind w:left="635" w:right="6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A2ABC">
              <w:rPr>
                <w:sz w:val="18"/>
                <w:szCs w:val="18"/>
              </w:rPr>
              <w:t>4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933AB5" w:rsidRDefault="0069132E" w:rsidP="00933AB5">
      <w:pPr>
        <w:tabs>
          <w:tab w:val="left" w:pos="4395"/>
        </w:tabs>
        <w:sectPr w:rsidR="0069132E" w:rsidRPr="00933AB5">
          <w:pgSz w:w="16840" w:h="11920" w:orient="landscape"/>
          <w:pgMar w:top="280" w:right="2420" w:bottom="280" w:left="1220" w:header="720" w:footer="720" w:gutter="0"/>
          <w:cols w:space="720"/>
        </w:sectPr>
      </w:pPr>
    </w:p>
    <w:p w:rsidR="0069132E" w:rsidRDefault="007C07FE">
      <w:pPr>
        <w:spacing w:before="63"/>
        <w:ind w:left="120"/>
        <w:rPr>
          <w:sz w:val="32"/>
          <w:szCs w:val="32"/>
        </w:rPr>
      </w:pPr>
      <w:r>
        <w:lastRenderedPageBreak/>
        <w:pict>
          <v:group id="_x0000_s1045" style="position:absolute;left:0;text-align:left;margin-left:71.5pt;margin-top:37.45pt;width:47.4pt;height:27.5pt;z-index:-44727;mso-position-horizontal-relative:page" coordorigin="1430,749" coordsize="948,550">
            <v:shape id="_x0000_s1046" style="position:absolute;left:1430;top:749;width:948;height:550" coordorigin="1430,749" coordsize="948,550" path="m2379,749r-949,549e" filled="f" strokeweight=".48pt">
              <v:path arrowok="t"/>
            </v:shape>
            <w10:wrap anchorx="page"/>
          </v:group>
        </w:pict>
      </w:r>
      <w:r>
        <w:rPr>
          <w:i/>
          <w:spacing w:val="1"/>
          <w:sz w:val="32"/>
          <w:szCs w:val="32"/>
        </w:rPr>
        <w:t>2</w:t>
      </w:r>
      <w:r>
        <w:rPr>
          <w:i/>
          <w:sz w:val="32"/>
          <w:szCs w:val="32"/>
        </w:rPr>
        <w:t>.8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z w:val="32"/>
          <w:szCs w:val="32"/>
        </w:rPr>
        <w:t>User</w:t>
      </w:r>
      <w:r>
        <w:rPr>
          <w:i/>
          <w:spacing w:val="-6"/>
          <w:sz w:val="32"/>
          <w:szCs w:val="32"/>
        </w:rPr>
        <w:t xml:space="preserve"> </w:t>
      </w:r>
      <w:r>
        <w:rPr>
          <w:i/>
          <w:spacing w:val="-1"/>
          <w:sz w:val="32"/>
          <w:szCs w:val="32"/>
        </w:rPr>
        <w:t>R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qu</w:t>
      </w:r>
      <w:r>
        <w:rPr>
          <w:i/>
          <w:sz w:val="32"/>
          <w:szCs w:val="32"/>
        </w:rPr>
        <w:t>i</w:t>
      </w:r>
      <w:r>
        <w:rPr>
          <w:i/>
          <w:spacing w:val="-11"/>
          <w:sz w:val="32"/>
          <w:szCs w:val="32"/>
        </w:rPr>
        <w:t>r</w:t>
      </w:r>
      <w:r>
        <w:rPr>
          <w:i/>
          <w:sz w:val="32"/>
          <w:szCs w:val="32"/>
        </w:rPr>
        <w:t>e</w:t>
      </w:r>
      <w:r>
        <w:rPr>
          <w:i/>
          <w:spacing w:val="2"/>
          <w:sz w:val="32"/>
          <w:szCs w:val="32"/>
        </w:rPr>
        <w:t>m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n</w:t>
      </w:r>
      <w:r>
        <w:rPr>
          <w:i/>
          <w:sz w:val="32"/>
          <w:szCs w:val="32"/>
        </w:rPr>
        <w:t>t</w:t>
      </w:r>
      <w:r>
        <w:rPr>
          <w:i/>
          <w:spacing w:val="-15"/>
          <w:sz w:val="32"/>
          <w:szCs w:val="32"/>
        </w:rPr>
        <w:t xml:space="preserve"> </w:t>
      </w:r>
      <w:r>
        <w:rPr>
          <w:i/>
          <w:sz w:val="32"/>
          <w:szCs w:val="32"/>
        </w:rPr>
        <w:t>S</w:t>
      </w:r>
      <w:r>
        <w:rPr>
          <w:i/>
          <w:spacing w:val="2"/>
          <w:sz w:val="32"/>
          <w:szCs w:val="32"/>
        </w:rPr>
        <w:t>p</w:t>
      </w:r>
      <w:r>
        <w:rPr>
          <w:i/>
          <w:sz w:val="32"/>
          <w:szCs w:val="32"/>
        </w:rPr>
        <w:t>ecific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ti</w:t>
      </w:r>
      <w:r>
        <w:rPr>
          <w:i/>
          <w:spacing w:val="1"/>
          <w:sz w:val="32"/>
          <w:szCs w:val="32"/>
        </w:rPr>
        <w:t>o</w:t>
      </w:r>
      <w:r>
        <w:rPr>
          <w:i/>
          <w:sz w:val="32"/>
          <w:szCs w:val="32"/>
        </w:rPr>
        <w:t>n</w:t>
      </w:r>
      <w:r>
        <w:rPr>
          <w:i/>
          <w:spacing w:val="-13"/>
          <w:sz w:val="32"/>
          <w:szCs w:val="32"/>
        </w:rPr>
        <w:t xml:space="preserve"> </w:t>
      </w:r>
      <w:r>
        <w:rPr>
          <w:i/>
          <w:sz w:val="32"/>
          <w:szCs w:val="32"/>
        </w:rPr>
        <w:t>-</w:t>
      </w:r>
      <w:r>
        <w:rPr>
          <w:i/>
          <w:spacing w:val="-2"/>
          <w:sz w:val="32"/>
          <w:szCs w:val="32"/>
        </w:rPr>
        <w:t xml:space="preserve"> </w:t>
      </w:r>
      <w:r>
        <w:rPr>
          <w:i/>
          <w:sz w:val="32"/>
          <w:szCs w:val="32"/>
        </w:rPr>
        <w:t>U</w:t>
      </w:r>
      <w:r>
        <w:rPr>
          <w:i/>
          <w:spacing w:val="1"/>
          <w:sz w:val="32"/>
          <w:szCs w:val="32"/>
        </w:rPr>
        <w:t>n</w:t>
      </w:r>
      <w:r>
        <w:rPr>
          <w:i/>
          <w:sz w:val="32"/>
          <w:szCs w:val="32"/>
        </w:rPr>
        <w:t>it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pacing w:val="-29"/>
          <w:sz w:val="32"/>
          <w:szCs w:val="32"/>
        </w:rPr>
        <w:t>T</w:t>
      </w:r>
      <w:r>
        <w:rPr>
          <w:i/>
          <w:sz w:val="32"/>
          <w:szCs w:val="32"/>
        </w:rPr>
        <w:t>est</w:t>
      </w:r>
      <w:r>
        <w:rPr>
          <w:i/>
          <w:spacing w:val="-5"/>
          <w:sz w:val="32"/>
          <w:szCs w:val="32"/>
        </w:rPr>
        <w:t xml:space="preserve"> </w:t>
      </w:r>
      <w:r>
        <w:rPr>
          <w:i/>
          <w:sz w:val="32"/>
          <w:szCs w:val="32"/>
        </w:rPr>
        <w:t>C</w:t>
      </w:r>
      <w:r>
        <w:rPr>
          <w:i/>
          <w:spacing w:val="2"/>
          <w:sz w:val="32"/>
          <w:szCs w:val="32"/>
        </w:rPr>
        <w:t>a</w:t>
      </w:r>
      <w:r>
        <w:rPr>
          <w:i/>
          <w:sz w:val="32"/>
          <w:szCs w:val="32"/>
        </w:rPr>
        <w:t>se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z w:val="32"/>
          <w:szCs w:val="32"/>
        </w:rPr>
        <w:t>(</w:t>
      </w:r>
      <w:r>
        <w:rPr>
          <w:i/>
          <w:spacing w:val="1"/>
          <w:sz w:val="32"/>
          <w:szCs w:val="32"/>
        </w:rPr>
        <w:t>U</w:t>
      </w:r>
      <w:r>
        <w:rPr>
          <w:i/>
          <w:sz w:val="32"/>
          <w:szCs w:val="32"/>
        </w:rPr>
        <w:t>R</w:t>
      </w:r>
      <w:r>
        <w:rPr>
          <w:i/>
          <w:spacing w:val="2"/>
          <w:sz w:val="32"/>
          <w:szCs w:val="32"/>
        </w:rPr>
        <w:t>S</w:t>
      </w:r>
      <w:r>
        <w:rPr>
          <w:i/>
          <w:spacing w:val="-1"/>
          <w:sz w:val="32"/>
          <w:szCs w:val="32"/>
        </w:rPr>
        <w:t>-</w:t>
      </w:r>
      <w:r>
        <w:rPr>
          <w:i/>
          <w:sz w:val="32"/>
          <w:szCs w:val="32"/>
        </w:rPr>
        <w:t>UTC)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434"/>
        <w:gridCol w:w="437"/>
        <w:gridCol w:w="458"/>
        <w:gridCol w:w="458"/>
        <w:gridCol w:w="456"/>
        <w:gridCol w:w="458"/>
        <w:gridCol w:w="458"/>
        <w:gridCol w:w="459"/>
        <w:gridCol w:w="458"/>
        <w:gridCol w:w="458"/>
        <w:gridCol w:w="456"/>
        <w:gridCol w:w="458"/>
        <w:gridCol w:w="458"/>
        <w:gridCol w:w="458"/>
        <w:gridCol w:w="458"/>
        <w:gridCol w:w="459"/>
        <w:gridCol w:w="456"/>
        <w:gridCol w:w="458"/>
        <w:gridCol w:w="458"/>
        <w:gridCol w:w="458"/>
        <w:gridCol w:w="458"/>
        <w:gridCol w:w="458"/>
        <w:gridCol w:w="456"/>
        <w:gridCol w:w="459"/>
        <w:gridCol w:w="458"/>
      </w:tblGrid>
      <w:tr w:rsidR="0069132E" w:rsidTr="00CA2ABC">
        <w:trPr>
          <w:trHeight w:hRule="exact" w:val="550"/>
        </w:trPr>
        <w:tc>
          <w:tcPr>
            <w:tcW w:w="958" w:type="dxa"/>
            <w:shd w:val="clear" w:color="auto" w:fill="A6A6A6"/>
          </w:tcPr>
          <w:p w:rsidR="0069132E" w:rsidRDefault="007C07FE">
            <w:pPr>
              <w:spacing w:before="37" w:line="240" w:lineRule="exact"/>
              <w:ind w:left="253" w:right="213" w:firstLine="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UR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56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59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6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59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56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56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59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58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69132E" w:rsidTr="00CA2ABC">
        <w:trPr>
          <w:trHeight w:hRule="exact" w:val="290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15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3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9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3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3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4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  <w:shd w:val="clear" w:color="auto" w:fill="808080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3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3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  <w:shd w:val="clear" w:color="auto" w:fill="808080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3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10" w:line="240" w:lineRule="exact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  <w:tr w:rsidR="0069132E" w:rsidTr="00CA2ABC">
        <w:trPr>
          <w:trHeight w:hRule="exact" w:val="286"/>
        </w:trPr>
        <w:tc>
          <w:tcPr>
            <w:tcW w:w="958" w:type="dxa"/>
            <w:shd w:val="clear" w:color="auto" w:fill="BEBEBE"/>
          </w:tcPr>
          <w:p w:rsidR="0069132E" w:rsidRDefault="007C07FE">
            <w:pPr>
              <w:spacing w:before="8"/>
              <w:ind w:left="325" w:right="32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6" w:type="dxa"/>
            <w:shd w:val="clear" w:color="auto" w:fill="808080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  <w:tc>
          <w:tcPr>
            <w:tcW w:w="456" w:type="dxa"/>
          </w:tcPr>
          <w:p w:rsidR="0069132E" w:rsidRDefault="0069132E"/>
        </w:tc>
        <w:tc>
          <w:tcPr>
            <w:tcW w:w="459" w:type="dxa"/>
          </w:tcPr>
          <w:p w:rsidR="0069132E" w:rsidRDefault="0069132E"/>
        </w:tc>
        <w:tc>
          <w:tcPr>
            <w:tcW w:w="458" w:type="dxa"/>
          </w:tcPr>
          <w:p w:rsidR="0069132E" w:rsidRDefault="0069132E"/>
        </w:tc>
      </w:tr>
    </w:tbl>
    <w:p w:rsidR="00933AB5" w:rsidRDefault="00933AB5" w:rsidP="00933AB5">
      <w:pPr>
        <w:tabs>
          <w:tab w:val="left" w:pos="5445"/>
        </w:tabs>
      </w:pPr>
      <w: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A2ABC">
              <w:rPr>
                <w:sz w:val="18"/>
                <w:szCs w:val="18"/>
              </w:rPr>
              <w:t>5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933AB5" w:rsidRDefault="0069132E" w:rsidP="00933AB5">
      <w:pPr>
        <w:tabs>
          <w:tab w:val="left" w:pos="5445"/>
        </w:tabs>
        <w:sectPr w:rsidR="0069132E" w:rsidRPr="00933AB5" w:rsidSect="00933AB5">
          <w:pgSz w:w="16840" w:h="11920" w:orient="landscape"/>
          <w:pgMar w:top="709" w:right="2420" w:bottom="280" w:left="1320" w:header="720" w:footer="720" w:gutter="0"/>
          <w:cols w:space="720"/>
        </w:sectPr>
      </w:pPr>
    </w:p>
    <w:p w:rsidR="0069132E" w:rsidRDefault="007C07FE">
      <w:pPr>
        <w:spacing w:before="52"/>
        <w:ind w:left="120"/>
        <w:rPr>
          <w:sz w:val="32"/>
          <w:szCs w:val="32"/>
        </w:rPr>
      </w:pPr>
      <w:r>
        <w:lastRenderedPageBreak/>
        <w:pict>
          <v:group id="_x0000_s1043" style="position:absolute;left:0;text-align:left;margin-left:71.5pt;margin-top:40.35pt;width:31.45pt;height:28.35pt;z-index:-44726;mso-position-horizontal-relative:page" coordorigin="1430,807" coordsize="629,567">
            <v:shape id="_x0000_s1044" style="position:absolute;left:1430;top:807;width:629;height:567" coordorigin="1430,807" coordsize="629,567" path="m2060,807r-630,567e" filled="f" strokeweight=".48pt">
              <v:path arrowok="t"/>
            </v:shape>
            <w10:wrap anchorx="page"/>
          </v:group>
        </w:pict>
      </w:r>
      <w:r>
        <w:rPr>
          <w:i/>
          <w:spacing w:val="1"/>
          <w:sz w:val="32"/>
          <w:szCs w:val="32"/>
        </w:rPr>
        <w:t>2</w:t>
      </w:r>
      <w:r>
        <w:rPr>
          <w:i/>
          <w:sz w:val="32"/>
          <w:szCs w:val="32"/>
        </w:rPr>
        <w:t>.9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ystem</w:t>
      </w:r>
      <w:r>
        <w:rPr>
          <w:i/>
          <w:spacing w:val="-9"/>
          <w:sz w:val="32"/>
          <w:szCs w:val="32"/>
        </w:rPr>
        <w:t xml:space="preserve"> </w:t>
      </w:r>
      <w:r>
        <w:rPr>
          <w:i/>
          <w:spacing w:val="-29"/>
          <w:sz w:val="32"/>
          <w:szCs w:val="32"/>
        </w:rPr>
        <w:t>T</w:t>
      </w:r>
      <w:r>
        <w:rPr>
          <w:i/>
          <w:sz w:val="32"/>
          <w:szCs w:val="32"/>
        </w:rPr>
        <w:t>est</w:t>
      </w:r>
      <w:r>
        <w:rPr>
          <w:i/>
          <w:spacing w:val="-5"/>
          <w:sz w:val="32"/>
          <w:szCs w:val="32"/>
        </w:rPr>
        <w:t xml:space="preserve"> </w:t>
      </w:r>
      <w:r>
        <w:rPr>
          <w:i/>
          <w:sz w:val="32"/>
          <w:szCs w:val="32"/>
        </w:rPr>
        <w:t>C</w:t>
      </w:r>
      <w:r>
        <w:rPr>
          <w:i/>
          <w:spacing w:val="4"/>
          <w:sz w:val="32"/>
          <w:szCs w:val="32"/>
        </w:rPr>
        <w:t>a</w:t>
      </w:r>
      <w:r>
        <w:rPr>
          <w:i/>
          <w:sz w:val="32"/>
          <w:szCs w:val="32"/>
        </w:rPr>
        <w:t>se</w:t>
      </w:r>
      <w:r>
        <w:rPr>
          <w:i/>
          <w:spacing w:val="-6"/>
          <w:sz w:val="32"/>
          <w:szCs w:val="32"/>
        </w:rPr>
        <w:t xml:space="preserve"> </w:t>
      </w:r>
      <w:r>
        <w:rPr>
          <w:i/>
          <w:sz w:val="32"/>
          <w:szCs w:val="32"/>
        </w:rPr>
        <w:t>-</w:t>
      </w:r>
      <w:r>
        <w:rPr>
          <w:i/>
          <w:spacing w:val="-2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ystem</w:t>
      </w:r>
      <w:r>
        <w:rPr>
          <w:i/>
          <w:spacing w:val="-7"/>
          <w:sz w:val="32"/>
          <w:szCs w:val="32"/>
        </w:rPr>
        <w:t xml:space="preserve"> </w:t>
      </w:r>
      <w:r>
        <w:rPr>
          <w:i/>
          <w:spacing w:val="-1"/>
          <w:sz w:val="32"/>
          <w:szCs w:val="32"/>
        </w:rPr>
        <w:t>R</w:t>
      </w:r>
      <w:r>
        <w:rPr>
          <w:i/>
          <w:sz w:val="32"/>
          <w:szCs w:val="32"/>
        </w:rPr>
        <w:t>e</w:t>
      </w:r>
      <w:r>
        <w:rPr>
          <w:i/>
          <w:spacing w:val="1"/>
          <w:sz w:val="32"/>
          <w:szCs w:val="32"/>
        </w:rPr>
        <w:t>qu</w:t>
      </w:r>
      <w:r>
        <w:rPr>
          <w:i/>
          <w:sz w:val="32"/>
          <w:szCs w:val="32"/>
        </w:rPr>
        <w:t>i</w:t>
      </w:r>
      <w:r>
        <w:rPr>
          <w:i/>
          <w:spacing w:val="-9"/>
          <w:sz w:val="32"/>
          <w:szCs w:val="32"/>
        </w:rPr>
        <w:t>r</w:t>
      </w:r>
      <w:r>
        <w:rPr>
          <w:i/>
          <w:sz w:val="32"/>
          <w:szCs w:val="32"/>
        </w:rPr>
        <w:t>ement</w:t>
      </w:r>
      <w:r>
        <w:rPr>
          <w:i/>
          <w:spacing w:val="-16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Sp</w:t>
      </w:r>
      <w:r>
        <w:rPr>
          <w:i/>
          <w:sz w:val="32"/>
          <w:szCs w:val="32"/>
        </w:rPr>
        <w:t>ecific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ti</w:t>
      </w:r>
      <w:r>
        <w:rPr>
          <w:i/>
          <w:spacing w:val="1"/>
          <w:sz w:val="32"/>
          <w:szCs w:val="32"/>
        </w:rPr>
        <w:t>o</w:t>
      </w:r>
      <w:r>
        <w:rPr>
          <w:i/>
          <w:sz w:val="32"/>
          <w:szCs w:val="32"/>
        </w:rPr>
        <w:t>n</w:t>
      </w:r>
      <w:r>
        <w:rPr>
          <w:i/>
          <w:spacing w:val="-17"/>
          <w:sz w:val="32"/>
          <w:szCs w:val="32"/>
        </w:rPr>
        <w:t xml:space="preserve"> </w:t>
      </w:r>
      <w:r>
        <w:rPr>
          <w:i/>
          <w:spacing w:val="-4"/>
          <w:sz w:val="32"/>
          <w:szCs w:val="32"/>
        </w:rPr>
        <w:t>(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T</w:t>
      </w:r>
      <w:r>
        <w:rPr>
          <w:i/>
          <w:spacing w:val="7"/>
          <w:sz w:val="32"/>
          <w:szCs w:val="32"/>
        </w:rPr>
        <w:t>C</w:t>
      </w:r>
      <w:r>
        <w:rPr>
          <w:i/>
          <w:spacing w:val="-1"/>
          <w:sz w:val="32"/>
          <w:szCs w:val="32"/>
        </w:rPr>
        <w:t>-</w:t>
      </w:r>
      <w:r>
        <w:rPr>
          <w:i/>
          <w:spacing w:val="1"/>
          <w:sz w:val="32"/>
          <w:szCs w:val="32"/>
        </w:rPr>
        <w:t>S</w:t>
      </w:r>
      <w:r>
        <w:rPr>
          <w:i/>
          <w:sz w:val="32"/>
          <w:szCs w:val="32"/>
        </w:rPr>
        <w:t>RS)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482"/>
        <w:gridCol w:w="480"/>
        <w:gridCol w:w="480"/>
        <w:gridCol w:w="480"/>
        <w:gridCol w:w="480"/>
        <w:gridCol w:w="480"/>
        <w:gridCol w:w="480"/>
        <w:gridCol w:w="481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1"/>
        <w:gridCol w:w="480"/>
        <w:gridCol w:w="480"/>
        <w:gridCol w:w="480"/>
        <w:gridCol w:w="480"/>
      </w:tblGrid>
      <w:tr w:rsidR="0069132E" w:rsidTr="00CA2ABC">
        <w:trPr>
          <w:trHeight w:hRule="exact" w:val="568"/>
        </w:trPr>
        <w:tc>
          <w:tcPr>
            <w:tcW w:w="639" w:type="dxa"/>
            <w:shd w:val="clear" w:color="auto" w:fill="A6A6A6"/>
          </w:tcPr>
          <w:p w:rsidR="0069132E" w:rsidRDefault="007C07FE">
            <w:pPr>
              <w:spacing w:before="55" w:line="240" w:lineRule="exact"/>
              <w:ind w:left="119" w:right="71" w:hanging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482" w:type="dxa"/>
            <w:shd w:val="clear" w:color="auto" w:fill="BEBEBE"/>
          </w:tcPr>
          <w:p w:rsidR="0069132E" w:rsidRDefault="007C07FE">
            <w:pPr>
              <w:spacing w:before="52"/>
              <w:ind w:left="87" w:right="9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2" w:right="14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3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81" w:type="dxa"/>
            <w:shd w:val="clear" w:color="auto" w:fill="BEBEBE"/>
          </w:tcPr>
          <w:p w:rsidR="0069132E" w:rsidRDefault="007C07FE">
            <w:pPr>
              <w:spacing w:before="52"/>
              <w:ind w:left="87" w:right="8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3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8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3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81" w:type="dxa"/>
            <w:shd w:val="clear" w:color="auto" w:fill="BEBEBE"/>
          </w:tcPr>
          <w:p w:rsidR="0069132E" w:rsidRDefault="007C07FE">
            <w:pPr>
              <w:spacing w:before="52"/>
              <w:ind w:left="88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3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80" w:type="dxa"/>
            <w:shd w:val="clear" w:color="auto" w:fill="BEBEBE"/>
          </w:tcPr>
          <w:p w:rsidR="0069132E" w:rsidRDefault="007C07FE">
            <w:pPr>
              <w:spacing w:before="52"/>
              <w:ind w:left="87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42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9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01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9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02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1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8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7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03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1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04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05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06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07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08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09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10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11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12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4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13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4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14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15</w:t>
            </w:r>
          </w:p>
        </w:tc>
        <w:tc>
          <w:tcPr>
            <w:tcW w:w="482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16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17</w:t>
            </w:r>
          </w:p>
        </w:tc>
        <w:tc>
          <w:tcPr>
            <w:tcW w:w="482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18</w:t>
            </w:r>
          </w:p>
        </w:tc>
        <w:tc>
          <w:tcPr>
            <w:tcW w:w="482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19</w:t>
            </w:r>
          </w:p>
        </w:tc>
        <w:tc>
          <w:tcPr>
            <w:tcW w:w="482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20</w:t>
            </w:r>
          </w:p>
        </w:tc>
        <w:tc>
          <w:tcPr>
            <w:tcW w:w="482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21</w:t>
            </w:r>
          </w:p>
        </w:tc>
        <w:tc>
          <w:tcPr>
            <w:tcW w:w="482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22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1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23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1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3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24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5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25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5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4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26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27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28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 w:line="240" w:lineRule="exact"/>
              <w:ind w:left="203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29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  <w:tr w:rsidR="0069132E" w:rsidTr="00CA2ABC">
        <w:trPr>
          <w:trHeight w:hRule="exact" w:val="293"/>
        </w:trPr>
        <w:tc>
          <w:tcPr>
            <w:tcW w:w="639" w:type="dxa"/>
            <w:shd w:val="clear" w:color="auto" w:fill="BEBEBE"/>
          </w:tcPr>
          <w:p w:rsidR="0069132E" w:rsidRDefault="007C07FE">
            <w:pPr>
              <w:spacing w:before="12"/>
              <w:ind w:left="2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82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  <w:shd w:val="clear" w:color="auto" w:fill="808080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1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  <w:tc>
          <w:tcPr>
            <w:tcW w:w="480" w:type="dxa"/>
          </w:tcPr>
          <w:p w:rsidR="0069132E" w:rsidRDefault="0069132E"/>
        </w:tc>
      </w:tr>
    </w:tbl>
    <w:p w:rsidR="00933AB5" w:rsidRDefault="00933AB5" w:rsidP="00933AB5">
      <w:pPr>
        <w:tabs>
          <w:tab w:val="left" w:pos="5505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45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CA2ABC">
            <w:pPr>
              <w:spacing w:line="200" w:lineRule="exact"/>
              <w:ind w:left="635" w:right="59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A2ABC">
              <w:rPr>
                <w:sz w:val="18"/>
                <w:szCs w:val="18"/>
              </w:rPr>
              <w:t>6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933AB5" w:rsidRDefault="0069132E" w:rsidP="00933AB5">
      <w:pPr>
        <w:tabs>
          <w:tab w:val="left" w:pos="5505"/>
        </w:tabs>
        <w:sectPr w:rsidR="0069132E" w:rsidRPr="00933AB5" w:rsidSect="00933AB5">
          <w:pgSz w:w="16840" w:h="11920" w:orient="landscape"/>
          <w:pgMar w:top="567" w:right="1220" w:bottom="280" w:left="1320" w:header="720" w:footer="720" w:gutter="0"/>
          <w:cols w:space="720"/>
        </w:sectPr>
      </w:pPr>
    </w:p>
    <w:p w:rsidR="0069132E" w:rsidRDefault="007C07FE">
      <w:pPr>
        <w:spacing w:before="5" w:line="80" w:lineRule="exact"/>
        <w:rPr>
          <w:sz w:val="8"/>
          <w:szCs w:val="8"/>
        </w:rPr>
      </w:pPr>
      <w:r>
        <w:lastRenderedPageBreak/>
        <w:pict>
          <v:group id="_x0000_s1041" style="position:absolute;margin-left:71.5pt;margin-top:37.3pt;width:43.2pt;height:30pt;z-index:-44725;mso-position-horizontal-relative:page;mso-position-vertical-relative:page" coordorigin="1430,746" coordsize="864,600">
            <v:shape id="_x0000_s1042" style="position:absolute;left:1430;top:746;width:864;height:600" coordorigin="1430,746" coordsize="864,600" path="m2295,746r-865,601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506"/>
        <w:gridCol w:w="509"/>
        <w:gridCol w:w="509"/>
        <w:gridCol w:w="506"/>
        <w:gridCol w:w="509"/>
        <w:gridCol w:w="509"/>
        <w:gridCol w:w="507"/>
        <w:gridCol w:w="509"/>
        <w:gridCol w:w="509"/>
        <w:gridCol w:w="506"/>
        <w:gridCol w:w="509"/>
        <w:gridCol w:w="509"/>
        <w:gridCol w:w="506"/>
        <w:gridCol w:w="509"/>
        <w:gridCol w:w="509"/>
        <w:gridCol w:w="506"/>
        <w:gridCol w:w="509"/>
        <w:gridCol w:w="509"/>
        <w:gridCol w:w="506"/>
        <w:gridCol w:w="509"/>
        <w:gridCol w:w="509"/>
        <w:gridCol w:w="507"/>
        <w:gridCol w:w="509"/>
        <w:gridCol w:w="509"/>
        <w:gridCol w:w="506"/>
        <w:gridCol w:w="509"/>
      </w:tblGrid>
      <w:tr w:rsidR="0069132E">
        <w:trPr>
          <w:trHeight w:hRule="exact" w:val="60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5" w:line="240" w:lineRule="exact"/>
              <w:ind w:left="234" w:right="191" w:hanging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55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1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9132E">
        <w:trPr>
          <w:trHeight w:hRule="exact" w:val="314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5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933AB5" w:rsidRDefault="00933AB5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A2ABC">
              <w:rPr>
                <w:sz w:val="18"/>
                <w:szCs w:val="18"/>
              </w:rPr>
              <w:t>7</w:t>
            </w:r>
          </w:p>
        </w:tc>
      </w:tr>
    </w:tbl>
    <w:p w:rsidR="0069132E" w:rsidRPr="00933AB5" w:rsidRDefault="0069132E" w:rsidP="00933AB5">
      <w:pPr>
        <w:tabs>
          <w:tab w:val="center" w:pos="7150"/>
        </w:tabs>
        <w:sectPr w:rsidR="0069132E" w:rsidRPr="00933AB5">
          <w:pgSz w:w="16840" w:h="11920" w:orient="landscape"/>
          <w:pgMar w:top="640" w:right="1220" w:bottom="280" w:left="1320" w:header="720" w:footer="720" w:gutter="0"/>
          <w:cols w:space="720"/>
        </w:sectPr>
      </w:pPr>
    </w:p>
    <w:p w:rsidR="0069132E" w:rsidRDefault="007C07FE">
      <w:pPr>
        <w:spacing w:before="5" w:line="80" w:lineRule="exact"/>
        <w:rPr>
          <w:sz w:val="9"/>
          <w:szCs w:val="9"/>
        </w:rPr>
      </w:pPr>
      <w:r>
        <w:lastRenderedPageBreak/>
        <w:pict>
          <v:group id="_x0000_s1039" style="position:absolute;margin-left:67.75pt;margin-top:41.35pt;width:38.65pt;height:30pt;z-index:-44724;mso-position-horizontal-relative:page;mso-position-vertical-relative:page" coordorigin="1430,377" coordsize="773,600">
            <v:shape id="_x0000_s1040" style="position:absolute;left:1430;top:377;width:773;height:600" coordorigin="1430,377" coordsize="773,600" path="m2204,377l1430,977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475"/>
        <w:gridCol w:w="473"/>
        <w:gridCol w:w="475"/>
        <w:gridCol w:w="475"/>
        <w:gridCol w:w="475"/>
        <w:gridCol w:w="475"/>
        <w:gridCol w:w="475"/>
        <w:gridCol w:w="476"/>
        <w:gridCol w:w="473"/>
        <w:gridCol w:w="475"/>
        <w:gridCol w:w="475"/>
        <w:gridCol w:w="475"/>
        <w:gridCol w:w="475"/>
        <w:gridCol w:w="475"/>
        <w:gridCol w:w="475"/>
        <w:gridCol w:w="476"/>
        <w:gridCol w:w="475"/>
        <w:gridCol w:w="475"/>
        <w:gridCol w:w="475"/>
        <w:gridCol w:w="475"/>
        <w:gridCol w:w="473"/>
        <w:gridCol w:w="475"/>
        <w:gridCol w:w="475"/>
        <w:gridCol w:w="476"/>
        <w:gridCol w:w="475"/>
        <w:gridCol w:w="475"/>
        <w:gridCol w:w="475"/>
        <w:gridCol w:w="475"/>
      </w:tblGrid>
      <w:tr w:rsidR="0069132E">
        <w:trPr>
          <w:trHeight w:hRule="exact" w:val="60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7" w:line="240" w:lineRule="exact"/>
              <w:ind w:left="189" w:right="146" w:hanging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2" w:right="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38" w:right="1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1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2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38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41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85" w:right="8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40" w:right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9132E">
        <w:trPr>
          <w:trHeight w:hRule="exact" w:val="317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6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1"/>
        </w:trPr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38" w:right="2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933AB5" w:rsidRDefault="00933AB5" w:rsidP="00933AB5">
      <w:pPr>
        <w:tabs>
          <w:tab w:val="left" w:pos="3435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A2ABC">
              <w:rPr>
                <w:sz w:val="18"/>
                <w:szCs w:val="18"/>
              </w:rPr>
              <w:t>8</w:t>
            </w:r>
          </w:p>
        </w:tc>
      </w:tr>
    </w:tbl>
    <w:p w:rsidR="0069132E" w:rsidRPr="00933AB5" w:rsidRDefault="0069132E" w:rsidP="00933AB5">
      <w:pPr>
        <w:tabs>
          <w:tab w:val="left" w:pos="3435"/>
        </w:tabs>
        <w:sectPr w:rsidR="0069132E" w:rsidRPr="00933AB5" w:rsidSect="00933AB5">
          <w:pgSz w:w="16840" w:h="11920" w:orient="landscape"/>
          <w:pgMar w:top="709" w:right="1220" w:bottom="280" w:left="1320" w:header="720" w:footer="720" w:gutter="0"/>
          <w:cols w:space="720"/>
        </w:sectPr>
      </w:pPr>
    </w:p>
    <w:p w:rsidR="0069132E" w:rsidRDefault="007C07FE">
      <w:pPr>
        <w:spacing w:before="5" w:line="80" w:lineRule="exact"/>
        <w:rPr>
          <w:sz w:val="9"/>
          <w:szCs w:val="9"/>
        </w:rPr>
      </w:pPr>
      <w:r>
        <w:lastRenderedPageBreak/>
        <w:pict>
          <v:group id="_x0000_s1037" style="position:absolute;margin-left:67pt;margin-top:35.35pt;width:43.2pt;height:30pt;z-index:-44723;mso-position-horizontal-relative:page;mso-position-vertical-relative:page" coordorigin="1430,377" coordsize="864,600">
            <v:shape id="_x0000_s1038" style="position:absolute;left:1430;top:377;width:864;height:600" coordorigin="1430,377" coordsize="864,600" path="m2295,377l1430,977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506"/>
        <w:gridCol w:w="509"/>
        <w:gridCol w:w="509"/>
        <w:gridCol w:w="506"/>
        <w:gridCol w:w="509"/>
        <w:gridCol w:w="509"/>
        <w:gridCol w:w="507"/>
        <w:gridCol w:w="509"/>
        <w:gridCol w:w="509"/>
        <w:gridCol w:w="506"/>
        <w:gridCol w:w="509"/>
        <w:gridCol w:w="509"/>
        <w:gridCol w:w="506"/>
        <w:gridCol w:w="509"/>
        <w:gridCol w:w="509"/>
        <w:gridCol w:w="506"/>
        <w:gridCol w:w="509"/>
        <w:gridCol w:w="509"/>
        <w:gridCol w:w="506"/>
        <w:gridCol w:w="509"/>
        <w:gridCol w:w="509"/>
        <w:gridCol w:w="507"/>
        <w:gridCol w:w="509"/>
        <w:gridCol w:w="509"/>
        <w:gridCol w:w="506"/>
        <w:gridCol w:w="509"/>
      </w:tblGrid>
      <w:tr w:rsidR="0069132E">
        <w:trPr>
          <w:trHeight w:hRule="exact" w:val="60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7" w:line="240" w:lineRule="exact"/>
              <w:ind w:left="234" w:right="191" w:hanging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7" w:right="1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5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99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4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84"/>
              <w:ind w:left="102" w:righ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69132E" w:rsidRDefault="007C07FE">
            <w:pPr>
              <w:spacing w:line="240" w:lineRule="exact"/>
              <w:ind w:left="157" w:right="1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69132E">
        <w:trPr>
          <w:trHeight w:hRule="exact" w:val="317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6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2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0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11"/>
        </w:trPr>
        <w:tc>
          <w:tcPr>
            <w:tcW w:w="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284"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933AB5" w:rsidRDefault="00933AB5" w:rsidP="00933AB5">
      <w:pPr>
        <w:tabs>
          <w:tab w:val="left" w:pos="4650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A2ABC">
              <w:rPr>
                <w:sz w:val="18"/>
                <w:szCs w:val="18"/>
              </w:rPr>
              <w:t>9</w:t>
            </w:r>
          </w:p>
        </w:tc>
      </w:tr>
    </w:tbl>
    <w:p w:rsidR="0069132E" w:rsidRPr="00933AB5" w:rsidRDefault="0069132E" w:rsidP="00933AB5">
      <w:pPr>
        <w:tabs>
          <w:tab w:val="left" w:pos="4650"/>
        </w:tabs>
        <w:sectPr w:rsidR="0069132E" w:rsidRPr="00933AB5" w:rsidSect="00933AB5">
          <w:pgSz w:w="16840" w:h="11920" w:orient="landscape"/>
          <w:pgMar w:top="567" w:right="1220" w:bottom="280" w:left="1320" w:header="720" w:footer="720" w:gutter="0"/>
          <w:cols w:space="720"/>
        </w:sectPr>
      </w:pPr>
    </w:p>
    <w:p w:rsidR="0069132E" w:rsidRDefault="007C07FE">
      <w:pPr>
        <w:spacing w:before="5" w:line="80" w:lineRule="exact"/>
        <w:rPr>
          <w:sz w:val="9"/>
          <w:szCs w:val="9"/>
        </w:rPr>
      </w:pPr>
      <w:r>
        <w:lastRenderedPageBreak/>
        <w:pict>
          <v:group id="_x0000_s1035" style="position:absolute;margin-left:67pt;margin-top:36.85pt;width:46.45pt;height:30pt;z-index:-44722;mso-position-horizontal-relative:page;mso-position-vertical-relative:page" coordorigin="1430,377" coordsize="929,600">
            <v:shape id="_x0000_s1036" style="position:absolute;left:1430;top:377;width:929;height:600" coordorigin="1430,377" coordsize="929,600" path="m2360,377l1430,977e" filled="f" strokeweight=".48pt">
              <v:path arrowok="t"/>
            </v:shape>
            <w10:wrap anchorx="page" anchory="page"/>
          </v:group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"/>
        <w:gridCol w:w="437"/>
        <w:gridCol w:w="504"/>
        <w:gridCol w:w="567"/>
        <w:gridCol w:w="567"/>
        <w:gridCol w:w="567"/>
      </w:tblGrid>
      <w:tr w:rsidR="0069132E" w:rsidTr="00933AB5">
        <w:trPr>
          <w:trHeight w:hRule="exact" w:val="60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87" w:line="240" w:lineRule="exact"/>
              <w:ind w:left="268" w:right="222" w:hanging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 S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933AB5">
            <w:pPr>
              <w:spacing w:line="200" w:lineRule="exact"/>
            </w:pPr>
            <w:r>
              <w:t>109</w:t>
            </w:r>
          </w:p>
          <w:p w:rsidR="0069132E" w:rsidRDefault="0069132E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933AB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933AB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69132E">
            <w:pPr>
              <w:spacing w:before="6" w:line="120" w:lineRule="exact"/>
              <w:rPr>
                <w:sz w:val="13"/>
                <w:szCs w:val="13"/>
              </w:rPr>
            </w:pPr>
          </w:p>
          <w:p w:rsidR="0069132E" w:rsidRDefault="0069132E">
            <w:pPr>
              <w:spacing w:line="200" w:lineRule="exact"/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</w:t>
            </w:r>
          </w:p>
        </w:tc>
      </w:tr>
      <w:tr w:rsidR="0069132E" w:rsidTr="00933AB5">
        <w:trPr>
          <w:trHeight w:hRule="exact" w:val="317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6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2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2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2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8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2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9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0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0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 w:rsidTr="00933AB5">
        <w:trPr>
          <w:trHeight w:hRule="exact" w:val="311"/>
        </w:trPr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41"/>
              <w:ind w:left="318" w:right="3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</w:tbl>
    <w:p w:rsidR="00933AB5" w:rsidRDefault="00933AB5" w:rsidP="00933AB5">
      <w:pPr>
        <w:tabs>
          <w:tab w:val="left" w:pos="4470"/>
        </w:tabs>
      </w:pPr>
      <w: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</w:tbl>
    <w:p w:rsidR="00933AB5" w:rsidRDefault="00933AB5" w:rsidP="00933AB5">
      <w:pPr>
        <w:tabs>
          <w:tab w:val="left" w:pos="4470"/>
        </w:tabs>
      </w:pPr>
    </w:p>
    <w:p w:rsidR="0069132E" w:rsidRDefault="007C07FE" w:rsidP="00933AB5">
      <w:pPr>
        <w:tabs>
          <w:tab w:val="left" w:pos="4470"/>
        </w:tabs>
        <w:rPr>
          <w:sz w:val="16"/>
          <w:szCs w:val="16"/>
        </w:rPr>
      </w:pPr>
      <w:r>
        <w:pict>
          <v:group id="_x0000_s1033" style="position:absolute;margin-left:71.5pt;margin-top:40.75pt;width:47.3pt;height:27.5pt;z-index:-44721;mso-position-horizontal-relative:page" coordorigin="1430,815" coordsize="946,550">
            <v:shape id="_x0000_s1034" style="position:absolute;left:1430;top:815;width:946;height:550" coordorigin="1430,815" coordsize="946,550" path="m2376,815r-946,549e" filled="f" strokeweight=".48pt">
              <v:path arrowok="t"/>
            </v:shape>
            <w10:wrap anchorx="page"/>
          </v:group>
        </w:pict>
      </w:r>
      <w:r>
        <w:rPr>
          <w:i/>
          <w:spacing w:val="1"/>
          <w:sz w:val="32"/>
          <w:szCs w:val="32"/>
        </w:rPr>
        <w:t>2</w:t>
      </w:r>
      <w:r>
        <w:rPr>
          <w:i/>
          <w:sz w:val="32"/>
          <w:szCs w:val="32"/>
        </w:rPr>
        <w:t>.10</w:t>
      </w:r>
      <w:r>
        <w:rPr>
          <w:i/>
          <w:spacing w:val="-5"/>
          <w:sz w:val="32"/>
          <w:szCs w:val="32"/>
        </w:rPr>
        <w:t xml:space="preserve"> </w:t>
      </w:r>
      <w:r>
        <w:rPr>
          <w:i/>
          <w:sz w:val="32"/>
          <w:szCs w:val="32"/>
        </w:rPr>
        <w:t>User</w:t>
      </w:r>
      <w:r>
        <w:rPr>
          <w:i/>
          <w:spacing w:val="-6"/>
          <w:sz w:val="32"/>
          <w:szCs w:val="32"/>
        </w:rPr>
        <w:t xml:space="preserve"> </w:t>
      </w:r>
      <w:r>
        <w:rPr>
          <w:i/>
          <w:sz w:val="32"/>
          <w:szCs w:val="32"/>
        </w:rPr>
        <w:t>Req</w:t>
      </w:r>
      <w:r>
        <w:rPr>
          <w:i/>
          <w:spacing w:val="1"/>
          <w:sz w:val="32"/>
          <w:szCs w:val="32"/>
        </w:rPr>
        <w:t>u</w:t>
      </w:r>
      <w:r>
        <w:rPr>
          <w:i/>
          <w:sz w:val="32"/>
          <w:szCs w:val="32"/>
        </w:rPr>
        <w:t>i</w:t>
      </w:r>
      <w:r>
        <w:rPr>
          <w:i/>
          <w:spacing w:val="-11"/>
          <w:sz w:val="32"/>
          <w:szCs w:val="32"/>
        </w:rPr>
        <w:t>r</w:t>
      </w:r>
      <w:r>
        <w:rPr>
          <w:i/>
          <w:sz w:val="32"/>
          <w:szCs w:val="32"/>
        </w:rPr>
        <w:t>ement</w:t>
      </w:r>
      <w:r>
        <w:rPr>
          <w:i/>
          <w:spacing w:val="-16"/>
          <w:sz w:val="32"/>
          <w:szCs w:val="32"/>
        </w:rPr>
        <w:t xml:space="preserve"> </w:t>
      </w:r>
      <w:r>
        <w:rPr>
          <w:i/>
          <w:spacing w:val="1"/>
          <w:sz w:val="32"/>
          <w:szCs w:val="32"/>
        </w:rPr>
        <w:t>Sp</w:t>
      </w:r>
      <w:r>
        <w:rPr>
          <w:i/>
          <w:sz w:val="32"/>
          <w:szCs w:val="32"/>
        </w:rPr>
        <w:t>ecif</w:t>
      </w:r>
      <w:r>
        <w:rPr>
          <w:i/>
          <w:spacing w:val="1"/>
          <w:sz w:val="32"/>
          <w:szCs w:val="32"/>
        </w:rPr>
        <w:t>i</w:t>
      </w:r>
      <w:r>
        <w:rPr>
          <w:i/>
          <w:sz w:val="32"/>
          <w:szCs w:val="32"/>
        </w:rPr>
        <w:t>c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ti</w:t>
      </w:r>
      <w:r>
        <w:rPr>
          <w:i/>
          <w:spacing w:val="1"/>
          <w:sz w:val="32"/>
          <w:szCs w:val="32"/>
        </w:rPr>
        <w:t>o</w:t>
      </w:r>
      <w:r>
        <w:rPr>
          <w:i/>
          <w:sz w:val="32"/>
          <w:szCs w:val="32"/>
        </w:rPr>
        <w:t>n</w:t>
      </w:r>
      <w:r>
        <w:rPr>
          <w:i/>
          <w:spacing w:val="-9"/>
          <w:sz w:val="32"/>
          <w:szCs w:val="32"/>
        </w:rPr>
        <w:t xml:space="preserve"> </w:t>
      </w:r>
      <w:r>
        <w:rPr>
          <w:i/>
          <w:sz w:val="32"/>
          <w:szCs w:val="32"/>
        </w:rPr>
        <w:t>-</w:t>
      </w:r>
      <w:r>
        <w:rPr>
          <w:i/>
          <w:spacing w:val="-2"/>
          <w:sz w:val="32"/>
          <w:szCs w:val="32"/>
        </w:rPr>
        <w:t xml:space="preserve"> </w:t>
      </w:r>
      <w:r>
        <w:rPr>
          <w:i/>
          <w:sz w:val="32"/>
          <w:szCs w:val="32"/>
        </w:rPr>
        <w:t>User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z w:val="32"/>
          <w:szCs w:val="32"/>
        </w:rPr>
        <w:t>Inte</w:t>
      </w:r>
      <w:r>
        <w:rPr>
          <w:i/>
          <w:spacing w:val="1"/>
          <w:sz w:val="32"/>
          <w:szCs w:val="32"/>
        </w:rPr>
        <w:t>r</w:t>
      </w:r>
      <w:r>
        <w:rPr>
          <w:i/>
          <w:sz w:val="32"/>
          <w:szCs w:val="32"/>
        </w:rPr>
        <w:t>f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ce</w:t>
      </w:r>
      <w:r>
        <w:rPr>
          <w:i/>
          <w:spacing w:val="-11"/>
          <w:sz w:val="32"/>
          <w:szCs w:val="32"/>
        </w:rPr>
        <w:t xml:space="preserve"> </w:t>
      </w:r>
      <w:r>
        <w:rPr>
          <w:i/>
          <w:sz w:val="32"/>
          <w:szCs w:val="32"/>
        </w:rPr>
        <w:t>(U</w:t>
      </w:r>
      <w:r>
        <w:rPr>
          <w:i/>
          <w:spacing w:val="-1"/>
          <w:sz w:val="32"/>
          <w:szCs w:val="32"/>
        </w:rPr>
        <w:t>R</w:t>
      </w:r>
      <w:r>
        <w:rPr>
          <w:i/>
          <w:spacing w:val="3"/>
          <w:sz w:val="32"/>
          <w:szCs w:val="32"/>
        </w:rPr>
        <w:t>S</w:t>
      </w:r>
      <w:r>
        <w:rPr>
          <w:i/>
          <w:spacing w:val="-1"/>
          <w:sz w:val="32"/>
          <w:szCs w:val="32"/>
        </w:rPr>
        <w:t>-</w:t>
      </w:r>
      <w:r>
        <w:rPr>
          <w:i/>
          <w:spacing w:val="2"/>
          <w:sz w:val="32"/>
          <w:szCs w:val="32"/>
        </w:rPr>
        <w:t>U</w:t>
      </w:r>
      <w:r>
        <w:rPr>
          <w:i/>
          <w:sz w:val="32"/>
          <w:szCs w:val="32"/>
        </w:rPr>
        <w:t>I)</w:t>
      </w:r>
    </w:p>
    <w:p w:rsidR="0069132E" w:rsidRDefault="0069132E">
      <w:pPr>
        <w:spacing w:line="2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437"/>
        <w:gridCol w:w="434"/>
        <w:gridCol w:w="437"/>
        <w:gridCol w:w="437"/>
        <w:gridCol w:w="434"/>
        <w:gridCol w:w="437"/>
        <w:gridCol w:w="437"/>
        <w:gridCol w:w="435"/>
        <w:gridCol w:w="437"/>
        <w:gridCol w:w="437"/>
        <w:gridCol w:w="434"/>
        <w:gridCol w:w="437"/>
        <w:gridCol w:w="437"/>
        <w:gridCol w:w="434"/>
        <w:gridCol w:w="437"/>
        <w:gridCol w:w="437"/>
        <w:gridCol w:w="435"/>
        <w:gridCol w:w="437"/>
        <w:gridCol w:w="437"/>
        <w:gridCol w:w="434"/>
        <w:gridCol w:w="437"/>
        <w:gridCol w:w="437"/>
        <w:gridCol w:w="434"/>
        <w:gridCol w:w="437"/>
      </w:tblGrid>
      <w:tr w:rsidR="0069132E" w:rsidTr="00933AB5">
        <w:trPr>
          <w:trHeight w:hRule="exact" w:val="550"/>
        </w:trPr>
        <w:tc>
          <w:tcPr>
            <w:tcW w:w="956" w:type="dxa"/>
            <w:shd w:val="clear" w:color="auto" w:fill="A6A6A6"/>
          </w:tcPr>
          <w:p w:rsidR="0069132E" w:rsidRDefault="007C07FE">
            <w:pPr>
              <w:spacing w:before="31"/>
              <w:ind w:left="355" w:right="220" w:hanging="9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UR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UI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07</w:t>
            </w:r>
          </w:p>
        </w:tc>
        <w:tc>
          <w:tcPr>
            <w:tcW w:w="435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35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34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37" w:type="dxa"/>
            <w:shd w:val="clear" w:color="auto" w:fill="BEBEBE"/>
          </w:tcPr>
          <w:p w:rsidR="0069132E" w:rsidRDefault="0069132E">
            <w:pPr>
              <w:spacing w:before="6" w:line="280" w:lineRule="exact"/>
              <w:rPr>
                <w:sz w:val="28"/>
                <w:szCs w:val="28"/>
              </w:rPr>
            </w:pPr>
          </w:p>
          <w:p w:rsidR="0069132E" w:rsidRDefault="007C07F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69132E" w:rsidTr="00933AB5">
        <w:trPr>
          <w:trHeight w:hRule="exact" w:val="290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14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3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04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3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08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3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12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4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16</w:t>
            </w:r>
          </w:p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3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20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3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11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24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3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10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28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9" w:line="240" w:lineRule="exact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  <w:tr w:rsidR="0069132E" w:rsidTr="00933AB5">
        <w:trPr>
          <w:trHeight w:hRule="exact" w:val="286"/>
        </w:trPr>
        <w:tc>
          <w:tcPr>
            <w:tcW w:w="956" w:type="dxa"/>
            <w:shd w:val="clear" w:color="auto" w:fill="BEBEBE"/>
          </w:tcPr>
          <w:p w:rsidR="0069132E" w:rsidRDefault="007C07FE">
            <w:pPr>
              <w:spacing w:before="8"/>
              <w:ind w:left="325" w:right="3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5" w:type="dxa"/>
            <w:shd w:val="clear" w:color="auto" w:fill="808080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  <w:tc>
          <w:tcPr>
            <w:tcW w:w="434" w:type="dxa"/>
          </w:tcPr>
          <w:p w:rsidR="0069132E" w:rsidRDefault="0069132E"/>
        </w:tc>
        <w:tc>
          <w:tcPr>
            <w:tcW w:w="437" w:type="dxa"/>
          </w:tcPr>
          <w:p w:rsidR="0069132E" w:rsidRDefault="0069132E"/>
        </w:tc>
      </w:tr>
    </w:tbl>
    <w:p w:rsidR="00933AB5" w:rsidRDefault="00933AB5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tab/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</w:tr>
    </w:tbl>
    <w:p w:rsidR="0069132E" w:rsidRPr="00933AB5" w:rsidRDefault="0069132E" w:rsidP="00933AB5">
      <w:pPr>
        <w:tabs>
          <w:tab w:val="left" w:pos="5370"/>
        </w:tabs>
        <w:sectPr w:rsidR="0069132E" w:rsidRPr="00933AB5">
          <w:pgSz w:w="16840" w:h="11920" w:orient="landscape"/>
          <w:pgMar w:top="660" w:right="2420" w:bottom="280" w:left="1320" w:header="720" w:footer="720" w:gutter="0"/>
          <w:cols w:space="720"/>
        </w:sectPr>
      </w:pPr>
    </w:p>
    <w:p w:rsidR="0069132E" w:rsidRDefault="007C07FE">
      <w:pPr>
        <w:spacing w:before="62"/>
        <w:ind w:left="120"/>
        <w:rPr>
          <w:sz w:val="32"/>
          <w:szCs w:val="32"/>
        </w:rPr>
      </w:pPr>
      <w:r>
        <w:lastRenderedPageBreak/>
        <w:pict>
          <v:group id="_x0000_s1031" style="position:absolute;left:0;text-align:left;margin-left:71.5pt;margin-top:40.75pt;width:43.35pt;height:29.3pt;z-index:-44720;mso-position-horizontal-relative:page" coordorigin="1430,815" coordsize="867,586">
            <v:shape id="_x0000_s1032" style="position:absolute;left:1430;top:815;width:867;height:586" coordorigin="1430,815" coordsize="867,586" path="m2297,815r-867,585e" filled="f" strokeweight=".48pt">
              <v:path arrowok="t"/>
            </v:shape>
            <w10:wrap anchorx="page"/>
          </v:group>
        </w:pict>
      </w:r>
      <w:r>
        <w:rPr>
          <w:i/>
          <w:spacing w:val="1"/>
          <w:sz w:val="32"/>
          <w:szCs w:val="32"/>
        </w:rPr>
        <w:t>2</w:t>
      </w:r>
      <w:r>
        <w:rPr>
          <w:i/>
          <w:sz w:val="32"/>
          <w:szCs w:val="32"/>
        </w:rPr>
        <w:t>.</w:t>
      </w:r>
      <w:r>
        <w:rPr>
          <w:i/>
          <w:spacing w:val="-23"/>
          <w:sz w:val="32"/>
          <w:szCs w:val="32"/>
        </w:rPr>
        <w:t>1</w:t>
      </w:r>
      <w:r>
        <w:rPr>
          <w:i/>
          <w:sz w:val="32"/>
          <w:szCs w:val="32"/>
        </w:rPr>
        <w:t>1</w:t>
      </w:r>
      <w:r>
        <w:rPr>
          <w:i/>
          <w:spacing w:val="-6"/>
          <w:sz w:val="32"/>
          <w:szCs w:val="32"/>
        </w:rPr>
        <w:t xml:space="preserve"> </w:t>
      </w:r>
      <w:r>
        <w:rPr>
          <w:i/>
          <w:sz w:val="32"/>
          <w:szCs w:val="32"/>
        </w:rPr>
        <w:t>Cl</w:t>
      </w:r>
      <w:r>
        <w:rPr>
          <w:i/>
          <w:spacing w:val="1"/>
          <w:sz w:val="32"/>
          <w:szCs w:val="32"/>
        </w:rPr>
        <w:t>a</w:t>
      </w:r>
      <w:r>
        <w:rPr>
          <w:i/>
          <w:sz w:val="32"/>
          <w:szCs w:val="32"/>
        </w:rPr>
        <w:t>ss</w:t>
      </w:r>
      <w:r>
        <w:rPr>
          <w:i/>
          <w:spacing w:val="-5"/>
          <w:sz w:val="32"/>
          <w:szCs w:val="32"/>
        </w:rPr>
        <w:t xml:space="preserve"> </w:t>
      </w:r>
      <w:r>
        <w:rPr>
          <w:i/>
          <w:sz w:val="32"/>
          <w:szCs w:val="32"/>
        </w:rPr>
        <w:t>-</w:t>
      </w:r>
      <w:r>
        <w:rPr>
          <w:i/>
          <w:spacing w:val="-2"/>
          <w:sz w:val="32"/>
          <w:szCs w:val="32"/>
        </w:rPr>
        <w:t xml:space="preserve"> </w:t>
      </w:r>
      <w:r>
        <w:rPr>
          <w:i/>
          <w:sz w:val="32"/>
          <w:szCs w:val="32"/>
        </w:rPr>
        <w:t>U</w:t>
      </w:r>
      <w:r>
        <w:rPr>
          <w:i/>
          <w:spacing w:val="1"/>
          <w:sz w:val="32"/>
          <w:szCs w:val="32"/>
        </w:rPr>
        <w:t>n</w:t>
      </w:r>
      <w:r>
        <w:rPr>
          <w:i/>
          <w:sz w:val="32"/>
          <w:szCs w:val="32"/>
        </w:rPr>
        <w:t>it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pacing w:val="-27"/>
          <w:sz w:val="32"/>
          <w:szCs w:val="32"/>
        </w:rPr>
        <w:t>T</w:t>
      </w:r>
      <w:r>
        <w:rPr>
          <w:i/>
          <w:sz w:val="32"/>
          <w:szCs w:val="32"/>
        </w:rPr>
        <w:t>est</w:t>
      </w:r>
      <w:r>
        <w:rPr>
          <w:i/>
          <w:spacing w:val="-5"/>
          <w:sz w:val="32"/>
          <w:szCs w:val="32"/>
        </w:rPr>
        <w:t xml:space="preserve"> </w:t>
      </w:r>
      <w:r>
        <w:rPr>
          <w:i/>
          <w:sz w:val="32"/>
          <w:szCs w:val="32"/>
        </w:rPr>
        <w:t>C</w:t>
      </w:r>
      <w:r>
        <w:rPr>
          <w:i/>
          <w:spacing w:val="2"/>
          <w:sz w:val="32"/>
          <w:szCs w:val="32"/>
        </w:rPr>
        <w:t>a</w:t>
      </w:r>
      <w:r>
        <w:rPr>
          <w:i/>
          <w:sz w:val="32"/>
          <w:szCs w:val="32"/>
        </w:rPr>
        <w:t>se</w:t>
      </w:r>
      <w:r>
        <w:rPr>
          <w:i/>
          <w:spacing w:val="-4"/>
          <w:sz w:val="32"/>
          <w:szCs w:val="32"/>
        </w:rPr>
        <w:t xml:space="preserve"> </w:t>
      </w:r>
      <w:r>
        <w:rPr>
          <w:i/>
          <w:spacing w:val="-3"/>
          <w:sz w:val="32"/>
          <w:szCs w:val="32"/>
        </w:rPr>
        <w:t>(</w:t>
      </w:r>
      <w:r>
        <w:rPr>
          <w:i/>
          <w:sz w:val="32"/>
          <w:szCs w:val="32"/>
        </w:rPr>
        <w:t>Cl</w:t>
      </w:r>
      <w:r>
        <w:rPr>
          <w:i/>
          <w:spacing w:val="2"/>
          <w:sz w:val="32"/>
          <w:szCs w:val="32"/>
        </w:rPr>
        <w:t>a</w:t>
      </w:r>
      <w:r>
        <w:rPr>
          <w:i/>
          <w:sz w:val="32"/>
          <w:szCs w:val="32"/>
        </w:rPr>
        <w:t>s</w:t>
      </w:r>
      <w:r>
        <w:rPr>
          <w:i/>
          <w:spacing w:val="3"/>
          <w:sz w:val="32"/>
          <w:szCs w:val="32"/>
        </w:rPr>
        <w:t>s</w:t>
      </w:r>
      <w:r>
        <w:rPr>
          <w:i/>
          <w:spacing w:val="-1"/>
          <w:sz w:val="32"/>
          <w:szCs w:val="32"/>
        </w:rPr>
        <w:t>-</w:t>
      </w:r>
      <w:r>
        <w:rPr>
          <w:i/>
          <w:spacing w:val="2"/>
          <w:sz w:val="32"/>
          <w:szCs w:val="32"/>
        </w:rPr>
        <w:t>U</w:t>
      </w:r>
      <w:r>
        <w:rPr>
          <w:i/>
          <w:sz w:val="32"/>
          <w:szCs w:val="32"/>
        </w:rPr>
        <w:t>TC)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30"/>
        <w:gridCol w:w="528"/>
        <w:gridCol w:w="528"/>
        <w:gridCol w:w="530"/>
        <w:gridCol w:w="528"/>
        <w:gridCol w:w="528"/>
        <w:gridCol w:w="529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9"/>
        <w:gridCol w:w="528"/>
        <w:gridCol w:w="528"/>
        <w:gridCol w:w="528"/>
        <w:gridCol w:w="528"/>
      </w:tblGrid>
      <w:tr w:rsidR="0069132E">
        <w:trPr>
          <w:trHeight w:hRule="exact" w:val="587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69132E" w:rsidRDefault="007C07FE">
            <w:pPr>
              <w:spacing w:before="68"/>
              <w:ind w:left="19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</w:p>
          <w:p w:rsidR="0069132E" w:rsidRDefault="007C07FE">
            <w:pPr>
              <w:spacing w:line="240" w:lineRule="exact"/>
              <w:ind w:left="21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66" w:right="1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66" w:right="16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2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67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67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66" w:right="1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68"/>
              <w:ind w:left="111" w:right="1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  <w:p w:rsidR="0069132E" w:rsidRDefault="007C07FE">
            <w:pPr>
              <w:spacing w:line="240" w:lineRule="exact"/>
              <w:ind w:left="166" w:right="1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9132E">
        <w:trPr>
          <w:trHeight w:hRule="exact" w:val="307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6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0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3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2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0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01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0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03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4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  <w:tr w:rsidR="0069132E">
        <w:trPr>
          <w:trHeight w:hRule="exact" w:val="300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1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</w:tr>
      <w:tr w:rsidR="0069132E">
        <w:trPr>
          <w:trHeight w:hRule="exact" w:val="302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69132E" w:rsidRDefault="007C07FE">
            <w:pPr>
              <w:spacing w:before="33"/>
              <w:ind w:left="284" w:right="28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132E" w:rsidRDefault="0069132E"/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:rsidR="0069132E" w:rsidRDefault="0069132E"/>
        </w:tc>
      </w:tr>
    </w:tbl>
    <w:p w:rsidR="00933AB5" w:rsidRDefault="00933AB5"/>
    <w:p w:rsidR="00933AB5" w:rsidRDefault="00933AB5" w:rsidP="00933AB5">
      <w:pPr>
        <w:tabs>
          <w:tab w:val="left" w:pos="5895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933AB5">
              <w:rPr>
                <w:sz w:val="18"/>
                <w:szCs w:val="18"/>
              </w:rPr>
              <w:t>2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933AB5" w:rsidRDefault="0069132E" w:rsidP="00933AB5">
      <w:pPr>
        <w:tabs>
          <w:tab w:val="left" w:pos="5895"/>
        </w:tabs>
        <w:sectPr w:rsidR="0069132E" w:rsidRPr="00933AB5">
          <w:pgSz w:w="16840" w:h="11920" w:orient="landscape"/>
          <w:pgMar w:top="660" w:right="1220" w:bottom="280" w:left="1320" w:header="720" w:footer="720" w:gutter="0"/>
          <w:cols w:space="720"/>
        </w:sectPr>
      </w:pPr>
    </w:p>
    <w:p w:rsidR="0069132E" w:rsidRDefault="007C07FE">
      <w:pPr>
        <w:ind w:left="100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Chap</w:t>
      </w:r>
      <w:r>
        <w:rPr>
          <w:b/>
          <w:spacing w:val="1"/>
          <w:sz w:val="40"/>
          <w:szCs w:val="40"/>
        </w:rPr>
        <w:t>t</w:t>
      </w:r>
      <w:r>
        <w:rPr>
          <w:b/>
          <w:sz w:val="40"/>
          <w:szCs w:val="40"/>
        </w:rPr>
        <w:t>er</w:t>
      </w:r>
      <w:r>
        <w:rPr>
          <w:b/>
          <w:spacing w:val="-17"/>
          <w:sz w:val="40"/>
          <w:szCs w:val="40"/>
        </w:rPr>
        <w:t xml:space="preserve"> </w:t>
      </w:r>
      <w:r>
        <w:rPr>
          <w:b/>
          <w:spacing w:val="-30"/>
          <w:sz w:val="40"/>
          <w:szCs w:val="40"/>
        </w:rPr>
        <w:t>T</w:t>
      </w:r>
      <w:r>
        <w:rPr>
          <w:b/>
          <w:spacing w:val="-8"/>
          <w:sz w:val="40"/>
          <w:szCs w:val="40"/>
        </w:rPr>
        <w:t>r</w:t>
      </w:r>
      <w:r>
        <w:rPr>
          <w:b/>
          <w:sz w:val="40"/>
          <w:szCs w:val="40"/>
        </w:rPr>
        <w:t>ee</w:t>
      </w:r>
      <w:r>
        <w:rPr>
          <w:b/>
          <w:spacing w:val="-2"/>
          <w:sz w:val="40"/>
          <w:szCs w:val="40"/>
        </w:rPr>
        <w:t xml:space="preserve"> </w:t>
      </w:r>
      <w:r>
        <w:rPr>
          <w:b/>
          <w:sz w:val="40"/>
          <w:szCs w:val="40"/>
        </w:rPr>
        <w:t>|</w:t>
      </w:r>
      <w:r>
        <w:rPr>
          <w:b/>
          <w:spacing w:val="-25"/>
          <w:sz w:val="40"/>
          <w:szCs w:val="40"/>
        </w:rPr>
        <w:t xml:space="preserve"> </w:t>
      </w:r>
      <w:r>
        <w:rPr>
          <w:b/>
          <w:sz w:val="40"/>
          <w:szCs w:val="40"/>
        </w:rPr>
        <w:t>A</w:t>
      </w:r>
      <w:r>
        <w:rPr>
          <w:b/>
          <w:spacing w:val="1"/>
          <w:sz w:val="40"/>
          <w:szCs w:val="40"/>
        </w:rPr>
        <w:t>p</w:t>
      </w:r>
      <w:r>
        <w:rPr>
          <w:b/>
          <w:sz w:val="40"/>
          <w:szCs w:val="40"/>
        </w:rPr>
        <w:t>pendix</w:t>
      </w:r>
    </w:p>
    <w:p w:rsidR="0069132E" w:rsidRDefault="0069132E">
      <w:pPr>
        <w:spacing w:before="1" w:line="240" w:lineRule="exact"/>
        <w:rPr>
          <w:sz w:val="24"/>
          <w:szCs w:val="24"/>
        </w:rPr>
      </w:pPr>
    </w:p>
    <w:p w:rsidR="0069132E" w:rsidRDefault="007C07FE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>User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>Requi</w:t>
      </w:r>
      <w:r>
        <w:rPr>
          <w:b/>
          <w:spacing w:val="-5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m</w:t>
      </w:r>
      <w:r>
        <w:rPr>
          <w:b/>
          <w:spacing w:val="2"/>
          <w:sz w:val="32"/>
          <w:szCs w:val="32"/>
        </w:rPr>
        <w:t>en</w:t>
      </w:r>
      <w:r>
        <w:rPr>
          <w:b/>
          <w:sz w:val="32"/>
          <w:szCs w:val="32"/>
        </w:rPr>
        <w:t>t</w:t>
      </w:r>
      <w:r>
        <w:rPr>
          <w:b/>
          <w:spacing w:val="-19"/>
          <w:sz w:val="32"/>
          <w:szCs w:val="32"/>
        </w:rPr>
        <w:t xml:space="preserve"> </w:t>
      </w:r>
      <w:r>
        <w:rPr>
          <w:b/>
          <w:sz w:val="32"/>
          <w:szCs w:val="32"/>
        </w:rPr>
        <w:t>Spec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ficati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n</w:t>
      </w:r>
      <w:r>
        <w:rPr>
          <w:b/>
          <w:spacing w:val="-14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(</w:t>
      </w:r>
      <w:r>
        <w:rPr>
          <w:b/>
          <w:spacing w:val="2"/>
          <w:sz w:val="32"/>
          <w:szCs w:val="32"/>
        </w:rPr>
        <w:t>U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)</w:t>
      </w:r>
    </w:p>
    <w:p w:rsidR="0069132E" w:rsidRDefault="0069132E">
      <w:pPr>
        <w:spacing w:before="6" w:line="100" w:lineRule="exact"/>
        <w:rPr>
          <w:sz w:val="10"/>
          <w:szCs w:val="10"/>
        </w:rPr>
      </w:pPr>
    </w:p>
    <w:p w:rsidR="0069132E" w:rsidRDefault="0069132E">
      <w:pPr>
        <w:spacing w:line="200" w:lineRule="exact"/>
      </w:pPr>
    </w:p>
    <w:p w:rsidR="0069132E" w:rsidRDefault="007C07FE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 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162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,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and</w:t>
      </w:r>
      <w:r>
        <w:rPr>
          <w:spacing w:val="-2"/>
          <w:sz w:val="22"/>
          <w:szCs w:val="22"/>
        </w:rPr>
        <w:t xml:space="preserve"> 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before="2" w:line="240" w:lineRule="exact"/>
        <w:ind w:left="520" w:right="800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up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 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138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 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d,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853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ca</w:t>
      </w:r>
      <w:r>
        <w:rPr>
          <w:sz w:val="22"/>
          <w:szCs w:val="22"/>
        </w:rPr>
        <w:t>n 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by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before="2" w:line="240" w:lineRule="exact"/>
        <w:ind w:left="520" w:right="793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ca</w:t>
      </w:r>
      <w:r>
        <w:rPr>
          <w:sz w:val="22"/>
          <w:szCs w:val="22"/>
        </w:rPr>
        <w:t>n upd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pu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de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5" w:line="240" w:lineRule="exact"/>
        <w:ind w:left="520" w:right="1134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ca</w:t>
      </w:r>
      <w:r>
        <w:rPr>
          <w:sz w:val="22"/>
          <w:szCs w:val="22"/>
        </w:rPr>
        <w:t>n 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and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 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5" w:line="240" w:lineRule="exact"/>
        <w:ind w:left="520" w:right="69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15: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ons,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 and 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ons,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g</w:t>
      </w:r>
      <w:r>
        <w:rPr>
          <w:sz w:val="22"/>
          <w:szCs w:val="22"/>
        </w:rPr>
        <w:t>out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5" w:line="240" w:lineRule="exact"/>
        <w:ind w:left="100" w:right="1418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17: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d. </w:t>
      </w: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2" w:line="240" w:lineRule="exact"/>
        <w:ind w:left="100" w:right="2869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on. </w:t>
      </w: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can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a</w:t>
      </w:r>
      <w:r>
        <w:rPr>
          <w:spacing w:val="2"/>
          <w:sz w:val="22"/>
          <w:szCs w:val="22"/>
        </w:rPr>
        <w:t>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21: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 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261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an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up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an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an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167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25: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 an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before="5" w:line="240" w:lineRule="exact"/>
        <w:ind w:left="100" w:right="2252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n. </w:t>
      </w: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933AB5" w:rsidRDefault="007C07FE">
      <w:pPr>
        <w:spacing w:before="2" w:line="240" w:lineRule="exact"/>
        <w:ind w:left="100" w:right="2877"/>
        <w:rPr>
          <w:sz w:val="22"/>
          <w:szCs w:val="22"/>
        </w:rPr>
      </w:pP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on. </w:t>
      </w:r>
      <w:r>
        <w:rPr>
          <w:spacing w:val="-1"/>
          <w:sz w:val="22"/>
          <w:szCs w:val="22"/>
        </w:rPr>
        <w:t>UR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30: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on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tabs>
          <w:tab w:val="left" w:pos="199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933AB5" w:rsidRDefault="0069132E" w:rsidP="00933AB5">
      <w:pPr>
        <w:tabs>
          <w:tab w:val="left" w:pos="1995"/>
        </w:tabs>
        <w:rPr>
          <w:sz w:val="22"/>
          <w:szCs w:val="22"/>
        </w:rPr>
        <w:sectPr w:rsidR="0069132E" w:rsidRPr="00933AB5">
          <w:pgSz w:w="11920" w:h="16840"/>
          <w:pgMar w:top="1560" w:right="1340" w:bottom="280" w:left="1340" w:header="720" w:footer="720" w:gutter="0"/>
          <w:cols w:space="720"/>
        </w:sectPr>
      </w:pPr>
    </w:p>
    <w:p w:rsidR="0069132E" w:rsidRDefault="007C07FE">
      <w:pPr>
        <w:spacing w:before="60"/>
        <w:ind w:left="10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</w:t>
      </w:r>
      <w:r>
        <w:rPr>
          <w:b/>
          <w:spacing w:val="1"/>
          <w:sz w:val="32"/>
          <w:szCs w:val="32"/>
        </w:rPr>
        <w:t>y</w:t>
      </w:r>
      <w:r>
        <w:rPr>
          <w:b/>
          <w:sz w:val="32"/>
          <w:szCs w:val="32"/>
        </w:rPr>
        <w:t>st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m</w:t>
      </w:r>
      <w:r>
        <w:rPr>
          <w:b/>
          <w:spacing w:val="-12"/>
          <w:sz w:val="32"/>
          <w:szCs w:val="32"/>
        </w:rPr>
        <w:t xml:space="preserve"> </w:t>
      </w:r>
      <w:r>
        <w:rPr>
          <w:b/>
          <w:sz w:val="32"/>
          <w:szCs w:val="32"/>
        </w:rPr>
        <w:t>Re</w:t>
      </w:r>
      <w:r>
        <w:rPr>
          <w:b/>
          <w:spacing w:val="1"/>
          <w:sz w:val="32"/>
          <w:szCs w:val="32"/>
        </w:rPr>
        <w:t>q</w:t>
      </w:r>
      <w:r>
        <w:rPr>
          <w:b/>
          <w:sz w:val="32"/>
          <w:szCs w:val="32"/>
        </w:rPr>
        <w:t>ui</w:t>
      </w:r>
      <w:r>
        <w:rPr>
          <w:b/>
          <w:spacing w:val="-5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ment</w:t>
      </w:r>
      <w:r>
        <w:rPr>
          <w:b/>
          <w:spacing w:val="-18"/>
          <w:sz w:val="32"/>
          <w:szCs w:val="32"/>
        </w:rPr>
        <w:t xml:space="preserve"> </w:t>
      </w:r>
      <w:r>
        <w:rPr>
          <w:b/>
          <w:sz w:val="32"/>
          <w:szCs w:val="32"/>
        </w:rPr>
        <w:t>S</w:t>
      </w:r>
      <w:r>
        <w:rPr>
          <w:b/>
          <w:spacing w:val="2"/>
          <w:sz w:val="32"/>
          <w:szCs w:val="32"/>
        </w:rPr>
        <w:t>p</w:t>
      </w:r>
      <w:r>
        <w:rPr>
          <w:b/>
          <w:sz w:val="32"/>
          <w:szCs w:val="32"/>
        </w:rPr>
        <w:t>ecific</w:t>
      </w:r>
      <w:r>
        <w:rPr>
          <w:b/>
          <w:spacing w:val="2"/>
          <w:sz w:val="32"/>
          <w:szCs w:val="32"/>
        </w:rPr>
        <w:t>a</w:t>
      </w:r>
      <w:r>
        <w:rPr>
          <w:b/>
          <w:sz w:val="32"/>
          <w:szCs w:val="32"/>
        </w:rPr>
        <w:t>tion</w:t>
      </w:r>
    </w:p>
    <w:p w:rsidR="0069132E" w:rsidRDefault="0069132E">
      <w:pPr>
        <w:spacing w:before="9" w:line="100" w:lineRule="exact"/>
        <w:rPr>
          <w:sz w:val="10"/>
          <w:szCs w:val="10"/>
        </w:rPr>
      </w:pPr>
    </w:p>
    <w:p w:rsidR="0069132E" w:rsidRDefault="0069132E">
      <w:pPr>
        <w:spacing w:line="200" w:lineRule="exact"/>
      </w:pPr>
    </w:p>
    <w:p w:rsidR="0069132E" w:rsidRDefault="007C07FE">
      <w:pPr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001: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enu ba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e, and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69132E" w:rsidRDefault="007C07FE">
      <w:pPr>
        <w:spacing w:before="1" w:line="240" w:lineRule="exact"/>
        <w:ind w:left="820" w:right="85" w:hanging="7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002: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ent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box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enu box</w:t>
      </w:r>
      <w:r>
        <w:rPr>
          <w:spacing w:val="-2"/>
          <w:sz w:val="22"/>
          <w:szCs w:val="22"/>
        </w:rPr>
        <w:t xml:space="preserve"> (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003: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4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ent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udes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and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004: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nk</w:t>
      </w:r>
      <w:r>
        <w:rPr>
          <w:sz w:val="22"/>
          <w:szCs w:val="22"/>
        </w:rPr>
        <w:t>.</w:t>
      </w:r>
    </w:p>
    <w:p w:rsidR="0069132E" w:rsidRDefault="007C07FE">
      <w:pPr>
        <w:spacing w:before="1" w:line="240" w:lineRule="exact"/>
        <w:ind w:left="520" w:right="81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005: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or</w:t>
      </w:r>
      <w:r>
        <w:rPr>
          <w:sz w:val="22"/>
          <w:szCs w:val="22"/>
        </w:rPr>
        <w:t>m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udes</w:t>
      </w:r>
      <w:r>
        <w:rPr>
          <w:spacing w:val="-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proofErr w:type="gramEnd"/>
      <w:r>
        <w:rPr>
          <w:sz w:val="22"/>
          <w:szCs w:val="22"/>
        </w:rPr>
        <w:t>,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006: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 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 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“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onal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cannot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 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ank.” when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do not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007: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>son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eady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.”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008: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“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”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ong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009: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 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“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cannot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 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.”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 doc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do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010: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z w:val="22"/>
          <w:szCs w:val="22"/>
        </w:rPr>
        <w:t>or</w:t>
      </w:r>
      <w:r>
        <w:rPr>
          <w:spacing w:val="2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“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cannot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ank.”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</w:t>
      </w:r>
      <w:r>
        <w:rPr>
          <w:spacing w:val="-7"/>
          <w:sz w:val="22"/>
          <w:szCs w:val="22"/>
        </w:rPr>
        <w:t>1</w:t>
      </w:r>
      <w:r>
        <w:rPr>
          <w:sz w:val="22"/>
          <w:szCs w:val="22"/>
        </w:rPr>
        <w:t>1: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>“</w:t>
      </w:r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ca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not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b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.” when doc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do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ot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012: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“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cann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ank.”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013: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“U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eady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ak</w:t>
      </w:r>
      <w:r>
        <w:rPr>
          <w:sz w:val="22"/>
          <w:szCs w:val="22"/>
        </w:rPr>
        <w:t>en.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ch</w:t>
      </w:r>
      <w:r>
        <w:rPr>
          <w:spacing w:val="6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e.”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proofErr w:type="gramEnd"/>
      <w:r>
        <w:rPr>
          <w:sz w:val="22"/>
          <w:szCs w:val="22"/>
        </w:rPr>
        <w:t xml:space="preserve"> 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put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014: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5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“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.”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proofErr w:type="gramEnd"/>
      <w:r>
        <w:rPr>
          <w:sz w:val="22"/>
          <w:szCs w:val="22"/>
        </w:rPr>
        <w:t xml:space="preserve">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sh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015: </w:t>
      </w:r>
      <w:r>
        <w:rPr>
          <w:spacing w:val="25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proofErr w:type="gramEnd"/>
      <w:r>
        <w:rPr>
          <w:sz w:val="22"/>
          <w:szCs w:val="22"/>
        </w:rPr>
        <w:t xml:space="preserve">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 xml:space="preserve">l 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ay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or </w:t>
      </w:r>
      <w:r>
        <w:rPr>
          <w:spacing w:val="2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2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“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lid</w:t>
      </w:r>
      <w:r>
        <w:rPr>
          <w:spacing w:val="-2"/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spacing w:val="24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hen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pu</w:t>
      </w:r>
      <w:r>
        <w:rPr>
          <w:sz w:val="22"/>
          <w:szCs w:val="22"/>
        </w:rPr>
        <w:t>t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 not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016: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017: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e, w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5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018: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940" w:right="87" w:hanging="84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019: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x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020: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ect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proofErr w:type="gramEnd"/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U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.</w:t>
      </w:r>
    </w:p>
    <w:p w:rsidR="0069132E" w:rsidRDefault="007C07FE">
      <w:pPr>
        <w:spacing w:before="1" w:line="240" w:lineRule="exact"/>
        <w:ind w:left="520" w:right="88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021: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e,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udes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n,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, 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ch 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022:</w:t>
      </w:r>
      <w:r>
        <w:rPr>
          <w:spacing w:val="4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5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ns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no</w:t>
      </w:r>
      <w:proofErr w:type="gramStart"/>
      <w:r>
        <w:rPr>
          <w:spacing w:val="-2"/>
          <w:sz w:val="22"/>
          <w:szCs w:val="22"/>
        </w:rPr>
        <w:t>.</w:t>
      </w:r>
      <w:r>
        <w:rPr>
          <w:sz w:val="22"/>
          <w:szCs w:val="22"/>
        </w:rPr>
        <w:t>,</w:t>
      </w:r>
      <w:proofErr w:type="gramEnd"/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proofErr w:type="gramEnd"/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,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ns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e, 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o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s.)</w:t>
      </w:r>
    </w:p>
    <w:p w:rsidR="0069132E" w:rsidRDefault="007C07FE">
      <w:pPr>
        <w:spacing w:before="7" w:line="237" w:lineRule="auto"/>
        <w:ind w:left="100" w:right="1203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023: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-3"/>
          <w:sz w:val="22"/>
          <w:szCs w:val="22"/>
        </w:rPr>
        <w:t>(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6.5pt">
            <v:imagedata r:id="rId8" o:title=""/>
          </v:shape>
        </w:pic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n 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e. 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024: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abas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9132E" w:rsidRDefault="007C07FE">
      <w:pPr>
        <w:spacing w:before="2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025: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of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,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026: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s.</w:t>
      </w:r>
    </w:p>
    <w:p w:rsidR="0069132E" w:rsidRDefault="007C07FE">
      <w:pPr>
        <w:spacing w:before="3" w:line="240" w:lineRule="exact"/>
        <w:ind w:left="520" w:right="86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027: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upda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 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tt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028: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enu ba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e, and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69132E" w:rsidRDefault="007C07FE">
      <w:pPr>
        <w:spacing w:before="1" w:line="240" w:lineRule="exact"/>
        <w:ind w:left="520" w:right="83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029: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3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U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.</w:t>
      </w:r>
    </w:p>
    <w:p w:rsidR="00933AB5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030: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how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ount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 w:rsidR="00933AB5">
        <w:rPr>
          <w:sz w:val="22"/>
          <w:szCs w:val="22"/>
        </w:rPr>
        <w:t xml:space="preserve">    profiles.</w:t>
      </w:r>
    </w:p>
    <w:p w:rsidR="00933AB5" w:rsidRDefault="00933AB5" w:rsidP="00933AB5">
      <w:pPr>
        <w:tabs>
          <w:tab w:val="left" w:pos="319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933AB5" w:rsidRDefault="0069132E" w:rsidP="00933AB5">
      <w:pPr>
        <w:tabs>
          <w:tab w:val="left" w:pos="3195"/>
        </w:tabs>
        <w:rPr>
          <w:sz w:val="22"/>
          <w:szCs w:val="22"/>
        </w:rPr>
        <w:sectPr w:rsidR="0069132E" w:rsidRPr="00933AB5">
          <w:pgSz w:w="11920" w:h="16840"/>
          <w:pgMar w:top="1360" w:right="1320" w:bottom="280" w:left="1340" w:header="720" w:footer="720" w:gutter="0"/>
          <w:cols w:space="720"/>
        </w:sectPr>
      </w:pPr>
    </w:p>
    <w:p w:rsidR="0069132E" w:rsidRDefault="007C07FE">
      <w:pPr>
        <w:spacing w:before="5"/>
        <w:ind w:left="100"/>
        <w:rPr>
          <w:sz w:val="22"/>
          <w:szCs w:val="22"/>
        </w:rPr>
      </w:pPr>
      <w:r>
        <w:rPr>
          <w:position w:val="1"/>
          <w:sz w:val="22"/>
          <w:szCs w:val="22"/>
        </w:rPr>
        <w:lastRenderedPageBreak/>
        <w:t>S</w:t>
      </w:r>
      <w:r>
        <w:rPr>
          <w:spacing w:val="-1"/>
          <w:position w:val="1"/>
          <w:sz w:val="22"/>
          <w:szCs w:val="22"/>
        </w:rPr>
        <w:t>R</w:t>
      </w:r>
      <w:r>
        <w:rPr>
          <w:spacing w:val="2"/>
          <w:position w:val="1"/>
          <w:sz w:val="22"/>
          <w:szCs w:val="22"/>
        </w:rPr>
        <w:t>S</w:t>
      </w:r>
      <w:r>
        <w:rPr>
          <w:spacing w:val="-4"/>
          <w:position w:val="1"/>
          <w:sz w:val="22"/>
          <w:szCs w:val="22"/>
        </w:rPr>
        <w:t>-</w:t>
      </w:r>
      <w:r>
        <w:rPr>
          <w:position w:val="1"/>
          <w:sz w:val="22"/>
          <w:szCs w:val="22"/>
        </w:rPr>
        <w:t>031:</w:t>
      </w:r>
      <w:r>
        <w:rPr>
          <w:spacing w:val="-4"/>
          <w:position w:val="1"/>
          <w:sz w:val="22"/>
          <w:szCs w:val="22"/>
        </w:rPr>
        <w:t xml:space="preserve"> </w:t>
      </w:r>
      <w:r>
        <w:rPr>
          <w:spacing w:val="2"/>
          <w:position w:val="1"/>
          <w:sz w:val="22"/>
          <w:szCs w:val="22"/>
        </w:rPr>
        <w:t>T</w:t>
      </w:r>
      <w:r>
        <w:rPr>
          <w:spacing w:val="-2"/>
          <w:position w:val="1"/>
          <w:sz w:val="22"/>
          <w:szCs w:val="22"/>
        </w:rPr>
        <w:t>h</w:t>
      </w:r>
      <w:r>
        <w:rPr>
          <w:position w:val="1"/>
          <w:sz w:val="22"/>
          <w:szCs w:val="22"/>
        </w:rPr>
        <w:t xml:space="preserve">e </w:t>
      </w:r>
      <w:r>
        <w:rPr>
          <w:spacing w:val="1"/>
          <w:position w:val="1"/>
          <w:sz w:val="22"/>
          <w:szCs w:val="22"/>
        </w:rPr>
        <w:t>s</w:t>
      </w:r>
      <w:r>
        <w:rPr>
          <w:spacing w:val="-2"/>
          <w:position w:val="1"/>
          <w:sz w:val="22"/>
          <w:szCs w:val="22"/>
        </w:rPr>
        <w:t>y</w:t>
      </w:r>
      <w:r>
        <w:rPr>
          <w:position w:val="1"/>
          <w:sz w:val="22"/>
          <w:szCs w:val="22"/>
        </w:rPr>
        <w:t>s</w:t>
      </w:r>
      <w:r>
        <w:rPr>
          <w:spacing w:val="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em</w:t>
      </w:r>
      <w:r>
        <w:rPr>
          <w:spacing w:val="-3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sh</w:t>
      </w:r>
      <w:r>
        <w:rPr>
          <w:spacing w:val="1"/>
          <w:position w:val="1"/>
          <w:sz w:val="22"/>
          <w:szCs w:val="22"/>
        </w:rPr>
        <w:t>a</w:t>
      </w:r>
      <w:r>
        <w:rPr>
          <w:spacing w:val="-1"/>
          <w:position w:val="1"/>
          <w:sz w:val="22"/>
          <w:szCs w:val="22"/>
        </w:rPr>
        <w:t>l</w:t>
      </w:r>
      <w:r>
        <w:rPr>
          <w:position w:val="1"/>
          <w:sz w:val="22"/>
          <w:szCs w:val="22"/>
        </w:rPr>
        <w:t>l</w:t>
      </w:r>
      <w:r>
        <w:rPr>
          <w:spacing w:val="-1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p</w:t>
      </w:r>
      <w:r>
        <w:rPr>
          <w:spacing w:val="1"/>
          <w:position w:val="1"/>
          <w:sz w:val="22"/>
          <w:szCs w:val="22"/>
        </w:rPr>
        <w:t>r</w:t>
      </w:r>
      <w:r>
        <w:rPr>
          <w:position w:val="1"/>
          <w:sz w:val="22"/>
          <w:szCs w:val="22"/>
        </w:rPr>
        <w:t>o</w:t>
      </w:r>
      <w:r>
        <w:rPr>
          <w:spacing w:val="-2"/>
          <w:position w:val="1"/>
          <w:sz w:val="22"/>
          <w:szCs w:val="22"/>
        </w:rPr>
        <w:t>v</w:t>
      </w:r>
      <w:r>
        <w:rPr>
          <w:spacing w:val="1"/>
          <w:position w:val="1"/>
          <w:sz w:val="22"/>
          <w:szCs w:val="22"/>
        </w:rPr>
        <w:t>i</w:t>
      </w:r>
      <w:r>
        <w:rPr>
          <w:position w:val="1"/>
          <w:sz w:val="22"/>
          <w:szCs w:val="22"/>
        </w:rPr>
        <w:t>de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spacing w:val="1"/>
          <w:position w:val="1"/>
          <w:sz w:val="22"/>
          <w:szCs w:val="22"/>
        </w:rPr>
        <w:t>‘</w:t>
      </w:r>
      <w:r>
        <w:rPr>
          <w:spacing w:val="-1"/>
          <w:position w:val="1"/>
          <w:sz w:val="22"/>
          <w:szCs w:val="22"/>
        </w:rPr>
        <w:t>D</w:t>
      </w:r>
      <w:r>
        <w:rPr>
          <w:position w:val="1"/>
          <w:sz w:val="22"/>
          <w:szCs w:val="22"/>
        </w:rPr>
        <w:t>e</w:t>
      </w:r>
      <w:r>
        <w:rPr>
          <w:spacing w:val="1"/>
          <w:position w:val="1"/>
          <w:sz w:val="22"/>
          <w:szCs w:val="22"/>
        </w:rPr>
        <w:t>l</w:t>
      </w:r>
      <w:r>
        <w:rPr>
          <w:spacing w:val="-2"/>
          <w:position w:val="1"/>
          <w:sz w:val="22"/>
          <w:szCs w:val="22"/>
        </w:rPr>
        <w:t>e</w:t>
      </w:r>
      <w:r>
        <w:rPr>
          <w:spacing w:val="1"/>
          <w:position w:val="1"/>
          <w:sz w:val="22"/>
          <w:szCs w:val="22"/>
        </w:rPr>
        <w:t>t</w:t>
      </w:r>
      <w:r>
        <w:rPr>
          <w:spacing w:val="-2"/>
          <w:position w:val="1"/>
          <w:sz w:val="22"/>
          <w:szCs w:val="22"/>
        </w:rPr>
        <w:t>e</w:t>
      </w:r>
      <w:r>
        <w:rPr>
          <w:position w:val="1"/>
          <w:sz w:val="22"/>
          <w:szCs w:val="22"/>
        </w:rPr>
        <w:t>’</w:t>
      </w:r>
      <w:r>
        <w:rPr>
          <w:spacing w:val="-16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b</w:t>
      </w:r>
      <w:r>
        <w:rPr>
          <w:spacing w:val="-2"/>
          <w:position w:val="1"/>
          <w:sz w:val="22"/>
          <w:szCs w:val="22"/>
        </w:rPr>
        <w:t>u</w:t>
      </w:r>
      <w:r>
        <w:rPr>
          <w:spacing w:val="1"/>
          <w:position w:val="1"/>
          <w:sz w:val="22"/>
          <w:szCs w:val="22"/>
        </w:rPr>
        <w:t>tt</w:t>
      </w:r>
      <w:r>
        <w:rPr>
          <w:position w:val="1"/>
          <w:sz w:val="22"/>
          <w:szCs w:val="22"/>
        </w:rPr>
        <w:t>on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(</w:t>
      </w:r>
      <w:r>
        <w:pict>
          <v:shape id="_x0000_i1026" type="#_x0000_t75" style="width:25.5pt;height:22.5pt">
            <v:imagedata r:id="rId9" o:title=""/>
          </v:shape>
        </w:pict>
      </w:r>
      <w:r>
        <w:rPr>
          <w:position w:val="1"/>
          <w:sz w:val="22"/>
          <w:szCs w:val="22"/>
        </w:rPr>
        <w:t>)</w:t>
      </w:r>
      <w:r>
        <w:rPr>
          <w:spacing w:val="1"/>
          <w:position w:val="1"/>
          <w:sz w:val="22"/>
          <w:szCs w:val="22"/>
        </w:rPr>
        <w:t xml:space="preserve"> </w:t>
      </w:r>
      <w:r>
        <w:rPr>
          <w:spacing w:val="-1"/>
          <w:position w:val="1"/>
          <w:sz w:val="22"/>
          <w:szCs w:val="22"/>
        </w:rPr>
        <w:t>i</w:t>
      </w:r>
      <w:r>
        <w:rPr>
          <w:position w:val="1"/>
          <w:sz w:val="22"/>
          <w:szCs w:val="22"/>
        </w:rPr>
        <w:t xml:space="preserve">n </w:t>
      </w:r>
      <w:r>
        <w:rPr>
          <w:spacing w:val="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 xml:space="preserve">he </w:t>
      </w:r>
      <w:r>
        <w:rPr>
          <w:spacing w:val="-2"/>
          <w:position w:val="1"/>
          <w:sz w:val="22"/>
          <w:szCs w:val="22"/>
        </w:rPr>
        <w:t>o</w:t>
      </w:r>
      <w:r>
        <w:rPr>
          <w:position w:val="1"/>
          <w:sz w:val="22"/>
          <w:szCs w:val="22"/>
        </w:rPr>
        <w:t>p</w:t>
      </w:r>
      <w:r>
        <w:rPr>
          <w:spacing w:val="-1"/>
          <w:position w:val="1"/>
          <w:sz w:val="22"/>
          <w:szCs w:val="22"/>
        </w:rPr>
        <w:t>t</w:t>
      </w:r>
      <w:r>
        <w:rPr>
          <w:spacing w:val="1"/>
          <w:position w:val="1"/>
          <w:sz w:val="22"/>
          <w:szCs w:val="22"/>
        </w:rPr>
        <w:t>i</w:t>
      </w:r>
      <w:r>
        <w:rPr>
          <w:position w:val="1"/>
          <w:sz w:val="22"/>
          <w:szCs w:val="22"/>
        </w:rPr>
        <w:t>ons</w:t>
      </w:r>
      <w:r>
        <w:rPr>
          <w:spacing w:val="-1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co</w:t>
      </w:r>
      <w:r>
        <w:rPr>
          <w:spacing w:val="-1"/>
          <w:position w:val="1"/>
          <w:sz w:val="22"/>
          <w:szCs w:val="22"/>
        </w:rPr>
        <w:t>l</w:t>
      </w:r>
      <w:r>
        <w:rPr>
          <w:position w:val="1"/>
          <w:sz w:val="22"/>
          <w:szCs w:val="22"/>
        </w:rPr>
        <w:t>u</w:t>
      </w:r>
      <w:r>
        <w:rPr>
          <w:spacing w:val="-4"/>
          <w:position w:val="1"/>
          <w:sz w:val="22"/>
          <w:szCs w:val="22"/>
        </w:rPr>
        <w:t>m</w:t>
      </w:r>
      <w:r>
        <w:rPr>
          <w:position w:val="1"/>
          <w:sz w:val="22"/>
          <w:szCs w:val="22"/>
        </w:rPr>
        <w:t>n of</w:t>
      </w:r>
      <w:r>
        <w:rPr>
          <w:spacing w:val="1"/>
          <w:position w:val="1"/>
          <w:sz w:val="22"/>
          <w:szCs w:val="22"/>
        </w:rPr>
        <w:t xml:space="preserve"> t</w:t>
      </w:r>
      <w:r>
        <w:rPr>
          <w:position w:val="1"/>
          <w:sz w:val="22"/>
          <w:szCs w:val="22"/>
        </w:rPr>
        <w:t>a</w:t>
      </w:r>
      <w:r>
        <w:rPr>
          <w:spacing w:val="-2"/>
          <w:position w:val="1"/>
          <w:sz w:val="22"/>
          <w:szCs w:val="22"/>
        </w:rPr>
        <w:t>b</w:t>
      </w:r>
      <w:r>
        <w:rPr>
          <w:spacing w:val="1"/>
          <w:position w:val="1"/>
          <w:sz w:val="22"/>
          <w:szCs w:val="22"/>
        </w:rPr>
        <w:t>l</w:t>
      </w:r>
      <w:r>
        <w:rPr>
          <w:position w:val="1"/>
          <w:sz w:val="22"/>
          <w:szCs w:val="22"/>
        </w:rPr>
        <w:t>e.</w:t>
      </w:r>
    </w:p>
    <w:p w:rsidR="0069132E" w:rsidRDefault="007C07FE">
      <w:pPr>
        <w:spacing w:before="8" w:line="240" w:lineRule="exact"/>
        <w:ind w:left="820" w:right="87" w:hanging="7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032: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ce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show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nf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box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ant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?”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hen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‘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before="2" w:line="240" w:lineRule="exact"/>
        <w:ind w:left="520" w:right="82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033: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1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 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’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box.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034: 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em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 xml:space="preserve">l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es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 xml:space="preserve">om 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anc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’</w:t>
      </w:r>
      <w:r>
        <w:rPr>
          <w:spacing w:val="-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on.</w:t>
      </w:r>
    </w:p>
    <w:p w:rsidR="0069132E" w:rsidRDefault="007C07FE">
      <w:pPr>
        <w:spacing w:before="1" w:line="240" w:lineRule="exact"/>
        <w:ind w:left="820" w:right="81" w:hanging="7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035: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9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d</w:t>
      </w:r>
      <w:r>
        <w:rPr>
          <w:sz w:val="22"/>
          <w:szCs w:val="22"/>
        </w:rPr>
        <w:t>”,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oes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 ex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036: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e,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ound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ch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9132E" w:rsidRDefault="007C07FE">
      <w:pPr>
        <w:spacing w:before="7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037: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3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ew’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(</w:t>
      </w:r>
      <w:r>
        <w:pict>
          <v:shape id="_x0000_i1027" type="#_x0000_t75" style="width:25.5pt;height:22.5pt">
            <v:imagedata r:id="rId10" o:title=""/>
          </v:shape>
        </w:pic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n 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pict>
          <v:group id="_x0000_s1026" style="position:absolute;left:0;text-align:left;margin-left:325.35pt;margin-top:12.4pt;width:44.4pt;height:13pt;z-index:-44719;mso-position-horizontal-relative:page" coordorigin="6507,248" coordsize="888,260">
            <v:shape id="_x0000_s1027" style="position:absolute;left:6507;top:248;width:888;height:260" coordorigin="6507,248" coordsize="888,260" path="m6507,508r889,l7396,248r-889,l6507,508xe" fillcolor="#f8f8f8" stroked="f">
              <v:path arrowok="t"/>
            </v:shape>
            <w10:wrap anchorx="page"/>
          </v:group>
        </w:pic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038:</w:t>
      </w:r>
      <w:r>
        <w:rPr>
          <w:spacing w:val="4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4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before="2"/>
        <w:ind w:left="820"/>
        <w:rPr>
          <w:sz w:val="22"/>
          <w:szCs w:val="22"/>
        </w:rPr>
      </w:pP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on, 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es</w:t>
      </w:r>
      <w:r>
        <w:rPr>
          <w:sz w:val="22"/>
          <w:szCs w:val="22"/>
        </w:rPr>
        <w:t>pons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e,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d, 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039: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040: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 box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r)</w:t>
      </w:r>
      <w:r>
        <w:rPr>
          <w:sz w:val="22"/>
          <w:szCs w:val="22"/>
        </w:rPr>
        <w:t>.</w:t>
      </w:r>
    </w:p>
    <w:p w:rsidR="0069132E" w:rsidRDefault="007C07FE">
      <w:pPr>
        <w:spacing w:before="1" w:line="240" w:lineRule="exact"/>
        <w:ind w:left="820" w:right="85" w:hanging="7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041: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4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ent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des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n,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color w:val="FF0000"/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042: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ude</w:t>
      </w:r>
      <w:proofErr w:type="gramEnd"/>
      <w:r>
        <w:rPr>
          <w:sz w:val="22"/>
          <w:szCs w:val="22"/>
        </w:rPr>
        <w:t xml:space="preserve">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d,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043: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 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cannot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.”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 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put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044:</w:t>
      </w:r>
      <w:r>
        <w:rPr>
          <w:spacing w:val="2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“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cann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ank.”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before="5" w:line="240" w:lineRule="exact"/>
        <w:ind w:left="820" w:right="79" w:hanging="7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045: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1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“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nnot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.”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046: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“U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eady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ak</w:t>
      </w:r>
      <w:r>
        <w:rPr>
          <w:sz w:val="22"/>
          <w:szCs w:val="22"/>
        </w:rPr>
        <w:t>en.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e.”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proofErr w:type="gramEnd"/>
      <w:r>
        <w:rPr>
          <w:sz w:val="22"/>
          <w:szCs w:val="22"/>
        </w:rPr>
        <w:t xml:space="preserve">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ns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put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047: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2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ch</w:t>
      </w:r>
      <w:proofErr w:type="gramEnd"/>
      <w:r>
        <w:rPr>
          <w:sz w:val="22"/>
          <w:szCs w:val="22"/>
        </w:rPr>
        <w:t>,</w:t>
      </w:r>
    </w:p>
    <w:p w:rsidR="0069132E" w:rsidRDefault="007C07FE">
      <w:pPr>
        <w:spacing w:before="1"/>
        <w:ind w:left="784" w:right="937"/>
        <w:jc w:val="center"/>
        <w:rPr>
          <w:sz w:val="22"/>
          <w:szCs w:val="22"/>
        </w:rPr>
      </w:pP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n.” wh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sword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do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ch.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048:</w:t>
      </w:r>
      <w:r>
        <w:rPr>
          <w:spacing w:val="5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5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“</w:t>
      </w:r>
      <w:proofErr w:type="gramStart"/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s</w:t>
      </w:r>
      <w:proofErr w:type="gramEnd"/>
      <w:r>
        <w:rPr>
          <w:spacing w:val="5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id</w:t>
      </w:r>
      <w:r>
        <w:rPr>
          <w:sz w:val="22"/>
          <w:szCs w:val="22"/>
        </w:rPr>
        <w:t>.”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ns 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put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proofErr w:type="gramEnd"/>
      <w:r>
        <w:rPr>
          <w:sz w:val="22"/>
          <w:szCs w:val="22"/>
        </w:rPr>
        <w:t xml:space="preserve">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sh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049: </w:t>
      </w:r>
      <w:r>
        <w:rPr>
          <w:spacing w:val="28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The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proofErr w:type="gramEnd"/>
      <w:r>
        <w:rPr>
          <w:sz w:val="22"/>
          <w:szCs w:val="22"/>
        </w:rPr>
        <w:t xml:space="preserve">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 xml:space="preserve">l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ay 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2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“</w:t>
      </w:r>
      <w:r>
        <w:rPr>
          <w:sz w:val="22"/>
          <w:szCs w:val="22"/>
        </w:rPr>
        <w:t>Sur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id</w:t>
      </w:r>
      <w:r>
        <w:rPr>
          <w:sz w:val="22"/>
          <w:szCs w:val="22"/>
        </w:rPr>
        <w:t xml:space="preserve">.” </w:t>
      </w:r>
      <w:r>
        <w:rPr>
          <w:spacing w:val="24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hen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</w:t>
      </w:r>
      <w:proofErr w:type="gramEnd"/>
      <w:r>
        <w:rPr>
          <w:sz w:val="22"/>
          <w:szCs w:val="22"/>
        </w:rPr>
        <w:t xml:space="preserve"> 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 not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050: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.”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051: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de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pacing w:val="6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052: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pacing w:val="6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.</w:t>
      </w:r>
    </w:p>
    <w:p w:rsidR="0069132E" w:rsidRDefault="007C07FE">
      <w:pPr>
        <w:spacing w:before="3" w:line="240" w:lineRule="exact"/>
        <w:ind w:left="820" w:right="86" w:hanging="7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053:</w:t>
      </w:r>
      <w:r>
        <w:rPr>
          <w:spacing w:val="4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5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ns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no</w:t>
      </w:r>
      <w:r>
        <w:rPr>
          <w:spacing w:val="-2"/>
          <w:sz w:val="22"/>
          <w:szCs w:val="22"/>
        </w:rPr>
        <w:t>.</w:t>
      </w:r>
      <w:r>
        <w:rPr>
          <w:sz w:val="22"/>
          <w:szCs w:val="22"/>
        </w:rPr>
        <w:t>, pe</w:t>
      </w:r>
      <w:r>
        <w:rPr>
          <w:spacing w:val="1"/>
          <w:sz w:val="22"/>
          <w:szCs w:val="22"/>
        </w:rPr>
        <w:t>rs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, n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8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>.</w:t>
      </w:r>
      <w:r>
        <w:rPr>
          <w:sz w:val="22"/>
          <w:szCs w:val="22"/>
        </w:rPr>
        <w:t>)</w:t>
      </w:r>
    </w:p>
    <w:p w:rsidR="0069132E" w:rsidRDefault="0069132E">
      <w:pPr>
        <w:spacing w:before="11" w:line="240" w:lineRule="exact"/>
        <w:rPr>
          <w:sz w:val="24"/>
          <w:szCs w:val="24"/>
        </w:rPr>
      </w:pPr>
    </w:p>
    <w:p w:rsidR="0069132E" w:rsidRDefault="007C07FE">
      <w:pPr>
        <w:ind w:left="520" w:right="87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054: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ns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no.,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n,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 and op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.)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055: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m 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abas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9132E" w:rsidRDefault="007C07FE">
      <w:pPr>
        <w:spacing w:before="1" w:line="240" w:lineRule="exact"/>
        <w:ind w:left="820" w:right="88" w:hanging="7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056: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au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us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pas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d,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po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057: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058:</w:t>
      </w:r>
      <w:r>
        <w:rPr>
          <w:spacing w:val="1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6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</w:t>
      </w:r>
    </w:p>
    <w:p w:rsidR="00933AB5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U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.</w:t>
      </w:r>
    </w:p>
    <w:p w:rsidR="00933AB5" w:rsidRDefault="00933AB5" w:rsidP="00933AB5">
      <w:pPr>
        <w:tabs>
          <w:tab w:val="left" w:pos="229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933AB5" w:rsidRDefault="00933AB5" w:rsidP="00933AB5">
      <w:pPr>
        <w:tabs>
          <w:tab w:val="left" w:pos="2295"/>
        </w:tabs>
        <w:rPr>
          <w:sz w:val="22"/>
          <w:szCs w:val="22"/>
        </w:rPr>
      </w:pPr>
    </w:p>
    <w:p w:rsidR="0069132E" w:rsidRPr="00933AB5" w:rsidRDefault="0069132E" w:rsidP="00933AB5">
      <w:pPr>
        <w:tabs>
          <w:tab w:val="left" w:pos="2295"/>
        </w:tabs>
        <w:rPr>
          <w:sz w:val="22"/>
          <w:szCs w:val="22"/>
        </w:rPr>
        <w:sectPr w:rsidR="0069132E" w:rsidRPr="00933AB5">
          <w:pgSz w:w="11920" w:h="16840"/>
          <w:pgMar w:top="1340" w:right="1320" w:bottom="280" w:left="1340" w:header="720" w:footer="720" w:gutter="0"/>
          <w:cols w:space="720"/>
        </w:sectPr>
      </w:pPr>
    </w:p>
    <w:p w:rsidR="0069132E" w:rsidRDefault="007C07FE">
      <w:pPr>
        <w:spacing w:before="75"/>
        <w:ind w:left="100"/>
        <w:rPr>
          <w:sz w:val="22"/>
          <w:szCs w:val="22"/>
        </w:rPr>
      </w:pPr>
      <w:r>
        <w:rPr>
          <w:sz w:val="22"/>
          <w:szCs w:val="22"/>
        </w:rPr>
        <w:lastRenderedPageBreak/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059: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4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show</w:t>
      </w:r>
      <w:r>
        <w:rPr>
          <w:spacing w:val="4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ount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proofErr w:type="gramEnd"/>
      <w:r>
        <w:rPr>
          <w:sz w:val="22"/>
          <w:szCs w:val="22"/>
        </w:rPr>
        <w:t>.</w:t>
      </w:r>
    </w:p>
    <w:p w:rsidR="0069132E" w:rsidRDefault="007C07FE">
      <w:pPr>
        <w:spacing w:before="5" w:line="240" w:lineRule="exact"/>
        <w:ind w:left="820" w:right="83" w:hanging="7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060: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ce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show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nf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box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ant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?”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ns 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‘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061: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 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pacing w:val="6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en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ns 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ck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’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box.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062: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3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abase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ck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anc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’</w:t>
      </w:r>
      <w:r>
        <w:rPr>
          <w:spacing w:val="-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063: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e,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en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und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ch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064: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6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e, which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d,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pas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po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065: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ece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 and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sword.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066: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t</w:t>
      </w:r>
      <w:r>
        <w:rPr>
          <w:sz w:val="22"/>
          <w:szCs w:val="22"/>
        </w:rPr>
        <w:t>he 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“Ca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not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ank “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do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put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067: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pag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su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l</w:t>
      </w:r>
    </w:p>
    <w:p w:rsidR="0069132E" w:rsidRDefault="007C07FE">
      <w:pPr>
        <w:spacing w:before="2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068: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 and pa</w:t>
      </w:r>
      <w:r>
        <w:rPr>
          <w:spacing w:val="-2"/>
          <w:sz w:val="22"/>
          <w:szCs w:val="22"/>
        </w:rPr>
        <w:t>ss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069: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n’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070: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2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“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.”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071: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“</w:t>
      </w:r>
      <w:r>
        <w:rPr>
          <w:sz w:val="22"/>
          <w:szCs w:val="22"/>
        </w:rPr>
        <w:t>Pas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cann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.”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sword.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072: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box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“Us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!</w:t>
      </w:r>
      <w:r>
        <w:rPr>
          <w:sz w:val="22"/>
          <w:szCs w:val="22"/>
        </w:rPr>
        <w:t xml:space="preserve">”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does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not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e.</w:t>
      </w:r>
    </w:p>
    <w:p w:rsidR="0069132E" w:rsidRDefault="007C07FE">
      <w:pPr>
        <w:spacing w:before="5" w:line="240" w:lineRule="exact"/>
        <w:ind w:left="820" w:right="80" w:hanging="7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073: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box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“P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!</w:t>
      </w:r>
      <w:r>
        <w:rPr>
          <w:sz w:val="22"/>
          <w:szCs w:val="22"/>
        </w:rPr>
        <w:t>”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6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es not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e.</w:t>
      </w:r>
    </w:p>
    <w:p w:rsidR="0069132E" w:rsidRDefault="007C07FE">
      <w:pPr>
        <w:spacing w:before="2" w:line="240" w:lineRule="exact"/>
        <w:ind w:left="100" w:right="1461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074: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su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ces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 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075: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076: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ece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 and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sword.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077: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 and pa</w:t>
      </w:r>
      <w:r>
        <w:rPr>
          <w:spacing w:val="-2"/>
          <w:sz w:val="22"/>
          <w:szCs w:val="22"/>
        </w:rPr>
        <w:t>ss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078: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n’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before="2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079: 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em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l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ay 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“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nco</w:t>
      </w:r>
      <w:r>
        <w:rPr>
          <w:spacing w:val="1"/>
          <w:sz w:val="22"/>
          <w:szCs w:val="22"/>
        </w:rPr>
        <w:t>rr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t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d”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f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080: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 </w:t>
      </w:r>
      <w:r>
        <w:rPr>
          <w:spacing w:val="-2"/>
          <w:sz w:val="22"/>
          <w:szCs w:val="22"/>
        </w:rPr>
        <w:t>“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”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081: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‘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’</w:t>
      </w:r>
      <w:r>
        <w:rPr>
          <w:spacing w:val="-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082:</w:t>
      </w:r>
      <w:r>
        <w:rPr>
          <w:spacing w:val="3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R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ag</w:t>
      </w:r>
      <w:r>
        <w:rPr>
          <w:sz w:val="22"/>
          <w:szCs w:val="22"/>
        </w:rPr>
        <w:t>e,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tt</w:t>
      </w:r>
      <w:r>
        <w:rPr>
          <w:sz w:val="22"/>
          <w:szCs w:val="22"/>
        </w:rPr>
        <w:t>on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“Show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Q</w:t>
      </w:r>
      <w:r>
        <w:rPr>
          <w:sz w:val="22"/>
          <w:szCs w:val="22"/>
        </w:rPr>
        <w:t>R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code</w:t>
      </w:r>
      <w:proofErr w:type="gramEnd"/>
      <w:r>
        <w:rPr>
          <w:sz w:val="22"/>
          <w:szCs w:val="22"/>
        </w:rPr>
        <w:t>”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083: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“Show</w:t>
      </w:r>
      <w:r>
        <w:rPr>
          <w:spacing w:val="-1"/>
          <w:sz w:val="22"/>
          <w:szCs w:val="22"/>
        </w:rPr>
        <w:t xml:space="preserve"> Q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e”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084: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QR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69132E" w:rsidRDefault="007C07FE">
      <w:pPr>
        <w:spacing w:before="5" w:line="240" w:lineRule="exact"/>
        <w:ind w:left="100" w:right="1481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085: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can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pen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an QR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 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086: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an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de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>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2" w:line="240" w:lineRule="exact"/>
        <w:ind w:left="100" w:right="925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087: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ed. 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088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 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’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1"/>
          <w:sz w:val="22"/>
          <w:szCs w:val="22"/>
        </w:rPr>
        <w:t>tt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089: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“Succ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”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“c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” bu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090: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520" w:right="83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091: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put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, na</w:t>
      </w:r>
      <w:r>
        <w:rPr>
          <w:spacing w:val="-3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, su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092: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“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cannot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>k.”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not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nput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093: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69132E" w:rsidRDefault="007C07FE">
      <w:pPr>
        <w:spacing w:before="1" w:line="240" w:lineRule="exact"/>
        <w:ind w:left="520" w:right="86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094: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 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’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095: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 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“C</w:t>
      </w:r>
      <w:r>
        <w:rPr>
          <w:spacing w:val="-3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fir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cann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.”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does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sword.</w:t>
      </w:r>
    </w:p>
    <w:p w:rsidR="00933AB5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096: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.</w:t>
      </w: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tabs>
          <w:tab w:val="left" w:pos="1305"/>
        </w:tabs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CA2ABC" w:rsidP="00CA2ABC">
            <w:pPr>
              <w:spacing w:line="200" w:lineRule="exact"/>
              <w:ind w:left="635" w:right="59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933AB5" w:rsidRDefault="0069132E" w:rsidP="00933AB5">
      <w:pPr>
        <w:tabs>
          <w:tab w:val="left" w:pos="1305"/>
        </w:tabs>
        <w:rPr>
          <w:sz w:val="22"/>
          <w:szCs w:val="22"/>
        </w:rPr>
        <w:sectPr w:rsidR="0069132E" w:rsidRPr="00933AB5">
          <w:pgSz w:w="11920" w:h="16840"/>
          <w:pgMar w:top="1340" w:right="1320" w:bottom="280" w:left="1340" w:header="720" w:footer="720" w:gutter="0"/>
          <w:cols w:space="720"/>
        </w:sectPr>
      </w:pPr>
    </w:p>
    <w:p w:rsidR="0069132E" w:rsidRDefault="007C07FE">
      <w:pPr>
        <w:spacing w:before="75"/>
        <w:ind w:left="100"/>
        <w:rPr>
          <w:sz w:val="22"/>
          <w:szCs w:val="22"/>
        </w:rPr>
      </w:pPr>
      <w:r>
        <w:rPr>
          <w:sz w:val="22"/>
          <w:szCs w:val="22"/>
        </w:rPr>
        <w:lastRenderedPageBreak/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097: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098: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na</w:t>
      </w:r>
      <w:r>
        <w:rPr>
          <w:sz w:val="22"/>
          <w:szCs w:val="22"/>
        </w:rPr>
        <w:t>l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,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 a</w:t>
      </w:r>
      <w:r>
        <w:rPr>
          <w:spacing w:val="-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099: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100: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upda</w:t>
      </w:r>
      <w:r>
        <w:rPr>
          <w:spacing w:val="6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tt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101: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ay e</w:t>
      </w:r>
      <w:r>
        <w:rPr>
          <w:spacing w:val="1"/>
          <w:sz w:val="22"/>
          <w:szCs w:val="22"/>
        </w:rPr>
        <w:t>rr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“Pa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sword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.”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does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sword.</w:t>
      </w:r>
    </w:p>
    <w:p w:rsidR="0069132E" w:rsidRDefault="007C07FE">
      <w:pPr>
        <w:spacing w:before="1" w:line="240" w:lineRule="exact"/>
        <w:ind w:left="520" w:right="83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102: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y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103: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show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ount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rt</w:t>
      </w:r>
      <w:r>
        <w:rPr>
          <w:spacing w:val="-2"/>
          <w:sz w:val="22"/>
          <w:szCs w:val="22"/>
        </w:rPr>
        <w:t>s</w:t>
      </w:r>
      <w:proofErr w:type="gramEnd"/>
      <w:r>
        <w:rPr>
          <w:sz w:val="22"/>
          <w:szCs w:val="22"/>
        </w:rPr>
        <w:t>.</w:t>
      </w:r>
    </w:p>
    <w:p w:rsidR="0069132E" w:rsidRDefault="007C07FE">
      <w:pPr>
        <w:spacing w:before="5" w:line="240" w:lineRule="exact"/>
        <w:ind w:left="820" w:right="359" w:hanging="7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104: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show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box “Are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ou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?”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hen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or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‘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e’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105: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 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when 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ck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’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box.</w:t>
      </w:r>
    </w:p>
    <w:p w:rsidR="0069132E" w:rsidRDefault="007C07FE">
      <w:pPr>
        <w:spacing w:before="6" w:line="240" w:lineRule="exact"/>
        <w:ind w:left="520" w:right="80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106: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2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abase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 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anc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’</w:t>
      </w:r>
      <w:r>
        <w:rPr>
          <w:spacing w:val="-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107: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1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e,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en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und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</w:p>
    <w:p w:rsidR="0069132E" w:rsidRDefault="007C07FE">
      <w:pPr>
        <w:spacing w:before="1"/>
        <w:ind w:left="820"/>
        <w:rPr>
          <w:sz w:val="22"/>
          <w:szCs w:val="22"/>
        </w:rPr>
      </w:pPr>
      <w:proofErr w:type="gramStart"/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ch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69132E" w:rsidRDefault="007C07FE">
      <w:pPr>
        <w:spacing w:before="1" w:line="240" w:lineRule="exact"/>
        <w:ind w:left="100" w:right="156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108: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,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 xml:space="preserve">ax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on. 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109: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enu box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t)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pacing w:val="-7"/>
          <w:sz w:val="22"/>
          <w:szCs w:val="22"/>
        </w:rPr>
        <w:t>1</w:t>
      </w:r>
      <w:r>
        <w:rPr>
          <w:sz w:val="22"/>
          <w:szCs w:val="22"/>
        </w:rPr>
        <w:t xml:space="preserve">10: 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The  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proofErr w:type="gramEnd"/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 xml:space="preserve">l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 of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ent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des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 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line="240" w:lineRule="exact"/>
        <w:ind w:left="820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and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before="5" w:line="240" w:lineRule="exact"/>
        <w:ind w:left="940" w:right="78" w:hanging="84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pacing w:val="-7"/>
          <w:sz w:val="22"/>
          <w:szCs w:val="22"/>
        </w:rPr>
        <w:t>11</w:t>
      </w:r>
      <w:r>
        <w:rPr>
          <w:sz w:val="22"/>
          <w:szCs w:val="22"/>
        </w:rPr>
        <w:t>1: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sword,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m</w:t>
      </w:r>
      <w:r>
        <w:rPr>
          <w:spacing w:val="-3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and pos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by</w:t>
      </w:r>
      <w:r>
        <w:rPr>
          <w:spacing w:val="-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 xml:space="preserve">ax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933AB5" w:rsidRDefault="007C07FE">
      <w:pPr>
        <w:spacing w:before="2" w:line="240" w:lineRule="exact"/>
        <w:ind w:left="100" w:right="3312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pacing w:val="-7"/>
          <w:sz w:val="22"/>
          <w:szCs w:val="22"/>
        </w:rPr>
        <w:t>1</w:t>
      </w:r>
      <w:r>
        <w:rPr>
          <w:sz w:val="22"/>
          <w:szCs w:val="22"/>
        </w:rPr>
        <w:t>12: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e, S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4"/>
          <w:sz w:val="22"/>
          <w:szCs w:val="22"/>
        </w:rPr>
        <w:t>-</w:t>
      </w:r>
      <w:r>
        <w:rPr>
          <w:spacing w:val="-7"/>
          <w:sz w:val="22"/>
          <w:szCs w:val="22"/>
        </w:rPr>
        <w:t>1</w:t>
      </w:r>
      <w:r>
        <w:rPr>
          <w:sz w:val="22"/>
          <w:szCs w:val="22"/>
        </w:rPr>
        <w:t>13: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nput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 by</w:t>
      </w:r>
      <w:r>
        <w:rPr>
          <w:spacing w:val="-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ax</w:t>
      </w:r>
      <w:r>
        <w:rPr>
          <w:spacing w:val="-2"/>
          <w:sz w:val="22"/>
          <w:szCs w:val="22"/>
        </w:rPr>
        <w:t xml:space="preserve"> 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CA2ABC" w:rsidP="00CA2ABC">
            <w:pPr>
              <w:spacing w:line="200" w:lineRule="exact"/>
              <w:ind w:left="635" w:right="57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933AB5" w:rsidRDefault="0069132E" w:rsidP="00933AB5">
      <w:pPr>
        <w:tabs>
          <w:tab w:val="left" w:pos="870"/>
        </w:tabs>
        <w:rPr>
          <w:sz w:val="22"/>
          <w:szCs w:val="22"/>
        </w:rPr>
        <w:sectPr w:rsidR="0069132E" w:rsidRPr="00933AB5">
          <w:pgSz w:w="11920" w:h="16840"/>
          <w:pgMar w:top="1340" w:right="1320" w:bottom="280" w:left="1340" w:header="720" w:footer="720" w:gutter="0"/>
          <w:cols w:space="720"/>
        </w:sectPr>
      </w:pPr>
    </w:p>
    <w:p w:rsidR="0069132E" w:rsidRDefault="007C07FE">
      <w:pPr>
        <w:spacing w:before="60"/>
        <w:ind w:left="10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Use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ca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e</w:t>
      </w:r>
    </w:p>
    <w:p w:rsidR="0069132E" w:rsidRDefault="007C07FE">
      <w:pPr>
        <w:spacing w:before="54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and</w:t>
      </w:r>
      <w:r>
        <w:rPr>
          <w:spacing w:val="-2"/>
          <w:sz w:val="22"/>
          <w:szCs w:val="22"/>
        </w:rPr>
        <w:t xml:space="preserve"> 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up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>,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200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t’</w:t>
      </w:r>
      <w:r>
        <w:rPr>
          <w:sz w:val="22"/>
          <w:szCs w:val="22"/>
        </w:rPr>
        <w:t>s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d,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 a</w:t>
      </w:r>
      <w:r>
        <w:rPr>
          <w:spacing w:val="2"/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-1"/>
          <w:sz w:val="22"/>
          <w:szCs w:val="22"/>
        </w:rPr>
        <w:t>tti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pas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d,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po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854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upda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sword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before="5" w:line="240" w:lineRule="exact"/>
        <w:ind w:left="520" w:right="336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ch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6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 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before="1" w:line="240" w:lineRule="exact"/>
        <w:ind w:left="520" w:right="128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15: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s,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ons,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 and 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s,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ons,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5" w:line="240" w:lineRule="exact"/>
        <w:ind w:left="100" w:right="1483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17: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d. 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out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he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sc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21: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327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d,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up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d,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233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25: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d,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100" w:right="2313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2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on. 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a </w:t>
      </w:r>
      <w:r>
        <w:rPr>
          <w:spacing w:val="-3"/>
          <w:sz w:val="22"/>
          <w:szCs w:val="22"/>
        </w:rPr>
        <w:t>F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b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933AB5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30: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rPr>
          <w:sz w:val="22"/>
          <w:szCs w:val="22"/>
        </w:rPr>
      </w:pPr>
    </w:p>
    <w:p w:rsidR="00933AB5" w:rsidRPr="00933AB5" w:rsidRDefault="00933AB5" w:rsidP="00933AB5">
      <w:pPr>
        <w:rPr>
          <w:sz w:val="22"/>
          <w:szCs w:val="22"/>
        </w:rPr>
      </w:pPr>
    </w:p>
    <w:p w:rsidR="00933AB5" w:rsidRDefault="00933AB5" w:rsidP="00933AB5">
      <w:pPr>
        <w:tabs>
          <w:tab w:val="left" w:pos="118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933AB5" w:rsidTr="00933AB5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933AB5" w:rsidRDefault="00933AB5" w:rsidP="00933AB5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 w:rsidR="00667C17">
              <w:rPr>
                <w:sz w:val="14"/>
                <w:szCs w:val="14"/>
              </w:rPr>
              <w:t>Traceability</w:t>
            </w:r>
            <w:r>
              <w:rPr>
                <w:sz w:val="14"/>
                <w:szCs w:val="14"/>
              </w:rPr>
              <w:t>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933AB5" w:rsidRDefault="00933AB5" w:rsidP="00933AB5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AB5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</w:tr>
      <w:tr w:rsidR="00CA2ABC" w:rsidTr="00933AB5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933AB5" w:rsidRDefault="0069132E" w:rsidP="00933AB5">
      <w:pPr>
        <w:tabs>
          <w:tab w:val="left" w:pos="1185"/>
        </w:tabs>
        <w:rPr>
          <w:sz w:val="22"/>
          <w:szCs w:val="22"/>
        </w:rPr>
        <w:sectPr w:rsidR="0069132E" w:rsidRPr="00933AB5">
          <w:pgSz w:w="11920" w:h="16840"/>
          <w:pgMar w:top="1360" w:right="1400" w:bottom="280" w:left="1340" w:header="720" w:footer="720" w:gutter="0"/>
          <w:cols w:space="720"/>
        </w:sectPr>
      </w:pPr>
    </w:p>
    <w:p w:rsidR="0069132E" w:rsidRDefault="007C07FE">
      <w:pPr>
        <w:spacing w:before="60"/>
        <w:ind w:left="10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Use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se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z w:val="32"/>
          <w:szCs w:val="32"/>
        </w:rPr>
        <w:t>Di</w:t>
      </w:r>
      <w:r>
        <w:rPr>
          <w:b/>
          <w:spacing w:val="1"/>
          <w:sz w:val="32"/>
          <w:szCs w:val="32"/>
        </w:rPr>
        <w:t>ag</w:t>
      </w:r>
      <w:r>
        <w:rPr>
          <w:b/>
          <w:sz w:val="32"/>
          <w:szCs w:val="32"/>
        </w:rPr>
        <w:t>r</w:t>
      </w:r>
      <w:r>
        <w:rPr>
          <w:b/>
          <w:spacing w:val="3"/>
          <w:sz w:val="32"/>
          <w:szCs w:val="32"/>
        </w:rPr>
        <w:t>a</w:t>
      </w:r>
      <w:r>
        <w:rPr>
          <w:b/>
          <w:sz w:val="32"/>
          <w:szCs w:val="32"/>
        </w:rPr>
        <w:t>m</w:t>
      </w:r>
    </w:p>
    <w:p w:rsidR="0069132E" w:rsidRDefault="007C07FE">
      <w:pPr>
        <w:spacing w:before="54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UC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S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.</w:t>
      </w:r>
    </w:p>
    <w:p w:rsidR="0069132E" w:rsidRDefault="007C07FE">
      <w:pPr>
        <w:spacing w:before="5" w:line="240" w:lineRule="exact"/>
        <w:ind w:left="100" w:right="5169"/>
        <w:rPr>
          <w:sz w:val="22"/>
          <w:szCs w:val="22"/>
        </w:rPr>
      </w:pPr>
      <w:r>
        <w:rPr>
          <w:spacing w:val="-1"/>
          <w:sz w:val="22"/>
          <w:szCs w:val="22"/>
        </w:rPr>
        <w:t>UC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ccount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UC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3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.</w:t>
      </w:r>
    </w:p>
    <w:p w:rsidR="0069132E" w:rsidRDefault="007C07FE">
      <w:pPr>
        <w:spacing w:before="2" w:line="240" w:lineRule="exact"/>
        <w:ind w:left="100" w:right="5791"/>
        <w:rPr>
          <w:sz w:val="22"/>
          <w:szCs w:val="22"/>
        </w:rPr>
      </w:pPr>
      <w:r>
        <w:rPr>
          <w:spacing w:val="-1"/>
          <w:sz w:val="22"/>
          <w:szCs w:val="22"/>
        </w:rPr>
        <w:t>UC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04:</w:t>
      </w:r>
      <w:r>
        <w:rPr>
          <w:spacing w:val="1"/>
          <w:sz w:val="22"/>
          <w:szCs w:val="22"/>
        </w:rPr>
        <w:t xml:space="preserve"> 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S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UC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UC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-</w:t>
      </w:r>
      <w:r>
        <w:rPr>
          <w:position w:val="-1"/>
          <w:sz w:val="22"/>
          <w:szCs w:val="22"/>
        </w:rPr>
        <w:t>06: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Su</w:t>
      </w:r>
      <w:r>
        <w:rPr>
          <w:spacing w:val="-2"/>
          <w:position w:val="-1"/>
          <w:sz w:val="22"/>
          <w:szCs w:val="22"/>
        </w:rPr>
        <w:t>m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a</w:t>
      </w:r>
      <w:r>
        <w:rPr>
          <w:spacing w:val="3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y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ll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y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epo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</w:t>
      </w:r>
      <w:r>
        <w:rPr>
          <w:spacing w:val="-3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.</w:t>
      </w:r>
    </w:p>
    <w:p w:rsidR="0069132E" w:rsidRDefault="0069132E">
      <w:pPr>
        <w:spacing w:line="200" w:lineRule="exact"/>
      </w:pPr>
    </w:p>
    <w:p w:rsidR="0069132E" w:rsidRDefault="0069132E">
      <w:pPr>
        <w:spacing w:before="13" w:line="260" w:lineRule="exact"/>
        <w:rPr>
          <w:sz w:val="26"/>
          <w:szCs w:val="26"/>
        </w:rPr>
        <w:sectPr w:rsidR="0069132E">
          <w:pgSz w:w="11920" w:h="16840"/>
          <w:pgMar w:top="1360" w:right="1680" w:bottom="280" w:left="1340" w:header="720" w:footer="720" w:gutter="0"/>
          <w:cols w:space="720"/>
        </w:sectPr>
      </w:pPr>
    </w:p>
    <w:p w:rsidR="0069132E" w:rsidRDefault="007C07FE">
      <w:pPr>
        <w:spacing w:before="18"/>
        <w:ind w:left="10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Cl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ss</w:t>
      </w:r>
    </w:p>
    <w:p w:rsidR="00667C17" w:rsidRDefault="007C07FE">
      <w:pPr>
        <w:spacing w:before="56"/>
        <w:ind w:left="100" w:right="1533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nForm</w:t>
      </w:r>
      <w:proofErr w:type="spellEnd"/>
      <w:r>
        <w:rPr>
          <w:sz w:val="22"/>
          <w:szCs w:val="22"/>
        </w:rPr>
        <w:t xml:space="preserve"> </w:t>
      </w:r>
    </w:p>
    <w:p w:rsidR="00667C17" w:rsidRDefault="007C07FE">
      <w:pPr>
        <w:spacing w:before="56"/>
        <w:ind w:left="100" w:right="1533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eCo</w:t>
      </w:r>
      <w:r>
        <w:rPr>
          <w:spacing w:val="-3"/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</w:p>
    <w:p w:rsidR="0069132E" w:rsidRDefault="007C07FE">
      <w:pPr>
        <w:spacing w:before="56"/>
        <w:ind w:left="100" w:right="1533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proofErr w:type="spellEnd"/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</w:p>
    <w:p w:rsidR="00667C17" w:rsidRDefault="007C07FE">
      <w:pPr>
        <w:spacing w:before="2"/>
        <w:ind w:left="100" w:right="1264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</w:p>
    <w:p w:rsidR="00667C17" w:rsidRDefault="007C07FE">
      <w:pPr>
        <w:spacing w:before="2"/>
        <w:ind w:left="100" w:right="1264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</w:p>
    <w:p w:rsidR="00667C17" w:rsidRDefault="007C07FE">
      <w:pPr>
        <w:spacing w:before="2"/>
        <w:ind w:left="100" w:right="1264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Fda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</w:p>
    <w:p w:rsidR="0069132E" w:rsidRDefault="007C07FE">
      <w:pPr>
        <w:spacing w:before="2"/>
        <w:ind w:left="100" w:right="1264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er</w:t>
      </w:r>
      <w:proofErr w:type="spellEnd"/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12: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Al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proofErr w:type="spellEnd"/>
    </w:p>
    <w:p w:rsidR="00667C17" w:rsidRDefault="007C07FE">
      <w:pPr>
        <w:spacing w:before="1"/>
        <w:ind w:left="100" w:right="1169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13: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proofErr w:type="spellEnd"/>
      <w:r>
        <w:rPr>
          <w:sz w:val="22"/>
          <w:szCs w:val="22"/>
        </w:rPr>
        <w:t xml:space="preserve"> </w:t>
      </w:r>
    </w:p>
    <w:p w:rsidR="00667C17" w:rsidRDefault="007C07FE">
      <w:pPr>
        <w:spacing w:before="1"/>
        <w:ind w:left="100" w:right="1169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14: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Q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odeA</w:t>
      </w:r>
      <w:r>
        <w:rPr>
          <w:spacing w:val="-3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y</w:t>
      </w:r>
      <w:proofErr w:type="spellEnd"/>
      <w:r>
        <w:rPr>
          <w:sz w:val="22"/>
          <w:szCs w:val="22"/>
        </w:rPr>
        <w:t xml:space="preserve"> </w:t>
      </w:r>
    </w:p>
    <w:p w:rsidR="00667C17" w:rsidRDefault="007C07FE">
      <w:pPr>
        <w:spacing w:before="1"/>
        <w:ind w:left="100" w:right="1169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15: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proofErr w:type="spellEnd"/>
      <w:r>
        <w:rPr>
          <w:sz w:val="22"/>
          <w:szCs w:val="22"/>
        </w:rPr>
        <w:t xml:space="preserve"> </w:t>
      </w:r>
    </w:p>
    <w:p w:rsidR="00667C17" w:rsidRDefault="007C07FE">
      <w:pPr>
        <w:spacing w:before="1"/>
        <w:ind w:left="100" w:right="1169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16: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QRC</w:t>
      </w:r>
      <w:r>
        <w:rPr>
          <w:sz w:val="22"/>
          <w:szCs w:val="22"/>
        </w:rPr>
        <w:t>odeEn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oder</w:t>
      </w:r>
      <w:proofErr w:type="spellEnd"/>
      <w:r>
        <w:rPr>
          <w:sz w:val="22"/>
          <w:szCs w:val="22"/>
        </w:rPr>
        <w:t xml:space="preserve"> </w:t>
      </w:r>
    </w:p>
    <w:p w:rsidR="0069132E" w:rsidRDefault="007C07FE">
      <w:pPr>
        <w:spacing w:before="1"/>
        <w:ind w:left="100" w:right="1169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17: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</w:t>
      </w:r>
      <w:proofErr w:type="spellEnd"/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18: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nL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ner</w:t>
      </w:r>
      <w:proofErr w:type="spellEnd"/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19: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ag</w:t>
      </w:r>
      <w:r>
        <w:rPr>
          <w:sz w:val="22"/>
          <w:szCs w:val="22"/>
        </w:rPr>
        <w:t>er</w:t>
      </w:r>
      <w:proofErr w:type="spellEnd"/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20: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ag</w:t>
      </w:r>
      <w:r>
        <w:rPr>
          <w:sz w:val="22"/>
          <w:szCs w:val="22"/>
        </w:rPr>
        <w:t>er</w:t>
      </w:r>
      <w:proofErr w:type="spellEnd"/>
    </w:p>
    <w:p w:rsidR="00667C17" w:rsidRDefault="007C07FE">
      <w:pPr>
        <w:spacing w:before="2"/>
        <w:ind w:left="100" w:right="938"/>
        <w:jc w:val="both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21: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ag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</w:p>
    <w:p w:rsidR="00667C17" w:rsidRDefault="007C07FE">
      <w:pPr>
        <w:spacing w:before="2"/>
        <w:ind w:left="100" w:right="93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22: </w:t>
      </w:r>
      <w:proofErr w:type="spellStart"/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ner</w:t>
      </w:r>
      <w:proofErr w:type="spellEnd"/>
      <w:r>
        <w:rPr>
          <w:sz w:val="22"/>
          <w:szCs w:val="22"/>
        </w:rPr>
        <w:t xml:space="preserve"> </w:t>
      </w:r>
    </w:p>
    <w:p w:rsidR="0069132E" w:rsidRDefault="007C07FE">
      <w:pPr>
        <w:spacing w:before="2"/>
        <w:ind w:left="100" w:right="93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23: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ag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proofErr w:type="spellEnd"/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24: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proofErr w:type="spellEnd"/>
    </w:p>
    <w:p w:rsidR="00667C17" w:rsidRDefault="007C07FE">
      <w:pPr>
        <w:spacing w:before="1" w:line="240" w:lineRule="exact"/>
        <w:ind w:left="100" w:right="924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25: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) </w:t>
      </w:r>
    </w:p>
    <w:p w:rsidR="0069132E" w:rsidRDefault="007C07FE">
      <w:pPr>
        <w:spacing w:before="1" w:line="240" w:lineRule="exact"/>
        <w:ind w:left="100" w:right="924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ss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26:</w:t>
      </w:r>
      <w:r>
        <w:rPr>
          <w:spacing w:val="1"/>
          <w:sz w:val="22"/>
          <w:szCs w:val="22"/>
        </w:rPr>
        <w:t xml:space="preserve"> 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e)</w:t>
      </w:r>
    </w:p>
    <w:p w:rsidR="0069132E" w:rsidRDefault="007C07FE">
      <w:pPr>
        <w:spacing w:line="220" w:lineRule="exact"/>
        <w:ind w:left="100" w:right="-52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-3"/>
          <w:sz w:val="21"/>
          <w:szCs w:val="21"/>
        </w:rPr>
        <w:t>-</w:t>
      </w:r>
      <w:r>
        <w:rPr>
          <w:sz w:val="21"/>
          <w:szCs w:val="21"/>
        </w:rPr>
        <w:t>27:</w:t>
      </w:r>
      <w:r>
        <w:rPr>
          <w:spacing w:val="-1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upda</w:t>
      </w:r>
      <w:r>
        <w:rPr>
          <w:spacing w:val="-1"/>
          <w:sz w:val="21"/>
          <w:szCs w:val="21"/>
        </w:rPr>
        <w:t>t</w:t>
      </w:r>
      <w:r>
        <w:rPr>
          <w:sz w:val="21"/>
          <w:szCs w:val="21"/>
        </w:rPr>
        <w:t>e_p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c</w:t>
      </w:r>
      <w:r>
        <w:rPr>
          <w:spacing w:val="-1"/>
          <w:sz w:val="21"/>
          <w:szCs w:val="21"/>
        </w:rPr>
        <w:t>ri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ti</w:t>
      </w:r>
      <w:r>
        <w:rPr>
          <w:sz w:val="21"/>
          <w:szCs w:val="21"/>
        </w:rPr>
        <w:t>on</w:t>
      </w:r>
      <w:proofErr w:type="spellEnd"/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(w</w:t>
      </w:r>
      <w:r>
        <w:rPr>
          <w:sz w:val="21"/>
          <w:szCs w:val="21"/>
        </w:rPr>
        <w:t xml:space="preserve">eb 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v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ce)</w:t>
      </w: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p w:rsidR="00667C17" w:rsidRDefault="00667C17">
      <w:pPr>
        <w:spacing w:line="220" w:lineRule="exact"/>
        <w:ind w:left="100" w:right="-52"/>
        <w:rPr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667C17" w:rsidTr="00574487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667C17" w:rsidRDefault="00667C17" w:rsidP="00574487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Traceability-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</w:tr>
      <w:tr w:rsidR="00CA2ABC" w:rsidTr="00574487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Default="007C07FE">
      <w:pPr>
        <w:spacing w:before="18"/>
        <w:rPr>
          <w:sz w:val="32"/>
          <w:szCs w:val="32"/>
        </w:rPr>
      </w:pPr>
      <w:r>
        <w:br w:type="column"/>
      </w:r>
      <w:r>
        <w:rPr>
          <w:b/>
          <w:sz w:val="32"/>
          <w:szCs w:val="32"/>
        </w:rPr>
        <w:lastRenderedPageBreak/>
        <w:t>User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>Inte</w:t>
      </w:r>
      <w:r>
        <w:rPr>
          <w:b/>
          <w:spacing w:val="2"/>
          <w:sz w:val="32"/>
          <w:szCs w:val="32"/>
        </w:rPr>
        <w:t>r</w:t>
      </w:r>
      <w:r>
        <w:rPr>
          <w:b/>
          <w:sz w:val="32"/>
          <w:szCs w:val="32"/>
        </w:rPr>
        <w:t>face</w:t>
      </w:r>
    </w:p>
    <w:p w:rsidR="0069132E" w:rsidRDefault="007C07FE">
      <w:pPr>
        <w:spacing w:before="56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line="240" w:lineRule="exact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02: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before="1"/>
        <w:ind w:right="1536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1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line="240" w:lineRule="exact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line="240" w:lineRule="exact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ag</w:t>
      </w:r>
      <w:r>
        <w:rPr>
          <w:sz w:val="22"/>
          <w:szCs w:val="22"/>
        </w:rPr>
        <w:t>e</w:t>
      </w:r>
    </w:p>
    <w:p w:rsidR="0069132E" w:rsidRDefault="007C07FE">
      <w:pPr>
        <w:spacing w:before="1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11: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line="240" w:lineRule="exact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before="5" w:line="240" w:lineRule="exact"/>
        <w:ind w:right="722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pda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14: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15: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line="240" w:lineRule="exact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16: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line="240" w:lineRule="exact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17: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before="1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line="240" w:lineRule="exact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</w:p>
    <w:p w:rsidR="0069132E" w:rsidRDefault="007C07FE">
      <w:pPr>
        <w:spacing w:before="1" w:line="240" w:lineRule="exact"/>
        <w:ind w:right="1424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(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e)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21: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(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)</w:t>
      </w:r>
    </w:p>
    <w:p w:rsidR="0069132E" w:rsidRDefault="007C07FE">
      <w:pPr>
        <w:spacing w:line="240" w:lineRule="exact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(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)</w:t>
      </w:r>
    </w:p>
    <w:p w:rsidR="00667C17" w:rsidRDefault="007C07FE">
      <w:pPr>
        <w:spacing w:before="5" w:line="240" w:lineRule="exact"/>
        <w:ind w:right="690"/>
        <w:rPr>
          <w:sz w:val="22"/>
          <w:szCs w:val="22"/>
        </w:rPr>
      </w:pP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23: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Scan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(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e) </w:t>
      </w:r>
      <w:r>
        <w:rPr>
          <w:spacing w:val="1"/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24: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(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e)</w:t>
      </w: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tabs>
          <w:tab w:val="left" w:pos="172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667C17" w:rsidTr="00574487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667C17" w:rsidRDefault="00667C17" w:rsidP="00574487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Traceability-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</w:tr>
      <w:tr w:rsidR="00CA2ABC" w:rsidTr="00574487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667C17" w:rsidRDefault="0069132E" w:rsidP="00667C17">
      <w:pPr>
        <w:tabs>
          <w:tab w:val="left" w:pos="1725"/>
        </w:tabs>
        <w:rPr>
          <w:sz w:val="22"/>
          <w:szCs w:val="22"/>
        </w:rPr>
        <w:sectPr w:rsidR="0069132E" w:rsidRPr="00667C17" w:rsidSect="00667C17">
          <w:type w:val="continuous"/>
          <w:pgSz w:w="11920" w:h="16840"/>
          <w:pgMar w:top="1460" w:right="1680" w:bottom="280" w:left="1340" w:header="720" w:footer="720" w:gutter="0"/>
          <w:cols w:space="1167"/>
        </w:sectPr>
      </w:pPr>
    </w:p>
    <w:p w:rsidR="0069132E" w:rsidRDefault="007C07FE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Activity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>Di</w:t>
      </w:r>
      <w:r>
        <w:rPr>
          <w:b/>
          <w:spacing w:val="1"/>
          <w:sz w:val="32"/>
          <w:szCs w:val="32"/>
        </w:rPr>
        <w:t>ag</w:t>
      </w:r>
      <w:r>
        <w:rPr>
          <w:b/>
          <w:sz w:val="32"/>
          <w:szCs w:val="32"/>
        </w:rPr>
        <w:t>r</w:t>
      </w:r>
      <w:r>
        <w:rPr>
          <w:b/>
          <w:spacing w:val="3"/>
          <w:sz w:val="32"/>
          <w:szCs w:val="32"/>
        </w:rPr>
        <w:t>a</w:t>
      </w:r>
      <w:r>
        <w:rPr>
          <w:b/>
          <w:sz w:val="32"/>
          <w:szCs w:val="32"/>
        </w:rPr>
        <w:t>m</w:t>
      </w:r>
      <w:r>
        <w:rPr>
          <w:b/>
          <w:spacing w:val="-12"/>
          <w:sz w:val="32"/>
          <w:szCs w:val="32"/>
        </w:rPr>
        <w:t xml:space="preserve"> </w:t>
      </w:r>
      <w:r>
        <w:rPr>
          <w:b/>
          <w:sz w:val="32"/>
          <w:szCs w:val="32"/>
        </w:rPr>
        <w:t>(AD)</w:t>
      </w:r>
    </w:p>
    <w:p w:rsidR="0069132E" w:rsidRDefault="007C07FE">
      <w:pPr>
        <w:spacing w:before="54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85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02: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and</w:t>
      </w:r>
      <w:r>
        <w:rPr>
          <w:spacing w:val="-2"/>
          <w:sz w:val="22"/>
          <w:szCs w:val="22"/>
        </w:rPr>
        <w:t xml:space="preserve"> 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before="2" w:line="240" w:lineRule="exact"/>
        <w:ind w:left="520" w:right="82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03: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 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78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05: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and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09: 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r’</w:t>
      </w:r>
      <w:r>
        <w:rPr>
          <w:sz w:val="22"/>
          <w:szCs w:val="22"/>
        </w:rPr>
        <w:t xml:space="preserve">s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ng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line="240" w:lineRule="exact"/>
        <w:ind w:left="484" w:right="3146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before="6" w:line="240" w:lineRule="exact"/>
        <w:ind w:left="520" w:right="82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10: 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upd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ng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before="5" w:line="240" w:lineRule="exact"/>
        <w:ind w:left="100" w:right="325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ch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Start"/>
      <w:r>
        <w:rPr>
          <w:sz w:val="22"/>
          <w:szCs w:val="22"/>
        </w:rPr>
        <w:t xml:space="preserve">,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and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 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before="1" w:line="240" w:lineRule="exact"/>
        <w:ind w:left="520" w:right="88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15: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 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s,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ons,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5" w:line="240" w:lineRule="exact"/>
        <w:ind w:left="100" w:right="1551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17: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d.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out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he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sc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21: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add 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</w:p>
    <w:p w:rsidR="0069132E" w:rsidRDefault="007C07FE">
      <w:pPr>
        <w:spacing w:before="2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>.</w:t>
      </w:r>
    </w:p>
    <w:p w:rsidR="0069132E" w:rsidRDefault="007C07FE">
      <w:pPr>
        <w:spacing w:before="1" w:line="240" w:lineRule="exact"/>
        <w:ind w:left="520" w:right="78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22: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23: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line="240" w:lineRule="exact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1" w:line="240" w:lineRule="exact"/>
        <w:ind w:left="520" w:right="83" w:hanging="42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25: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>son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and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1" w:line="240" w:lineRule="exact"/>
        <w:ind w:left="100" w:right="2379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on.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a </w:t>
      </w:r>
      <w:r>
        <w:rPr>
          <w:spacing w:val="-3"/>
          <w:sz w:val="22"/>
          <w:szCs w:val="22"/>
        </w:rPr>
        <w:t>F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b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67C17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30: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on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tabs>
          <w:tab w:val="left" w:pos="103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667C17" w:rsidTr="00574487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667C17" w:rsidRDefault="00667C17" w:rsidP="00574487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Traceability-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</w:tr>
      <w:tr w:rsidR="00CA2ABC" w:rsidTr="00574487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667C17" w:rsidRDefault="0069132E" w:rsidP="00667C17">
      <w:pPr>
        <w:tabs>
          <w:tab w:val="left" w:pos="1035"/>
        </w:tabs>
        <w:rPr>
          <w:sz w:val="22"/>
          <w:szCs w:val="22"/>
        </w:rPr>
        <w:sectPr w:rsidR="0069132E" w:rsidRPr="00667C17">
          <w:pgSz w:w="11920" w:h="16840"/>
          <w:pgMar w:top="1560" w:right="1320" w:bottom="280" w:left="1340" w:header="720" w:footer="720" w:gutter="0"/>
          <w:cols w:space="720"/>
        </w:sectPr>
      </w:pPr>
    </w:p>
    <w:p w:rsidR="0069132E" w:rsidRDefault="007C07FE">
      <w:pPr>
        <w:spacing w:before="60"/>
        <w:ind w:left="10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Sequence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>Dia</w:t>
      </w:r>
      <w:r>
        <w:rPr>
          <w:b/>
          <w:spacing w:val="2"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m</w:t>
      </w:r>
    </w:p>
    <w:p w:rsidR="0069132E" w:rsidRDefault="007C07FE">
      <w:pPr>
        <w:spacing w:before="54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84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02: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and</w:t>
      </w:r>
      <w:r>
        <w:rPr>
          <w:spacing w:val="-2"/>
          <w:sz w:val="22"/>
          <w:szCs w:val="22"/>
        </w:rPr>
        <w:t xml:space="preserve"> 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before="2" w:line="240" w:lineRule="exact"/>
        <w:ind w:left="520" w:right="82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03: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can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upd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 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940" w:right="78" w:hanging="84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05: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4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and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09: 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at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line="240" w:lineRule="exact"/>
        <w:ind w:left="484" w:right="3146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82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10: 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ca</w:t>
      </w:r>
      <w:r>
        <w:rPr>
          <w:sz w:val="22"/>
          <w:szCs w:val="22"/>
        </w:rPr>
        <w:t xml:space="preserve">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upd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b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before="5" w:line="240" w:lineRule="exact"/>
        <w:ind w:left="100" w:right="325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12: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ch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 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before="1" w:line="240" w:lineRule="exact"/>
        <w:ind w:left="520" w:right="86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15: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ons,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and 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ons,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5" w:line="240" w:lineRule="exact"/>
        <w:ind w:left="100" w:right="1587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17: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d. 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out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he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can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QR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ode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21: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can </w:t>
      </w:r>
      <w:r>
        <w:rPr>
          <w:spacing w:val="-2"/>
          <w:sz w:val="22"/>
          <w:szCs w:val="22"/>
        </w:rPr>
        <w:t>ad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5" w:line="240" w:lineRule="exact"/>
        <w:ind w:left="100" w:right="8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22: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before="2" w:line="240" w:lineRule="exact"/>
        <w:ind w:left="100" w:right="8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23: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940" w:right="80" w:hanging="84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25: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>son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and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3" w:line="240" w:lineRule="exact"/>
        <w:ind w:left="100" w:right="2415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1"/>
          <w:sz w:val="22"/>
          <w:szCs w:val="22"/>
        </w:rPr>
        <w:t>li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 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a </w:t>
      </w:r>
      <w:r>
        <w:rPr>
          <w:spacing w:val="-3"/>
          <w:sz w:val="22"/>
          <w:szCs w:val="22"/>
        </w:rPr>
        <w:t>F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b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67C17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D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30: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on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tabs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667C17" w:rsidTr="00574487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667C17" w:rsidRDefault="00667C17" w:rsidP="00574487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Traceability-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67C17">
              <w:rPr>
                <w:sz w:val="18"/>
                <w:szCs w:val="18"/>
              </w:rPr>
              <w:t>2</w:t>
            </w:r>
          </w:p>
        </w:tc>
      </w:tr>
      <w:tr w:rsidR="00CA2ABC" w:rsidTr="00574487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Default="00667C17" w:rsidP="00667C17">
      <w:pPr>
        <w:tabs>
          <w:tab w:val="left" w:pos="1350"/>
        </w:tabs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="007C07FE">
        <w:rPr>
          <w:b/>
          <w:sz w:val="32"/>
          <w:szCs w:val="32"/>
        </w:rPr>
        <w:t>Unit</w:t>
      </w:r>
      <w:r w:rsidR="007C07FE">
        <w:rPr>
          <w:b/>
          <w:spacing w:val="-12"/>
          <w:sz w:val="32"/>
          <w:szCs w:val="32"/>
        </w:rPr>
        <w:t xml:space="preserve"> </w:t>
      </w:r>
      <w:r w:rsidR="007C07FE">
        <w:rPr>
          <w:b/>
          <w:spacing w:val="-28"/>
          <w:sz w:val="32"/>
          <w:szCs w:val="32"/>
        </w:rPr>
        <w:t>T</w:t>
      </w:r>
      <w:r w:rsidR="007C07FE">
        <w:rPr>
          <w:b/>
          <w:sz w:val="32"/>
          <w:szCs w:val="32"/>
        </w:rPr>
        <w:t>est</w:t>
      </w:r>
      <w:r w:rsidR="007C07FE">
        <w:rPr>
          <w:b/>
          <w:spacing w:val="-5"/>
          <w:sz w:val="32"/>
          <w:szCs w:val="32"/>
        </w:rPr>
        <w:t xml:space="preserve"> </w:t>
      </w:r>
      <w:r w:rsidR="007C07FE">
        <w:rPr>
          <w:b/>
          <w:sz w:val="32"/>
          <w:szCs w:val="32"/>
        </w:rPr>
        <w:t>C</w:t>
      </w:r>
      <w:r w:rsidR="007C07FE">
        <w:rPr>
          <w:b/>
          <w:spacing w:val="1"/>
          <w:sz w:val="32"/>
          <w:szCs w:val="32"/>
        </w:rPr>
        <w:t>a</w:t>
      </w:r>
      <w:r w:rsidR="007C07FE">
        <w:rPr>
          <w:b/>
          <w:sz w:val="32"/>
          <w:szCs w:val="32"/>
        </w:rPr>
        <w:t>se</w:t>
      </w:r>
    </w:p>
    <w:p w:rsidR="0069132E" w:rsidRDefault="007C07FE">
      <w:pPr>
        <w:spacing w:before="54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(</w:t>
      </w:r>
      <w:proofErr w:type="gramEnd"/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</w:t>
      </w:r>
      <w:r>
        <w:rPr>
          <w:spacing w:val="1"/>
          <w:sz w:val="22"/>
          <w:szCs w:val="22"/>
        </w:rPr>
        <w:t>tri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swor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ean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02: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ea</w:t>
      </w:r>
      <w:r>
        <w:rPr>
          <w:sz w:val="22"/>
          <w:szCs w:val="22"/>
        </w:rPr>
        <w:t>n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03: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3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proofErr w:type="spellEnd"/>
    </w:p>
    <w:p w:rsidR="00667C17" w:rsidRDefault="007C07FE">
      <w:pPr>
        <w:spacing w:before="1"/>
        <w:ind w:left="100" w:right="4714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proofErr w:type="spellEnd"/>
      <w:r>
        <w:rPr>
          <w:spacing w:val="1"/>
          <w:sz w:val="22"/>
          <w:szCs w:val="22"/>
        </w:rPr>
        <w:t>(</w:t>
      </w:r>
      <w:proofErr w:type="spellStart"/>
      <w:proofErr w:type="gramEnd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xed </w:t>
      </w:r>
    </w:p>
    <w:p w:rsidR="00CA2ABC" w:rsidRDefault="007C07FE">
      <w:pPr>
        <w:spacing w:before="1"/>
        <w:ind w:left="100" w:right="4714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eU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an </w:t>
      </w:r>
    </w:p>
    <w:p w:rsidR="00CA2ABC" w:rsidRDefault="007C07FE">
      <w:pPr>
        <w:spacing w:before="1"/>
        <w:ind w:left="100" w:right="4714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upda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an </w:t>
      </w:r>
    </w:p>
    <w:p w:rsidR="00CA2ABC" w:rsidRDefault="007C07FE">
      <w:pPr>
        <w:spacing w:before="1"/>
        <w:ind w:left="100" w:right="4714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eU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proofErr w:type="spellEnd"/>
      <w:r>
        <w:rPr>
          <w:spacing w:val="1"/>
          <w:sz w:val="22"/>
          <w:szCs w:val="22"/>
        </w:rPr>
        <w:t>(</w:t>
      </w:r>
      <w:proofErr w:type="spellStart"/>
      <w:proofErr w:type="gramEnd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an </w:t>
      </w:r>
    </w:p>
    <w:p w:rsidR="0069132E" w:rsidRDefault="007C07FE">
      <w:pPr>
        <w:spacing w:before="1"/>
        <w:ind w:left="100" w:right="4714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chUs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09: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proofErr w:type="spellEnd"/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5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Li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</w:t>
      </w:r>
      <w:proofErr w:type="spellEnd"/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10: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>(</w:t>
      </w:r>
      <w:proofErr w:type="spellStart"/>
      <w:proofErr w:type="gramEnd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_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proofErr w:type="spellEnd"/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ed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pacing w:val="-7"/>
          <w:sz w:val="22"/>
          <w:szCs w:val="22"/>
        </w:rPr>
        <w:t>1</w:t>
      </w:r>
      <w:r>
        <w:rPr>
          <w:sz w:val="22"/>
          <w:szCs w:val="22"/>
        </w:rPr>
        <w:t>1: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ean</w:t>
      </w:r>
    </w:p>
    <w:p w:rsidR="0069132E" w:rsidRDefault="007C07FE">
      <w:pPr>
        <w:spacing w:before="1"/>
        <w:ind w:left="100" w:right="4287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12: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upda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an 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13: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>(</w:t>
      </w:r>
      <w:proofErr w:type="spellStart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_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proofErr w:type="spellEnd"/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an 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14: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chP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15: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3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Li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</w:t>
      </w:r>
      <w:proofErr w:type="spellEnd"/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16: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proofErr w:type="spellEnd"/>
      <w:r>
        <w:rPr>
          <w:spacing w:val="3"/>
          <w:sz w:val="22"/>
          <w:szCs w:val="22"/>
        </w:rPr>
        <w:t>(</w:t>
      </w:r>
      <w:proofErr w:type="spellStart"/>
      <w:proofErr w:type="gramEnd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r>
        <w:rPr>
          <w:sz w:val="22"/>
          <w:szCs w:val="22"/>
        </w:rPr>
        <w:t>_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17: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>st</w:t>
      </w:r>
      <w:r>
        <w:rPr>
          <w:spacing w:val="-2"/>
          <w:sz w:val="22"/>
          <w:szCs w:val="22"/>
        </w:rPr>
        <w:t>2</w:t>
      </w:r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proofErr w:type="spellEnd"/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18: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r>
        <w:rPr>
          <w:sz w:val="22"/>
          <w:szCs w:val="22"/>
        </w:rPr>
        <w:t>2</w:t>
      </w:r>
      <w:r>
        <w:rPr>
          <w:spacing w:val="1"/>
          <w:sz w:val="22"/>
          <w:szCs w:val="22"/>
        </w:rPr>
        <w:t>(</w:t>
      </w:r>
      <w:proofErr w:type="spellStart"/>
      <w:proofErr w:type="gramEnd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r>
        <w:rPr>
          <w:sz w:val="22"/>
          <w:szCs w:val="22"/>
        </w:rPr>
        <w:t>_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ed</w:t>
      </w:r>
    </w:p>
    <w:p w:rsidR="00CA2ABC" w:rsidRDefault="007C07FE">
      <w:pPr>
        <w:spacing w:before="1"/>
        <w:ind w:left="100" w:right="4174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19: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</w:p>
    <w:p w:rsidR="00CA2ABC" w:rsidRDefault="007C07FE">
      <w:pPr>
        <w:spacing w:before="1"/>
        <w:ind w:left="100" w:right="4174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20: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upda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ean 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21: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proofErr w:type="spellEnd"/>
      <w:r>
        <w:rPr>
          <w:spacing w:val="3"/>
          <w:sz w:val="22"/>
          <w:szCs w:val="22"/>
        </w:rPr>
        <w:t>(</w:t>
      </w:r>
      <w:proofErr w:type="spellStart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r>
        <w:rPr>
          <w:sz w:val="22"/>
          <w:szCs w:val="22"/>
        </w:rPr>
        <w:t>_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</w:p>
    <w:p w:rsidR="0069132E" w:rsidRDefault="007C07FE">
      <w:pPr>
        <w:spacing w:before="1"/>
        <w:ind w:left="100" w:right="4174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22: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chA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gy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Li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23: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24: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el</w:t>
      </w:r>
      <w:proofErr w:type="spellEnd"/>
    </w:p>
    <w:p w:rsidR="00667C17" w:rsidRDefault="007C07FE">
      <w:pPr>
        <w:spacing w:line="260" w:lineRule="exact"/>
        <w:ind w:left="100"/>
        <w:rPr>
          <w:sz w:val="24"/>
          <w:szCs w:val="24"/>
        </w:rPr>
      </w:pP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25: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ontents, </w:t>
      </w:r>
      <w:proofErr w:type="spellStart"/>
      <w:r>
        <w:rPr>
          <w:spacing w:val="-1"/>
          <w:sz w:val="24"/>
          <w:szCs w:val="24"/>
        </w:rPr>
        <w:t>Ba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t,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wid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ht): </w:t>
      </w:r>
      <w:proofErr w:type="spellStart"/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trix</w:t>
      </w:r>
      <w:proofErr w:type="spellEnd"/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Default="00667C17" w:rsidP="00667C17">
      <w:pPr>
        <w:rPr>
          <w:sz w:val="24"/>
          <w:szCs w:val="24"/>
        </w:rPr>
      </w:pPr>
    </w:p>
    <w:p w:rsidR="00667C17" w:rsidRDefault="00667C17" w:rsidP="00667C17">
      <w:pPr>
        <w:rPr>
          <w:sz w:val="24"/>
          <w:szCs w:val="24"/>
        </w:rPr>
      </w:pPr>
    </w:p>
    <w:p w:rsidR="00667C17" w:rsidRDefault="00667C17" w:rsidP="00667C17">
      <w:pPr>
        <w:rPr>
          <w:sz w:val="24"/>
          <w:szCs w:val="24"/>
        </w:rPr>
      </w:pPr>
    </w:p>
    <w:p w:rsidR="00667C17" w:rsidRDefault="00667C17" w:rsidP="00667C17">
      <w:pPr>
        <w:rPr>
          <w:sz w:val="24"/>
          <w:szCs w:val="24"/>
        </w:rPr>
      </w:pPr>
    </w:p>
    <w:p w:rsidR="00667C17" w:rsidRDefault="00667C17" w:rsidP="00667C17">
      <w:pPr>
        <w:rPr>
          <w:sz w:val="24"/>
          <w:szCs w:val="24"/>
        </w:rPr>
      </w:pPr>
    </w:p>
    <w:p w:rsidR="00667C17" w:rsidRDefault="00667C17" w:rsidP="00667C17">
      <w:pPr>
        <w:rPr>
          <w:sz w:val="24"/>
          <w:szCs w:val="24"/>
        </w:rPr>
      </w:pPr>
    </w:p>
    <w:p w:rsidR="00667C17" w:rsidRDefault="00667C17" w:rsidP="00667C17">
      <w:pPr>
        <w:rPr>
          <w:sz w:val="24"/>
          <w:szCs w:val="24"/>
        </w:rPr>
      </w:pPr>
    </w:p>
    <w:p w:rsid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Pr="00667C17" w:rsidRDefault="00667C17" w:rsidP="00667C17">
      <w:pPr>
        <w:rPr>
          <w:sz w:val="24"/>
          <w:szCs w:val="24"/>
        </w:rPr>
      </w:pPr>
    </w:p>
    <w:p w:rsidR="00667C17" w:rsidRDefault="00667C17" w:rsidP="00667C17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667C17" w:rsidTr="00574487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667C17" w:rsidRDefault="00667C17" w:rsidP="00574487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Traceability-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CA2ABC" w:rsidP="00CA2ABC">
            <w:pPr>
              <w:spacing w:line="200" w:lineRule="exact"/>
              <w:ind w:left="657" w:right="499" w:hanging="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</w:tr>
      <w:tr w:rsidR="00CA2ABC" w:rsidTr="00574487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Default="007C07FE">
      <w:pPr>
        <w:spacing w:before="60"/>
        <w:ind w:left="10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</w:t>
      </w:r>
      <w:r>
        <w:rPr>
          <w:b/>
          <w:spacing w:val="1"/>
          <w:sz w:val="32"/>
          <w:szCs w:val="32"/>
        </w:rPr>
        <w:t>y</w:t>
      </w:r>
      <w:r>
        <w:rPr>
          <w:b/>
          <w:sz w:val="32"/>
          <w:szCs w:val="32"/>
        </w:rPr>
        <w:t>st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m</w:t>
      </w:r>
      <w:r>
        <w:rPr>
          <w:b/>
          <w:spacing w:val="-20"/>
          <w:sz w:val="32"/>
          <w:szCs w:val="32"/>
        </w:rPr>
        <w:t xml:space="preserve"> </w:t>
      </w:r>
      <w:r>
        <w:rPr>
          <w:b/>
          <w:spacing w:val="-28"/>
          <w:sz w:val="32"/>
          <w:szCs w:val="32"/>
        </w:rPr>
        <w:t>T</w:t>
      </w:r>
      <w:r>
        <w:rPr>
          <w:b/>
          <w:sz w:val="32"/>
          <w:szCs w:val="32"/>
        </w:rPr>
        <w:t>est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z w:val="32"/>
          <w:szCs w:val="32"/>
        </w:rPr>
        <w:t>Ca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e</w:t>
      </w:r>
    </w:p>
    <w:p w:rsidR="0069132E" w:rsidRDefault="007C07FE">
      <w:pPr>
        <w:spacing w:before="54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 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87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02: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and</w:t>
      </w:r>
      <w:r>
        <w:rPr>
          <w:spacing w:val="-2"/>
          <w:sz w:val="22"/>
          <w:szCs w:val="22"/>
        </w:rPr>
        <w:t xml:space="preserve"> 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before="2" w:line="240" w:lineRule="exact"/>
        <w:ind w:left="520" w:right="82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03: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t’</w:t>
      </w:r>
      <w:r>
        <w:rPr>
          <w:sz w:val="22"/>
          <w:szCs w:val="22"/>
        </w:rPr>
        <w:t>s</w:t>
      </w:r>
      <w:proofErr w:type="gramEnd"/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 by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 by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ut 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82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05: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08: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1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09: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line="240" w:lineRule="exact"/>
        <w:ind w:left="484" w:right="3146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82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10: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upd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by 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 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d, 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sword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de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5" w:line="240" w:lineRule="exact"/>
        <w:ind w:left="520" w:right="82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12: 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ch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eb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e, and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13: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 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 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1" w:line="240" w:lineRule="exact"/>
        <w:ind w:left="520" w:right="85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15: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can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 by 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us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and 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sw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 Ad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, and 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out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web </w:t>
      </w:r>
      <w:r>
        <w:rPr>
          <w:spacing w:val="-2"/>
          <w:sz w:val="22"/>
          <w:szCs w:val="22"/>
        </w:rPr>
        <w:t>a</w:t>
      </w:r>
      <w:r>
        <w:rPr>
          <w:spacing w:val="4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before="5" w:line="240" w:lineRule="exact"/>
        <w:ind w:left="100" w:right="1465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17: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d. 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out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69132E" w:rsidRDefault="007C07FE">
      <w:pPr>
        <w:spacing w:before="2" w:line="240" w:lineRule="exact"/>
        <w:ind w:left="100" w:right="2915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19: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on. 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s</w:t>
      </w:r>
      <w:r>
        <w:rPr>
          <w:sz w:val="22"/>
          <w:szCs w:val="22"/>
        </w:rPr>
        <w:t xml:space="preserve">can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QR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3"/>
          <w:sz w:val="22"/>
          <w:szCs w:val="22"/>
        </w:rPr>
        <w:t>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21: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Pha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can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add 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 xml:space="preserve">s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ob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01: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 do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83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22: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23: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upd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npu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</w:p>
    <w:p w:rsidR="0069132E" w:rsidRDefault="007C07FE">
      <w:pPr>
        <w:spacing w:before="1"/>
        <w:ind w:left="520"/>
        <w:rPr>
          <w:sz w:val="22"/>
          <w:szCs w:val="22"/>
        </w:rPr>
      </w:pPr>
      <w:proofErr w:type="gramStart"/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>,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24: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before="5" w:line="240" w:lineRule="exact"/>
        <w:ind w:left="520" w:right="82" w:hanging="42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25: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 su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26: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an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69132E" w:rsidRDefault="007C07FE">
      <w:pPr>
        <w:spacing w:before="5" w:line="240" w:lineRule="exact"/>
        <w:ind w:left="100" w:right="2294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27: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 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28: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pa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 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9132E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29: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b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on.</w:t>
      </w:r>
    </w:p>
    <w:p w:rsidR="00667C17" w:rsidRDefault="007C07FE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C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30: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 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eb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Pr="00667C17" w:rsidRDefault="00667C17" w:rsidP="00667C17">
      <w:pPr>
        <w:rPr>
          <w:sz w:val="22"/>
          <w:szCs w:val="22"/>
        </w:rPr>
      </w:pPr>
    </w:p>
    <w:p w:rsidR="00667C17" w:rsidRDefault="00667C17" w:rsidP="00667C1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95"/>
        <w:gridCol w:w="1142"/>
        <w:gridCol w:w="1925"/>
        <w:gridCol w:w="1085"/>
        <w:gridCol w:w="1440"/>
      </w:tblGrid>
      <w:tr w:rsidR="00667C17" w:rsidTr="00574487">
        <w:trPr>
          <w:trHeight w:hRule="exact" w:val="619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140" w:lineRule="exact"/>
              <w:ind w:left="102"/>
              <w:rPr>
                <w:sz w:val="14"/>
                <w:szCs w:val="14"/>
              </w:rPr>
            </w:pP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M</w:t>
            </w:r>
            <w:r>
              <w:rPr>
                <w:spacing w:val="-2"/>
                <w:sz w:val="14"/>
                <w:szCs w:val="14"/>
              </w:rPr>
              <w:t>A</w:t>
            </w:r>
            <w:r>
              <w:rPr>
                <w:spacing w:val="3"/>
                <w:sz w:val="14"/>
                <w:szCs w:val="14"/>
              </w:rPr>
              <w:t>R</w:t>
            </w:r>
            <w:r>
              <w:rPr>
                <w:spacing w:val="-1"/>
                <w:sz w:val="14"/>
                <w:szCs w:val="14"/>
              </w:rPr>
              <w:t>T</w:t>
            </w:r>
            <w:r>
              <w:rPr>
                <w:spacing w:val="2"/>
                <w:sz w:val="14"/>
                <w:szCs w:val="14"/>
              </w:rPr>
              <w:t>-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RE</w:t>
            </w:r>
            <w:r>
              <w:rPr>
                <w:spacing w:val="-1"/>
                <w:sz w:val="14"/>
                <w:szCs w:val="14"/>
              </w:rPr>
              <w:t>S</w:t>
            </w:r>
            <w:r>
              <w:rPr>
                <w:spacing w:val="1"/>
                <w:sz w:val="14"/>
                <w:szCs w:val="14"/>
              </w:rPr>
              <w:t>CR</w:t>
            </w:r>
            <w:r>
              <w:rPr>
                <w:spacing w:val="2"/>
                <w:sz w:val="14"/>
                <w:szCs w:val="14"/>
              </w:rPr>
              <w:t>I</w:t>
            </w:r>
            <w:r>
              <w:rPr>
                <w:spacing w:val="-1"/>
                <w:sz w:val="14"/>
                <w:szCs w:val="14"/>
              </w:rPr>
              <w:t>P</w:t>
            </w:r>
            <w:r>
              <w:rPr>
                <w:spacing w:val="1"/>
                <w:sz w:val="14"/>
                <w:szCs w:val="14"/>
              </w:rPr>
              <w:t>T</w:t>
            </w:r>
            <w:r>
              <w:rPr>
                <w:spacing w:val="-1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1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-</w:t>
            </w:r>
          </w:p>
          <w:p w:rsidR="00667C17" w:rsidRDefault="00667C17" w:rsidP="00574487">
            <w:pPr>
              <w:spacing w:before="2" w:line="160" w:lineRule="exact"/>
              <w:ind w:left="102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</w:t>
            </w:r>
            <w:r>
              <w:rPr>
                <w:spacing w:val="1"/>
                <w:sz w:val="14"/>
                <w:szCs w:val="14"/>
              </w:rPr>
              <w:t>P</w:t>
            </w:r>
            <w:r>
              <w:rPr>
                <w:spacing w:val="-1"/>
                <w:sz w:val="14"/>
                <w:szCs w:val="14"/>
              </w:rPr>
              <w:t>LI</w:t>
            </w:r>
            <w:r>
              <w:rPr>
                <w:spacing w:val="3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</w:t>
            </w:r>
            <w:r>
              <w:rPr>
                <w:spacing w:val="-1"/>
                <w:sz w:val="14"/>
                <w:szCs w:val="14"/>
              </w:rPr>
              <w:t>TI</w:t>
            </w:r>
            <w:r>
              <w:rPr>
                <w:sz w:val="14"/>
                <w:szCs w:val="14"/>
              </w:rPr>
              <w:t>O</w:t>
            </w:r>
            <w:r>
              <w:rPr>
                <w:spacing w:val="4"/>
                <w:sz w:val="14"/>
                <w:szCs w:val="14"/>
              </w:rPr>
              <w:t>N</w:t>
            </w:r>
            <w:r>
              <w:rPr>
                <w:spacing w:val="-1"/>
                <w:sz w:val="14"/>
                <w:szCs w:val="14"/>
              </w:rPr>
              <w:t>-</w:t>
            </w:r>
            <w:r>
              <w:rPr>
                <w:spacing w:val="2"/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Traceability- Record_V3</w:t>
            </w:r>
            <w:r>
              <w:rPr>
                <w:spacing w:val="1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0]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w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pacing w:val="-1"/>
                <w:sz w:val="18"/>
                <w:szCs w:val="18"/>
              </w:rPr>
              <w:t>aka</w:t>
            </w:r>
            <w:r>
              <w:rPr>
                <w:sz w:val="18"/>
                <w:szCs w:val="18"/>
              </w:rPr>
              <w:t>n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ae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ka</w:t>
            </w:r>
            <w:r>
              <w:rPr>
                <w:spacing w:val="1"/>
                <w:sz w:val="18"/>
                <w:szCs w:val="18"/>
              </w:rPr>
              <w:t>np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proofErr w:type="spellStart"/>
            <w:r>
              <w:rPr>
                <w:spacing w:val="1"/>
                <w:sz w:val="18"/>
                <w:szCs w:val="18"/>
              </w:rPr>
              <w:t>Ph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proofErr w:type="spellEnd"/>
            <w:r>
              <w:rPr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667C17" w:rsidRDefault="00667C17" w:rsidP="00574487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7C17" w:rsidRDefault="00CA2ABC" w:rsidP="00CA2ABC">
            <w:pPr>
              <w:spacing w:line="200" w:lineRule="exact"/>
              <w:ind w:left="635" w:right="4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</w:tr>
      <w:tr w:rsidR="00CA2ABC" w:rsidTr="00574487">
        <w:trPr>
          <w:trHeight w:hRule="exact" w:val="508"/>
          <w:jc w:val="center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o</w:t>
            </w:r>
            <w:r>
              <w:rPr>
                <w:b/>
                <w:spacing w:val="1"/>
                <w:sz w:val="18"/>
                <w:szCs w:val="18"/>
              </w:rPr>
              <w:t>cu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>y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pacing w:val="1"/>
                <w:sz w:val="18"/>
                <w:szCs w:val="18"/>
              </w:rPr>
              <w:t>Traceability Record</w:t>
            </w:r>
          </w:p>
        </w:tc>
        <w:tc>
          <w:tcPr>
            <w:tcW w:w="1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le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</w:t>
            </w:r>
          </w:p>
          <w:p w:rsidR="00CA2ABC" w:rsidRDefault="00CA2ABC" w:rsidP="00CA2ABC">
            <w:pPr>
              <w:spacing w:before="2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26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-2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2ABC" w:rsidRDefault="00CA2ABC" w:rsidP="00CA2ABC">
            <w:pPr>
              <w:spacing w:line="200" w:lineRule="exact"/>
              <w:ind w:left="10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9</w:t>
            </w:r>
            <w:proofErr w:type="spellStart"/>
            <w:r>
              <w:rPr>
                <w:spacing w:val="3"/>
                <w:position w:val="6"/>
                <w:sz w:val="12"/>
                <w:szCs w:val="12"/>
              </w:rPr>
              <w:t>t</w:t>
            </w:r>
            <w:r>
              <w:rPr>
                <w:spacing w:val="-2"/>
                <w:position w:val="6"/>
                <w:sz w:val="12"/>
                <w:szCs w:val="12"/>
              </w:rPr>
              <w:t>h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</w:tr>
    </w:tbl>
    <w:p w:rsidR="0069132E" w:rsidRPr="00667C17" w:rsidRDefault="0069132E" w:rsidP="00667C17">
      <w:pPr>
        <w:ind w:firstLine="720"/>
        <w:rPr>
          <w:sz w:val="22"/>
          <w:szCs w:val="22"/>
        </w:rPr>
      </w:pPr>
    </w:p>
    <w:sectPr w:rsidR="0069132E" w:rsidRPr="00667C17">
      <w:pgSz w:w="1192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CA" w:rsidRDefault="005C48CA" w:rsidP="007C07FE">
      <w:r>
        <w:separator/>
      </w:r>
    </w:p>
  </w:endnote>
  <w:endnote w:type="continuationSeparator" w:id="0">
    <w:p w:rsidR="005C48CA" w:rsidRDefault="005C48CA" w:rsidP="007C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CA" w:rsidRDefault="005C48CA" w:rsidP="007C07FE">
      <w:r>
        <w:separator/>
      </w:r>
    </w:p>
  </w:footnote>
  <w:footnote w:type="continuationSeparator" w:id="0">
    <w:p w:rsidR="005C48CA" w:rsidRDefault="005C48CA" w:rsidP="007C0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21ACD"/>
    <w:multiLevelType w:val="multilevel"/>
    <w:tmpl w:val="BA5279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2E"/>
    <w:rsid w:val="001650D4"/>
    <w:rsid w:val="00574487"/>
    <w:rsid w:val="005C48CA"/>
    <w:rsid w:val="00667C17"/>
    <w:rsid w:val="0069132E"/>
    <w:rsid w:val="007C07FE"/>
    <w:rsid w:val="00933AB5"/>
    <w:rsid w:val="00CA2ABC"/>
    <w:rsid w:val="00E5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CFAEF7-9032-4CE3-9DCF-FA23A9E6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07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7FE"/>
  </w:style>
  <w:style w:type="paragraph" w:styleId="Footer">
    <w:name w:val="footer"/>
    <w:basedOn w:val="Normal"/>
    <w:link w:val="FooterChar"/>
    <w:uiPriority w:val="99"/>
    <w:unhideWhenUsed/>
    <w:rsid w:val="007C07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557D3-4DEA-4134-AA72-565EC4D1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10415</Words>
  <Characters>59369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PHiTHi</dc:creator>
  <cp:lastModifiedBy>PHiTHi</cp:lastModifiedBy>
  <cp:revision>4</cp:revision>
  <cp:lastPrinted>2016-12-10T20:14:00Z</cp:lastPrinted>
  <dcterms:created xsi:type="dcterms:W3CDTF">2016-12-10T19:18:00Z</dcterms:created>
  <dcterms:modified xsi:type="dcterms:W3CDTF">2016-12-10T20:16:00Z</dcterms:modified>
</cp:coreProperties>
</file>